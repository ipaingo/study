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8" w:type="dxa"/>
        <w:jc w:val="center"/>
        <w:tblLayout w:type="fixed"/>
        <w:tblLook w:val="0000" w:firstRow="0" w:lastRow="0" w:firstColumn="0" w:lastColumn="0" w:noHBand="0" w:noVBand="0"/>
      </w:tblPr>
      <w:tblGrid>
        <w:gridCol w:w="5092"/>
        <w:gridCol w:w="4416"/>
      </w:tblGrid>
      <w:tr w:rsidR="00ED7ADC" w:rsidRPr="000B7D17" w14:paraId="25E5142E" w14:textId="77777777">
        <w:trPr>
          <w:trHeight w:val="240"/>
          <w:jc w:val="center"/>
        </w:trPr>
        <w:tc>
          <w:tcPr>
            <w:tcW w:w="5092" w:type="dxa"/>
          </w:tcPr>
          <w:p w14:paraId="0C693A40" w14:textId="77777777" w:rsidR="00ED7ADC" w:rsidRPr="000B7D17" w:rsidRDefault="00ED7ADC" w:rsidP="006643B4">
            <w:pPr>
              <w:rPr>
                <w:rFonts w:ascii="Times New Roman" w:hAnsi="Times New Roman"/>
                <w:b/>
              </w:rPr>
            </w:pPr>
            <w:r w:rsidRPr="000B7D17">
              <w:rPr>
                <w:rFonts w:ascii="Times New Roman" w:hAnsi="Times New Roman"/>
                <w:b/>
              </w:rPr>
              <w:t>УТВЕРЖДАЮ</w:t>
            </w:r>
          </w:p>
          <w:p w14:paraId="3BEC7261" w14:textId="77777777" w:rsidR="00A2709C" w:rsidRPr="000B7D17" w:rsidRDefault="00A2709C" w:rsidP="006643B4">
            <w:pPr>
              <w:pStyle w:val="Normal1page"/>
            </w:pPr>
          </w:p>
          <w:p w14:paraId="31223751" w14:textId="4DCAC5E7" w:rsidR="00A2709C" w:rsidRPr="000B7D17" w:rsidRDefault="00E5364E" w:rsidP="006643B4">
            <w:pPr>
              <w:pStyle w:val="Normal1page"/>
            </w:pPr>
            <w:r w:rsidRPr="000B7D17">
              <w:t>Генеральный директор</w:t>
            </w:r>
            <w:r w:rsidR="009F24A3" w:rsidRPr="000B7D17">
              <w:t xml:space="preserve"> </w:t>
            </w:r>
          </w:p>
          <w:p w14:paraId="08B0E5FC" w14:textId="42B33D1A" w:rsidR="00ED7ADC" w:rsidRPr="000B7D17" w:rsidRDefault="00A2709C" w:rsidP="006643B4">
            <w:pPr>
              <w:pStyle w:val="Normal1page"/>
            </w:pPr>
            <w:r w:rsidRPr="000B7D17">
              <w:t xml:space="preserve">подпись </w:t>
            </w:r>
            <w:r w:rsidR="00E5364E" w:rsidRPr="000B7D17">
              <w:t>Артис А.А.</w:t>
            </w:r>
            <w:r w:rsidR="00ED7ADC" w:rsidRPr="000B7D17">
              <w:t xml:space="preserve"> </w:t>
            </w:r>
          </w:p>
          <w:p w14:paraId="0573B9EF" w14:textId="77777777" w:rsidR="00ED7ADC" w:rsidRPr="000B7D17" w:rsidRDefault="00ED7ADC" w:rsidP="006643B4">
            <w:pPr>
              <w:pStyle w:val="Normal1page"/>
            </w:pPr>
          </w:p>
          <w:p w14:paraId="43B0C0F1" w14:textId="61EDF685" w:rsidR="00ED7ADC" w:rsidRPr="000B7D17" w:rsidRDefault="00ED7ADC" w:rsidP="00A2709C">
            <w:pPr>
              <w:pStyle w:val="Normal1page"/>
            </w:pPr>
            <w:r w:rsidRPr="000B7D17">
              <w:t>«</w:t>
            </w:r>
            <w:r w:rsidR="00E5364E" w:rsidRPr="000B7D17">
              <w:t>05</w:t>
            </w:r>
            <w:r w:rsidRPr="000B7D17">
              <w:t>»</w:t>
            </w:r>
            <w:r w:rsidR="00E5364E" w:rsidRPr="000B7D17">
              <w:t xml:space="preserve"> марта</w:t>
            </w:r>
            <w:r w:rsidRPr="000B7D17">
              <w:t xml:space="preserve"> 20</w:t>
            </w:r>
            <w:r w:rsidR="00E5364E" w:rsidRPr="000B7D17">
              <w:t>25</w:t>
            </w:r>
            <w:r w:rsidRPr="000B7D17">
              <w:t xml:space="preserve"> г.</w:t>
            </w:r>
          </w:p>
        </w:tc>
        <w:tc>
          <w:tcPr>
            <w:tcW w:w="4416" w:type="dxa"/>
          </w:tcPr>
          <w:p w14:paraId="6EE6C373" w14:textId="77777777" w:rsidR="00ED7ADC" w:rsidRPr="000B7D17" w:rsidRDefault="00ED7ADC" w:rsidP="005E2730">
            <w:pPr>
              <w:pStyle w:val="Normal1page"/>
              <w:tabs>
                <w:tab w:val="left" w:pos="938"/>
              </w:tabs>
              <w:rPr>
                <w:b/>
                <w:bCs/>
              </w:rPr>
            </w:pPr>
          </w:p>
        </w:tc>
      </w:tr>
      <w:tr w:rsidR="00ED7ADC" w:rsidRPr="000B7D17" w14:paraId="7672DE5E" w14:textId="77777777">
        <w:tblPrEx>
          <w:tblLook w:val="01E0" w:firstRow="1" w:lastRow="1" w:firstColumn="1" w:lastColumn="1" w:noHBand="0" w:noVBand="0"/>
        </w:tblPrEx>
        <w:trPr>
          <w:trHeight w:val="633"/>
          <w:jc w:val="center"/>
        </w:trPr>
        <w:tc>
          <w:tcPr>
            <w:tcW w:w="9508" w:type="dxa"/>
            <w:gridSpan w:val="2"/>
          </w:tcPr>
          <w:p w14:paraId="6043F6DC" w14:textId="77777777" w:rsidR="00DB4108" w:rsidRPr="000B7D17" w:rsidRDefault="00DB4108" w:rsidP="006643B4">
            <w:pPr>
              <w:pStyle w:val="aa"/>
              <w:pBdr>
                <w:bottom w:val="single" w:sz="12" w:space="1" w:color="auto"/>
              </w:pBdr>
            </w:pPr>
            <w:bookmarkStart w:id="0" w:name="OLE_LINK2"/>
            <w:bookmarkStart w:id="1" w:name="OLE_LINK5"/>
            <w:bookmarkStart w:id="2" w:name="OLE_LINK6"/>
            <w:bookmarkStart w:id="3" w:name="OLE_LINK15"/>
          </w:p>
          <w:p w14:paraId="2A624112" w14:textId="77777777" w:rsidR="00DB4108" w:rsidRPr="000B7D17" w:rsidRDefault="00DB4108" w:rsidP="006643B4">
            <w:pPr>
              <w:pStyle w:val="aa"/>
              <w:pBdr>
                <w:bottom w:val="single" w:sz="12" w:space="1" w:color="auto"/>
              </w:pBdr>
            </w:pPr>
          </w:p>
          <w:p w14:paraId="16671FA4" w14:textId="77777777" w:rsidR="00DB4108" w:rsidRPr="000B7D17" w:rsidRDefault="00DB4108" w:rsidP="006643B4">
            <w:pPr>
              <w:pStyle w:val="aa"/>
              <w:pBdr>
                <w:bottom w:val="single" w:sz="12" w:space="1" w:color="auto"/>
              </w:pBdr>
            </w:pPr>
          </w:p>
          <w:p w14:paraId="0D3590BA" w14:textId="77777777" w:rsidR="00DB4108" w:rsidRPr="000B7D17" w:rsidRDefault="00DB4108" w:rsidP="006643B4">
            <w:pPr>
              <w:pStyle w:val="aa"/>
              <w:pBdr>
                <w:bottom w:val="single" w:sz="12" w:space="1" w:color="auto"/>
              </w:pBdr>
            </w:pPr>
          </w:p>
          <w:p w14:paraId="5AFDE13F" w14:textId="77777777" w:rsidR="00DB4108" w:rsidRPr="000B7D17" w:rsidRDefault="00DB4108" w:rsidP="006643B4">
            <w:pPr>
              <w:pStyle w:val="aa"/>
              <w:pBdr>
                <w:bottom w:val="single" w:sz="12" w:space="1" w:color="auto"/>
              </w:pBdr>
            </w:pPr>
          </w:p>
          <w:p w14:paraId="58B71822" w14:textId="77777777" w:rsidR="00DB4108" w:rsidRPr="000B7D17" w:rsidRDefault="00DB4108" w:rsidP="006643B4">
            <w:pPr>
              <w:pStyle w:val="aa"/>
              <w:pBdr>
                <w:bottom w:val="single" w:sz="12" w:space="1" w:color="auto"/>
              </w:pBdr>
            </w:pPr>
          </w:p>
          <w:p w14:paraId="0325BFEC" w14:textId="7DAB853B" w:rsidR="00C60EAF" w:rsidRPr="000B7D17" w:rsidRDefault="00C60EAF" w:rsidP="00A2709C">
            <w:pPr>
              <w:pStyle w:val="aa"/>
              <w:pBdr>
                <w:bottom w:val="single" w:sz="12" w:space="1" w:color="auto"/>
              </w:pBdr>
            </w:pPr>
          </w:p>
          <w:p w14:paraId="5A4085F8" w14:textId="7B74A790" w:rsidR="00C40763" w:rsidRPr="000B7D17" w:rsidRDefault="00905705" w:rsidP="006643B4">
            <w:pPr>
              <w:pStyle w:val="aa"/>
              <w:pBdr>
                <w:bottom w:val="single" w:sz="12" w:space="1" w:color="auto"/>
              </w:pBdr>
            </w:pPr>
            <w:r w:rsidRPr="000B7D17">
              <w:t>СИСТЕМА УЧЕТА ПРОЦЕССОВ КОМПАНИИ ПО УСТАНОВКЕ АВТОНОМНЫХ КАНАЛИЗАЦИЙ</w:t>
            </w:r>
          </w:p>
          <w:p w14:paraId="78604EA3" w14:textId="77777777" w:rsidR="006E0456" w:rsidRPr="000B7D17" w:rsidRDefault="006E0456" w:rsidP="006643B4">
            <w:pPr>
              <w:pStyle w:val="aa"/>
              <w:rPr>
                <w:b w:val="0"/>
                <w:sz w:val="24"/>
                <w:szCs w:val="24"/>
              </w:rPr>
            </w:pPr>
            <w:r w:rsidRPr="000B7D17">
              <w:rPr>
                <w:b w:val="0"/>
                <w:sz w:val="24"/>
                <w:szCs w:val="24"/>
              </w:rPr>
              <w:t>наименование вида ИС</w:t>
            </w:r>
          </w:p>
          <w:p w14:paraId="21B5C85D" w14:textId="77777777" w:rsidR="006E0456" w:rsidRPr="000B7D17" w:rsidRDefault="006E0456" w:rsidP="006643B4">
            <w:pPr>
              <w:pStyle w:val="aa"/>
              <w:pBdr>
                <w:bottom w:val="single" w:sz="12" w:space="1" w:color="auto"/>
              </w:pBdr>
            </w:pPr>
          </w:p>
          <w:p w14:paraId="55D46915" w14:textId="057A9D54" w:rsidR="006E0456" w:rsidRPr="000B7D17" w:rsidRDefault="00E5364E" w:rsidP="006643B4">
            <w:pPr>
              <w:pStyle w:val="aa"/>
              <w:pBdr>
                <w:bottom w:val="single" w:sz="12" w:space="1" w:color="auto"/>
              </w:pBdr>
            </w:pPr>
            <w:r w:rsidRPr="000B7D17">
              <w:t>«Мастер CRM»</w:t>
            </w:r>
          </w:p>
          <w:p w14:paraId="50D0278A" w14:textId="77777777" w:rsidR="006E0456" w:rsidRPr="000B7D17" w:rsidRDefault="006E0456" w:rsidP="006643B4">
            <w:pPr>
              <w:pStyle w:val="aa"/>
              <w:rPr>
                <w:b w:val="0"/>
                <w:sz w:val="24"/>
                <w:szCs w:val="24"/>
              </w:rPr>
            </w:pPr>
            <w:r w:rsidRPr="000B7D17">
              <w:rPr>
                <w:b w:val="0"/>
                <w:sz w:val="24"/>
                <w:szCs w:val="24"/>
              </w:rPr>
              <w:t>Сокращенное наименование ИС</w:t>
            </w:r>
          </w:p>
          <w:bookmarkEnd w:id="0"/>
          <w:bookmarkEnd w:id="1"/>
          <w:bookmarkEnd w:id="2"/>
          <w:bookmarkEnd w:id="3"/>
          <w:p w14:paraId="5C89BBF6" w14:textId="77777777" w:rsidR="006E0456" w:rsidRPr="000B7D17" w:rsidRDefault="006E0456" w:rsidP="006643B4">
            <w:pPr>
              <w:pStyle w:val="aa"/>
            </w:pPr>
          </w:p>
          <w:p w14:paraId="2AFCBC9D" w14:textId="77777777" w:rsidR="00ED7ADC" w:rsidRPr="000B7D17" w:rsidRDefault="00000000" w:rsidP="006643B4">
            <w:pPr>
              <w:pStyle w:val="aa"/>
            </w:pPr>
            <w:fldSimple w:instr=" TITLE   \* MERGEFORMAT ">
              <w:r w:rsidR="00634BB6" w:rsidRPr="000B7D17">
                <w:t>Руководство пользователя</w:t>
              </w:r>
            </w:fldSimple>
          </w:p>
          <w:p w14:paraId="3CDC8A42" w14:textId="77777777" w:rsidR="00317FC3" w:rsidRPr="000B7D17" w:rsidRDefault="00317FC3" w:rsidP="006643B4">
            <w:pPr>
              <w:pStyle w:val="aa"/>
            </w:pPr>
          </w:p>
          <w:p w14:paraId="73B0DACB" w14:textId="77777777" w:rsidR="00CE16FC" w:rsidRPr="000B7D17" w:rsidRDefault="00E40755" w:rsidP="00E40755">
            <w:pPr>
              <w:pStyle w:val="aa"/>
            </w:pPr>
            <w:r w:rsidRPr="000B7D17">
              <w:t xml:space="preserve">А. В.ХХХХХ-ХХ ХХ </w:t>
            </w:r>
            <w:r w:rsidRPr="000B7D17">
              <w:rPr>
                <w:b w:val="0"/>
                <w:i/>
                <w:sz w:val="22"/>
                <w:szCs w:val="22"/>
              </w:rPr>
              <w:t>(согласно ГОСТ 19.103-77)</w:t>
            </w:r>
            <w:r w:rsidRPr="000B7D17">
              <w:t xml:space="preserve"> </w:t>
            </w:r>
          </w:p>
          <w:p w14:paraId="62C68F43" w14:textId="77777777" w:rsidR="00DB4108" w:rsidRPr="000B7D17" w:rsidRDefault="00DB4108" w:rsidP="00F41433">
            <w:pPr>
              <w:pStyle w:val="aa"/>
            </w:pPr>
          </w:p>
        </w:tc>
      </w:tr>
      <w:tr w:rsidR="00ED7ADC" w:rsidRPr="000B7D17" w14:paraId="7AA549C3" w14:textId="77777777">
        <w:trPr>
          <w:trHeight w:val="240"/>
          <w:jc w:val="center"/>
        </w:trPr>
        <w:tc>
          <w:tcPr>
            <w:tcW w:w="5092" w:type="dxa"/>
          </w:tcPr>
          <w:p w14:paraId="2FC9C4F8" w14:textId="77777777" w:rsidR="00DB4108" w:rsidRPr="000B7D17" w:rsidRDefault="00DB4108" w:rsidP="006E0456">
            <w:pPr>
              <w:rPr>
                <w:rFonts w:ascii="Times New Roman" w:hAnsi="Times New Roman"/>
                <w:bCs/>
                <w:i w:val="0"/>
                <w:iCs/>
                <w:sz w:val="24"/>
                <w:szCs w:val="24"/>
              </w:rPr>
            </w:pPr>
          </w:p>
          <w:p w14:paraId="6A962BA4" w14:textId="77777777" w:rsidR="00E40755" w:rsidRPr="000B7D17" w:rsidRDefault="00E40755" w:rsidP="00F41433">
            <w:pPr>
              <w:rPr>
                <w:rFonts w:ascii="Times New Roman" w:hAnsi="Times New Roman"/>
                <w:bCs/>
                <w:i w:val="0"/>
                <w:iCs/>
                <w:sz w:val="24"/>
                <w:szCs w:val="24"/>
              </w:rPr>
            </w:pPr>
          </w:p>
          <w:p w14:paraId="1E1532B5" w14:textId="77777777" w:rsidR="00F41433" w:rsidRPr="000B7D17" w:rsidRDefault="00F41433" w:rsidP="00290A1F">
            <w:pPr>
              <w:ind w:left="31"/>
              <w:jc w:val="left"/>
              <w:rPr>
                <w:rFonts w:ascii="Times New Roman" w:hAnsi="Times New Roman"/>
                <w:b/>
              </w:rPr>
            </w:pPr>
            <w:r w:rsidRPr="000B7D17">
              <w:rPr>
                <w:rFonts w:ascii="Times New Roman" w:hAnsi="Times New Roman"/>
                <w:b/>
              </w:rPr>
              <w:t xml:space="preserve">СОГЛАСОВАНО </w:t>
            </w:r>
          </w:p>
          <w:p w14:paraId="2E471475" w14:textId="77777777" w:rsidR="00F41433" w:rsidRPr="000B7D17" w:rsidRDefault="00F41433" w:rsidP="00290A1F">
            <w:pPr>
              <w:pStyle w:val="Normal1page"/>
              <w:ind w:left="31"/>
            </w:pPr>
          </w:p>
          <w:p w14:paraId="77E8AA03" w14:textId="4667CEDD" w:rsidR="00E40755" w:rsidRPr="000B7D17" w:rsidRDefault="00E5364E" w:rsidP="00290A1F">
            <w:pPr>
              <w:pStyle w:val="Normal1page"/>
              <w:ind w:left="31"/>
            </w:pPr>
            <w:r w:rsidRPr="000B7D17">
              <w:t>Главный технолог</w:t>
            </w:r>
          </w:p>
          <w:p w14:paraId="33CF294E" w14:textId="77777777" w:rsidR="00F41433" w:rsidRPr="000B7D17" w:rsidRDefault="00F41433" w:rsidP="00290A1F">
            <w:pPr>
              <w:pStyle w:val="Normal1page"/>
              <w:ind w:left="31"/>
            </w:pPr>
          </w:p>
          <w:p w14:paraId="2D7064B0" w14:textId="0D06288A" w:rsidR="00F41433" w:rsidRPr="000B7D17" w:rsidRDefault="00E5364E" w:rsidP="00290A1F">
            <w:pPr>
              <w:pStyle w:val="Normal1page"/>
              <w:ind w:left="31"/>
            </w:pPr>
            <w:r w:rsidRPr="000B7D17">
              <w:t>П</w:t>
            </w:r>
            <w:r w:rsidR="00E40755" w:rsidRPr="000B7D17">
              <w:t>одпись</w:t>
            </w:r>
            <w:r w:rsidRPr="000B7D17">
              <w:t xml:space="preserve"> Вольнов П. Г.</w:t>
            </w:r>
          </w:p>
          <w:p w14:paraId="4BD37520" w14:textId="77777777" w:rsidR="00F41433" w:rsidRPr="000B7D17" w:rsidRDefault="00F41433" w:rsidP="00290A1F">
            <w:pPr>
              <w:pStyle w:val="Normal1page"/>
              <w:ind w:left="31"/>
            </w:pPr>
          </w:p>
          <w:p w14:paraId="0A412784" w14:textId="7C204776" w:rsidR="00ED7ADC" w:rsidRPr="000B7D17" w:rsidRDefault="00F41433" w:rsidP="00290A1F">
            <w:pPr>
              <w:pStyle w:val="Normal1page"/>
              <w:ind w:left="31"/>
            </w:pPr>
            <w:r w:rsidRPr="000B7D17">
              <w:t>«</w:t>
            </w:r>
            <w:r w:rsidR="00E5364E" w:rsidRPr="000B7D17">
              <w:t>05</w:t>
            </w:r>
            <w:r w:rsidRPr="000B7D17">
              <w:t>»</w:t>
            </w:r>
            <w:r w:rsidR="00E5364E" w:rsidRPr="000B7D17">
              <w:t xml:space="preserve"> марта</w:t>
            </w:r>
            <w:r w:rsidRPr="000B7D17">
              <w:t xml:space="preserve"> 20</w:t>
            </w:r>
            <w:r w:rsidR="00E5364E" w:rsidRPr="000B7D17">
              <w:t>25</w:t>
            </w:r>
            <w:r w:rsidRPr="000B7D17">
              <w:t xml:space="preserve"> г.</w:t>
            </w:r>
          </w:p>
        </w:tc>
        <w:tc>
          <w:tcPr>
            <w:tcW w:w="4416" w:type="dxa"/>
          </w:tcPr>
          <w:p w14:paraId="0095B319" w14:textId="77777777" w:rsidR="00DB4108" w:rsidRPr="000B7D17" w:rsidRDefault="00DB4108" w:rsidP="006643B4">
            <w:pPr>
              <w:rPr>
                <w:rFonts w:ascii="Times New Roman" w:hAnsi="Times New Roman"/>
                <w:bCs/>
                <w:i w:val="0"/>
                <w:iCs/>
                <w:sz w:val="24"/>
                <w:szCs w:val="24"/>
              </w:rPr>
            </w:pPr>
          </w:p>
          <w:p w14:paraId="0A0465C8" w14:textId="77777777" w:rsidR="00DB4108" w:rsidRPr="000B7D17" w:rsidRDefault="00DB4108" w:rsidP="006643B4">
            <w:pPr>
              <w:rPr>
                <w:rFonts w:ascii="Times New Roman" w:hAnsi="Times New Roman"/>
                <w:bCs/>
                <w:i w:val="0"/>
                <w:iCs/>
                <w:sz w:val="24"/>
                <w:szCs w:val="24"/>
              </w:rPr>
            </w:pPr>
          </w:p>
          <w:p w14:paraId="65C156C3" w14:textId="77777777" w:rsidR="00F41433" w:rsidRPr="000B7D17" w:rsidRDefault="00F41433" w:rsidP="00290A1F">
            <w:pPr>
              <w:ind w:left="901"/>
              <w:jc w:val="left"/>
              <w:rPr>
                <w:rFonts w:ascii="Times New Roman" w:hAnsi="Times New Roman"/>
                <w:b/>
              </w:rPr>
            </w:pPr>
            <w:r w:rsidRPr="000B7D17">
              <w:rPr>
                <w:rFonts w:ascii="Times New Roman" w:hAnsi="Times New Roman"/>
                <w:b/>
              </w:rPr>
              <w:t>РАЗРАБОТЧИК</w:t>
            </w:r>
          </w:p>
          <w:p w14:paraId="452A6985" w14:textId="77777777" w:rsidR="00F41433" w:rsidRPr="000B7D17" w:rsidRDefault="00F41433" w:rsidP="00290A1F">
            <w:pPr>
              <w:pStyle w:val="Normal1page"/>
              <w:ind w:left="901"/>
            </w:pPr>
          </w:p>
          <w:p w14:paraId="071EDA0D" w14:textId="13319F82" w:rsidR="00E40755" w:rsidRPr="000B7D17" w:rsidRDefault="00E5364E" w:rsidP="00290A1F">
            <w:pPr>
              <w:pStyle w:val="Normal1page"/>
              <w:ind w:left="901"/>
            </w:pPr>
            <w:r w:rsidRPr="000B7D17">
              <w:t>Ведущий разработчик</w:t>
            </w:r>
          </w:p>
          <w:p w14:paraId="459FEA2E" w14:textId="77777777" w:rsidR="00E40755" w:rsidRPr="000B7D17" w:rsidRDefault="00E40755" w:rsidP="00290A1F">
            <w:pPr>
              <w:pStyle w:val="Normal1page"/>
              <w:ind w:left="901"/>
            </w:pPr>
          </w:p>
          <w:p w14:paraId="22E7CF2A" w14:textId="3E20E3DC" w:rsidR="00E40755" w:rsidRPr="000B7D17" w:rsidRDefault="00E5364E" w:rsidP="00290A1F">
            <w:pPr>
              <w:pStyle w:val="Normal1page"/>
              <w:ind w:left="901"/>
            </w:pPr>
            <w:r w:rsidRPr="000B7D17">
              <w:t>П</w:t>
            </w:r>
            <w:r w:rsidR="00E40755" w:rsidRPr="000B7D17">
              <w:t>одпись</w:t>
            </w:r>
            <w:r w:rsidRPr="000B7D17">
              <w:t xml:space="preserve"> Смирнов Е. Р.</w:t>
            </w:r>
          </w:p>
          <w:p w14:paraId="320339AD" w14:textId="77777777" w:rsidR="00F41433" w:rsidRPr="000B7D17" w:rsidRDefault="00F41433" w:rsidP="00290A1F">
            <w:pPr>
              <w:pStyle w:val="Normal1page"/>
              <w:ind w:left="901"/>
            </w:pPr>
          </w:p>
          <w:p w14:paraId="40C87D43" w14:textId="5C217A43" w:rsidR="00F41433" w:rsidRPr="000B7D17" w:rsidRDefault="00F41433" w:rsidP="00290A1F">
            <w:pPr>
              <w:pStyle w:val="aa"/>
              <w:ind w:left="901"/>
              <w:jc w:val="left"/>
              <w:rPr>
                <w:b w:val="0"/>
                <w:sz w:val="24"/>
                <w:szCs w:val="24"/>
              </w:rPr>
            </w:pPr>
            <w:r w:rsidRPr="000B7D17">
              <w:rPr>
                <w:b w:val="0"/>
                <w:sz w:val="24"/>
                <w:szCs w:val="24"/>
              </w:rPr>
              <w:t>«</w:t>
            </w:r>
            <w:r w:rsidR="00E5364E" w:rsidRPr="000B7D17">
              <w:rPr>
                <w:b w:val="0"/>
                <w:sz w:val="24"/>
                <w:szCs w:val="24"/>
              </w:rPr>
              <w:t>05</w:t>
            </w:r>
            <w:r w:rsidRPr="000B7D17">
              <w:rPr>
                <w:b w:val="0"/>
                <w:sz w:val="24"/>
                <w:szCs w:val="24"/>
              </w:rPr>
              <w:t>»</w:t>
            </w:r>
            <w:r w:rsidR="00E5364E" w:rsidRPr="000B7D17">
              <w:rPr>
                <w:b w:val="0"/>
                <w:sz w:val="24"/>
                <w:szCs w:val="24"/>
              </w:rPr>
              <w:t xml:space="preserve"> марта</w:t>
            </w:r>
            <w:r w:rsidRPr="000B7D17">
              <w:rPr>
                <w:b w:val="0"/>
                <w:sz w:val="24"/>
                <w:szCs w:val="24"/>
              </w:rPr>
              <w:t xml:space="preserve"> 20</w:t>
            </w:r>
            <w:r w:rsidR="00E5364E" w:rsidRPr="000B7D17">
              <w:rPr>
                <w:b w:val="0"/>
                <w:sz w:val="24"/>
                <w:szCs w:val="24"/>
              </w:rPr>
              <w:t>25</w:t>
            </w:r>
            <w:r w:rsidRPr="000B7D17">
              <w:rPr>
                <w:b w:val="0"/>
                <w:sz w:val="24"/>
                <w:szCs w:val="24"/>
              </w:rPr>
              <w:t xml:space="preserve"> г.</w:t>
            </w:r>
          </w:p>
          <w:p w14:paraId="667A3DE4" w14:textId="77777777" w:rsidR="00ED7ADC" w:rsidRPr="000B7D17" w:rsidRDefault="00ED7ADC" w:rsidP="006643B4">
            <w:pPr>
              <w:pStyle w:val="Normal1page"/>
              <w:rPr>
                <w:b/>
                <w:bCs/>
              </w:rPr>
            </w:pPr>
          </w:p>
        </w:tc>
      </w:tr>
      <w:tr w:rsidR="00ED7ADC" w:rsidRPr="000B7D17" w14:paraId="06F6C437" w14:textId="77777777">
        <w:trPr>
          <w:trHeight w:val="1159"/>
          <w:jc w:val="center"/>
        </w:trPr>
        <w:tc>
          <w:tcPr>
            <w:tcW w:w="9508" w:type="dxa"/>
            <w:gridSpan w:val="2"/>
            <w:vAlign w:val="bottom"/>
          </w:tcPr>
          <w:p w14:paraId="320BBA4C" w14:textId="203ABBE9" w:rsidR="00ED7ADC" w:rsidRPr="000B7D17" w:rsidRDefault="00E5364E" w:rsidP="00290A1F">
            <w:pPr>
              <w:pStyle w:val="Normal1page"/>
              <w:jc w:val="center"/>
              <w:rPr>
                <w:b/>
                <w:bCs/>
              </w:rPr>
            </w:pPr>
            <w:r w:rsidRPr="000B7D17">
              <w:t>Петрозаводск</w:t>
            </w:r>
            <w:r w:rsidR="00ED7ADC" w:rsidRPr="000B7D17">
              <w:t xml:space="preserve"> 20</w:t>
            </w:r>
            <w:r w:rsidRPr="000B7D17">
              <w:t>25</w:t>
            </w:r>
          </w:p>
        </w:tc>
      </w:tr>
    </w:tbl>
    <w:p w14:paraId="43D213D9" w14:textId="77777777" w:rsidR="00AA5327" w:rsidRPr="000B7D17" w:rsidRDefault="00AA5327" w:rsidP="00AA5327">
      <w:pPr>
        <w:rPr>
          <w:rFonts w:ascii="Times New Roman" w:hAnsi="Times New Roman"/>
        </w:rPr>
      </w:pPr>
    </w:p>
    <w:p w14:paraId="6D504991" w14:textId="77777777" w:rsidR="00AA5327" w:rsidRPr="000B7D17" w:rsidRDefault="00AA5327" w:rsidP="00AA5327">
      <w:pPr>
        <w:pStyle w:val="Heading0"/>
        <w:rPr>
          <w:rFonts w:ascii="Times New Roman" w:hAnsi="Times New Roman" w:cs="Times New Roman"/>
        </w:rPr>
      </w:pPr>
      <w:bookmarkStart w:id="4" w:name="_Toc175465595"/>
      <w:bookmarkStart w:id="5" w:name="_Toc176777811"/>
      <w:r w:rsidRPr="000B7D17">
        <w:rPr>
          <w:rFonts w:ascii="Times New Roman" w:hAnsi="Times New Roman" w:cs="Times New Roman"/>
          <w:lang w:val="ru-RU"/>
        </w:rPr>
        <w:lastRenderedPageBreak/>
        <w:t>Содержание</w:t>
      </w:r>
      <w:bookmarkEnd w:id="4"/>
      <w:bookmarkEnd w:id="5"/>
    </w:p>
    <w:p w14:paraId="6E72F88F" w14:textId="75086477" w:rsidR="00D3182E" w:rsidRPr="000B7D17" w:rsidRDefault="00C129E5">
      <w:pPr>
        <w:pStyle w:val="TOC1"/>
        <w:tabs>
          <w:tab w:val="left" w:pos="1200"/>
        </w:tabs>
        <w:rPr>
          <w:rFonts w:ascii="Times New Roman" w:eastAsiaTheme="minorEastAsia" w:hAnsi="Times New Roman"/>
          <w:b w:val="0"/>
          <w:bCs w:val="0"/>
          <w:caps w:val="0"/>
          <w:noProof/>
          <w:kern w:val="2"/>
          <w:sz w:val="24"/>
          <w:szCs w:val="24"/>
          <w14:ligatures w14:val="standardContextual"/>
        </w:rPr>
      </w:pPr>
      <w:r w:rsidRPr="000B7D17">
        <w:rPr>
          <w:rFonts w:ascii="Times New Roman" w:hAnsi="Times New Roman"/>
        </w:rPr>
        <w:fldChar w:fldCharType="begin"/>
      </w:r>
      <w:r w:rsidR="005D56D2" w:rsidRPr="000B7D17">
        <w:rPr>
          <w:rFonts w:ascii="Times New Roman" w:hAnsi="Times New Roman"/>
        </w:rPr>
        <w:instrText xml:space="preserve"> TOC \o "1-3" \h \z \u </w:instrText>
      </w:r>
      <w:r w:rsidRPr="000B7D17">
        <w:rPr>
          <w:rFonts w:ascii="Times New Roman" w:hAnsi="Times New Roman"/>
        </w:rPr>
        <w:fldChar w:fldCharType="separate"/>
      </w:r>
      <w:hyperlink w:anchor="_Toc196140490" w:history="1">
        <w:r w:rsidR="00D3182E" w:rsidRPr="000B7D17">
          <w:rPr>
            <w:rStyle w:val="Hyperlink"/>
            <w:rFonts w:ascii="Times New Roman" w:hAnsi="Times New Roman"/>
            <w:noProof/>
          </w:rPr>
          <w:t>1</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Введение</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_Toc196140490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3</w:t>
        </w:r>
        <w:r w:rsidR="00D3182E" w:rsidRPr="000B7D17">
          <w:rPr>
            <w:rFonts w:ascii="Times New Roman" w:hAnsi="Times New Roman"/>
            <w:noProof/>
            <w:webHidden/>
          </w:rPr>
          <w:fldChar w:fldCharType="end"/>
        </w:r>
      </w:hyperlink>
    </w:p>
    <w:p w14:paraId="4BB68B2C" w14:textId="00C918C0"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1" w:history="1">
        <w:r w:rsidR="00D3182E" w:rsidRPr="000B7D17">
          <w:rPr>
            <w:rStyle w:val="Hyperlink"/>
            <w:rFonts w:ascii="Times New Roman" w:hAnsi="Times New Roman"/>
            <w:noProof/>
          </w:rPr>
          <w:t>1.1</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Область применения</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_Toc196140491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3</w:t>
        </w:r>
        <w:r w:rsidR="00D3182E" w:rsidRPr="000B7D17">
          <w:rPr>
            <w:rFonts w:ascii="Times New Roman" w:hAnsi="Times New Roman"/>
            <w:noProof/>
            <w:webHidden/>
          </w:rPr>
          <w:fldChar w:fldCharType="end"/>
        </w:r>
      </w:hyperlink>
    </w:p>
    <w:p w14:paraId="3505EF53" w14:textId="7088600E"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2" w:history="1">
        <w:r w:rsidR="00D3182E" w:rsidRPr="000B7D17">
          <w:rPr>
            <w:rStyle w:val="Hyperlink"/>
            <w:rFonts w:ascii="Times New Roman" w:hAnsi="Times New Roman"/>
            <w:noProof/>
          </w:rPr>
          <w:t>1.2</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Краткое о</w:t>
        </w:r>
        <w:r w:rsidR="00D3182E" w:rsidRPr="000B7D17">
          <w:rPr>
            <w:rStyle w:val="Hyperlink"/>
            <w:rFonts w:ascii="Times New Roman" w:hAnsi="Times New Roman"/>
            <w:noProof/>
          </w:rPr>
          <w:t>п</w:t>
        </w:r>
        <w:r w:rsidR="00D3182E" w:rsidRPr="000B7D17">
          <w:rPr>
            <w:rStyle w:val="Hyperlink"/>
            <w:rFonts w:ascii="Times New Roman" w:hAnsi="Times New Roman"/>
            <w:noProof/>
          </w:rPr>
          <w:t>исание возможностей</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_Toc196140492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3</w:t>
        </w:r>
        <w:r w:rsidR="00D3182E" w:rsidRPr="000B7D17">
          <w:rPr>
            <w:rFonts w:ascii="Times New Roman" w:hAnsi="Times New Roman"/>
            <w:noProof/>
            <w:webHidden/>
          </w:rPr>
          <w:fldChar w:fldCharType="end"/>
        </w:r>
      </w:hyperlink>
    </w:p>
    <w:p w14:paraId="3FBB22E9" w14:textId="0A46866F"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3" w:history="1">
        <w:r w:rsidR="00D3182E" w:rsidRPr="000B7D17">
          <w:rPr>
            <w:rStyle w:val="Hyperlink"/>
            <w:rFonts w:ascii="Times New Roman" w:hAnsi="Times New Roman"/>
            <w:noProof/>
          </w:rPr>
          <w:t>1.3</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У</w:t>
        </w:r>
        <w:r w:rsidR="00D3182E" w:rsidRPr="000B7D17">
          <w:rPr>
            <w:rStyle w:val="Hyperlink"/>
            <w:rFonts w:ascii="Times New Roman" w:hAnsi="Times New Roman"/>
            <w:noProof/>
          </w:rPr>
          <w:t>ровень подготовки пользователя</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_Toc196140493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3</w:t>
        </w:r>
        <w:r w:rsidR="00D3182E" w:rsidRPr="000B7D17">
          <w:rPr>
            <w:rFonts w:ascii="Times New Roman" w:hAnsi="Times New Roman"/>
            <w:noProof/>
            <w:webHidden/>
          </w:rPr>
          <w:fldChar w:fldCharType="end"/>
        </w:r>
      </w:hyperlink>
    </w:p>
    <w:p w14:paraId="093723BB" w14:textId="661D0BC3"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4" w:history="1">
        <w:r w:rsidR="00D3182E" w:rsidRPr="000B7D17">
          <w:rPr>
            <w:rStyle w:val="Hyperlink"/>
            <w:rFonts w:ascii="Times New Roman" w:hAnsi="Times New Roman"/>
            <w:noProof/>
          </w:rPr>
          <w:t>1.4</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Перечень эксплуатационной документации</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_Toc196140494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4</w:t>
        </w:r>
        <w:r w:rsidR="00D3182E" w:rsidRPr="000B7D17">
          <w:rPr>
            <w:rFonts w:ascii="Times New Roman" w:hAnsi="Times New Roman"/>
            <w:noProof/>
            <w:webHidden/>
          </w:rPr>
          <w:fldChar w:fldCharType="end"/>
        </w:r>
      </w:hyperlink>
    </w:p>
    <w:p w14:paraId="236283AB" w14:textId="6B1D2922"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495" w:history="1">
        <w:r w:rsidR="00D3182E" w:rsidRPr="000B7D17">
          <w:rPr>
            <w:rStyle w:val="Hyperlink"/>
            <w:rFonts w:ascii="Times New Roman" w:hAnsi="Times New Roman"/>
            <w:noProof/>
          </w:rPr>
          <w:t>2</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Назначение и условия применения</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_Toc196140495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5</w:t>
        </w:r>
        <w:r w:rsidR="00D3182E" w:rsidRPr="000B7D17">
          <w:rPr>
            <w:rFonts w:ascii="Times New Roman" w:hAnsi="Times New Roman"/>
            <w:noProof/>
            <w:webHidden/>
          </w:rPr>
          <w:fldChar w:fldCharType="end"/>
        </w:r>
      </w:hyperlink>
    </w:p>
    <w:p w14:paraId="1561FC95" w14:textId="6DA6C960"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6" w:history="1">
        <w:r w:rsidR="00D3182E" w:rsidRPr="000B7D17">
          <w:rPr>
            <w:rStyle w:val="Hyperlink"/>
            <w:rFonts w:ascii="Times New Roman" w:hAnsi="Times New Roman"/>
            <w:noProof/>
          </w:rPr>
          <w:t>2.1</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Назначение системы</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_Toc196140496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5</w:t>
        </w:r>
        <w:r w:rsidR="00D3182E" w:rsidRPr="000B7D17">
          <w:rPr>
            <w:rFonts w:ascii="Times New Roman" w:hAnsi="Times New Roman"/>
            <w:noProof/>
            <w:webHidden/>
          </w:rPr>
          <w:fldChar w:fldCharType="end"/>
        </w:r>
      </w:hyperlink>
    </w:p>
    <w:p w14:paraId="6B23A237" w14:textId="17E36631"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7" w:history="1">
        <w:r w:rsidR="00D3182E" w:rsidRPr="000B7D17">
          <w:rPr>
            <w:rStyle w:val="Hyperlink"/>
            <w:rFonts w:ascii="Times New Roman" w:hAnsi="Times New Roman"/>
            <w:noProof/>
          </w:rPr>
          <w:t>2.2</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Условия применения Системы</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_Toc196140497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5</w:t>
        </w:r>
        <w:r w:rsidR="00D3182E" w:rsidRPr="000B7D17">
          <w:rPr>
            <w:rFonts w:ascii="Times New Roman" w:hAnsi="Times New Roman"/>
            <w:noProof/>
            <w:webHidden/>
          </w:rPr>
          <w:fldChar w:fldCharType="end"/>
        </w:r>
      </w:hyperlink>
    </w:p>
    <w:p w14:paraId="5112F9C3" w14:textId="3DA4C056"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498" w:history="1">
        <w:r w:rsidR="00D3182E" w:rsidRPr="000B7D17">
          <w:rPr>
            <w:rStyle w:val="Hyperlink"/>
            <w:rFonts w:ascii="Times New Roman" w:hAnsi="Times New Roman"/>
            <w:noProof/>
          </w:rPr>
          <w:t>3</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Подготовка к работе</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_Toc196140498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6</w:t>
        </w:r>
        <w:r w:rsidR="00D3182E" w:rsidRPr="000B7D17">
          <w:rPr>
            <w:rFonts w:ascii="Times New Roman" w:hAnsi="Times New Roman"/>
            <w:noProof/>
            <w:webHidden/>
          </w:rPr>
          <w:fldChar w:fldCharType="end"/>
        </w:r>
      </w:hyperlink>
    </w:p>
    <w:p w14:paraId="60048953" w14:textId="50F49CFE"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499" w:history="1">
        <w:r w:rsidR="00D3182E" w:rsidRPr="000B7D17">
          <w:rPr>
            <w:rStyle w:val="Hyperlink"/>
            <w:rFonts w:ascii="Times New Roman" w:hAnsi="Times New Roman"/>
            <w:noProof/>
          </w:rPr>
          <w:t>3.1</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Состав и содержание дистрибутивного носителя данных</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_Toc196140499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6</w:t>
        </w:r>
        <w:r w:rsidR="00D3182E" w:rsidRPr="000B7D17">
          <w:rPr>
            <w:rFonts w:ascii="Times New Roman" w:hAnsi="Times New Roman"/>
            <w:noProof/>
            <w:webHidden/>
          </w:rPr>
          <w:fldChar w:fldCharType="end"/>
        </w:r>
      </w:hyperlink>
    </w:p>
    <w:p w14:paraId="29152D0A" w14:textId="3B675D27"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0" w:history="1">
        <w:r w:rsidR="00D3182E" w:rsidRPr="000B7D17">
          <w:rPr>
            <w:rStyle w:val="Hyperlink"/>
            <w:rFonts w:ascii="Times New Roman" w:hAnsi="Times New Roman"/>
            <w:noProof/>
          </w:rPr>
          <w:t>3.2</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Порядок загрузки данных и проверка работоспособности</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_Toc196140500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6</w:t>
        </w:r>
        <w:r w:rsidR="00D3182E" w:rsidRPr="000B7D17">
          <w:rPr>
            <w:rFonts w:ascii="Times New Roman" w:hAnsi="Times New Roman"/>
            <w:noProof/>
            <w:webHidden/>
          </w:rPr>
          <w:fldChar w:fldCharType="end"/>
        </w:r>
      </w:hyperlink>
    </w:p>
    <w:p w14:paraId="2C6DA416" w14:textId="6A73C2FA"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501" w:history="1">
        <w:r w:rsidR="00D3182E" w:rsidRPr="000B7D17">
          <w:rPr>
            <w:rStyle w:val="Hyperlink"/>
            <w:rFonts w:ascii="Times New Roman" w:hAnsi="Times New Roman"/>
            <w:noProof/>
          </w:rPr>
          <w:t>4</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Описание операций</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_Toc196140501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053CB677" w14:textId="3F4CA6C3"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2" w:history="1">
        <w:r w:rsidR="00D3182E" w:rsidRPr="000B7D17">
          <w:rPr>
            <w:rStyle w:val="Hyperlink"/>
            <w:rFonts w:ascii="Times New Roman" w:hAnsi="Times New Roman"/>
            <w:noProof/>
          </w:rPr>
          <w:t>4.1</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информации о клиенте компании по номеру телефона</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_Toc196140502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053097E0" w14:textId="6B6FE90E"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3" w:history="1">
        <w:r w:rsidR="00D3182E" w:rsidRPr="000B7D17">
          <w:rPr>
            <w:rStyle w:val="Hyperlink"/>
            <w:rFonts w:ascii="Times New Roman" w:hAnsi="Times New Roman"/>
            <w:noProof/>
          </w:rPr>
          <w:t>4.2</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Заполнение информации о новом клиенте или контактном лице</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_Toc196140503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343F1909" w14:textId="5292F939"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4" w:history="1">
        <w:r w:rsidR="00D3182E" w:rsidRPr="000B7D17">
          <w:rPr>
            <w:rStyle w:val="Hyperlink"/>
            <w:rFonts w:ascii="Times New Roman" w:hAnsi="Times New Roman"/>
            <w:noProof/>
          </w:rPr>
          <w:t>4.3</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Регистрация нового заказа клиента</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_Toc196140504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73B02BA2" w14:textId="2F5B09C8"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5" w:history="1">
        <w:r w:rsidR="00D3182E" w:rsidRPr="000B7D17">
          <w:rPr>
            <w:rStyle w:val="Hyperlink"/>
            <w:rFonts w:ascii="Times New Roman" w:hAnsi="Times New Roman"/>
            <w:noProof/>
          </w:rPr>
          <w:t>4.4</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информации о клиенте и заказе</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_Toc196140505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4886DCFD" w14:textId="2EB34B43"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6" w:history="1">
        <w:r w:rsidR="00D3182E" w:rsidRPr="000B7D17">
          <w:rPr>
            <w:rStyle w:val="Hyperlink"/>
            <w:rFonts w:ascii="Times New Roman" w:hAnsi="Times New Roman"/>
            <w:noProof/>
          </w:rPr>
          <w:t>4.5</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Внесение и отображение информации о текущем этапе работ и планируемых работах</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_Toc196140506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78D8A88E" w14:textId="1A7251A8"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7" w:history="1">
        <w:r w:rsidR="00D3182E" w:rsidRPr="000B7D17">
          <w:rPr>
            <w:rStyle w:val="Hyperlink"/>
            <w:rFonts w:ascii="Times New Roman" w:hAnsi="Times New Roman"/>
            <w:noProof/>
          </w:rPr>
          <w:t>4.6</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Внесение и отображение информации о результатах выполненных работ</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_Toc196140507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2AC736D7" w14:textId="7921A2E0"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8" w:history="1">
        <w:r w:rsidR="00D3182E" w:rsidRPr="000B7D17">
          <w:rPr>
            <w:rStyle w:val="Hyperlink"/>
            <w:rFonts w:ascii="Times New Roman" w:hAnsi="Times New Roman"/>
            <w:noProof/>
          </w:rPr>
          <w:t>4.7</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информации о каждой позиции товаров</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_Toc196140508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378F9545" w14:textId="5D67FB54"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09" w:history="1">
        <w:r w:rsidR="00D3182E" w:rsidRPr="000B7D17">
          <w:rPr>
            <w:rStyle w:val="Hyperlink"/>
            <w:rFonts w:ascii="Times New Roman" w:hAnsi="Times New Roman"/>
            <w:noProof/>
          </w:rPr>
          <w:t>4.8</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Внесение информации о поступлении и отгрузке товаров со склада</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_Toc196140509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1A5E56A1" w14:textId="108BC742"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10" w:history="1">
        <w:r w:rsidR="00D3182E" w:rsidRPr="000B7D17">
          <w:rPr>
            <w:rStyle w:val="Hyperlink"/>
            <w:rFonts w:ascii="Times New Roman" w:hAnsi="Times New Roman"/>
            <w:noProof/>
          </w:rPr>
          <w:t>4.9</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уведомления при низком остатке товара на складе и необходимости провести закупку</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_Toc196140510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hyperlink>
    </w:p>
    <w:p w14:paraId="302E1ACF" w14:textId="5C4E16EF" w:rsidR="00D3182E" w:rsidRPr="000B7D17" w:rsidRDefault="00000000" w:rsidP="000B7D17">
      <w:pPr>
        <w:pStyle w:val="TOC2"/>
        <w:tabs>
          <w:tab w:val="left" w:pos="1680"/>
          <w:tab w:val="right" w:leader="dot" w:pos="9912"/>
        </w:tabs>
        <w:rPr>
          <w:rStyle w:val="Hyperlink"/>
          <w:rFonts w:ascii="Times New Roman" w:hAnsi="Times New Roman"/>
          <w:noProof/>
        </w:rPr>
      </w:pPr>
      <w:hyperlink w:anchor="_Toc196140511" w:history="1">
        <w:r w:rsidR="00D3182E" w:rsidRPr="000B7D17">
          <w:rPr>
            <w:rStyle w:val="Hyperlink"/>
            <w:rFonts w:ascii="Times New Roman" w:hAnsi="Times New Roman"/>
            <w:noProof/>
          </w:rPr>
          <w:t xml:space="preserve">4.10       </w:t>
        </w:r>
        <w:r w:rsidR="000B7D17">
          <w:rPr>
            <w:rStyle w:val="Hyperlink"/>
            <w:rFonts w:ascii="Times New Roman" w:hAnsi="Times New Roman"/>
            <w:noProof/>
          </w:rPr>
          <w:t xml:space="preserve">  </w:t>
        </w:r>
        <w:r w:rsidR="00D3182E" w:rsidRPr="000B7D17">
          <w:rPr>
            <w:rStyle w:val="Hyperlink"/>
            <w:rFonts w:ascii="Times New Roman" w:hAnsi="Times New Roman"/>
            <w:noProof/>
          </w:rPr>
          <w:t>Отображение всех клиентов компании</w:t>
        </w:r>
        <w:r w:rsidR="00D3182E" w:rsidRPr="000B7D17">
          <w:rPr>
            <w:rStyle w:val="Hyperlink"/>
            <w:rFonts w:ascii="Times New Roman" w:hAnsi="Times New Roman"/>
            <w:noProof/>
            <w:webHidden/>
          </w:rPr>
          <w:tab/>
        </w:r>
        <w:r w:rsidR="00D3182E" w:rsidRPr="000B7D17">
          <w:rPr>
            <w:rStyle w:val="Hyperlink"/>
            <w:rFonts w:ascii="Times New Roman" w:hAnsi="Times New Roman"/>
            <w:noProof/>
            <w:webHidden/>
          </w:rPr>
          <w:fldChar w:fldCharType="begin"/>
        </w:r>
        <w:r w:rsidR="00D3182E" w:rsidRPr="000B7D17">
          <w:rPr>
            <w:rStyle w:val="Hyperlink"/>
            <w:rFonts w:ascii="Times New Roman" w:hAnsi="Times New Roman"/>
            <w:noProof/>
            <w:webHidden/>
          </w:rPr>
          <w:instrText xml:space="preserve"> PAGEREF _Toc196140511 \h </w:instrText>
        </w:r>
        <w:r w:rsidR="00D3182E" w:rsidRPr="000B7D17">
          <w:rPr>
            <w:rStyle w:val="Hyperlink"/>
            <w:rFonts w:ascii="Times New Roman" w:hAnsi="Times New Roman"/>
            <w:noProof/>
            <w:webHidden/>
          </w:rPr>
        </w:r>
        <w:r w:rsidR="00D3182E" w:rsidRPr="000B7D17">
          <w:rPr>
            <w:rStyle w:val="Hyperlink"/>
            <w:rFonts w:ascii="Times New Roman" w:hAnsi="Times New Roman"/>
            <w:noProof/>
            <w:webHidden/>
          </w:rPr>
          <w:fldChar w:fldCharType="separate"/>
        </w:r>
        <w:r w:rsidR="00D3182E" w:rsidRPr="000B7D17">
          <w:rPr>
            <w:rStyle w:val="Hyperlink"/>
            <w:rFonts w:ascii="Times New Roman" w:hAnsi="Times New Roman"/>
            <w:noProof/>
            <w:webHidden/>
          </w:rPr>
          <w:t>7</w:t>
        </w:r>
        <w:r w:rsidR="00D3182E" w:rsidRPr="000B7D17">
          <w:rPr>
            <w:rStyle w:val="Hyperlink"/>
            <w:rFonts w:ascii="Times New Roman" w:hAnsi="Times New Roman"/>
            <w:noProof/>
            <w:webHidden/>
          </w:rPr>
          <w:fldChar w:fldCharType="end"/>
        </w:r>
      </w:hyperlink>
    </w:p>
    <w:p w14:paraId="73C73324" w14:textId="64A81FC5"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r w:rsidRPr="000B7D17">
        <w:rPr>
          <w:rFonts w:ascii="Times New Roman" w:hAnsi="Times New Roman"/>
        </w:rPr>
        <w:fldChar w:fldCharType="begin"/>
      </w:r>
      <w:r w:rsidRPr="000B7D17">
        <w:rPr>
          <w:rFonts w:ascii="Times New Roman" w:hAnsi="Times New Roman"/>
        </w:rPr>
        <w:instrText>HYPERLINK \l "_Toc196140512"</w:instrText>
      </w:r>
      <w:r w:rsidRPr="000B7D17">
        <w:rPr>
          <w:rFonts w:ascii="Times New Roman" w:hAnsi="Times New Roman"/>
        </w:rPr>
      </w:r>
      <w:r w:rsidRPr="000B7D17">
        <w:rPr>
          <w:rFonts w:ascii="Times New Roman" w:hAnsi="Times New Roman"/>
        </w:rPr>
        <w:fldChar w:fldCharType="separate"/>
      </w:r>
      <w:r w:rsidR="00D3182E" w:rsidRPr="000B7D17">
        <w:rPr>
          <w:rStyle w:val="Hyperlink"/>
          <w:rFonts w:ascii="Times New Roman" w:hAnsi="Times New Roman"/>
          <w:noProof/>
        </w:rPr>
        <w:t>4.11</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и из</w:t>
      </w:r>
      <w:r w:rsidR="00D3182E" w:rsidRPr="000B7D17">
        <w:rPr>
          <w:rStyle w:val="Hyperlink"/>
          <w:rFonts w:ascii="Times New Roman" w:hAnsi="Times New Roman"/>
          <w:noProof/>
        </w:rPr>
        <w:t>м</w:t>
      </w:r>
      <w:r w:rsidR="00D3182E" w:rsidRPr="000B7D17">
        <w:rPr>
          <w:rStyle w:val="Hyperlink"/>
          <w:rFonts w:ascii="Times New Roman" w:hAnsi="Times New Roman"/>
          <w:noProof/>
        </w:rPr>
        <w:t>енение подробной информации о клиенте</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_Toc196140512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7</w:t>
      </w:r>
      <w:r w:rsidR="00D3182E" w:rsidRPr="000B7D17">
        <w:rPr>
          <w:rFonts w:ascii="Times New Roman" w:hAnsi="Times New Roman"/>
          <w:noProof/>
          <w:webHidden/>
        </w:rPr>
        <w:fldChar w:fldCharType="end"/>
      </w:r>
      <w:r w:rsidRPr="000B7D17">
        <w:rPr>
          <w:rFonts w:ascii="Times New Roman" w:hAnsi="Times New Roman"/>
          <w:noProof/>
        </w:rPr>
        <w:fldChar w:fldCharType="end"/>
      </w:r>
    </w:p>
    <w:p w14:paraId="3C01D1E8" w14:textId="65BB7C9A"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13" w:history="1">
        <w:r w:rsidR="00D3182E" w:rsidRPr="000B7D17">
          <w:rPr>
            <w:rStyle w:val="Hyperlink"/>
            <w:rFonts w:ascii="Times New Roman" w:hAnsi="Times New Roman"/>
            <w:noProof/>
          </w:rPr>
          <w:t>4.12</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Отображение и изменение информации о договорах и других документах клиента</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_Toc196140513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8</w:t>
        </w:r>
        <w:r w:rsidR="00D3182E" w:rsidRPr="000B7D17">
          <w:rPr>
            <w:rFonts w:ascii="Times New Roman" w:hAnsi="Times New Roman"/>
            <w:noProof/>
            <w:webHidden/>
          </w:rPr>
          <w:fldChar w:fldCharType="end"/>
        </w:r>
      </w:hyperlink>
    </w:p>
    <w:p w14:paraId="2CDE856D" w14:textId="1EF2DAAA" w:rsidR="00D3182E" w:rsidRPr="000B7D17" w:rsidRDefault="00000000">
      <w:pPr>
        <w:pStyle w:val="TOC2"/>
        <w:tabs>
          <w:tab w:val="left" w:pos="1680"/>
          <w:tab w:val="right" w:leader="dot" w:pos="9912"/>
        </w:tabs>
        <w:rPr>
          <w:rFonts w:ascii="Times New Roman" w:eastAsiaTheme="minorEastAsia" w:hAnsi="Times New Roman"/>
          <w:smallCaps w:val="0"/>
          <w:noProof/>
          <w:kern w:val="2"/>
          <w:sz w:val="24"/>
          <w:szCs w:val="24"/>
          <w14:ligatures w14:val="standardContextual"/>
        </w:rPr>
      </w:pPr>
      <w:hyperlink w:anchor="_Toc196140514" w:history="1">
        <w:r w:rsidR="00D3182E" w:rsidRPr="000B7D17">
          <w:rPr>
            <w:rStyle w:val="Hyperlink"/>
            <w:rFonts w:ascii="Times New Roman" w:hAnsi="Times New Roman"/>
            <w:noProof/>
          </w:rPr>
          <w:t>4.13</w:t>
        </w:r>
        <w:r w:rsidR="00D3182E" w:rsidRPr="000B7D17">
          <w:rPr>
            <w:rFonts w:ascii="Times New Roman" w:eastAsiaTheme="minorEastAsia" w:hAnsi="Times New Roman"/>
            <w:smallCaps w:val="0"/>
            <w:noProof/>
            <w:kern w:val="2"/>
            <w:sz w:val="24"/>
            <w:szCs w:val="24"/>
            <w14:ligatures w14:val="standardContextual"/>
          </w:rPr>
          <w:tab/>
        </w:r>
        <w:r w:rsidR="00D3182E" w:rsidRPr="000B7D17">
          <w:rPr>
            <w:rStyle w:val="Hyperlink"/>
            <w:rFonts w:ascii="Times New Roman" w:hAnsi="Times New Roman"/>
            <w:noProof/>
          </w:rPr>
          <w:t>Внесение и отображение информации о сервисном обслуживании оборудования клиента</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_Toc196140514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8</w:t>
        </w:r>
        <w:r w:rsidR="00D3182E" w:rsidRPr="000B7D17">
          <w:rPr>
            <w:rFonts w:ascii="Times New Roman" w:hAnsi="Times New Roman"/>
            <w:noProof/>
            <w:webHidden/>
          </w:rPr>
          <w:fldChar w:fldCharType="end"/>
        </w:r>
      </w:hyperlink>
    </w:p>
    <w:p w14:paraId="6FB17FC2" w14:textId="277B3BBD"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515" w:history="1">
        <w:r w:rsidR="00D3182E" w:rsidRPr="000B7D17">
          <w:rPr>
            <w:rStyle w:val="Hyperlink"/>
            <w:rFonts w:ascii="Times New Roman" w:hAnsi="Times New Roman"/>
            <w:noProof/>
          </w:rPr>
          <w:t>5.</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Аварийные ситуации</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_Toc196140515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8</w:t>
        </w:r>
        <w:r w:rsidR="00D3182E" w:rsidRPr="000B7D17">
          <w:rPr>
            <w:rFonts w:ascii="Times New Roman" w:hAnsi="Times New Roman"/>
            <w:noProof/>
            <w:webHidden/>
          </w:rPr>
          <w:fldChar w:fldCharType="end"/>
        </w:r>
      </w:hyperlink>
    </w:p>
    <w:p w14:paraId="077F3B87" w14:textId="78E2F003"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516" w:history="1">
        <w:r w:rsidR="00D3182E" w:rsidRPr="000B7D17">
          <w:rPr>
            <w:rStyle w:val="Hyperlink"/>
            <w:rFonts w:ascii="Times New Roman" w:hAnsi="Times New Roman"/>
            <w:noProof/>
          </w:rPr>
          <w:t>6.</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Рекомендации по освоению</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_Toc196140516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10</w:t>
        </w:r>
        <w:r w:rsidR="00D3182E" w:rsidRPr="000B7D17">
          <w:rPr>
            <w:rFonts w:ascii="Times New Roman" w:hAnsi="Times New Roman"/>
            <w:noProof/>
            <w:webHidden/>
          </w:rPr>
          <w:fldChar w:fldCharType="end"/>
        </w:r>
      </w:hyperlink>
    </w:p>
    <w:p w14:paraId="371B5BDF" w14:textId="6225DEC7" w:rsidR="00D3182E" w:rsidRPr="000B7D17" w:rsidRDefault="00000000">
      <w:pPr>
        <w:pStyle w:val="TOC1"/>
        <w:tabs>
          <w:tab w:val="left" w:pos="1200"/>
        </w:tabs>
        <w:rPr>
          <w:rFonts w:ascii="Times New Roman" w:eastAsiaTheme="minorEastAsia" w:hAnsi="Times New Roman"/>
          <w:b w:val="0"/>
          <w:bCs w:val="0"/>
          <w:caps w:val="0"/>
          <w:noProof/>
          <w:kern w:val="2"/>
          <w:sz w:val="24"/>
          <w:szCs w:val="24"/>
          <w14:ligatures w14:val="standardContextual"/>
        </w:rPr>
      </w:pPr>
      <w:hyperlink w:anchor="_Toc196140517" w:history="1">
        <w:r w:rsidR="00D3182E" w:rsidRPr="000B7D17">
          <w:rPr>
            <w:rStyle w:val="Hyperlink"/>
            <w:rFonts w:ascii="Times New Roman" w:hAnsi="Times New Roman"/>
            <w:noProof/>
          </w:rPr>
          <w:t>7.</w:t>
        </w:r>
        <w:r w:rsidR="00D3182E" w:rsidRPr="000B7D17">
          <w:rPr>
            <w:rFonts w:ascii="Times New Roman" w:eastAsiaTheme="minorEastAsia" w:hAnsi="Times New Roman"/>
            <w:b w:val="0"/>
            <w:bCs w:val="0"/>
            <w:caps w:val="0"/>
            <w:noProof/>
            <w:kern w:val="2"/>
            <w:sz w:val="24"/>
            <w:szCs w:val="24"/>
            <w14:ligatures w14:val="standardContextual"/>
          </w:rPr>
          <w:tab/>
        </w:r>
        <w:r w:rsidR="00D3182E" w:rsidRPr="000B7D17">
          <w:rPr>
            <w:rStyle w:val="Hyperlink"/>
            <w:rFonts w:ascii="Times New Roman" w:hAnsi="Times New Roman"/>
            <w:noProof/>
          </w:rPr>
          <w:t>Термины и сокращения</w:t>
        </w:r>
        <w:r w:rsidR="00D3182E" w:rsidRPr="000B7D17">
          <w:rPr>
            <w:rFonts w:ascii="Times New Roman" w:hAnsi="Times New Roman"/>
            <w:noProof/>
            <w:webHidden/>
          </w:rPr>
          <w:tab/>
        </w:r>
        <w:r w:rsidR="00D3182E" w:rsidRPr="000B7D17">
          <w:rPr>
            <w:rFonts w:ascii="Times New Roman" w:hAnsi="Times New Roman"/>
            <w:noProof/>
            <w:webHidden/>
          </w:rPr>
          <w:fldChar w:fldCharType="begin"/>
        </w:r>
        <w:r w:rsidR="00D3182E" w:rsidRPr="000B7D17">
          <w:rPr>
            <w:rFonts w:ascii="Times New Roman" w:hAnsi="Times New Roman"/>
            <w:noProof/>
            <w:webHidden/>
          </w:rPr>
          <w:instrText xml:space="preserve"> PAGEREF _Toc196140517 \h </w:instrText>
        </w:r>
        <w:r w:rsidR="00D3182E" w:rsidRPr="000B7D17">
          <w:rPr>
            <w:rFonts w:ascii="Times New Roman" w:hAnsi="Times New Roman"/>
            <w:noProof/>
            <w:webHidden/>
          </w:rPr>
        </w:r>
        <w:r w:rsidR="00D3182E" w:rsidRPr="000B7D17">
          <w:rPr>
            <w:rFonts w:ascii="Times New Roman" w:hAnsi="Times New Roman"/>
            <w:noProof/>
            <w:webHidden/>
          </w:rPr>
          <w:fldChar w:fldCharType="separate"/>
        </w:r>
        <w:r w:rsidR="00D3182E" w:rsidRPr="000B7D17">
          <w:rPr>
            <w:rFonts w:ascii="Times New Roman" w:hAnsi="Times New Roman"/>
            <w:noProof/>
            <w:webHidden/>
          </w:rPr>
          <w:t>11</w:t>
        </w:r>
        <w:r w:rsidR="00D3182E" w:rsidRPr="000B7D17">
          <w:rPr>
            <w:rFonts w:ascii="Times New Roman" w:hAnsi="Times New Roman"/>
            <w:noProof/>
            <w:webHidden/>
          </w:rPr>
          <w:fldChar w:fldCharType="end"/>
        </w:r>
      </w:hyperlink>
    </w:p>
    <w:p w14:paraId="097201D6" w14:textId="2FA04BD6" w:rsidR="00AA5327" w:rsidRPr="000B7D17" w:rsidRDefault="00C129E5" w:rsidP="00FF3AD2">
      <w:pPr>
        <w:rPr>
          <w:rFonts w:ascii="Times New Roman" w:hAnsi="Times New Roman"/>
          <w:bCs/>
          <w:i w:val="0"/>
          <w:caps/>
          <w:kern w:val="32"/>
          <w:sz w:val="24"/>
          <w:szCs w:val="24"/>
        </w:rPr>
      </w:pPr>
      <w:r w:rsidRPr="000B7D17">
        <w:rPr>
          <w:rFonts w:ascii="Times New Roman" w:hAnsi="Times New Roman"/>
          <w:sz w:val="20"/>
        </w:rPr>
        <w:fldChar w:fldCharType="end"/>
      </w:r>
    </w:p>
    <w:p w14:paraId="75BD163A" w14:textId="77777777" w:rsidR="00ED7ADC" w:rsidRPr="000B7D17" w:rsidRDefault="00ED7ADC">
      <w:pPr>
        <w:pStyle w:val="BodyText"/>
        <w:rPr>
          <w:i/>
          <w:szCs w:val="24"/>
        </w:rPr>
        <w:sectPr w:rsidR="00ED7ADC" w:rsidRPr="000B7D17" w:rsidSect="00001727">
          <w:headerReference w:type="default" r:id="rId9"/>
          <w:type w:val="continuous"/>
          <w:pgSz w:w="11907" w:h="16840" w:code="9"/>
          <w:pgMar w:top="851" w:right="567" w:bottom="1134" w:left="1418" w:header="284" w:footer="284" w:gutter="0"/>
          <w:cols w:space="720"/>
        </w:sectPr>
      </w:pPr>
      <w:bookmarkStart w:id="6" w:name="Last"/>
      <w:bookmarkStart w:id="7" w:name="OLE_LINK1"/>
      <w:bookmarkEnd w:id="6"/>
      <w:bookmarkEnd w:id="7"/>
    </w:p>
    <w:p w14:paraId="720AA4B4" w14:textId="77777777" w:rsidR="00E8005B" w:rsidRPr="000B7D17" w:rsidRDefault="00634BB6" w:rsidP="00D4118D">
      <w:pPr>
        <w:pStyle w:val="Heading1"/>
        <w:ind w:left="1701" w:hanging="850"/>
        <w:rPr>
          <w:rFonts w:ascii="Times New Roman" w:hAnsi="Times New Roman"/>
        </w:rPr>
      </w:pPr>
      <w:bookmarkStart w:id="8" w:name="_Toc206230482"/>
      <w:bookmarkStart w:id="9" w:name="_Toc213992901"/>
      <w:bookmarkStart w:id="10" w:name="_Toc196140490"/>
      <w:bookmarkStart w:id="11" w:name="_Toc144550056"/>
      <w:bookmarkStart w:id="12" w:name="_Toc144550204"/>
      <w:bookmarkStart w:id="13" w:name="_Toc173570220"/>
      <w:bookmarkStart w:id="14" w:name="_Toc173653257"/>
      <w:bookmarkStart w:id="15" w:name="_Toc173732928"/>
      <w:bookmarkStart w:id="16" w:name="_Toc173762034"/>
      <w:bookmarkStart w:id="17" w:name="_Toc175465686"/>
      <w:bookmarkStart w:id="18" w:name="_Toc176777902"/>
      <w:bookmarkStart w:id="19" w:name="_Toc205782506"/>
      <w:bookmarkStart w:id="20" w:name="_Toc205785095"/>
      <w:bookmarkStart w:id="21" w:name="_Toc205788236"/>
      <w:bookmarkStart w:id="22" w:name="_Toc205815299"/>
      <w:bookmarkStart w:id="23" w:name="_Toc202862005"/>
      <w:bookmarkStart w:id="24" w:name="_Toc202862112"/>
      <w:r w:rsidRPr="000B7D17">
        <w:rPr>
          <w:rFonts w:ascii="Times New Roman" w:hAnsi="Times New Roman"/>
        </w:rPr>
        <w:lastRenderedPageBreak/>
        <w:t>Введение</w:t>
      </w:r>
      <w:bookmarkEnd w:id="8"/>
      <w:bookmarkEnd w:id="9"/>
      <w:bookmarkEnd w:id="10"/>
    </w:p>
    <w:p w14:paraId="1D5D947D" w14:textId="16F62D07" w:rsidR="00E8005B" w:rsidRPr="000B7D17" w:rsidRDefault="00634BB6" w:rsidP="00D4118D">
      <w:pPr>
        <w:pStyle w:val="Heading2"/>
        <w:tabs>
          <w:tab w:val="clear" w:pos="-708"/>
          <w:tab w:val="num" w:pos="1418"/>
        </w:tabs>
        <w:ind w:left="851" w:firstLine="0"/>
        <w:rPr>
          <w:rStyle w:val="Heading2CharChar"/>
          <w:rFonts w:cs="Times New Roman"/>
          <w:b/>
          <w:bCs/>
          <w:iCs/>
        </w:rPr>
      </w:pPr>
      <w:bookmarkStart w:id="25" w:name="_Toc154479790"/>
      <w:bookmarkStart w:id="26" w:name="_Toc185939872"/>
      <w:bookmarkStart w:id="27" w:name="_Toc202862291"/>
      <w:bookmarkStart w:id="28" w:name="_Toc205885009"/>
      <w:bookmarkStart w:id="29" w:name="_Toc196140491"/>
      <w:r w:rsidRPr="000B7D17">
        <w:rPr>
          <w:rFonts w:cs="Times New Roman"/>
        </w:rPr>
        <w:t>Область применения</w:t>
      </w:r>
      <w:bookmarkEnd w:id="25"/>
      <w:bookmarkEnd w:id="26"/>
      <w:bookmarkEnd w:id="27"/>
      <w:bookmarkEnd w:id="28"/>
      <w:bookmarkEnd w:id="29"/>
    </w:p>
    <w:p w14:paraId="2A164612" w14:textId="3D8A3CE8" w:rsidR="00C94D3E" w:rsidRPr="000B7D17" w:rsidRDefault="00640AD9" w:rsidP="00233849">
      <w:pPr>
        <w:pStyle w:val="Normal1"/>
      </w:pPr>
      <w:bookmarkStart w:id="30" w:name="_Toc197672609"/>
      <w:bookmarkStart w:id="31" w:name="_Toc199668335"/>
      <w:bookmarkStart w:id="32" w:name="_Toc202862292"/>
      <w:bookmarkStart w:id="33" w:name="_Toc205885010"/>
      <w:r w:rsidRPr="000B7D17">
        <w:t>Пользовательский интерфейс «Мастер CRM» предназначен для работы сотрудников компании ООО «Название». Программа упрощает процессы регистрации звонков и заказов клиентов</w:t>
      </w:r>
      <w:r w:rsidR="000B7D17">
        <w:t xml:space="preserve">. </w:t>
      </w:r>
      <w:r w:rsidRPr="000B7D17">
        <w:t>Все взаимодействие с программой производится с помощью веб-браузера.</w:t>
      </w:r>
    </w:p>
    <w:p w14:paraId="338ADF08" w14:textId="77777777" w:rsidR="00E8005B" w:rsidRPr="000B7D17" w:rsidRDefault="00634BB6" w:rsidP="00D4118D">
      <w:pPr>
        <w:pStyle w:val="Heading2"/>
        <w:keepNext w:val="0"/>
        <w:tabs>
          <w:tab w:val="clear" w:pos="-708"/>
          <w:tab w:val="num" w:pos="1418"/>
        </w:tabs>
        <w:suppressAutoHyphens w:val="0"/>
        <w:ind w:left="851" w:firstLine="0"/>
        <w:rPr>
          <w:rFonts w:cs="Times New Roman"/>
        </w:rPr>
      </w:pPr>
      <w:bookmarkStart w:id="34" w:name="_Toc206230484"/>
      <w:bookmarkStart w:id="35" w:name="_Toc213992903"/>
      <w:bookmarkStart w:id="36" w:name="_Toc196140492"/>
      <w:bookmarkEnd w:id="30"/>
      <w:bookmarkEnd w:id="31"/>
      <w:bookmarkEnd w:id="32"/>
      <w:bookmarkEnd w:id="33"/>
      <w:r w:rsidRPr="000B7D17">
        <w:rPr>
          <w:rFonts w:cs="Times New Roman"/>
        </w:rPr>
        <w:t>Краткое описание возможностей</w:t>
      </w:r>
      <w:bookmarkEnd w:id="34"/>
      <w:bookmarkEnd w:id="35"/>
      <w:bookmarkEnd w:id="36"/>
    </w:p>
    <w:p w14:paraId="719AFC1D" w14:textId="0010DD68" w:rsidR="001B5DEE" w:rsidRPr="000B7D17" w:rsidRDefault="00640AD9" w:rsidP="00FF3AD2">
      <w:pPr>
        <w:pStyle w:val="Normal1"/>
      </w:pPr>
      <w:bookmarkStart w:id="37" w:name="_Toc197672614"/>
      <w:bookmarkStart w:id="38" w:name="_Toc199668340"/>
      <w:bookmarkStart w:id="39" w:name="_Toc202862296"/>
      <w:bookmarkStart w:id="40" w:name="_Toc205885014"/>
      <w:r w:rsidRPr="000B7D17">
        <w:t>Программа позволяет пользователю:</w:t>
      </w:r>
    </w:p>
    <w:p w14:paraId="08D673F5" w14:textId="1C93FC38" w:rsidR="00640AD9" w:rsidRPr="000B7D17" w:rsidRDefault="00640AD9">
      <w:pPr>
        <w:pStyle w:val="Normal1"/>
        <w:numPr>
          <w:ilvl w:val="0"/>
          <w:numId w:val="50"/>
        </w:numPr>
        <w:ind w:left="1701" w:firstLine="0"/>
        <w:rPr>
          <w:i/>
          <w:szCs w:val="24"/>
        </w:rPr>
      </w:pPr>
      <w:r w:rsidRPr="000B7D17">
        <w:t>Регистрировать входящие звонки клиентов;</w:t>
      </w:r>
    </w:p>
    <w:p w14:paraId="728ED357" w14:textId="592C8916" w:rsidR="00640AD9" w:rsidRPr="000B7D17" w:rsidRDefault="00640AD9">
      <w:pPr>
        <w:pStyle w:val="Normal1"/>
        <w:numPr>
          <w:ilvl w:val="0"/>
          <w:numId w:val="50"/>
        </w:numPr>
        <w:rPr>
          <w:i/>
          <w:szCs w:val="24"/>
        </w:rPr>
      </w:pPr>
      <w:r w:rsidRPr="000B7D17">
        <w:t>Записывать заказы клиентов, задачи по этим заказам и текущий этап выполнения работ;</w:t>
      </w:r>
    </w:p>
    <w:p w14:paraId="481225BF" w14:textId="4CE98765" w:rsidR="00640AD9" w:rsidRPr="000B7D17" w:rsidRDefault="00640AD9">
      <w:pPr>
        <w:pStyle w:val="Normal1"/>
        <w:numPr>
          <w:ilvl w:val="0"/>
          <w:numId w:val="50"/>
        </w:numPr>
        <w:rPr>
          <w:i/>
          <w:szCs w:val="24"/>
        </w:rPr>
      </w:pPr>
      <w:r w:rsidRPr="000B7D17">
        <w:t>Контролировать количество товаров на складе;</w:t>
      </w:r>
    </w:p>
    <w:p w14:paraId="234360DA" w14:textId="17511A7A" w:rsidR="00640AD9" w:rsidRPr="000B7D17" w:rsidRDefault="00640AD9">
      <w:pPr>
        <w:pStyle w:val="Normal1"/>
        <w:numPr>
          <w:ilvl w:val="0"/>
          <w:numId w:val="50"/>
        </w:numPr>
        <w:rPr>
          <w:i/>
          <w:szCs w:val="24"/>
        </w:rPr>
      </w:pPr>
      <w:r w:rsidRPr="000B7D17">
        <w:t>Хранить и просматривать информацию о клиенте, его контактах, договорах, установленном оборудовании, сроках сервисного обслуживания.</w:t>
      </w:r>
    </w:p>
    <w:p w14:paraId="61C6C5F1" w14:textId="621C2F15" w:rsidR="0005610D" w:rsidRPr="000B7D17" w:rsidRDefault="00634BB6" w:rsidP="00D4118D">
      <w:pPr>
        <w:pStyle w:val="Heading2"/>
        <w:keepNext w:val="0"/>
        <w:tabs>
          <w:tab w:val="num" w:pos="1418"/>
        </w:tabs>
        <w:suppressAutoHyphens w:val="0"/>
        <w:ind w:left="1571" w:hanging="720"/>
        <w:rPr>
          <w:rFonts w:cs="Times New Roman"/>
        </w:rPr>
      </w:pPr>
      <w:bookmarkStart w:id="41" w:name="_Toc206230485"/>
      <w:bookmarkStart w:id="42" w:name="_Toc213992904"/>
      <w:bookmarkStart w:id="43" w:name="_Toc196140493"/>
      <w:r w:rsidRPr="000B7D17">
        <w:rPr>
          <w:rFonts w:cs="Times New Roman"/>
        </w:rPr>
        <w:t>Уровень подготовки пользователя</w:t>
      </w:r>
      <w:bookmarkEnd w:id="41"/>
      <w:bookmarkEnd w:id="42"/>
      <w:bookmarkEnd w:id="43"/>
    </w:p>
    <w:p w14:paraId="21A48D7D" w14:textId="4A4D7A0A" w:rsidR="0005610D" w:rsidRPr="000B7D17" w:rsidRDefault="00640AD9" w:rsidP="00FF3AD2">
      <w:pPr>
        <w:pStyle w:val="Normal1"/>
      </w:pPr>
      <w:r w:rsidRPr="000B7D17">
        <w:t>Для эффективного использования системы определены следующие роли:</w:t>
      </w:r>
    </w:p>
    <w:p w14:paraId="21102B85" w14:textId="7C70C18D" w:rsidR="00640AD9" w:rsidRPr="000B7D17" w:rsidRDefault="00640AD9">
      <w:pPr>
        <w:pStyle w:val="Normal1"/>
        <w:numPr>
          <w:ilvl w:val="0"/>
          <w:numId w:val="52"/>
        </w:numPr>
      </w:pPr>
      <w:r w:rsidRPr="000B7D17">
        <w:t>Администратор</w:t>
      </w:r>
    </w:p>
    <w:p w14:paraId="76F269FF" w14:textId="0F3EA19C" w:rsidR="00640AD9" w:rsidRPr="000B7D17" w:rsidRDefault="00640AD9">
      <w:pPr>
        <w:pStyle w:val="Normal1"/>
        <w:numPr>
          <w:ilvl w:val="0"/>
          <w:numId w:val="52"/>
        </w:numPr>
      </w:pPr>
      <w:r w:rsidRPr="000B7D17">
        <w:t>Оператор</w:t>
      </w:r>
    </w:p>
    <w:p w14:paraId="53761131" w14:textId="39726408" w:rsidR="00640AD9" w:rsidRPr="000B7D17" w:rsidRDefault="00640AD9" w:rsidP="003F736C">
      <w:pPr>
        <w:pStyle w:val="Normal1"/>
      </w:pPr>
      <w:r w:rsidRPr="000B7D17">
        <w:t>Уровень подготовки администратора включает:</w:t>
      </w:r>
    </w:p>
    <w:p w14:paraId="313A1F58" w14:textId="1DF84D86" w:rsidR="00640AD9" w:rsidRPr="000B7D17" w:rsidRDefault="00640AD9">
      <w:pPr>
        <w:pStyle w:val="Normal1"/>
        <w:numPr>
          <w:ilvl w:val="0"/>
          <w:numId w:val="53"/>
        </w:numPr>
      </w:pPr>
      <w:r w:rsidRPr="000B7D17">
        <w:t>Установка, настройка и мониторинг работоспособности системного программного обеспечения;</w:t>
      </w:r>
    </w:p>
    <w:p w14:paraId="20E8DCA7" w14:textId="42A23DBC" w:rsidR="00640AD9" w:rsidRPr="000B7D17" w:rsidRDefault="00640AD9">
      <w:pPr>
        <w:pStyle w:val="Normal1"/>
        <w:numPr>
          <w:ilvl w:val="0"/>
          <w:numId w:val="53"/>
        </w:numPr>
      </w:pPr>
      <w:r w:rsidRPr="000B7D17">
        <w:t>Установка, настройка и мониторинг прикладного программного обеспечения;</w:t>
      </w:r>
    </w:p>
    <w:p w14:paraId="2C28594D" w14:textId="373FF22C" w:rsidR="00640AD9" w:rsidRPr="000B7D17" w:rsidRDefault="00640AD9">
      <w:pPr>
        <w:pStyle w:val="Normal1"/>
        <w:numPr>
          <w:ilvl w:val="0"/>
          <w:numId w:val="53"/>
        </w:numPr>
      </w:pPr>
      <w:r w:rsidRPr="000B7D17">
        <w:t>Ведение учетных записей пользователей системы;</w:t>
      </w:r>
    </w:p>
    <w:p w14:paraId="75974537" w14:textId="6714C2CF" w:rsidR="00640AD9" w:rsidRPr="000B7D17" w:rsidRDefault="00634983">
      <w:pPr>
        <w:pStyle w:val="Normal1"/>
        <w:numPr>
          <w:ilvl w:val="0"/>
          <w:numId w:val="53"/>
        </w:numPr>
      </w:pPr>
      <w:r w:rsidRPr="000B7D17">
        <w:t>Установка, модернизация, настройка параметров программного обеспечения СУБД;</w:t>
      </w:r>
    </w:p>
    <w:p w14:paraId="02E5A987" w14:textId="4A6747B6" w:rsidR="00634983" w:rsidRPr="000B7D17" w:rsidRDefault="00634983">
      <w:pPr>
        <w:pStyle w:val="Normal1"/>
        <w:numPr>
          <w:ilvl w:val="0"/>
          <w:numId w:val="53"/>
        </w:numPr>
      </w:pPr>
      <w:r w:rsidRPr="000B7D17">
        <w:t>Оптимизация прикладных баз данных по времени отклика, скорости доступа к данным;</w:t>
      </w:r>
    </w:p>
    <w:p w14:paraId="10C0EC1A" w14:textId="5A2CFA42" w:rsidR="00634983" w:rsidRPr="000B7D17" w:rsidRDefault="00634983">
      <w:pPr>
        <w:pStyle w:val="Normal1"/>
        <w:numPr>
          <w:ilvl w:val="0"/>
          <w:numId w:val="53"/>
        </w:numPr>
      </w:pPr>
      <w:r w:rsidRPr="000B7D17">
        <w:lastRenderedPageBreak/>
        <w:t>Разработка, управление и реализация эффективной политики доступа к информации, хранящейся в прикладных базах данных.</w:t>
      </w:r>
    </w:p>
    <w:p w14:paraId="5BC9464D" w14:textId="366921CE" w:rsidR="00634983" w:rsidRPr="000B7D17" w:rsidRDefault="00634983" w:rsidP="003F736C">
      <w:pPr>
        <w:pStyle w:val="Normal1"/>
      </w:pPr>
      <w:r w:rsidRPr="000B7D17">
        <w:t>Уровень подготовки оператора включает:</w:t>
      </w:r>
    </w:p>
    <w:p w14:paraId="6C07021B" w14:textId="42C63898" w:rsidR="00634983" w:rsidRPr="000B7D17" w:rsidRDefault="00634983">
      <w:pPr>
        <w:pStyle w:val="Normal1"/>
        <w:numPr>
          <w:ilvl w:val="0"/>
          <w:numId w:val="54"/>
        </w:numPr>
      </w:pPr>
      <w:r w:rsidRPr="000B7D17">
        <w:t>Владение навыками по работе с персональным компьютером, клавиатурой и мышью;</w:t>
      </w:r>
    </w:p>
    <w:p w14:paraId="4C7C1628" w14:textId="5B6739E9" w:rsidR="00634983" w:rsidRPr="000B7D17" w:rsidRDefault="00634983">
      <w:pPr>
        <w:pStyle w:val="Normal1"/>
        <w:numPr>
          <w:ilvl w:val="0"/>
          <w:numId w:val="54"/>
        </w:numPr>
      </w:pPr>
      <w:r w:rsidRPr="000B7D17">
        <w:t>Владение навыками по работе с мобильными устройствами с сенсорным экраном;</w:t>
      </w:r>
    </w:p>
    <w:p w14:paraId="16A62E33" w14:textId="3BDD9885" w:rsidR="00634983" w:rsidRPr="000B7D17" w:rsidRDefault="00634983">
      <w:pPr>
        <w:pStyle w:val="Normal1"/>
        <w:numPr>
          <w:ilvl w:val="0"/>
          <w:numId w:val="54"/>
        </w:numPr>
      </w:pPr>
      <w:r w:rsidRPr="000B7D17">
        <w:t>Владение общими сведениями о системе и ее назначении;</w:t>
      </w:r>
    </w:p>
    <w:p w14:paraId="52BAF46A" w14:textId="0ADC664C" w:rsidR="00634983" w:rsidRPr="000B7D17" w:rsidRDefault="00634983">
      <w:pPr>
        <w:pStyle w:val="Normal1"/>
        <w:numPr>
          <w:ilvl w:val="0"/>
          <w:numId w:val="54"/>
        </w:numPr>
      </w:pPr>
      <w:r w:rsidRPr="000B7D17">
        <w:t>Владение информацией об особенностях АС в объеме эксплуатационной документации;</w:t>
      </w:r>
    </w:p>
    <w:p w14:paraId="5EBCCCDA" w14:textId="6E917722" w:rsidR="00634983" w:rsidRPr="000B7D17" w:rsidRDefault="00634983">
      <w:pPr>
        <w:pStyle w:val="Normal1"/>
        <w:numPr>
          <w:ilvl w:val="0"/>
          <w:numId w:val="54"/>
        </w:numPr>
      </w:pPr>
      <w:r w:rsidRPr="000B7D17">
        <w:t>Владение информацией о работе в интерфейсе АС.</w:t>
      </w:r>
    </w:p>
    <w:p w14:paraId="40D4AD35" w14:textId="77777777" w:rsidR="00E8005B" w:rsidRPr="000B7D17" w:rsidRDefault="00D957A2" w:rsidP="00D4118D">
      <w:pPr>
        <w:pStyle w:val="Heading2"/>
        <w:keepNext w:val="0"/>
        <w:tabs>
          <w:tab w:val="num" w:pos="1418"/>
        </w:tabs>
        <w:suppressAutoHyphens w:val="0"/>
        <w:ind w:left="1571" w:hanging="720"/>
        <w:rPr>
          <w:rFonts w:cs="Times New Roman"/>
        </w:rPr>
      </w:pPr>
      <w:bookmarkStart w:id="44" w:name="_Toc206230486"/>
      <w:bookmarkStart w:id="45" w:name="_Toc213088780"/>
      <w:bookmarkStart w:id="46" w:name="_Toc213992905"/>
      <w:bookmarkStart w:id="47" w:name="_Toc196140494"/>
      <w:bookmarkEnd w:id="37"/>
      <w:bookmarkEnd w:id="38"/>
      <w:bookmarkEnd w:id="39"/>
      <w:bookmarkEnd w:id="40"/>
      <w:r w:rsidRPr="000B7D17">
        <w:rPr>
          <w:rFonts w:cs="Times New Roman"/>
        </w:rPr>
        <w:t>Перечень эксплуатационной документации</w:t>
      </w:r>
      <w:bookmarkEnd w:id="44"/>
      <w:bookmarkEnd w:id="45"/>
      <w:bookmarkEnd w:id="46"/>
      <w:bookmarkEnd w:id="47"/>
    </w:p>
    <w:p w14:paraId="3A0597F5" w14:textId="79BC10B5" w:rsidR="005872BA" w:rsidRPr="000B7D17" w:rsidRDefault="00640AD9">
      <w:pPr>
        <w:pStyle w:val="Normal1"/>
        <w:numPr>
          <w:ilvl w:val="0"/>
          <w:numId w:val="51"/>
        </w:numPr>
        <w:ind w:left="1701" w:firstLine="0"/>
      </w:pPr>
      <w:bookmarkStart w:id="48" w:name="_Toc144550002"/>
      <w:bookmarkStart w:id="49" w:name="_Toc144550180"/>
      <w:bookmarkStart w:id="50" w:name="_Toc173570198"/>
      <w:bookmarkStart w:id="51" w:name="_Toc173653235"/>
      <w:bookmarkStart w:id="52" w:name="_Toc173732848"/>
      <w:bookmarkStart w:id="53" w:name="_Toc173762012"/>
      <w:bookmarkStart w:id="54" w:name="_Toc175465607"/>
      <w:bookmarkStart w:id="55" w:name="_Toc176777823"/>
      <w:bookmarkStart w:id="56" w:name="_Toc185676393"/>
      <w:r w:rsidRPr="000B7D17">
        <w:t>Инструкция по установке АИС</w:t>
      </w:r>
    </w:p>
    <w:p w14:paraId="2628FE0B" w14:textId="7F710501" w:rsidR="00640AD9" w:rsidRPr="000B7D17" w:rsidRDefault="00640AD9">
      <w:pPr>
        <w:pStyle w:val="Normal1"/>
        <w:numPr>
          <w:ilvl w:val="0"/>
          <w:numId w:val="51"/>
        </w:numPr>
        <w:ind w:left="1701" w:firstLine="0"/>
      </w:pPr>
      <w:r w:rsidRPr="000B7D17">
        <w:t>Руководство администратора АИС</w:t>
      </w:r>
    </w:p>
    <w:p w14:paraId="1F8515A2" w14:textId="3ED9DC07" w:rsidR="00640AD9" w:rsidRPr="000B7D17" w:rsidRDefault="00640AD9">
      <w:pPr>
        <w:pStyle w:val="Normal1"/>
        <w:numPr>
          <w:ilvl w:val="0"/>
          <w:numId w:val="51"/>
        </w:numPr>
        <w:ind w:left="1701" w:firstLine="0"/>
      </w:pPr>
      <w:r w:rsidRPr="000B7D17">
        <w:t>Руководство пользователя</w:t>
      </w:r>
    </w:p>
    <w:p w14:paraId="03A35358" w14:textId="77777777" w:rsidR="00E8005B" w:rsidRPr="000B7D17" w:rsidRDefault="00D957A2" w:rsidP="00D4118D">
      <w:pPr>
        <w:pStyle w:val="Heading1"/>
        <w:ind w:left="1701" w:hanging="850"/>
        <w:rPr>
          <w:rFonts w:ascii="Times New Roman" w:hAnsi="Times New Roman"/>
        </w:rPr>
      </w:pPr>
      <w:bookmarkStart w:id="57" w:name="_Toc196140495"/>
      <w:bookmarkEnd w:id="48"/>
      <w:bookmarkEnd w:id="49"/>
      <w:bookmarkEnd w:id="50"/>
      <w:bookmarkEnd w:id="51"/>
      <w:bookmarkEnd w:id="52"/>
      <w:bookmarkEnd w:id="53"/>
      <w:bookmarkEnd w:id="54"/>
      <w:bookmarkEnd w:id="55"/>
      <w:bookmarkEnd w:id="56"/>
      <w:r w:rsidRPr="000B7D17">
        <w:rPr>
          <w:rFonts w:ascii="Times New Roman" w:hAnsi="Times New Roman"/>
        </w:rPr>
        <w:lastRenderedPageBreak/>
        <w:t>Назначение и условия применения</w:t>
      </w:r>
      <w:bookmarkEnd w:id="57"/>
    </w:p>
    <w:p w14:paraId="2BC1196F" w14:textId="77777777" w:rsidR="00233849" w:rsidRPr="000B7D17" w:rsidRDefault="00D957A2" w:rsidP="00D4118D">
      <w:pPr>
        <w:pStyle w:val="Heading2"/>
        <w:tabs>
          <w:tab w:val="clear" w:pos="-708"/>
          <w:tab w:val="num" w:pos="1418"/>
        </w:tabs>
        <w:ind w:left="851" w:firstLine="0"/>
        <w:rPr>
          <w:rFonts w:cs="Times New Roman"/>
        </w:rPr>
      </w:pPr>
      <w:bookmarkStart w:id="58" w:name="_Toc196140496"/>
      <w:r w:rsidRPr="000B7D17">
        <w:rPr>
          <w:rFonts w:cs="Times New Roman"/>
        </w:rPr>
        <w:t>Назначение системы</w:t>
      </w:r>
      <w:bookmarkEnd w:id="58"/>
    </w:p>
    <w:p w14:paraId="29F96F39" w14:textId="67832D05" w:rsidR="00233849" w:rsidRPr="000B7D17" w:rsidRDefault="00634983" w:rsidP="00233849">
      <w:pPr>
        <w:pStyle w:val="Normal1"/>
      </w:pPr>
      <w:r w:rsidRPr="000B7D17">
        <w:t>Автоматизированная информационная система «Мастер CRM» предназначена для управления процессами компании по установке автономных канализаций: регистрации звонков, контроля работ по заказам клиентов, контроля остатков товаров на складе, хранения базы данных клиентов и информации о них.</w:t>
      </w:r>
    </w:p>
    <w:p w14:paraId="612CA483" w14:textId="77777777" w:rsidR="00233849" w:rsidRPr="000B7D17" w:rsidRDefault="00D957A2" w:rsidP="00D4118D">
      <w:pPr>
        <w:pStyle w:val="Heading2"/>
        <w:tabs>
          <w:tab w:val="clear" w:pos="-708"/>
          <w:tab w:val="num" w:pos="1418"/>
        </w:tabs>
        <w:ind w:left="851" w:firstLine="0"/>
        <w:rPr>
          <w:rFonts w:cs="Times New Roman"/>
        </w:rPr>
      </w:pPr>
      <w:bookmarkStart w:id="59" w:name="_Toc213992908"/>
      <w:bookmarkStart w:id="60" w:name="_Toc196140497"/>
      <w:r w:rsidRPr="000B7D17">
        <w:rPr>
          <w:rFonts w:cs="Times New Roman"/>
        </w:rPr>
        <w:t xml:space="preserve">Условия применения </w:t>
      </w:r>
      <w:bookmarkEnd w:id="59"/>
      <w:r w:rsidR="00B86A95" w:rsidRPr="000B7D17">
        <w:rPr>
          <w:rFonts w:cs="Times New Roman"/>
        </w:rPr>
        <w:t>Системы</w:t>
      </w:r>
      <w:bookmarkEnd w:id="60"/>
    </w:p>
    <w:p w14:paraId="08B02862" w14:textId="0409BD99" w:rsidR="00233849" w:rsidRPr="000B7D17" w:rsidRDefault="00634983" w:rsidP="00D957A2">
      <w:pPr>
        <w:pStyle w:val="Normal1"/>
      </w:pPr>
      <w:r w:rsidRPr="000B7D17">
        <w:t>Автоматизированная информационная система «Мастер CRM» может выполнять заданные функции при соблюдении требований, предъявляемых к техническому, системному и прикладному программному обеспечению.</w:t>
      </w:r>
    </w:p>
    <w:p w14:paraId="6909F591" w14:textId="77777777" w:rsidR="00233849" w:rsidRPr="000B7D17" w:rsidRDefault="00233849" w:rsidP="00233849">
      <w:pPr>
        <w:rPr>
          <w:rFonts w:ascii="Times New Roman" w:hAnsi="Times New Roman"/>
        </w:rPr>
      </w:pPr>
    </w:p>
    <w:p w14:paraId="3E1E9DD5" w14:textId="77777777" w:rsidR="00E8005B" w:rsidRPr="000B7D17" w:rsidRDefault="00D957A2" w:rsidP="00D4118D">
      <w:pPr>
        <w:pStyle w:val="Heading1"/>
        <w:ind w:left="1701" w:hanging="850"/>
        <w:rPr>
          <w:rFonts w:ascii="Times New Roman" w:hAnsi="Times New Roman"/>
        </w:rPr>
      </w:pPr>
      <w:bookmarkStart w:id="61" w:name="_Toc196140498"/>
      <w:r w:rsidRPr="000B7D17">
        <w:rPr>
          <w:rFonts w:ascii="Times New Roman" w:hAnsi="Times New Roman"/>
        </w:rPr>
        <w:lastRenderedPageBreak/>
        <w:t>Подготовка к работе</w:t>
      </w:r>
      <w:bookmarkEnd w:id="61"/>
    </w:p>
    <w:p w14:paraId="3799CC45" w14:textId="77777777" w:rsidR="00E8005B" w:rsidRPr="000B7D17" w:rsidRDefault="00D957A2" w:rsidP="00D4118D">
      <w:pPr>
        <w:pStyle w:val="Heading2"/>
        <w:keepNext w:val="0"/>
        <w:tabs>
          <w:tab w:val="num" w:pos="1418"/>
        </w:tabs>
        <w:suppressAutoHyphens w:val="0"/>
        <w:ind w:left="851" w:firstLine="0"/>
        <w:rPr>
          <w:rFonts w:cs="Times New Roman"/>
        </w:rPr>
      </w:pPr>
      <w:bookmarkStart w:id="62" w:name="_Toc213992910"/>
      <w:bookmarkStart w:id="63" w:name="_Toc196140499"/>
      <w:r w:rsidRPr="000B7D17">
        <w:rPr>
          <w:rFonts w:cs="Times New Roman"/>
        </w:rPr>
        <w:t>Состав и содержание дистрибутивного носителя данных</w:t>
      </w:r>
      <w:bookmarkEnd w:id="62"/>
      <w:bookmarkEnd w:id="63"/>
    </w:p>
    <w:p w14:paraId="223E4F61" w14:textId="7076CF2D" w:rsidR="00DE4BE3" w:rsidRPr="000B7D17" w:rsidRDefault="00210E96" w:rsidP="00233849">
      <w:pPr>
        <w:pStyle w:val="Normal1"/>
      </w:pPr>
      <w:r w:rsidRPr="000B7D17">
        <w:t>Так как система предназначена для установки на сервер компании, а не на персональные компьютеры пользователей, состав и содержание дистрибутива АИС приведены в документе «Инструкция по установке АИС».</w:t>
      </w:r>
    </w:p>
    <w:p w14:paraId="4B780DAF" w14:textId="77777777" w:rsidR="007B2CA1" w:rsidRPr="000B7D17" w:rsidRDefault="00D957A2" w:rsidP="00D4118D">
      <w:pPr>
        <w:pStyle w:val="Heading2"/>
        <w:keepNext w:val="0"/>
        <w:tabs>
          <w:tab w:val="num" w:pos="1418"/>
        </w:tabs>
        <w:suppressAutoHyphens w:val="0"/>
        <w:ind w:left="851" w:firstLine="0"/>
        <w:rPr>
          <w:rFonts w:cs="Times New Roman"/>
        </w:rPr>
      </w:pPr>
      <w:bookmarkStart w:id="64" w:name="_Toc205883010"/>
      <w:bookmarkStart w:id="65" w:name="_Toc205883261"/>
      <w:bookmarkStart w:id="66" w:name="_Toc205884471"/>
      <w:bookmarkStart w:id="67" w:name="_Toc205885141"/>
      <w:bookmarkStart w:id="68" w:name="_Toc213992911"/>
      <w:bookmarkStart w:id="69" w:name="_Toc196140500"/>
      <w:bookmarkStart w:id="70" w:name="_Toc154479806"/>
      <w:bookmarkStart w:id="71" w:name="_Toc185939920"/>
      <w:bookmarkStart w:id="72" w:name="_Toc202862313"/>
      <w:bookmarkStart w:id="73" w:name="_Toc205885142"/>
      <w:bookmarkEnd w:id="64"/>
      <w:bookmarkEnd w:id="65"/>
      <w:bookmarkEnd w:id="66"/>
      <w:bookmarkEnd w:id="67"/>
      <w:r w:rsidRPr="000B7D17">
        <w:rPr>
          <w:rFonts w:cs="Times New Roman"/>
        </w:rPr>
        <w:t>Порядок загрузки данных и проверка работоспособности</w:t>
      </w:r>
      <w:bookmarkEnd w:id="68"/>
      <w:bookmarkEnd w:id="69"/>
      <w:r w:rsidR="00752B3E" w:rsidRPr="000B7D17">
        <w:rPr>
          <w:rFonts w:cs="Times New Roman"/>
        </w:rPr>
        <w:t xml:space="preserve"> </w:t>
      </w:r>
    </w:p>
    <w:p w14:paraId="4CF0C231" w14:textId="77777777" w:rsidR="00210E96" w:rsidRPr="000B7D17" w:rsidRDefault="00D957A2" w:rsidP="003F736C">
      <w:pPr>
        <w:pStyle w:val="listNumberred"/>
        <w:ind w:left="0" w:firstLine="851"/>
      </w:pPr>
      <w:r w:rsidRPr="000B7D17">
        <w:t xml:space="preserve">Порядок загрузки данных и программ. </w:t>
      </w:r>
    </w:p>
    <w:p w14:paraId="57B1DD6C" w14:textId="0259DFF1" w:rsidR="00D957A2" w:rsidRPr="000B7D17" w:rsidRDefault="00210E96" w:rsidP="00210E96">
      <w:pPr>
        <w:pStyle w:val="listNumberred"/>
        <w:numPr>
          <w:ilvl w:val="0"/>
          <w:numId w:val="0"/>
        </w:numPr>
        <w:ind w:left="1494"/>
      </w:pPr>
      <w:r w:rsidRPr="000B7D17">
        <w:t>Так как система предназначена для установки на сервер компании, а не на персональные компьютеры пользователей, порядок установки и загрузки АИС приведен в документе «Инструкция по установке АИС».</w:t>
      </w:r>
    </w:p>
    <w:p w14:paraId="1D1F1479" w14:textId="77777777" w:rsidR="00210E96" w:rsidRPr="000B7D17" w:rsidRDefault="00D957A2" w:rsidP="003F736C">
      <w:pPr>
        <w:pStyle w:val="listNumberred"/>
        <w:ind w:left="0" w:firstLine="851"/>
      </w:pPr>
      <w:r w:rsidRPr="000B7D17">
        <w:t>Порядок проверки работоспособности.</w:t>
      </w:r>
      <w:r w:rsidR="00210E96" w:rsidRPr="000B7D17">
        <w:t xml:space="preserve"> </w:t>
      </w:r>
    </w:p>
    <w:p w14:paraId="5D8852D2" w14:textId="16A04260" w:rsidR="00497B6B" w:rsidRPr="000B7D17" w:rsidRDefault="00210E96" w:rsidP="00210E96">
      <w:pPr>
        <w:pStyle w:val="listNumberred"/>
        <w:numPr>
          <w:ilvl w:val="0"/>
          <w:numId w:val="0"/>
        </w:numPr>
        <w:ind w:left="1494"/>
      </w:pPr>
      <w:r w:rsidRPr="000B7D17">
        <w:t>Проверка работоспособности может быть проведена администратором системы или оператором системы. Порядок проверки работоспособности администратором системы приведен в документе «Руководство администратора АИС». Проверка работоспособности оператором осуществляется путем выполнения операция по работе с автоматизированной информационной системой, описанных в разделе 4 «Описание операций» настоящего документа.</w:t>
      </w:r>
    </w:p>
    <w:p w14:paraId="51DE3348" w14:textId="77777777" w:rsidR="00793797" w:rsidRPr="000B7D17" w:rsidRDefault="00793797" w:rsidP="00FF3AD2">
      <w:pPr>
        <w:pStyle w:val="Normal1"/>
      </w:pPr>
    </w:p>
    <w:bookmarkEnd w:id="70"/>
    <w:bookmarkEnd w:id="71"/>
    <w:bookmarkEnd w:id="72"/>
    <w:bookmarkEnd w:id="73"/>
    <w:p w14:paraId="546227B3" w14:textId="77777777" w:rsidR="00E8005B" w:rsidRPr="000B7D17" w:rsidRDefault="00E8005B" w:rsidP="00497A08">
      <w:pPr>
        <w:pStyle w:val="Normal1"/>
      </w:pPr>
    </w:p>
    <w:p w14:paraId="5499CFFF" w14:textId="77777777" w:rsidR="00E8005B" w:rsidRPr="000B7D17" w:rsidRDefault="00D957A2" w:rsidP="00D4118D">
      <w:pPr>
        <w:pStyle w:val="Heading1"/>
        <w:ind w:left="1701" w:hanging="850"/>
        <w:rPr>
          <w:rFonts w:ascii="Times New Roman" w:hAnsi="Times New Roman"/>
        </w:rPr>
      </w:pPr>
      <w:bookmarkStart w:id="74" w:name="_Toc196140501"/>
      <w:r w:rsidRPr="000B7D17">
        <w:rPr>
          <w:rFonts w:ascii="Times New Roman" w:hAnsi="Times New Roman"/>
        </w:rPr>
        <w:lastRenderedPageBreak/>
        <w:t>Описание операций</w:t>
      </w:r>
      <w:bookmarkEnd w:id="74"/>
    </w:p>
    <w:p w14:paraId="2BCD5EE7" w14:textId="3651A72A" w:rsidR="00D957A2" w:rsidRPr="000B7D17" w:rsidRDefault="00210E96" w:rsidP="003F736C">
      <w:pPr>
        <w:pStyle w:val="listNumberred"/>
        <w:numPr>
          <w:ilvl w:val="0"/>
          <w:numId w:val="0"/>
        </w:numPr>
        <w:ind w:firstLine="851"/>
      </w:pPr>
      <w:bookmarkStart w:id="75" w:name="_Toc154479814"/>
      <w:r w:rsidRPr="000B7D17">
        <w:t>В данном разделе приводится описание всех функций, существующих в автоматизированной информационной системе «Мастер CRM»</w:t>
      </w:r>
    </w:p>
    <w:p w14:paraId="2780FDA6" w14:textId="47B404C5" w:rsidR="00AA5327" w:rsidRPr="000B7D17" w:rsidRDefault="00210E96" w:rsidP="003F736C">
      <w:pPr>
        <w:pStyle w:val="Heading2"/>
        <w:tabs>
          <w:tab w:val="clear" w:pos="-708"/>
          <w:tab w:val="num" w:pos="1418"/>
        </w:tabs>
        <w:ind w:left="851" w:firstLine="0"/>
        <w:rPr>
          <w:rFonts w:cs="Times New Roman"/>
        </w:rPr>
      </w:pPr>
      <w:bookmarkStart w:id="76" w:name="_Toc205965722"/>
      <w:bookmarkStart w:id="77" w:name="_Toc205966123"/>
      <w:bookmarkStart w:id="78" w:name="_Toc205968852"/>
      <w:bookmarkStart w:id="79" w:name="_Toc205970607"/>
      <w:bookmarkStart w:id="80" w:name="_Toc205977967"/>
      <w:bookmarkStart w:id="81" w:name="_Toc205965723"/>
      <w:bookmarkStart w:id="82" w:name="_Toc205966124"/>
      <w:bookmarkStart w:id="83" w:name="_Toc205968853"/>
      <w:bookmarkStart w:id="84" w:name="_Toc205970608"/>
      <w:bookmarkStart w:id="85" w:name="_Toc205977968"/>
      <w:bookmarkStart w:id="86" w:name="_Toc205965734"/>
      <w:bookmarkStart w:id="87" w:name="_Toc205966135"/>
      <w:bookmarkStart w:id="88" w:name="_Toc205968864"/>
      <w:bookmarkStart w:id="89" w:name="_Toc205970619"/>
      <w:bookmarkStart w:id="90" w:name="_Toc205977979"/>
      <w:bookmarkStart w:id="91" w:name="_Toc205965740"/>
      <w:bookmarkStart w:id="92" w:name="_Toc205966141"/>
      <w:bookmarkStart w:id="93" w:name="_Toc205968870"/>
      <w:bookmarkStart w:id="94" w:name="_Toc205970625"/>
      <w:bookmarkStart w:id="95" w:name="_Toc205977985"/>
      <w:bookmarkStart w:id="96" w:name="_Toc205965750"/>
      <w:bookmarkStart w:id="97" w:name="_Toc1961405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0B7D17">
        <w:rPr>
          <w:rFonts w:cs="Times New Roman"/>
        </w:rPr>
        <w:t>Отображение информации о клиенте компании по номеру телефона</w:t>
      </w:r>
      <w:bookmarkEnd w:id="97"/>
    </w:p>
    <w:p w14:paraId="1A8F8733" w14:textId="3787C112" w:rsidR="00D957A2" w:rsidRPr="000B7D17" w:rsidRDefault="00210E96" w:rsidP="003F736C">
      <w:pPr>
        <w:spacing w:before="100" w:beforeAutospacing="1" w:after="100" w:afterAutospacing="1"/>
        <w:ind w:firstLine="851"/>
        <w:jc w:val="left"/>
        <w:rPr>
          <w:rFonts w:ascii="Times New Roman" w:hAnsi="Times New Roman"/>
          <w:i w:val="0"/>
          <w:sz w:val="24"/>
          <w:szCs w:val="24"/>
        </w:rPr>
      </w:pPr>
      <w:r w:rsidRPr="000B7D17">
        <w:rPr>
          <w:rFonts w:ascii="Times New Roman" w:hAnsi="Times New Roman"/>
          <w:i w:val="0"/>
          <w:sz w:val="24"/>
          <w:szCs w:val="24"/>
        </w:rPr>
        <w:t>Для работы с функцией «Отображение информации о клиенте компании по номеру телефона» выполните следующие действия:</w:t>
      </w:r>
    </w:p>
    <w:p w14:paraId="0DF65E6F" w14:textId="4EF03533"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Нажмите на кнопку «Входящий звонок».</w:t>
      </w:r>
    </w:p>
    <w:p w14:paraId="573ADEFE" w14:textId="4BB55542"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Введите номер телефона входящего звонка в поле «Номер телефона».</w:t>
      </w:r>
    </w:p>
    <w:p w14:paraId="0C8CA166" w14:textId="6295426E"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Если номер есть в базе данных, остальные поля на странице (ФИО заказчика, ФИО звонящего, адрес, имеющаяся инфраструктура) заполнятся автоматически.</w:t>
      </w:r>
    </w:p>
    <w:p w14:paraId="290B3E3D" w14:textId="2E1040A0"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Если какое-то из полей заполнено неверно или не заполнено, вы можете изменить его содержимое на этой странице.</w:t>
      </w:r>
    </w:p>
    <w:p w14:paraId="59459822" w14:textId="171C5422"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Нажмите на кнопку «Сохранить», чтобы сохранить изменения.</w:t>
      </w:r>
    </w:p>
    <w:p w14:paraId="519117F8" w14:textId="3D639022"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Нажмите на кнопку «Зарегистрировать новый заказ», чтобы перейти к регистрации заказа клиента. В созданную форму автоматически будут подставлены клиент и номер телефона со страницы входящего звонка, а информация о клиенте будет сохранена.</w:t>
      </w:r>
    </w:p>
    <w:p w14:paraId="3E37EC87" w14:textId="72EE4E1C" w:rsidR="00210E96" w:rsidRPr="000B7D17" w:rsidRDefault="00210E96" w:rsidP="00210E96">
      <w:pPr>
        <w:numPr>
          <w:ilvl w:val="3"/>
          <w:numId w:val="48"/>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Нажмите на кнопку «Закрыть», чтобы покинуть страницу. Если вы не сохранили внесенные изменения в информацию о клиенте, система выведет окно с предложением сохранить изменения.</w:t>
      </w:r>
    </w:p>
    <w:p w14:paraId="125ECF80" w14:textId="4B573FDB" w:rsidR="00210E96" w:rsidRPr="000B7D17" w:rsidRDefault="00210E96" w:rsidP="003F736C">
      <w:pPr>
        <w:pStyle w:val="Heading2"/>
        <w:tabs>
          <w:tab w:val="clear" w:pos="-708"/>
          <w:tab w:val="num" w:pos="1418"/>
        </w:tabs>
        <w:ind w:left="851" w:firstLine="0"/>
        <w:rPr>
          <w:rFonts w:cs="Times New Roman"/>
          <w:iCs w:val="0"/>
        </w:rPr>
      </w:pPr>
      <w:bookmarkStart w:id="98" w:name="_Toc196140503"/>
      <w:r w:rsidRPr="000B7D17">
        <w:rPr>
          <w:rFonts w:cs="Times New Roman"/>
          <w:iCs w:val="0"/>
        </w:rPr>
        <w:t>Заполнение информации о новом клиенте или контактном лице</w:t>
      </w:r>
      <w:bookmarkEnd w:id="98"/>
    </w:p>
    <w:p w14:paraId="188CC510" w14:textId="5EF38B84" w:rsidR="001A1C06" w:rsidRPr="000B7D17" w:rsidRDefault="001A1C06" w:rsidP="003F736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«Заполнение информации о новом клиенте или контактном лице» выполните следующие действия:</w:t>
      </w:r>
    </w:p>
    <w:p w14:paraId="5E84C7AB" w14:textId="77777777" w:rsidR="001A1C06" w:rsidRPr="000B7D17" w:rsidRDefault="001A1C06" w:rsidP="001A1C06">
      <w:pPr>
        <w:rPr>
          <w:rFonts w:ascii="Times New Roman" w:hAnsi="Times New Roman"/>
          <w:i w:val="0"/>
          <w:iCs/>
          <w:sz w:val="24"/>
          <w:szCs w:val="24"/>
        </w:rPr>
      </w:pPr>
    </w:p>
    <w:p w14:paraId="11509F0A" w14:textId="23332499"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Нажмите на кнопку «Входящий звонок».</w:t>
      </w:r>
    </w:p>
    <w:p w14:paraId="4644930A" w14:textId="286E71FE"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Введите номер телефона входящего звонка в поле «Номер телефона».</w:t>
      </w:r>
    </w:p>
    <w:p w14:paraId="21B7ED7C" w14:textId="0A3BE0C3" w:rsidR="001A1C06" w:rsidRPr="000B7D17" w:rsidRDefault="001A1C06" w:rsidP="003F736C">
      <w:pPr>
        <w:numPr>
          <w:ilvl w:val="6"/>
          <w:numId w:val="48"/>
        </w:numPr>
        <w:tabs>
          <w:tab w:val="clear" w:pos="2872"/>
          <w:tab w:val="num" w:pos="1985"/>
        </w:tabs>
        <w:rPr>
          <w:rFonts w:ascii="Times New Roman" w:hAnsi="Times New Roman"/>
          <w:i w:val="0"/>
          <w:iCs/>
          <w:sz w:val="24"/>
          <w:szCs w:val="24"/>
        </w:rPr>
      </w:pPr>
      <w:r w:rsidRPr="000B7D17">
        <w:rPr>
          <w:rFonts w:ascii="Times New Roman" w:hAnsi="Times New Roman"/>
          <w:i w:val="0"/>
          <w:iCs/>
          <w:sz w:val="24"/>
          <w:szCs w:val="24"/>
        </w:rPr>
        <w:t>Если номера телефона нет в базе данных, на экране появится сообщение «Новый номер телефона!».</w:t>
      </w:r>
    </w:p>
    <w:p w14:paraId="0FD2B032" w14:textId="56971769"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Уточните у клиента, работал ли он ранее с вашей компанией, если да, попросите ФИО заказчика. Если в базе данных есть этот клиент, система автоматически подставит недостающие данные.</w:t>
      </w:r>
    </w:p>
    <w:p w14:paraId="639C8D3C" w14:textId="4653478E"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Уточните у клиента всю необходимую информацию (ФИО, номер телефона, адрес, имеющуюся инфраструктуру) и введите ее в поля на странице.</w:t>
      </w:r>
    </w:p>
    <w:p w14:paraId="32DDC748" w14:textId="56871A3F"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изменения.</w:t>
      </w:r>
    </w:p>
    <w:p w14:paraId="58E5A649" w14:textId="68170667"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t>Нажмите на кнопку «Зарегистрировать новый заказ», чтобы перейти к регистрации заказа клиента. В созданную форму автоматически будут подставлены клиент и номер телефона со страницы входящего звонка, а информация о клиенте будет сохранена.</w:t>
      </w:r>
    </w:p>
    <w:p w14:paraId="5B98066E" w14:textId="0280AFCF" w:rsidR="001A1C06" w:rsidRPr="000B7D17" w:rsidRDefault="001A1C06" w:rsidP="003F736C">
      <w:pPr>
        <w:numPr>
          <w:ilvl w:val="6"/>
          <w:numId w:val="48"/>
        </w:numPr>
        <w:tabs>
          <w:tab w:val="clear" w:pos="2872"/>
          <w:tab w:val="num" w:pos="1701"/>
          <w:tab w:val="num" w:pos="1985"/>
        </w:tabs>
        <w:rPr>
          <w:rFonts w:ascii="Times New Roman" w:hAnsi="Times New Roman"/>
          <w:i w:val="0"/>
          <w:iCs/>
          <w:sz w:val="24"/>
          <w:szCs w:val="24"/>
        </w:rPr>
      </w:pPr>
      <w:r w:rsidRPr="000B7D17">
        <w:rPr>
          <w:rFonts w:ascii="Times New Roman" w:hAnsi="Times New Roman"/>
          <w:i w:val="0"/>
          <w:iCs/>
          <w:sz w:val="24"/>
          <w:szCs w:val="24"/>
        </w:rPr>
        <w:lastRenderedPageBreak/>
        <w:t>Нажмите на кнопку «Закрыть», чтобы покинуть страницу. Если вы не сохранили внесенные изменения в информацию о клиенте, система выведет окно с предложением сохранить изменения.</w:t>
      </w:r>
    </w:p>
    <w:p w14:paraId="02D3E3A9" w14:textId="77777777" w:rsidR="001A1C06" w:rsidRPr="000B7D17" w:rsidRDefault="001A1C06" w:rsidP="001A1C06">
      <w:pPr>
        <w:ind w:left="1135"/>
        <w:rPr>
          <w:rFonts w:ascii="Times New Roman" w:hAnsi="Times New Roman"/>
          <w:i w:val="0"/>
          <w:iCs/>
          <w:sz w:val="24"/>
          <w:szCs w:val="24"/>
        </w:rPr>
      </w:pPr>
    </w:p>
    <w:p w14:paraId="26954C97" w14:textId="7EB02B7E" w:rsidR="001A1C06" w:rsidRPr="000B7D17" w:rsidRDefault="001A1C06" w:rsidP="001A1C06">
      <w:pPr>
        <w:pStyle w:val="Heading2"/>
        <w:tabs>
          <w:tab w:val="num" w:pos="1418"/>
        </w:tabs>
        <w:ind w:left="851" w:firstLine="0"/>
        <w:rPr>
          <w:rFonts w:cs="Times New Roman"/>
          <w:iCs w:val="0"/>
        </w:rPr>
      </w:pPr>
      <w:bookmarkStart w:id="99" w:name="_Toc196140504"/>
      <w:r w:rsidRPr="000B7D17">
        <w:rPr>
          <w:rFonts w:cs="Times New Roman"/>
          <w:iCs w:val="0"/>
        </w:rPr>
        <w:t>Регистрация нового заказа клиента</w:t>
      </w:r>
      <w:bookmarkEnd w:id="99"/>
    </w:p>
    <w:p w14:paraId="79501C9C" w14:textId="617F0B7F" w:rsidR="001A1C06" w:rsidRPr="000B7D17" w:rsidRDefault="001A1C06" w:rsidP="003F736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«Регистрация нового заказа клиента» выполните следующие действия:</w:t>
      </w:r>
    </w:p>
    <w:p w14:paraId="53627A4B" w14:textId="2EE4E3D7" w:rsidR="00210E96" w:rsidRPr="000B7D17" w:rsidRDefault="001A1C06">
      <w:pPr>
        <w:numPr>
          <w:ilvl w:val="0"/>
          <w:numId w:val="55"/>
        </w:numPr>
        <w:spacing w:before="100" w:beforeAutospacing="1" w:after="100" w:afterAutospacing="1"/>
        <w:ind w:left="1701" w:firstLine="0"/>
        <w:jc w:val="left"/>
        <w:rPr>
          <w:rFonts w:ascii="Times New Roman" w:hAnsi="Times New Roman"/>
          <w:i w:val="0"/>
          <w:iCs/>
          <w:sz w:val="24"/>
          <w:szCs w:val="24"/>
        </w:rPr>
      </w:pPr>
      <w:r w:rsidRPr="000B7D17">
        <w:rPr>
          <w:rFonts w:ascii="Times New Roman" w:hAnsi="Times New Roman"/>
          <w:i w:val="0"/>
          <w:iCs/>
          <w:sz w:val="24"/>
          <w:szCs w:val="24"/>
        </w:rPr>
        <w:t>Нажмите на кнопку «Зарегистрировать новый заказ».</w:t>
      </w:r>
    </w:p>
    <w:p w14:paraId="51027006" w14:textId="0B2A605D" w:rsidR="001A1C06" w:rsidRPr="000B7D17" w:rsidRDefault="001A1C06">
      <w:pPr>
        <w:numPr>
          <w:ilvl w:val="0"/>
          <w:numId w:val="55"/>
        </w:numPr>
        <w:spacing w:before="100" w:beforeAutospacing="1" w:after="100" w:afterAutospacing="1"/>
        <w:jc w:val="left"/>
        <w:rPr>
          <w:rFonts w:ascii="Times New Roman" w:hAnsi="Times New Roman"/>
          <w:i w:val="0"/>
          <w:iCs/>
          <w:sz w:val="24"/>
          <w:szCs w:val="24"/>
        </w:rPr>
      </w:pPr>
      <w:r w:rsidRPr="000B7D17">
        <w:rPr>
          <w:rFonts w:ascii="Times New Roman" w:hAnsi="Times New Roman"/>
          <w:i w:val="0"/>
          <w:iCs/>
          <w:sz w:val="24"/>
          <w:szCs w:val="24"/>
        </w:rPr>
        <w:t>Выберите клиента из списка, основной номер для связи.</w:t>
      </w:r>
    </w:p>
    <w:p w14:paraId="15C22B84" w14:textId="7FCF38CC" w:rsidR="001A1C06" w:rsidRPr="000B7D17" w:rsidRDefault="001A1C06">
      <w:pPr>
        <w:numPr>
          <w:ilvl w:val="0"/>
          <w:numId w:val="55"/>
        </w:numPr>
        <w:spacing w:before="100" w:beforeAutospacing="1" w:after="100" w:afterAutospacing="1"/>
        <w:jc w:val="left"/>
        <w:rPr>
          <w:rFonts w:ascii="Times New Roman" w:hAnsi="Times New Roman"/>
          <w:i w:val="0"/>
          <w:iCs/>
          <w:sz w:val="24"/>
          <w:szCs w:val="24"/>
        </w:rPr>
      </w:pPr>
      <w:r w:rsidRPr="000B7D17">
        <w:rPr>
          <w:rFonts w:ascii="Times New Roman" w:hAnsi="Times New Roman"/>
          <w:i w:val="0"/>
          <w:iCs/>
          <w:sz w:val="24"/>
          <w:szCs w:val="24"/>
        </w:rPr>
        <w:t>Введите основную информацию о заказе: адрес, описание заказа, дополнительную информацию.</w:t>
      </w:r>
    </w:p>
    <w:p w14:paraId="0CAFD2C0" w14:textId="097E87F8" w:rsidR="001A1C06" w:rsidRPr="000B7D17" w:rsidRDefault="001A1C06">
      <w:pPr>
        <w:numPr>
          <w:ilvl w:val="0"/>
          <w:numId w:val="55"/>
        </w:numPr>
        <w:spacing w:before="100" w:beforeAutospacing="1" w:after="100" w:afterAutospacing="1"/>
        <w:jc w:val="left"/>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зарегистрировать новый заказ клиента.</w:t>
      </w:r>
    </w:p>
    <w:p w14:paraId="797B816F" w14:textId="2E0E0C94" w:rsidR="001A1C06" w:rsidRPr="000B7D17" w:rsidRDefault="001A1C06">
      <w:pPr>
        <w:numPr>
          <w:ilvl w:val="0"/>
          <w:numId w:val="55"/>
        </w:numPr>
        <w:spacing w:before="100" w:beforeAutospacing="1" w:after="100" w:afterAutospacing="1"/>
        <w:jc w:val="left"/>
        <w:rPr>
          <w:rFonts w:ascii="Times New Roman" w:hAnsi="Times New Roman"/>
          <w:i w:val="0"/>
          <w:iCs/>
          <w:sz w:val="24"/>
          <w:szCs w:val="24"/>
        </w:rPr>
      </w:pPr>
      <w:r w:rsidRPr="000B7D17">
        <w:rPr>
          <w:rFonts w:ascii="Times New Roman" w:hAnsi="Times New Roman"/>
          <w:i w:val="0"/>
          <w:iCs/>
          <w:sz w:val="24"/>
          <w:szCs w:val="24"/>
        </w:rPr>
        <w:t>Нажмите на копку «Закрыть», чтобы закрыть созданный заказ. Если вы не сохранили его, система выведет предложение сохранить заказ. Нажмите «Да» или «Нет» в зависимости от того, хотите ли вы сохранить заказ клиента.</w:t>
      </w:r>
    </w:p>
    <w:p w14:paraId="22B1A6AD" w14:textId="5771E4C4" w:rsidR="001A1C06" w:rsidRPr="000B7D17" w:rsidRDefault="001A1C06" w:rsidP="004833BF">
      <w:pPr>
        <w:pStyle w:val="Heading2"/>
        <w:tabs>
          <w:tab w:val="num" w:pos="1418"/>
        </w:tabs>
        <w:ind w:left="851" w:firstLine="0"/>
        <w:rPr>
          <w:rFonts w:cs="Times New Roman"/>
        </w:rPr>
      </w:pPr>
      <w:bookmarkStart w:id="100" w:name="_Toc196140505"/>
      <w:r w:rsidRPr="000B7D17">
        <w:rPr>
          <w:rFonts w:cs="Times New Roman"/>
        </w:rPr>
        <w:t>Отображение информации о клиенте и заказе</w:t>
      </w:r>
      <w:bookmarkEnd w:id="100"/>
    </w:p>
    <w:p w14:paraId="08C6EB74" w14:textId="6D454420" w:rsidR="004833BF" w:rsidRPr="000B7D17" w:rsidRDefault="004833BF" w:rsidP="003F736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информации о клиенте и заказе» выполните следующие действия:</w:t>
      </w:r>
    </w:p>
    <w:p w14:paraId="17E3DACE" w14:textId="7EA11D21" w:rsidR="00210E96" w:rsidRPr="000B7D17" w:rsidRDefault="004833BF">
      <w:pPr>
        <w:numPr>
          <w:ilvl w:val="0"/>
          <w:numId w:val="56"/>
        </w:numPr>
        <w:spacing w:before="100" w:beforeAutospacing="1" w:after="100" w:afterAutospacing="1"/>
        <w:ind w:left="1701" w:firstLine="0"/>
        <w:jc w:val="left"/>
        <w:rPr>
          <w:rFonts w:ascii="Times New Roman" w:hAnsi="Times New Roman"/>
          <w:i w:val="0"/>
          <w:sz w:val="24"/>
          <w:szCs w:val="24"/>
        </w:rPr>
      </w:pPr>
      <w:r w:rsidRPr="000B7D17">
        <w:rPr>
          <w:rFonts w:ascii="Times New Roman" w:hAnsi="Times New Roman"/>
          <w:i w:val="0"/>
          <w:sz w:val="24"/>
          <w:szCs w:val="24"/>
        </w:rPr>
        <w:t>Нажмите на кнопку «Заказы».</w:t>
      </w:r>
    </w:p>
    <w:p w14:paraId="11B846BE" w14:textId="4EED065F" w:rsidR="004833BF" w:rsidRPr="000B7D17" w:rsidRDefault="004833BF">
      <w:pPr>
        <w:numPr>
          <w:ilvl w:val="0"/>
          <w:numId w:val="56"/>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Выберите в графическом интерфейсе необходимый вам заказ или введите номер заказа в строке поиска.</w:t>
      </w:r>
    </w:p>
    <w:p w14:paraId="6B15C756" w14:textId="5302D5FE" w:rsidR="004833BF" w:rsidRPr="000B7D17" w:rsidRDefault="004833BF">
      <w:pPr>
        <w:numPr>
          <w:ilvl w:val="0"/>
          <w:numId w:val="56"/>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 странице будет отображена информация о выбранном заказе: адрес, описание заказа, дополнительная информация, текущий этап работ, последняя запись о выполненных работах.</w:t>
      </w:r>
    </w:p>
    <w:p w14:paraId="3B7B810F" w14:textId="1D37D7F1" w:rsidR="004833BF" w:rsidRPr="000B7D17" w:rsidRDefault="004833BF">
      <w:pPr>
        <w:numPr>
          <w:ilvl w:val="0"/>
          <w:numId w:val="56"/>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Нажмите на кнопку «Ввести работы по заказу», чтобы перейти к функции «Внесение и отображение информации о текущем этапе работ и планируемых работах».</w:t>
      </w:r>
    </w:p>
    <w:p w14:paraId="526A8BC9" w14:textId="289CE28C" w:rsidR="004833BF" w:rsidRPr="000B7D17" w:rsidRDefault="004833BF">
      <w:pPr>
        <w:numPr>
          <w:ilvl w:val="0"/>
          <w:numId w:val="56"/>
        </w:numPr>
        <w:spacing w:before="100" w:beforeAutospacing="1" w:after="100" w:afterAutospacing="1"/>
        <w:jc w:val="left"/>
        <w:rPr>
          <w:rFonts w:ascii="Times New Roman" w:hAnsi="Times New Roman"/>
          <w:i w:val="0"/>
          <w:sz w:val="24"/>
          <w:szCs w:val="24"/>
        </w:rPr>
      </w:pPr>
      <w:r w:rsidRPr="000B7D17">
        <w:rPr>
          <w:rFonts w:ascii="Times New Roman" w:hAnsi="Times New Roman"/>
          <w:i w:val="0"/>
          <w:sz w:val="24"/>
          <w:szCs w:val="24"/>
        </w:rPr>
        <w:t>Поменяйте результат работ с «В работе» на любой другой, чтобы перейти к функции «Отображение информации о результатах выполненных работ».</w:t>
      </w:r>
    </w:p>
    <w:p w14:paraId="4F58C18E" w14:textId="1806A90F" w:rsidR="004833BF" w:rsidRPr="000B7D17" w:rsidRDefault="004833BF" w:rsidP="004833BF">
      <w:pPr>
        <w:pStyle w:val="Heading2"/>
        <w:tabs>
          <w:tab w:val="num" w:pos="1418"/>
        </w:tabs>
        <w:ind w:left="851" w:firstLine="0"/>
        <w:rPr>
          <w:rFonts w:cs="Times New Roman"/>
        </w:rPr>
      </w:pPr>
      <w:bookmarkStart w:id="101" w:name="_Toc196140506"/>
      <w:r w:rsidRPr="000B7D17">
        <w:rPr>
          <w:rFonts w:cs="Times New Roman"/>
        </w:rPr>
        <w:t>Внесение и отображение информации о текущем этапе работ и планируемых работах</w:t>
      </w:r>
      <w:bookmarkEnd w:id="101"/>
    </w:p>
    <w:p w14:paraId="21676586" w14:textId="26890E2C" w:rsidR="004833BF" w:rsidRPr="000B7D17" w:rsidRDefault="004833BF" w:rsidP="003F736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«Внесение и отображение информации о текущем этапе работ и планируемых работах» выполните следующие действия:</w:t>
      </w:r>
    </w:p>
    <w:p w14:paraId="0A774AD6" w14:textId="25711D5B" w:rsidR="004833BF" w:rsidRPr="000B7D17" w:rsidRDefault="004833BF">
      <w:pPr>
        <w:numPr>
          <w:ilvl w:val="0"/>
          <w:numId w:val="57"/>
        </w:numPr>
        <w:ind w:left="1701" w:firstLine="0"/>
        <w:rPr>
          <w:rFonts w:ascii="Times New Roman" w:hAnsi="Times New Roman"/>
          <w:i w:val="0"/>
          <w:iCs/>
          <w:sz w:val="24"/>
          <w:szCs w:val="24"/>
        </w:rPr>
      </w:pPr>
      <w:r w:rsidRPr="000B7D17">
        <w:rPr>
          <w:rFonts w:ascii="Times New Roman" w:hAnsi="Times New Roman"/>
          <w:i w:val="0"/>
          <w:iCs/>
          <w:sz w:val="24"/>
          <w:szCs w:val="24"/>
        </w:rPr>
        <w:lastRenderedPageBreak/>
        <w:t>На странице будет отображен список всех записей для этого заказа. Для каждой записи отображаются дата, содержание работ, планируемые работы, текущий этап работ.</w:t>
      </w:r>
    </w:p>
    <w:p w14:paraId="6C892492" w14:textId="1956CA64" w:rsidR="004833BF" w:rsidRPr="000B7D17" w:rsidRDefault="004833BF">
      <w:pPr>
        <w:numPr>
          <w:ilvl w:val="0"/>
          <w:numId w:val="57"/>
        </w:numPr>
        <w:ind w:left="1843" w:hanging="142"/>
        <w:rPr>
          <w:rFonts w:ascii="Times New Roman" w:hAnsi="Times New Roman"/>
          <w:i w:val="0"/>
          <w:iCs/>
          <w:sz w:val="24"/>
          <w:szCs w:val="24"/>
        </w:rPr>
      </w:pPr>
      <w:r w:rsidRPr="000B7D17">
        <w:rPr>
          <w:rFonts w:ascii="Times New Roman" w:hAnsi="Times New Roman"/>
          <w:i w:val="0"/>
          <w:iCs/>
          <w:sz w:val="24"/>
          <w:szCs w:val="24"/>
        </w:rPr>
        <w:t>Выберите необходимую запись и нажмите на кнопку «Изменить», чтобы отредактировать выбранную запись.</w:t>
      </w:r>
    </w:p>
    <w:p w14:paraId="4049A8B0" w14:textId="22F9E670" w:rsidR="004833BF" w:rsidRPr="000B7D17" w:rsidRDefault="004833BF">
      <w:pPr>
        <w:numPr>
          <w:ilvl w:val="0"/>
          <w:numId w:val="57"/>
        </w:numPr>
        <w:ind w:left="1701" w:firstLine="0"/>
        <w:rPr>
          <w:rFonts w:ascii="Times New Roman" w:hAnsi="Times New Roman"/>
          <w:i w:val="0"/>
          <w:iCs/>
          <w:sz w:val="24"/>
          <w:szCs w:val="24"/>
        </w:rPr>
      </w:pPr>
      <w:r w:rsidRPr="000B7D17">
        <w:rPr>
          <w:rFonts w:ascii="Times New Roman" w:hAnsi="Times New Roman"/>
          <w:i w:val="0"/>
          <w:iCs/>
          <w:sz w:val="24"/>
          <w:szCs w:val="24"/>
        </w:rPr>
        <w:t>Нажмите на кнопку «Создать», чтобы создать новую запись. Введите всю необходимую информацию.</w:t>
      </w:r>
    </w:p>
    <w:p w14:paraId="4513F9B9" w14:textId="7F32496E" w:rsidR="004833BF" w:rsidRPr="000B7D17" w:rsidRDefault="004833BF">
      <w:pPr>
        <w:numPr>
          <w:ilvl w:val="0"/>
          <w:numId w:val="57"/>
        </w:numPr>
        <w:ind w:left="1701" w:firstLine="0"/>
        <w:rPr>
          <w:rFonts w:ascii="Times New Roman" w:hAnsi="Times New Roman"/>
          <w:i w:val="0"/>
          <w:iCs/>
          <w:sz w:val="24"/>
          <w:szCs w:val="24"/>
        </w:rPr>
      </w:pPr>
      <w:r w:rsidRPr="000B7D17">
        <w:rPr>
          <w:rFonts w:ascii="Times New Roman" w:hAnsi="Times New Roman"/>
          <w:i w:val="0"/>
          <w:iCs/>
          <w:sz w:val="24"/>
          <w:szCs w:val="24"/>
        </w:rPr>
        <w:t>Выберите необходимую запись и нажмите на кнопку «Удалить», чтобы удалить выбранную запись. Система выведет окно подтверждения удаления, чтобы избежать случайного удаления записи.</w:t>
      </w:r>
    </w:p>
    <w:p w14:paraId="4BF02A3A" w14:textId="097164A1" w:rsidR="004833BF" w:rsidRPr="000B7D17" w:rsidRDefault="004833BF">
      <w:pPr>
        <w:numPr>
          <w:ilvl w:val="0"/>
          <w:numId w:val="57"/>
        </w:numPr>
        <w:ind w:left="1701" w:firstLine="0"/>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Изменения сохраняются автоматически.</w:t>
      </w:r>
    </w:p>
    <w:p w14:paraId="6FB2C321" w14:textId="77777777" w:rsidR="00716086" w:rsidRPr="000B7D17" w:rsidRDefault="00716086" w:rsidP="00716086">
      <w:pPr>
        <w:ind w:left="1134"/>
        <w:rPr>
          <w:rFonts w:ascii="Times New Roman" w:hAnsi="Times New Roman"/>
          <w:i w:val="0"/>
          <w:iCs/>
          <w:sz w:val="24"/>
          <w:szCs w:val="24"/>
        </w:rPr>
      </w:pPr>
    </w:p>
    <w:p w14:paraId="43C1D580" w14:textId="4249ADC1" w:rsidR="00716086" w:rsidRPr="000B7D17" w:rsidRDefault="00716086" w:rsidP="00716086">
      <w:pPr>
        <w:pStyle w:val="Heading2"/>
        <w:tabs>
          <w:tab w:val="num" w:pos="1418"/>
        </w:tabs>
        <w:ind w:left="851" w:firstLine="0"/>
        <w:rPr>
          <w:rFonts w:cs="Times New Roman"/>
        </w:rPr>
      </w:pPr>
      <w:bookmarkStart w:id="102" w:name="_Toc196140507"/>
      <w:r w:rsidRPr="000B7D17">
        <w:rPr>
          <w:rFonts w:cs="Times New Roman"/>
        </w:rPr>
        <w:t>Внесение и отображение информации о результатах выполненных работ</w:t>
      </w:r>
      <w:bookmarkEnd w:id="102"/>
    </w:p>
    <w:p w14:paraId="2EB4A4B4" w14:textId="6A16D07C" w:rsidR="00716086" w:rsidRPr="000B7D17" w:rsidRDefault="00716086" w:rsidP="00790F1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«Внесение и отображение информации о результатах выполненных работ» выполните следующие действия:</w:t>
      </w:r>
    </w:p>
    <w:p w14:paraId="1609B454" w14:textId="49FEA044" w:rsidR="00716086" w:rsidRPr="000B7D17" w:rsidRDefault="00716086">
      <w:pPr>
        <w:numPr>
          <w:ilvl w:val="0"/>
          <w:numId w:val="58"/>
        </w:numPr>
        <w:rPr>
          <w:rFonts w:ascii="Times New Roman" w:hAnsi="Times New Roman"/>
          <w:i w:val="0"/>
          <w:iCs/>
          <w:sz w:val="24"/>
          <w:szCs w:val="24"/>
        </w:rPr>
      </w:pPr>
      <w:r w:rsidRPr="000B7D17">
        <w:rPr>
          <w:rFonts w:ascii="Times New Roman" w:hAnsi="Times New Roman"/>
          <w:i w:val="0"/>
          <w:iCs/>
          <w:sz w:val="24"/>
          <w:szCs w:val="24"/>
        </w:rPr>
        <w:t>Выберите в графическом интерфейсе необходимый вам заказ или введите номер заказа в строке поиска.</w:t>
      </w:r>
    </w:p>
    <w:p w14:paraId="51CBB665" w14:textId="7A6D5EB3" w:rsidR="00716086" w:rsidRPr="000B7D17" w:rsidRDefault="00716086">
      <w:pPr>
        <w:numPr>
          <w:ilvl w:val="0"/>
          <w:numId w:val="58"/>
        </w:numPr>
        <w:rPr>
          <w:rFonts w:ascii="Times New Roman" w:hAnsi="Times New Roman"/>
          <w:i w:val="0"/>
          <w:iCs/>
          <w:sz w:val="24"/>
          <w:szCs w:val="24"/>
        </w:rPr>
      </w:pPr>
      <w:r w:rsidRPr="000B7D17">
        <w:rPr>
          <w:rFonts w:ascii="Times New Roman" w:hAnsi="Times New Roman"/>
          <w:i w:val="0"/>
          <w:iCs/>
          <w:sz w:val="24"/>
          <w:szCs w:val="24"/>
        </w:rPr>
        <w:t>Отметьте заказ как выполненный и выберите результат из списка «Работа окончена», «Закрывающие документы получены» и «Неуспешное завершение работ».</w:t>
      </w:r>
    </w:p>
    <w:p w14:paraId="5D4FFE93" w14:textId="21278C36" w:rsidR="00716086" w:rsidRPr="000B7D17" w:rsidRDefault="00716086">
      <w:pPr>
        <w:numPr>
          <w:ilvl w:val="0"/>
          <w:numId w:val="58"/>
        </w:numPr>
        <w:rPr>
          <w:rFonts w:ascii="Times New Roman" w:hAnsi="Times New Roman"/>
          <w:i w:val="0"/>
          <w:iCs/>
          <w:sz w:val="24"/>
          <w:szCs w:val="24"/>
        </w:rPr>
      </w:pPr>
      <w:r w:rsidRPr="000B7D17">
        <w:rPr>
          <w:rFonts w:ascii="Times New Roman" w:hAnsi="Times New Roman"/>
          <w:i w:val="0"/>
          <w:iCs/>
          <w:sz w:val="24"/>
          <w:szCs w:val="24"/>
        </w:rPr>
        <w:t>Введите дополнительные комментарии по результатам выполненных работ.</w:t>
      </w:r>
    </w:p>
    <w:p w14:paraId="370F0B0C" w14:textId="3A365439" w:rsidR="00716086" w:rsidRPr="000B7D17" w:rsidRDefault="00716086">
      <w:pPr>
        <w:numPr>
          <w:ilvl w:val="0"/>
          <w:numId w:val="58"/>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изменения в заказе.</w:t>
      </w:r>
    </w:p>
    <w:p w14:paraId="1BB0116E" w14:textId="0F3BAB0C" w:rsidR="00716086" w:rsidRPr="000B7D17" w:rsidRDefault="00716086">
      <w:pPr>
        <w:numPr>
          <w:ilvl w:val="0"/>
          <w:numId w:val="58"/>
        </w:numPr>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изменения не были сохранены, система выведет сообщение с предложением сохранить изменения. Нажмите «Да» или «Нет» в зависимости от того, хотите ли вы сохранить изменения.</w:t>
      </w:r>
    </w:p>
    <w:p w14:paraId="30E72C72" w14:textId="77777777" w:rsidR="00716086" w:rsidRPr="000B7D17" w:rsidRDefault="00716086" w:rsidP="00716086">
      <w:pPr>
        <w:ind w:left="1494"/>
        <w:rPr>
          <w:rFonts w:ascii="Times New Roman" w:hAnsi="Times New Roman"/>
          <w:i w:val="0"/>
          <w:iCs/>
          <w:sz w:val="24"/>
          <w:szCs w:val="24"/>
        </w:rPr>
      </w:pPr>
    </w:p>
    <w:p w14:paraId="7288317C" w14:textId="159B2068" w:rsidR="00716086" w:rsidRPr="000B7D17" w:rsidRDefault="00716086" w:rsidP="00716086">
      <w:pPr>
        <w:pStyle w:val="Heading2"/>
        <w:tabs>
          <w:tab w:val="num" w:pos="1418"/>
        </w:tabs>
        <w:ind w:left="851" w:firstLine="0"/>
        <w:rPr>
          <w:rFonts w:cs="Times New Roman"/>
        </w:rPr>
      </w:pPr>
      <w:bookmarkStart w:id="103" w:name="_Toc196140508"/>
      <w:r w:rsidRPr="000B7D17">
        <w:rPr>
          <w:rFonts w:cs="Times New Roman"/>
        </w:rPr>
        <w:t>Отображение информации о каждой позиции товаров</w:t>
      </w:r>
      <w:bookmarkEnd w:id="103"/>
    </w:p>
    <w:p w14:paraId="14E35D1A" w14:textId="148AA591" w:rsidR="00716086" w:rsidRPr="000B7D17" w:rsidRDefault="00716086" w:rsidP="00790F1C">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информации о каждой позиции товаров» выполните следующие действия:</w:t>
      </w:r>
    </w:p>
    <w:p w14:paraId="316231F1" w14:textId="08913A46" w:rsidR="00716086" w:rsidRPr="000B7D17" w:rsidRDefault="00716086">
      <w:pPr>
        <w:numPr>
          <w:ilvl w:val="0"/>
          <w:numId w:val="59"/>
        </w:numPr>
        <w:rPr>
          <w:rFonts w:ascii="Times New Roman" w:hAnsi="Times New Roman"/>
          <w:i w:val="0"/>
          <w:iCs/>
          <w:sz w:val="24"/>
          <w:szCs w:val="24"/>
        </w:rPr>
      </w:pPr>
      <w:r w:rsidRPr="000B7D17">
        <w:rPr>
          <w:rFonts w:ascii="Times New Roman" w:hAnsi="Times New Roman"/>
          <w:i w:val="0"/>
          <w:iCs/>
          <w:sz w:val="24"/>
          <w:szCs w:val="24"/>
        </w:rPr>
        <w:t>Нажмите на кнопку «Склад». На странице будет выведена таблица со всеми доступными на складе товарами. Товары, которых на складе осталось мало (минимальное число определяется пользователем), будут выделены на странице красным цветом.</w:t>
      </w:r>
    </w:p>
    <w:p w14:paraId="1A699D68" w14:textId="708F3E95" w:rsidR="00716086" w:rsidRPr="000B7D17" w:rsidRDefault="00716086">
      <w:pPr>
        <w:numPr>
          <w:ilvl w:val="0"/>
          <w:numId w:val="59"/>
        </w:numPr>
        <w:rPr>
          <w:rFonts w:ascii="Times New Roman" w:hAnsi="Times New Roman"/>
          <w:i w:val="0"/>
          <w:iCs/>
          <w:sz w:val="24"/>
          <w:szCs w:val="24"/>
        </w:rPr>
      </w:pPr>
      <w:r w:rsidRPr="000B7D17">
        <w:rPr>
          <w:rFonts w:ascii="Times New Roman" w:hAnsi="Times New Roman"/>
          <w:i w:val="0"/>
          <w:iCs/>
          <w:sz w:val="24"/>
          <w:szCs w:val="24"/>
        </w:rPr>
        <w:t>Нажмите на один из заголовков столбцов таблицы, чтобы отсортировать ее по убыванию или возрастанию этого столбца. По умолчанию таблица отсортирована по алфавитному порядку номенклатуры.</w:t>
      </w:r>
    </w:p>
    <w:p w14:paraId="140A35A7" w14:textId="3ABC1F10" w:rsidR="00716086" w:rsidRPr="000B7D17" w:rsidRDefault="00716086">
      <w:pPr>
        <w:numPr>
          <w:ilvl w:val="0"/>
          <w:numId w:val="59"/>
        </w:numPr>
        <w:rPr>
          <w:rFonts w:ascii="Times New Roman" w:hAnsi="Times New Roman"/>
          <w:i w:val="0"/>
          <w:iCs/>
          <w:sz w:val="24"/>
          <w:szCs w:val="24"/>
        </w:rPr>
      </w:pPr>
      <w:r w:rsidRPr="000B7D17">
        <w:rPr>
          <w:rFonts w:ascii="Times New Roman" w:hAnsi="Times New Roman"/>
          <w:i w:val="0"/>
          <w:iCs/>
          <w:sz w:val="24"/>
          <w:szCs w:val="24"/>
        </w:rPr>
        <w:t>Введите наименование или часть наименования в строку поиска, чтобы отобразить товары, содержащие введенное наименование.</w:t>
      </w:r>
    </w:p>
    <w:p w14:paraId="51C9D30F" w14:textId="0AC8AF9B" w:rsidR="00716086" w:rsidRPr="000B7D17" w:rsidRDefault="00716086">
      <w:pPr>
        <w:numPr>
          <w:ilvl w:val="0"/>
          <w:numId w:val="59"/>
        </w:numPr>
        <w:rPr>
          <w:rFonts w:ascii="Times New Roman" w:hAnsi="Times New Roman"/>
          <w:i w:val="0"/>
          <w:iCs/>
          <w:sz w:val="24"/>
          <w:szCs w:val="24"/>
        </w:rPr>
      </w:pPr>
      <w:r w:rsidRPr="000B7D17">
        <w:rPr>
          <w:rFonts w:ascii="Times New Roman" w:hAnsi="Times New Roman"/>
          <w:i w:val="0"/>
          <w:iCs/>
          <w:sz w:val="24"/>
          <w:szCs w:val="24"/>
        </w:rPr>
        <w:t>Нажмите на кнопку «Добавить», чтобы добавить новый вид товара.</w:t>
      </w:r>
    </w:p>
    <w:p w14:paraId="184241D1" w14:textId="3BDCA035" w:rsidR="00716086" w:rsidRPr="000B7D17" w:rsidRDefault="00716086" w:rsidP="00790F1C">
      <w:pPr>
        <w:numPr>
          <w:ilvl w:val="7"/>
          <w:numId w:val="48"/>
        </w:numPr>
        <w:tabs>
          <w:tab w:val="clear" w:pos="3297"/>
          <w:tab w:val="num" w:pos="1134"/>
          <w:tab w:val="num" w:pos="2552"/>
        </w:tabs>
        <w:ind w:left="2268"/>
        <w:rPr>
          <w:rFonts w:ascii="Times New Roman" w:hAnsi="Times New Roman"/>
          <w:i w:val="0"/>
          <w:iCs/>
          <w:sz w:val="24"/>
          <w:szCs w:val="24"/>
        </w:rPr>
      </w:pPr>
      <w:r w:rsidRPr="000B7D17">
        <w:rPr>
          <w:rFonts w:ascii="Times New Roman" w:hAnsi="Times New Roman"/>
          <w:i w:val="0"/>
          <w:iCs/>
          <w:sz w:val="24"/>
          <w:szCs w:val="24"/>
        </w:rPr>
        <w:lastRenderedPageBreak/>
        <w:t>На странице будет выведена пустая форма для ввода информации о товаре. Поле с уникальным внутренним номером товара заполняется автоматически и не редактируется.</w:t>
      </w:r>
    </w:p>
    <w:p w14:paraId="11A8DAE8" w14:textId="2D68FDC6" w:rsidR="00716086" w:rsidRPr="000B7D17" w:rsidRDefault="00716086" w:rsidP="00790F1C">
      <w:pPr>
        <w:numPr>
          <w:ilvl w:val="7"/>
          <w:numId w:val="48"/>
        </w:numPr>
        <w:tabs>
          <w:tab w:val="clear" w:pos="3297"/>
          <w:tab w:val="num" w:pos="1134"/>
          <w:tab w:val="num" w:pos="2552"/>
        </w:tabs>
        <w:ind w:left="2268"/>
        <w:rPr>
          <w:rFonts w:ascii="Times New Roman" w:hAnsi="Times New Roman"/>
          <w:i w:val="0"/>
          <w:iCs/>
          <w:sz w:val="24"/>
          <w:szCs w:val="24"/>
        </w:rPr>
      </w:pPr>
      <w:r w:rsidRPr="000B7D17">
        <w:rPr>
          <w:rFonts w:ascii="Times New Roman" w:hAnsi="Times New Roman"/>
          <w:i w:val="0"/>
          <w:iCs/>
          <w:sz w:val="24"/>
          <w:szCs w:val="24"/>
        </w:rPr>
        <w:t>Введите номенклатуру, наименование, стоимость и минимальное количество товара.</w:t>
      </w:r>
    </w:p>
    <w:p w14:paraId="33EBEBC3" w14:textId="7889EE79" w:rsidR="00716086" w:rsidRPr="000B7D17" w:rsidRDefault="00716086" w:rsidP="00790F1C">
      <w:pPr>
        <w:numPr>
          <w:ilvl w:val="7"/>
          <w:numId w:val="48"/>
        </w:numPr>
        <w:tabs>
          <w:tab w:val="clear" w:pos="3297"/>
          <w:tab w:val="num" w:pos="1134"/>
          <w:tab w:val="num" w:pos="2552"/>
        </w:tabs>
        <w:ind w:left="2268"/>
        <w:rPr>
          <w:rFonts w:ascii="Times New Roman" w:hAnsi="Times New Roman"/>
          <w:i w:val="0"/>
          <w:iCs/>
          <w:sz w:val="24"/>
          <w:szCs w:val="24"/>
        </w:rPr>
      </w:pPr>
      <w:r w:rsidRPr="000B7D17">
        <w:rPr>
          <w:rFonts w:ascii="Times New Roman" w:hAnsi="Times New Roman"/>
          <w:i w:val="0"/>
          <w:iCs/>
          <w:sz w:val="24"/>
          <w:szCs w:val="24"/>
        </w:rPr>
        <w:t>Укажите количество товара на складе на момент добавления.</w:t>
      </w:r>
    </w:p>
    <w:p w14:paraId="1D090A52" w14:textId="015DD2A9" w:rsidR="00716086" w:rsidRPr="000B7D17" w:rsidRDefault="00716086" w:rsidP="00790F1C">
      <w:pPr>
        <w:numPr>
          <w:ilvl w:val="7"/>
          <w:numId w:val="48"/>
        </w:numPr>
        <w:tabs>
          <w:tab w:val="clear" w:pos="3297"/>
          <w:tab w:val="num" w:pos="1134"/>
          <w:tab w:val="num" w:pos="2552"/>
        </w:tabs>
        <w:ind w:left="2268"/>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новый товар.</w:t>
      </w:r>
    </w:p>
    <w:p w14:paraId="22E69D8E" w14:textId="7E3691F7" w:rsidR="00716086" w:rsidRPr="000B7D17" w:rsidRDefault="00716086" w:rsidP="00790F1C">
      <w:pPr>
        <w:numPr>
          <w:ilvl w:val="7"/>
          <w:numId w:val="48"/>
        </w:numPr>
        <w:tabs>
          <w:tab w:val="clear" w:pos="3297"/>
          <w:tab w:val="num" w:pos="1134"/>
          <w:tab w:val="num" w:pos="2552"/>
        </w:tabs>
        <w:ind w:left="2268"/>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товар, система выведет предложение сохранить товар перед выходом.</w:t>
      </w:r>
    </w:p>
    <w:p w14:paraId="015A679C" w14:textId="2212F9DC" w:rsidR="00716086" w:rsidRPr="000B7D17" w:rsidRDefault="00716086">
      <w:pPr>
        <w:numPr>
          <w:ilvl w:val="0"/>
          <w:numId w:val="59"/>
        </w:numPr>
        <w:rPr>
          <w:rFonts w:ascii="Times New Roman" w:hAnsi="Times New Roman"/>
          <w:i w:val="0"/>
          <w:iCs/>
          <w:sz w:val="24"/>
          <w:szCs w:val="24"/>
        </w:rPr>
      </w:pPr>
      <w:r w:rsidRPr="000B7D17">
        <w:rPr>
          <w:rFonts w:ascii="Times New Roman" w:hAnsi="Times New Roman"/>
          <w:i w:val="0"/>
          <w:iCs/>
          <w:sz w:val="24"/>
          <w:szCs w:val="24"/>
        </w:rPr>
        <w:t>Выберите нужный товар и нажмите на кнопку «Изменить», чтобы изменить вид товара.</w:t>
      </w:r>
    </w:p>
    <w:p w14:paraId="4E9B7A86" w14:textId="3D112642"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На странице будет выведена форма с редактируемыми полями, заполненными информацией о товаре. Поле с уникальным внутренним номером товара заполняется автоматически и не редактируется.</w:t>
      </w:r>
    </w:p>
    <w:p w14:paraId="46C290F4" w14:textId="02EE2A3D"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Внесите желаемые изменения в информацию о товаре: наименование, номенклатура, стоимость и минимальное количество товара.</w:t>
      </w:r>
    </w:p>
    <w:p w14:paraId="2A01DCBE" w14:textId="285E0CD0"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Внесите текущее количество товара на складе, если это требуется.</w:t>
      </w:r>
    </w:p>
    <w:p w14:paraId="13F96738" w14:textId="08842650"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Нажмите на кнопку «Пометить как удаленный», если хотите удалить товар из отображения. Его все еще можно будет найти по наименованию при поиске.</w:t>
      </w:r>
    </w:p>
    <w:p w14:paraId="3673CC88" w14:textId="017136E1"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изменения.</w:t>
      </w:r>
    </w:p>
    <w:p w14:paraId="5C95D72F" w14:textId="12A90FF3" w:rsidR="00716086" w:rsidRPr="000B7D17" w:rsidRDefault="00716086">
      <w:pPr>
        <w:numPr>
          <w:ilvl w:val="0"/>
          <w:numId w:val="60"/>
        </w:numPr>
        <w:ind w:left="2268" w:firstLine="0"/>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товар, система выведет предложение сохранить товар перед выходом.</w:t>
      </w:r>
    </w:p>
    <w:p w14:paraId="70FEECAD" w14:textId="77777777" w:rsidR="00716086" w:rsidRPr="000B7D17" w:rsidRDefault="00716086" w:rsidP="00716086">
      <w:pPr>
        <w:ind w:left="1080"/>
        <w:rPr>
          <w:rFonts w:ascii="Times New Roman" w:hAnsi="Times New Roman"/>
          <w:i w:val="0"/>
          <w:iCs/>
          <w:sz w:val="24"/>
          <w:szCs w:val="24"/>
        </w:rPr>
      </w:pPr>
    </w:p>
    <w:p w14:paraId="7A9F6FAB" w14:textId="0CDF27ED" w:rsidR="00716086" w:rsidRPr="000B7D17" w:rsidRDefault="00716086" w:rsidP="00716086">
      <w:pPr>
        <w:pStyle w:val="Heading2"/>
        <w:tabs>
          <w:tab w:val="clear" w:pos="-708"/>
          <w:tab w:val="num" w:pos="1276"/>
        </w:tabs>
        <w:ind w:left="851" w:firstLine="0"/>
        <w:rPr>
          <w:rFonts w:cs="Times New Roman"/>
        </w:rPr>
      </w:pPr>
      <w:bookmarkStart w:id="104" w:name="_Toc196140509"/>
      <w:r w:rsidRPr="000B7D17">
        <w:rPr>
          <w:rFonts w:cs="Times New Roman"/>
        </w:rPr>
        <w:t>Внесение информации о поступлении и отгрузке товаров со склада</w:t>
      </w:r>
      <w:bookmarkEnd w:id="104"/>
    </w:p>
    <w:p w14:paraId="6A94C895" w14:textId="3D027285" w:rsidR="00716086" w:rsidRPr="000B7D17" w:rsidRDefault="00716086"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«Внесение информации о поступлении и отгрузке товаров со склада» выполните следующие действия:</w:t>
      </w:r>
    </w:p>
    <w:p w14:paraId="19B14E83" w14:textId="46988C61" w:rsidR="00716086"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«Внести поступление товаров».</w:t>
      </w:r>
    </w:p>
    <w:p w14:paraId="06694D58" w14:textId="00F4D913"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 странице будет выведена форма для ввода поступивших товаров. Нажмите кнопку «Добавить», чтобы внести один из поступивших товаров.</w:t>
      </w:r>
    </w:p>
    <w:p w14:paraId="29FF77C9" w14:textId="4A4AC2F9"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Введите информацию о поступлении товаров: выберите номенклатуру из выпадающего списка, укажите цену приобретения, количество поступивших товаров, наименование поставщика.</w:t>
      </w:r>
    </w:p>
    <w:p w14:paraId="309C9EC0" w14:textId="74A4FA67"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записать поступление товаров. Каждому поступлению автоматически присваивается уникальный порядковый номер.</w:t>
      </w:r>
    </w:p>
    <w:p w14:paraId="134CD6B0" w14:textId="1ED64382"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изменения, система выведет предложение сохранить поступление перед выходом.</w:t>
      </w:r>
    </w:p>
    <w:p w14:paraId="21D0BFDF" w14:textId="1556BEA0"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«Внести отгрузку товара».</w:t>
      </w:r>
    </w:p>
    <w:p w14:paraId="768E8C3A" w14:textId="441E4997"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 странице будет выведена форма для ввода приобретаемых клиентом товаров. Нажмите кнопку «Добавить», чтобы внести один из товаров.</w:t>
      </w:r>
    </w:p>
    <w:p w14:paraId="08FE6AE9" w14:textId="74D218B2"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lastRenderedPageBreak/>
        <w:t>Введите информацию об отгрузке товаров: выберите номенклатуру из выпадающего списка, укажите цену продажи, количество продаваемых товаров, выберите покупателя из выпадающего списка.</w:t>
      </w:r>
    </w:p>
    <w:p w14:paraId="169EC37D" w14:textId="7D1EAAB0"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записать отгрузку товаров. В конце страницы появится строка с итоговой суммой для оплаты клиентом. Каждой отгрузке автоматически присваивается уникальный порядковый номер.</w:t>
      </w:r>
    </w:p>
    <w:p w14:paraId="03EB56CC" w14:textId="4B13FC67" w:rsidR="00636952" w:rsidRPr="000B7D17" w:rsidRDefault="00636952">
      <w:pPr>
        <w:numPr>
          <w:ilvl w:val="0"/>
          <w:numId w:val="61"/>
        </w:numPr>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изменения, система выведет предложение сохранить отгрузку перед выходом.</w:t>
      </w:r>
    </w:p>
    <w:p w14:paraId="5D7A6776" w14:textId="77777777" w:rsidR="00636952" w:rsidRPr="000B7D17" w:rsidRDefault="00636952" w:rsidP="00636952">
      <w:pPr>
        <w:ind w:left="720"/>
        <w:rPr>
          <w:rFonts w:ascii="Times New Roman" w:hAnsi="Times New Roman"/>
          <w:i w:val="0"/>
          <w:iCs/>
          <w:sz w:val="24"/>
          <w:szCs w:val="24"/>
        </w:rPr>
      </w:pPr>
    </w:p>
    <w:p w14:paraId="41C1FC83" w14:textId="63F06300" w:rsidR="00636952" w:rsidRPr="000B7D17" w:rsidRDefault="00636952" w:rsidP="00636952">
      <w:pPr>
        <w:pStyle w:val="Heading2"/>
        <w:tabs>
          <w:tab w:val="clear" w:pos="-708"/>
          <w:tab w:val="num" w:pos="1134"/>
        </w:tabs>
        <w:ind w:left="851" w:firstLine="0"/>
        <w:rPr>
          <w:rFonts w:cs="Times New Roman"/>
        </w:rPr>
      </w:pPr>
      <w:bookmarkStart w:id="105" w:name="_Toc196140510"/>
      <w:r w:rsidRPr="000B7D17">
        <w:rPr>
          <w:rFonts w:cs="Times New Roman"/>
        </w:rPr>
        <w:t>Отображение уведомления при низком остатке товара на складе и необходимости провести закупку</w:t>
      </w:r>
      <w:bookmarkEnd w:id="105"/>
    </w:p>
    <w:p w14:paraId="52205C52" w14:textId="522E90AA" w:rsidR="00636952" w:rsidRPr="000B7D17" w:rsidRDefault="00636952"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уведомления при низком остатке товара на складе и необходимости провести закупку» выполните следующие действия:</w:t>
      </w:r>
    </w:p>
    <w:p w14:paraId="78CFC666" w14:textId="2D49D6CF" w:rsidR="00636952" w:rsidRPr="000B7D17" w:rsidRDefault="00636952" w:rsidP="000B7D17">
      <w:pPr>
        <w:numPr>
          <w:ilvl w:val="0"/>
          <w:numId w:val="62"/>
        </w:numPr>
        <w:rPr>
          <w:rFonts w:ascii="Times New Roman" w:hAnsi="Times New Roman"/>
          <w:i w:val="0"/>
          <w:iCs/>
          <w:sz w:val="24"/>
          <w:szCs w:val="24"/>
        </w:rPr>
      </w:pPr>
      <w:r w:rsidRPr="000B7D17">
        <w:rPr>
          <w:rFonts w:ascii="Times New Roman" w:hAnsi="Times New Roman"/>
          <w:i w:val="0"/>
          <w:iCs/>
          <w:sz w:val="24"/>
          <w:szCs w:val="24"/>
        </w:rPr>
        <w:t>В процессе создания или изменения товара укажите, какой остаток товара будет считаться минимальным.</w:t>
      </w:r>
    </w:p>
    <w:p w14:paraId="34F069C5" w14:textId="023C87EA" w:rsidR="00636952" w:rsidRPr="000B7D17" w:rsidRDefault="00636952">
      <w:pPr>
        <w:numPr>
          <w:ilvl w:val="0"/>
          <w:numId w:val="62"/>
        </w:numPr>
        <w:rPr>
          <w:rFonts w:ascii="Times New Roman" w:hAnsi="Times New Roman"/>
          <w:i w:val="0"/>
          <w:iCs/>
          <w:sz w:val="24"/>
          <w:szCs w:val="24"/>
        </w:rPr>
      </w:pPr>
      <w:r w:rsidRPr="000B7D17">
        <w:rPr>
          <w:rFonts w:ascii="Times New Roman" w:hAnsi="Times New Roman"/>
          <w:i w:val="0"/>
          <w:iCs/>
          <w:sz w:val="24"/>
          <w:szCs w:val="24"/>
        </w:rPr>
        <w:t>Если после выполнения функции «Внести отгрузку товара» количество оставшихся на складе товаров будет меньше или равно минимальному, на экран будет выведено уведомление «Заканчивается товар: [Наименование], осталось позиций: [Количество]». Уведомление будет открываться в углу страницы каждый раз при переходе в подсистему «Склад».</w:t>
      </w:r>
    </w:p>
    <w:p w14:paraId="3CD998B0" w14:textId="6B36434F" w:rsidR="00636952" w:rsidRPr="000B7D17" w:rsidRDefault="00636952">
      <w:pPr>
        <w:numPr>
          <w:ilvl w:val="0"/>
          <w:numId w:val="62"/>
        </w:numPr>
        <w:rPr>
          <w:rFonts w:ascii="Times New Roman" w:hAnsi="Times New Roman"/>
          <w:i w:val="0"/>
          <w:iCs/>
          <w:sz w:val="24"/>
          <w:szCs w:val="24"/>
        </w:rPr>
      </w:pPr>
      <w:r w:rsidRPr="000B7D17">
        <w:rPr>
          <w:rFonts w:ascii="Times New Roman" w:hAnsi="Times New Roman"/>
          <w:i w:val="0"/>
          <w:iCs/>
          <w:sz w:val="24"/>
          <w:szCs w:val="24"/>
        </w:rPr>
        <w:t>В сводной таблице по всем товарам заканчивающаяся позиция будет выделена красным цветом.</w:t>
      </w:r>
    </w:p>
    <w:p w14:paraId="7F6D157A" w14:textId="5F61A8AC" w:rsidR="00636952" w:rsidRPr="000B7D17" w:rsidRDefault="00636952">
      <w:pPr>
        <w:numPr>
          <w:ilvl w:val="0"/>
          <w:numId w:val="62"/>
        </w:numPr>
        <w:rPr>
          <w:rFonts w:ascii="Times New Roman" w:hAnsi="Times New Roman"/>
          <w:i w:val="0"/>
          <w:iCs/>
          <w:sz w:val="24"/>
          <w:szCs w:val="24"/>
        </w:rPr>
      </w:pPr>
      <w:r w:rsidRPr="000B7D17">
        <w:rPr>
          <w:rFonts w:ascii="Times New Roman" w:hAnsi="Times New Roman"/>
          <w:i w:val="0"/>
          <w:iCs/>
          <w:sz w:val="24"/>
          <w:szCs w:val="24"/>
        </w:rPr>
        <w:t>Уведомления и выделение цветом будут отображаться до тех пор, пока не будет проведена функция «Внести поступление товаров».</w:t>
      </w:r>
    </w:p>
    <w:p w14:paraId="0D47D3C5" w14:textId="77777777" w:rsidR="00636952" w:rsidRPr="000B7D17" w:rsidRDefault="00636952" w:rsidP="00636952">
      <w:pPr>
        <w:ind w:left="720"/>
        <w:rPr>
          <w:rFonts w:ascii="Times New Roman" w:hAnsi="Times New Roman"/>
          <w:i w:val="0"/>
          <w:iCs/>
          <w:sz w:val="24"/>
          <w:szCs w:val="24"/>
        </w:rPr>
      </w:pPr>
    </w:p>
    <w:p w14:paraId="11B7A8EB" w14:textId="35F8ED87" w:rsidR="00636952" w:rsidRPr="000B7D17" w:rsidRDefault="00636952">
      <w:pPr>
        <w:pStyle w:val="Heading3"/>
        <w:numPr>
          <w:ilvl w:val="1"/>
          <w:numId w:val="62"/>
        </w:numPr>
        <w:ind w:left="851" w:firstLine="0"/>
        <w:rPr>
          <w:rFonts w:cs="Times New Roman"/>
        </w:rPr>
      </w:pPr>
      <w:bookmarkStart w:id="106" w:name="_Toc196140511"/>
      <w:r w:rsidRPr="000B7D17">
        <w:rPr>
          <w:rFonts w:cs="Times New Roman"/>
        </w:rPr>
        <w:t>Порядок работы с функцией «Отображение всех клиентов компании»</w:t>
      </w:r>
      <w:bookmarkEnd w:id="106"/>
    </w:p>
    <w:p w14:paraId="5205C009" w14:textId="37EAF45E" w:rsidR="00636952" w:rsidRPr="000B7D17" w:rsidRDefault="00636952"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всех клиентов компании» выполните следующие действия:</w:t>
      </w:r>
    </w:p>
    <w:p w14:paraId="594F9F88" w14:textId="140702B4" w:rsidR="00636952" w:rsidRPr="000B7D17" w:rsidRDefault="00636952">
      <w:pPr>
        <w:numPr>
          <w:ilvl w:val="0"/>
          <w:numId w:val="63"/>
        </w:numPr>
        <w:rPr>
          <w:rFonts w:ascii="Times New Roman" w:hAnsi="Times New Roman"/>
          <w:i w:val="0"/>
          <w:iCs/>
          <w:sz w:val="24"/>
          <w:szCs w:val="24"/>
        </w:rPr>
      </w:pPr>
      <w:r w:rsidRPr="000B7D17">
        <w:rPr>
          <w:rFonts w:ascii="Times New Roman" w:hAnsi="Times New Roman"/>
          <w:i w:val="0"/>
          <w:iCs/>
          <w:sz w:val="24"/>
          <w:szCs w:val="24"/>
        </w:rPr>
        <w:t>Нажмите на кнопку «Клиенты».</w:t>
      </w:r>
    </w:p>
    <w:p w14:paraId="41A9B258" w14:textId="7BD1B0B9" w:rsidR="00636952" w:rsidRPr="000B7D17" w:rsidRDefault="00636952">
      <w:pPr>
        <w:numPr>
          <w:ilvl w:val="0"/>
          <w:numId w:val="63"/>
        </w:numPr>
        <w:rPr>
          <w:rFonts w:ascii="Times New Roman" w:hAnsi="Times New Roman"/>
          <w:i w:val="0"/>
          <w:iCs/>
          <w:sz w:val="24"/>
          <w:szCs w:val="24"/>
        </w:rPr>
      </w:pPr>
      <w:r w:rsidRPr="000B7D17">
        <w:rPr>
          <w:rFonts w:ascii="Times New Roman" w:hAnsi="Times New Roman"/>
          <w:i w:val="0"/>
          <w:iCs/>
          <w:sz w:val="24"/>
          <w:szCs w:val="24"/>
        </w:rPr>
        <w:t>На странице отобразится список всех клиентов компании, отсортированный по ФИО клиента в алфавитном порядке. В таблице будут отражены: уникальный внутренний номер, ФИО клиента, номер телефона, адрес, последний статус по работам, срок обслуживания.</w:t>
      </w:r>
    </w:p>
    <w:p w14:paraId="58FCC965" w14:textId="201801C2" w:rsidR="00636952" w:rsidRPr="000B7D17" w:rsidRDefault="00636952">
      <w:pPr>
        <w:numPr>
          <w:ilvl w:val="0"/>
          <w:numId w:val="63"/>
        </w:numPr>
        <w:rPr>
          <w:rFonts w:ascii="Times New Roman" w:hAnsi="Times New Roman"/>
          <w:i w:val="0"/>
          <w:iCs/>
          <w:sz w:val="24"/>
          <w:szCs w:val="24"/>
        </w:rPr>
      </w:pPr>
      <w:r w:rsidRPr="000B7D17">
        <w:rPr>
          <w:rFonts w:ascii="Times New Roman" w:hAnsi="Times New Roman"/>
          <w:i w:val="0"/>
          <w:iCs/>
          <w:sz w:val="24"/>
          <w:szCs w:val="24"/>
        </w:rPr>
        <w:t>Нажмите на кнопку «Добавить нового клиента», чтобы перейти к функции «Заполнение информации о новом клиенте или контактном лице».</w:t>
      </w:r>
    </w:p>
    <w:p w14:paraId="5AC992ED" w14:textId="616D9240" w:rsidR="00636952" w:rsidRPr="000B7D17" w:rsidRDefault="00636952">
      <w:pPr>
        <w:numPr>
          <w:ilvl w:val="0"/>
          <w:numId w:val="63"/>
        </w:numPr>
        <w:rPr>
          <w:rFonts w:ascii="Times New Roman" w:hAnsi="Times New Roman"/>
          <w:i w:val="0"/>
          <w:iCs/>
          <w:sz w:val="24"/>
          <w:szCs w:val="24"/>
        </w:rPr>
      </w:pPr>
      <w:r w:rsidRPr="000B7D17">
        <w:rPr>
          <w:rFonts w:ascii="Times New Roman" w:hAnsi="Times New Roman"/>
          <w:i w:val="0"/>
          <w:iCs/>
          <w:sz w:val="24"/>
          <w:szCs w:val="24"/>
        </w:rPr>
        <w:t>Нажмите на строку с ФИО клиента, чтобы перейти к функции «Отображение и изменение подробной информации о клиенте, о всех выполненных заказов клиента».</w:t>
      </w:r>
    </w:p>
    <w:p w14:paraId="1A6CE068" w14:textId="77777777" w:rsidR="00636952" w:rsidRPr="000B7D17" w:rsidRDefault="00636952" w:rsidP="00636952">
      <w:pPr>
        <w:ind w:left="720"/>
        <w:rPr>
          <w:rFonts w:ascii="Times New Roman" w:hAnsi="Times New Roman"/>
          <w:i w:val="0"/>
          <w:iCs/>
          <w:sz w:val="24"/>
          <w:szCs w:val="24"/>
        </w:rPr>
      </w:pPr>
    </w:p>
    <w:p w14:paraId="2B93B39B" w14:textId="236235CD" w:rsidR="00636952" w:rsidRPr="000B7D17" w:rsidRDefault="00636952">
      <w:pPr>
        <w:pStyle w:val="Heading2"/>
        <w:numPr>
          <w:ilvl w:val="1"/>
          <w:numId w:val="63"/>
        </w:numPr>
        <w:ind w:left="851" w:firstLine="0"/>
        <w:rPr>
          <w:rFonts w:cs="Times New Roman"/>
          <w:i/>
        </w:rPr>
      </w:pPr>
      <w:bookmarkStart w:id="107" w:name="_Toc196140512"/>
      <w:r w:rsidRPr="000B7D17">
        <w:rPr>
          <w:rFonts w:cs="Times New Roman"/>
        </w:rPr>
        <w:lastRenderedPageBreak/>
        <w:t>Отображение и изменение подробной информации о клиенте</w:t>
      </w:r>
      <w:bookmarkEnd w:id="107"/>
    </w:p>
    <w:p w14:paraId="349948C1" w14:textId="77777777" w:rsidR="00E400BA" w:rsidRPr="000B7D17" w:rsidRDefault="00E400BA" w:rsidP="00E400BA">
      <w:pPr>
        <w:ind w:left="851"/>
        <w:rPr>
          <w:rFonts w:ascii="Times New Roman" w:hAnsi="Times New Roman"/>
          <w:b/>
          <w:bCs/>
          <w:i w:val="0"/>
          <w:iCs/>
          <w:sz w:val="24"/>
          <w:szCs w:val="24"/>
        </w:rPr>
      </w:pPr>
    </w:p>
    <w:p w14:paraId="1E64BEAF" w14:textId="323293FD" w:rsidR="00636952" w:rsidRPr="000B7D17" w:rsidRDefault="00636952"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и изменение подробной информации о клиенте» выполните следующие действия:</w:t>
      </w:r>
    </w:p>
    <w:p w14:paraId="721F410D" w14:textId="1FDEE6E5"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 странице отобразится форма с заполненными полями, в которой отображается вся информация о клиенте: внутренний уникальный номер, ФИО, основной контактный номер, адрес, список контактных лиц, список заказов, список договоров, дата следующего сервисного обслуживания.</w:t>
      </w:r>
    </w:p>
    <w:p w14:paraId="0700B18E" w14:textId="12A40B81"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«Изменить», чтобы поля стали доступными для редактирования.</w:t>
      </w:r>
    </w:p>
    <w:p w14:paraId="064244B2" w14:textId="71246B42"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внесенные изменения.</w:t>
      </w:r>
    </w:p>
    <w:p w14:paraId="6127C341" w14:textId="2F062253"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«Добавить номер телефона», чтобы записать еще одного человека или номер телефона для этого клиента. Далее следуйте по функции «Заполнение информации о новом клиенте или контактном лице».</w:t>
      </w:r>
    </w:p>
    <w:p w14:paraId="02F2922B" w14:textId="66F7797C"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«Договоры», чтобы перейти к функции «Отображение и изменение информации о договорах и других документах клиента».</w:t>
      </w:r>
    </w:p>
    <w:p w14:paraId="75CFB345" w14:textId="5EDA3BE3"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«Внести отгрузку товара», чтобы перейти к внесению отгрузки товаров по заказу клиента.</w:t>
      </w:r>
    </w:p>
    <w:p w14:paraId="0CC3B1F5" w14:textId="02B2DF6D"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на кнопку «Новый заказ клиента», чтобы перейти к функции «Регистрация нового заказа клиента».</w:t>
      </w:r>
    </w:p>
    <w:p w14:paraId="51764D0B" w14:textId="6CD77E16" w:rsidR="00636952" w:rsidRPr="000B7D17" w:rsidRDefault="00636952">
      <w:pPr>
        <w:numPr>
          <w:ilvl w:val="0"/>
          <w:numId w:val="64"/>
        </w:numPr>
        <w:rPr>
          <w:rFonts w:ascii="Times New Roman" w:hAnsi="Times New Roman"/>
          <w:i w:val="0"/>
          <w:iCs/>
          <w:sz w:val="24"/>
          <w:szCs w:val="24"/>
        </w:rPr>
      </w:pPr>
      <w:r w:rsidRPr="000B7D17">
        <w:rPr>
          <w:rFonts w:ascii="Times New Roman" w:hAnsi="Times New Roman"/>
          <w:i w:val="0"/>
          <w:iCs/>
          <w:sz w:val="24"/>
          <w:szCs w:val="24"/>
        </w:rPr>
        <w:t>Нажмите «Закрыть», чтобы покинуть страницу. Если внесенные изменения не были сохранены, система автоматически предложить сохранить информацию о клиенте перед выходом.</w:t>
      </w:r>
    </w:p>
    <w:p w14:paraId="74DDF975" w14:textId="77777777" w:rsidR="00BE3AD7" w:rsidRPr="000B7D17" w:rsidRDefault="00BE3AD7" w:rsidP="00BE3AD7">
      <w:pPr>
        <w:ind w:left="720"/>
        <w:rPr>
          <w:rFonts w:ascii="Times New Roman" w:hAnsi="Times New Roman"/>
          <w:i w:val="0"/>
          <w:iCs/>
          <w:sz w:val="24"/>
          <w:szCs w:val="24"/>
        </w:rPr>
      </w:pPr>
    </w:p>
    <w:p w14:paraId="056F9511" w14:textId="34B3CCA5" w:rsidR="00BE3AD7" w:rsidRPr="000B7D17" w:rsidRDefault="00BE3AD7">
      <w:pPr>
        <w:pStyle w:val="Heading2"/>
        <w:numPr>
          <w:ilvl w:val="1"/>
          <w:numId w:val="63"/>
        </w:numPr>
        <w:ind w:left="851" w:firstLine="0"/>
        <w:rPr>
          <w:rFonts w:cs="Times New Roman"/>
          <w:b w:val="0"/>
          <w:bCs w:val="0"/>
          <w:i/>
          <w:iCs w:val="0"/>
          <w:szCs w:val="24"/>
        </w:rPr>
      </w:pPr>
      <w:bookmarkStart w:id="108" w:name="_Toc196140513"/>
      <w:r w:rsidRPr="000B7D17">
        <w:rPr>
          <w:rFonts w:cs="Times New Roman"/>
          <w:szCs w:val="24"/>
        </w:rPr>
        <w:t>Отображение и изменение информации о договорах и других документах клиента</w:t>
      </w:r>
      <w:bookmarkEnd w:id="108"/>
    </w:p>
    <w:p w14:paraId="7900B6BC" w14:textId="77777777" w:rsidR="00E400BA" w:rsidRPr="000B7D17" w:rsidRDefault="00E400BA" w:rsidP="00E400BA">
      <w:pPr>
        <w:ind w:left="851"/>
        <w:rPr>
          <w:rFonts w:ascii="Times New Roman" w:hAnsi="Times New Roman"/>
          <w:b/>
          <w:bCs/>
          <w:i w:val="0"/>
          <w:iCs/>
          <w:sz w:val="24"/>
          <w:szCs w:val="24"/>
        </w:rPr>
      </w:pPr>
    </w:p>
    <w:p w14:paraId="79A88647" w14:textId="3F45691A" w:rsidR="00BE3AD7" w:rsidRPr="000B7D17" w:rsidRDefault="00BE3AD7"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«Отображение и изменение информации о договорах и других документах клиента» выполните следующие действия:</w:t>
      </w:r>
    </w:p>
    <w:p w14:paraId="0B3AD673" w14:textId="38C61CD9"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«Договоры» в процессе работы с функцией «Отображение и изменение подробной информации о клиенте». На странице отобразится список договоров клиента.</w:t>
      </w:r>
    </w:p>
    <w:p w14:paraId="7160538F" w14:textId="03371499"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Для каждого договора отображается: дата договора, номер договора, предмет договора, номер соответствующего поступления и отгрузки товаров, номер акта. Если акт подписан, номер будет выделен зеленым цветом.</w:t>
      </w:r>
    </w:p>
    <w:p w14:paraId="5C7EE6E8" w14:textId="5B3B2085"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номер договора, чтобы увидеть подробную информацию о нем. На странице будут отображены заполненные редактируемые поля. Работа с этим окном аналогична работе с создаваемым договором (описано далее).</w:t>
      </w:r>
    </w:p>
    <w:p w14:paraId="7C920E5F" w14:textId="5FDC3E36"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«Добавить», чтобы создать новый договор.</w:t>
      </w:r>
    </w:p>
    <w:p w14:paraId="2EA5647E" w14:textId="7A5474C3"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 xml:space="preserve">Заполните все необходимые поля (дата договора, предмет договора). Поле «номер» будет заполнено автоматически. Если в договор включена продажа оборудования, укажите номер отгрузки товаров. Если товары </w:t>
      </w:r>
      <w:r w:rsidRPr="000B7D17">
        <w:rPr>
          <w:rFonts w:ascii="Times New Roman" w:hAnsi="Times New Roman"/>
          <w:i w:val="0"/>
          <w:iCs/>
          <w:sz w:val="24"/>
          <w:szCs w:val="24"/>
        </w:rPr>
        <w:lastRenderedPageBreak/>
        <w:t>производились на заказ, а не поставлялись со склада, укажите также номер поступления товаров. Вместо номера акта будет отображена кнопка «Создать акт».</w:t>
      </w:r>
    </w:p>
    <w:p w14:paraId="302D337B" w14:textId="2B7AAE58"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сохранить договор.</w:t>
      </w:r>
    </w:p>
    <w:p w14:paraId="582D2077" w14:textId="0F71D750"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«Создать договор из шаблона», чтобы программа автоматически создала .docx файл. Программа заполнит все поля автоматически. Если какие-либо поля остались незаполненными, введите нужную информацию в запись клиента и повторите действие.</w:t>
      </w:r>
    </w:p>
    <w:p w14:paraId="31818860" w14:textId="7B301960"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«Создать акт», чтобы автоматически сформировать шаблон акта для подписи клиентом. Программа заполнит все поля и проставит номер акта автоматически. Если какие-либо поля остались незаполненными, введите нужную информацию в запись клиента и повторите действие. В интерфейсе откроется окно проводника: выберите, в какое место нужно сохранить файл. Акт будет сохранен в формате .xlsx.</w:t>
      </w:r>
    </w:p>
    <w:p w14:paraId="63CE4CF7" w14:textId="448F6D7D" w:rsidR="00BE3AD7" w:rsidRPr="000B7D17" w:rsidRDefault="00BE3AD7">
      <w:pPr>
        <w:numPr>
          <w:ilvl w:val="0"/>
          <w:numId w:val="65"/>
        </w:numPr>
        <w:rPr>
          <w:rFonts w:ascii="Times New Roman" w:hAnsi="Times New Roman"/>
          <w:i w:val="0"/>
          <w:iCs/>
          <w:sz w:val="24"/>
          <w:szCs w:val="24"/>
        </w:rPr>
      </w:pPr>
      <w:r w:rsidRPr="000B7D17">
        <w:rPr>
          <w:rFonts w:ascii="Times New Roman" w:hAnsi="Times New Roman"/>
          <w:i w:val="0"/>
          <w:iCs/>
          <w:sz w:val="24"/>
          <w:szCs w:val="24"/>
        </w:rPr>
        <w:t>Когда клиент подпишет акт, поставьте галочку «акт подписан» в окне договора.</w:t>
      </w:r>
    </w:p>
    <w:p w14:paraId="2ED1D54C" w14:textId="0029DCF7" w:rsidR="00BE3AD7" w:rsidRPr="000B7D17" w:rsidRDefault="00BE3AD7" w:rsidP="000B7D17">
      <w:pPr>
        <w:numPr>
          <w:ilvl w:val="0"/>
          <w:numId w:val="65"/>
        </w:numPr>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договор, система автоматически выведет окно с предложением сохранить договор перед закрытием.</w:t>
      </w:r>
    </w:p>
    <w:p w14:paraId="06A9BBAF" w14:textId="77777777" w:rsidR="00BE3AD7" w:rsidRPr="000B7D17" w:rsidRDefault="00BE3AD7" w:rsidP="00BE3AD7">
      <w:pPr>
        <w:ind w:left="720"/>
        <w:rPr>
          <w:rFonts w:ascii="Times New Roman" w:hAnsi="Times New Roman"/>
          <w:i w:val="0"/>
          <w:iCs/>
          <w:sz w:val="24"/>
          <w:szCs w:val="24"/>
        </w:rPr>
      </w:pPr>
    </w:p>
    <w:p w14:paraId="0DDEA6F5" w14:textId="1F68CB17" w:rsidR="00BE3AD7" w:rsidRPr="000B7D17" w:rsidRDefault="00BE3AD7">
      <w:pPr>
        <w:pStyle w:val="Heading2"/>
        <w:numPr>
          <w:ilvl w:val="1"/>
          <w:numId w:val="63"/>
        </w:numPr>
        <w:tabs>
          <w:tab w:val="left" w:pos="1418"/>
        </w:tabs>
        <w:ind w:left="851" w:firstLine="0"/>
        <w:rPr>
          <w:rFonts w:cs="Times New Roman"/>
          <w:b w:val="0"/>
          <w:bCs w:val="0"/>
          <w:i/>
          <w:iCs w:val="0"/>
          <w:szCs w:val="24"/>
        </w:rPr>
      </w:pPr>
      <w:bookmarkStart w:id="109" w:name="_Toc196140514"/>
      <w:r w:rsidRPr="000B7D17">
        <w:rPr>
          <w:rFonts w:cs="Times New Roman"/>
          <w:szCs w:val="24"/>
        </w:rPr>
        <w:t>Внесение и отображение информации о сервисном обслуживании оборудования клиента</w:t>
      </w:r>
      <w:bookmarkEnd w:id="109"/>
    </w:p>
    <w:p w14:paraId="4AB15BB3" w14:textId="77777777" w:rsidR="00E400BA" w:rsidRPr="000B7D17" w:rsidRDefault="00E400BA" w:rsidP="00E400BA">
      <w:pPr>
        <w:ind w:left="851"/>
        <w:rPr>
          <w:rFonts w:ascii="Times New Roman" w:hAnsi="Times New Roman"/>
          <w:b/>
          <w:bCs/>
          <w:i w:val="0"/>
          <w:iCs/>
          <w:sz w:val="24"/>
          <w:szCs w:val="24"/>
        </w:rPr>
      </w:pPr>
    </w:p>
    <w:p w14:paraId="60E2FB60" w14:textId="1D4A8D62" w:rsidR="00BE3AD7" w:rsidRPr="000B7D17" w:rsidRDefault="00BE3AD7" w:rsidP="00E400BA">
      <w:pPr>
        <w:ind w:firstLine="851"/>
        <w:rPr>
          <w:rFonts w:ascii="Times New Roman" w:hAnsi="Times New Roman"/>
          <w:i w:val="0"/>
          <w:iCs/>
          <w:sz w:val="24"/>
          <w:szCs w:val="24"/>
        </w:rPr>
      </w:pPr>
      <w:r w:rsidRPr="000B7D17">
        <w:rPr>
          <w:rFonts w:ascii="Times New Roman" w:hAnsi="Times New Roman"/>
          <w:i w:val="0"/>
          <w:iCs/>
          <w:sz w:val="24"/>
          <w:szCs w:val="24"/>
        </w:rPr>
        <w:t>Для работы с функцией «Внесение и отображение информации о сервисном обслуживании оборудования клиента» выполните следующие действия:</w:t>
      </w:r>
    </w:p>
    <w:p w14:paraId="42CC2C20" w14:textId="4BC74E6F" w:rsidR="00BE3AD7" w:rsidRPr="000B7D17" w:rsidRDefault="00BE3AD7" w:rsidP="000B7D17">
      <w:pPr>
        <w:numPr>
          <w:ilvl w:val="0"/>
          <w:numId w:val="66"/>
        </w:numPr>
        <w:ind w:left="2058" w:hanging="357"/>
        <w:rPr>
          <w:rFonts w:ascii="Times New Roman" w:hAnsi="Times New Roman"/>
          <w:i w:val="0"/>
          <w:iCs/>
          <w:sz w:val="24"/>
          <w:szCs w:val="24"/>
        </w:rPr>
      </w:pPr>
      <w:r w:rsidRPr="000B7D17">
        <w:rPr>
          <w:rFonts w:ascii="Times New Roman" w:hAnsi="Times New Roman"/>
          <w:i w:val="0"/>
          <w:iCs/>
          <w:sz w:val="24"/>
          <w:szCs w:val="24"/>
        </w:rPr>
        <w:t>В процессе работы с функцией «Отображение и изменение подробной информации о клиенте» нажмите на кнопку «Обслуживание», чтобы перейти на страницу с информацией об обслуживании.</w:t>
      </w:r>
    </w:p>
    <w:p w14:paraId="2E3A44CA" w14:textId="53FEB48D"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t>Введите дату начала отсчета (установка или последнее обслуживание), период обслуживания, по желанию обоснование периода, принятое решение (выберите из списка). Чтобы ввести период обслуживания, выберите число из выпадающего списка.</w:t>
      </w:r>
    </w:p>
    <w:p w14:paraId="4AFEC0B1" w14:textId="41CB7780"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t>По умолчанию система напомнит о необходимости сервисного обслуживания за две недели до истечения рекомендуемого срока, но вы можете изменить срок напоминания. Для этого выберите срок из выпадающего списка («В день обслуживания», «За 1 неделю до обслуживания», «За 2 недели до обслуживания», и так далее.)</w:t>
      </w:r>
    </w:p>
    <w:p w14:paraId="5F6B7392" w14:textId="0E64CB64"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t>Нажмите на кнопку «Сохранить», чтобы записать изменения.</w:t>
      </w:r>
    </w:p>
    <w:p w14:paraId="3BCC4B4B" w14:textId="55E0B805"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t>Нажмите на кнопку «Закрыть», чтобы покинуть страницу. Если вы не сохранили изменения, система выведет предложение сохранить изменения перед выходом.</w:t>
      </w:r>
    </w:p>
    <w:p w14:paraId="11EF81E1" w14:textId="5EB3AE57"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t>В указанный срок напоминания и до следующего изменения даты обслуживания на более позднюю система будет автоматически отображать всплывающее окно с напоминанием о необходимости сервисного обслуживания.</w:t>
      </w:r>
    </w:p>
    <w:p w14:paraId="244A47D7" w14:textId="1613C096" w:rsidR="00BE3AD7" w:rsidRPr="000B7D17" w:rsidRDefault="00BE3AD7">
      <w:pPr>
        <w:numPr>
          <w:ilvl w:val="0"/>
          <w:numId w:val="66"/>
        </w:numPr>
        <w:rPr>
          <w:rFonts w:ascii="Times New Roman" w:hAnsi="Times New Roman"/>
          <w:i w:val="0"/>
          <w:iCs/>
          <w:sz w:val="24"/>
          <w:szCs w:val="24"/>
        </w:rPr>
      </w:pPr>
      <w:r w:rsidRPr="000B7D17">
        <w:rPr>
          <w:rFonts w:ascii="Times New Roman" w:hAnsi="Times New Roman"/>
          <w:i w:val="0"/>
          <w:iCs/>
          <w:sz w:val="24"/>
          <w:szCs w:val="24"/>
        </w:rPr>
        <w:lastRenderedPageBreak/>
        <w:t>Свяжитесь с клиентом и уточните, актуальны ли для него сроки рекомендуемого обслуживания. Результат звонка запишите в форму, выбрав один из вариантов выпадающего списка.</w:t>
      </w:r>
    </w:p>
    <w:p w14:paraId="081C3A45" w14:textId="77777777" w:rsidR="00D957A2" w:rsidRPr="000B7D17" w:rsidRDefault="00CD3FC3">
      <w:pPr>
        <w:pStyle w:val="Heading1"/>
        <w:numPr>
          <w:ilvl w:val="0"/>
          <w:numId w:val="62"/>
        </w:numPr>
        <w:rPr>
          <w:rFonts w:ascii="Times New Roman" w:hAnsi="Times New Roman"/>
        </w:rPr>
      </w:pPr>
      <w:bookmarkStart w:id="110" w:name="_Toc204660949"/>
      <w:bookmarkStart w:id="111" w:name="_Toc213993060"/>
      <w:bookmarkStart w:id="112" w:name="_Toc196140515"/>
      <w:r w:rsidRPr="000B7D17">
        <w:rPr>
          <w:rFonts w:ascii="Times New Roman" w:hAnsi="Times New Roman"/>
        </w:rPr>
        <w:lastRenderedPageBreak/>
        <w:t>Аварийные ситуации</w:t>
      </w:r>
      <w:bookmarkEnd w:id="110"/>
      <w:bookmarkEnd w:id="111"/>
      <w:bookmarkEnd w:id="112"/>
    </w:p>
    <w:p w14:paraId="17E4D16F" w14:textId="114BF6A0" w:rsidR="001A1C06" w:rsidRPr="000B7D17" w:rsidRDefault="00BE3AD7">
      <w:pPr>
        <w:pStyle w:val="listNumberred"/>
        <w:numPr>
          <w:ilvl w:val="1"/>
          <w:numId w:val="59"/>
        </w:numPr>
        <w:ind w:left="851" w:firstLine="0"/>
        <w:rPr>
          <w:b/>
          <w:bCs/>
        </w:rPr>
      </w:pPr>
      <w:r w:rsidRPr="000B7D17">
        <w:rPr>
          <w:b/>
          <w:bCs/>
        </w:rPr>
        <w:t>Действия в случае несоблюдения условий выполнения технологического процесса</w:t>
      </w:r>
    </w:p>
    <w:p w14:paraId="3B41AAFE" w14:textId="77777777" w:rsidR="00BE3AD7" w:rsidRPr="000B7D17" w:rsidRDefault="00BE3AD7" w:rsidP="00E400BA">
      <w:pPr>
        <w:pStyle w:val="listNumberred"/>
        <w:numPr>
          <w:ilvl w:val="0"/>
          <w:numId w:val="0"/>
        </w:numPr>
        <w:ind w:firstLine="851"/>
      </w:pPr>
      <w:r w:rsidRPr="000B7D17">
        <w:t xml:space="preserve">В случае невозможности АС продолжить выполнение команд пользователей, появляются сообщения в всплывающих окнах с описанием ошибки, после чего АС возвращается в рабочее состояние, предшествовавшее неверной (недопустимой) команде или некорректному вводу данных. </w:t>
      </w:r>
    </w:p>
    <w:p w14:paraId="65C7C0F9" w14:textId="4B3E975D" w:rsidR="00BE3AD7" w:rsidRPr="000B7D17" w:rsidRDefault="00BE3AD7" w:rsidP="00E400BA">
      <w:pPr>
        <w:pStyle w:val="listNumberred"/>
        <w:numPr>
          <w:ilvl w:val="0"/>
          <w:numId w:val="0"/>
        </w:numPr>
        <w:ind w:firstLine="851"/>
      </w:pPr>
      <w:r w:rsidRPr="000B7D17">
        <w:t>Если в процессе работы АС перестает реагировать на действия пользователей, то следует перезагрузить страницу в браузере. Если ошибка не устраняется, то следует обратиться к администратору АС.</w:t>
      </w:r>
    </w:p>
    <w:p w14:paraId="30D266C5" w14:textId="77777777" w:rsidR="00E400BA" w:rsidRPr="000B7D17" w:rsidRDefault="00E400BA" w:rsidP="00E400BA">
      <w:pPr>
        <w:pStyle w:val="listNumberred"/>
        <w:numPr>
          <w:ilvl w:val="0"/>
          <w:numId w:val="0"/>
        </w:numPr>
        <w:ind w:firstLine="851"/>
      </w:pPr>
    </w:p>
    <w:p w14:paraId="3B8FA8D0" w14:textId="17E9F625" w:rsidR="00BE3AD7" w:rsidRPr="000B7D17" w:rsidRDefault="00E400BA">
      <w:pPr>
        <w:pStyle w:val="listNumberred"/>
        <w:numPr>
          <w:ilvl w:val="1"/>
          <w:numId w:val="59"/>
        </w:numPr>
        <w:ind w:left="851" w:firstLine="0"/>
        <w:rPr>
          <w:b/>
          <w:bCs/>
        </w:rPr>
      </w:pPr>
      <w:r w:rsidRPr="000B7D17">
        <w:rPr>
          <w:b/>
          <w:bCs/>
        </w:rPr>
        <w:t>Д</w:t>
      </w:r>
      <w:r w:rsidR="00BE3AD7" w:rsidRPr="000B7D17">
        <w:rPr>
          <w:b/>
          <w:bCs/>
        </w:rPr>
        <w:t>ействия по восстановлению программ и/или данных при отказе</w:t>
      </w:r>
    </w:p>
    <w:p w14:paraId="4B7565E7" w14:textId="018F97B1" w:rsidR="00BE3AD7" w:rsidRPr="000B7D17" w:rsidRDefault="00BE3AD7" w:rsidP="00E400BA">
      <w:pPr>
        <w:pStyle w:val="listNumberred"/>
        <w:numPr>
          <w:ilvl w:val="0"/>
          <w:numId w:val="0"/>
        </w:numPr>
        <w:ind w:firstLine="851"/>
      </w:pPr>
      <w:r w:rsidRPr="000B7D17">
        <w:t>В случае обнаружения ошибок в данных в АС следует обратиться к администратору АС. При этом необходимо указать перечень данных, содержащих ошибки, и правильные значения искаженных параметров. При нарушении работы с данными, созданными (измененными) до текущего дня, восстановление происходит из резервной копии БД. При нарушении работы с данными, созданными или отредактированными в течение текущего дня, пользователи заново вводят эти данные.</w:t>
      </w:r>
    </w:p>
    <w:p w14:paraId="08DB97CB" w14:textId="77777777" w:rsidR="00E400BA" w:rsidRPr="000B7D17" w:rsidRDefault="00E400BA" w:rsidP="00E400BA">
      <w:pPr>
        <w:pStyle w:val="listNumberred"/>
        <w:numPr>
          <w:ilvl w:val="0"/>
          <w:numId w:val="0"/>
        </w:numPr>
        <w:ind w:firstLine="851"/>
      </w:pPr>
    </w:p>
    <w:p w14:paraId="412E9D23" w14:textId="1ADC38C9" w:rsidR="00BE3AD7" w:rsidRPr="000B7D17" w:rsidRDefault="00BE3AD7">
      <w:pPr>
        <w:pStyle w:val="listNumberred"/>
        <w:numPr>
          <w:ilvl w:val="1"/>
          <w:numId w:val="59"/>
        </w:numPr>
        <w:ind w:left="851" w:firstLine="0"/>
        <w:rPr>
          <w:b/>
          <w:bCs/>
        </w:rPr>
      </w:pPr>
      <w:r w:rsidRPr="000B7D17">
        <w:rPr>
          <w:b/>
          <w:bCs/>
        </w:rPr>
        <w:t>Действия в случаях обнаружении несанкционированного вмешательства в данные</w:t>
      </w:r>
    </w:p>
    <w:p w14:paraId="3001E900" w14:textId="5471C38B" w:rsidR="00BE3AD7" w:rsidRPr="000B7D17" w:rsidRDefault="00BE3AD7" w:rsidP="00E400BA">
      <w:pPr>
        <w:pStyle w:val="listNumberred"/>
        <w:numPr>
          <w:ilvl w:val="0"/>
          <w:numId w:val="0"/>
        </w:numPr>
        <w:ind w:firstLine="851"/>
      </w:pPr>
      <w:r w:rsidRPr="000B7D17">
        <w:t xml:space="preserve">При обнаружении несанкционированного вмешательства в данные АС необходимо обратится к администратору АС. При этом необходимо описать признаки и предполагаемый характер </w:t>
      </w:r>
      <w:r w:rsidR="000B7D17" w:rsidRPr="000B7D17">
        <w:t>вмешательства, указать</w:t>
      </w:r>
      <w:r w:rsidRPr="000B7D17">
        <w:t xml:space="preserve"> перечень данных, подвергшихся вмешательству и быть готовым по требованию администратора АС описать признаки аварийной ситуации и действия, которые были выполнены пользователем непосредственно перед возникновением аварийной ситуации.</w:t>
      </w:r>
    </w:p>
    <w:p w14:paraId="696D4999" w14:textId="77777777" w:rsidR="00E400BA" w:rsidRPr="000B7D17" w:rsidRDefault="00E400BA" w:rsidP="00E400BA">
      <w:pPr>
        <w:pStyle w:val="listNumberred"/>
        <w:numPr>
          <w:ilvl w:val="0"/>
          <w:numId w:val="0"/>
        </w:numPr>
        <w:ind w:firstLine="851"/>
      </w:pPr>
    </w:p>
    <w:p w14:paraId="4DD4455D" w14:textId="7E6F3B99" w:rsidR="00BE3AD7" w:rsidRPr="000B7D17" w:rsidRDefault="00BE3AD7">
      <w:pPr>
        <w:pStyle w:val="listNumberred"/>
        <w:numPr>
          <w:ilvl w:val="1"/>
          <w:numId w:val="59"/>
        </w:numPr>
        <w:ind w:left="851" w:firstLine="0"/>
      </w:pPr>
      <w:r w:rsidRPr="000B7D17">
        <w:rPr>
          <w:b/>
          <w:bCs/>
        </w:rPr>
        <w:t>Действия в других аварийных ситуациях</w:t>
      </w:r>
    </w:p>
    <w:p w14:paraId="72A7A04F" w14:textId="2068C485" w:rsidR="00BE3AD7" w:rsidRPr="000B7D17" w:rsidRDefault="00BE3AD7" w:rsidP="00E400BA">
      <w:pPr>
        <w:pStyle w:val="listNumberred"/>
        <w:numPr>
          <w:ilvl w:val="0"/>
          <w:numId w:val="0"/>
        </w:numPr>
        <w:ind w:firstLine="851"/>
      </w:pPr>
      <w:r w:rsidRPr="000B7D17">
        <w:t xml:space="preserve">В случае возникновения других аварийных ситуаций при работе с АС следует обратиться к администратору. При этом необходимо быть готовым по просьбе </w:t>
      </w:r>
      <w:r w:rsidRPr="000B7D17">
        <w:lastRenderedPageBreak/>
        <w:t>администратора описать признаки аварийной ситуации и действия, которые были выполнены непосредственно перед возникновением аварийной ситуации.</w:t>
      </w:r>
    </w:p>
    <w:p w14:paraId="2ED8F31E" w14:textId="77777777" w:rsidR="00CD3FC3" w:rsidRPr="000B7D17" w:rsidRDefault="00CD3FC3">
      <w:pPr>
        <w:pStyle w:val="Heading1"/>
        <w:numPr>
          <w:ilvl w:val="0"/>
          <w:numId w:val="62"/>
        </w:numPr>
        <w:ind w:left="1701" w:hanging="850"/>
        <w:rPr>
          <w:rFonts w:ascii="Times New Roman" w:hAnsi="Times New Roman"/>
        </w:rPr>
      </w:pPr>
      <w:bookmarkStart w:id="113" w:name="_Toc196140516"/>
      <w:r w:rsidRPr="000B7D17">
        <w:rPr>
          <w:rFonts w:ascii="Times New Roman" w:hAnsi="Times New Roman"/>
        </w:rPr>
        <w:lastRenderedPageBreak/>
        <w:t>Рекомендации по освоению</w:t>
      </w:r>
      <w:bookmarkEnd w:id="113"/>
    </w:p>
    <w:p w14:paraId="53F389DC" w14:textId="0891195C" w:rsidR="00CD3FC3" w:rsidRPr="000B7D17" w:rsidRDefault="00BE3AD7" w:rsidP="00E400BA">
      <w:pPr>
        <w:pStyle w:val="Normal1"/>
      </w:pPr>
      <w:r w:rsidRPr="000B7D17">
        <w:t>Все рекомендации по освоению работы в АС «Мастер CRM» описаны в справочных материалах АС. Других специальных рекомендаций по освоению, помимо документа «Руководство пользователя», не предусматривается.</w:t>
      </w:r>
    </w:p>
    <w:p w14:paraId="40FC8D18" w14:textId="77777777" w:rsidR="00DB3F71" w:rsidRPr="000B7D17" w:rsidRDefault="00DB3F71">
      <w:pPr>
        <w:pStyle w:val="Heading1"/>
        <w:numPr>
          <w:ilvl w:val="0"/>
          <w:numId w:val="62"/>
        </w:numPr>
        <w:ind w:left="1701" w:hanging="850"/>
        <w:rPr>
          <w:rFonts w:ascii="Times New Roman" w:hAnsi="Times New Roman"/>
        </w:rPr>
      </w:pPr>
      <w:bookmarkStart w:id="114" w:name="_Toc196140517"/>
      <w:r w:rsidRPr="000B7D17">
        <w:rPr>
          <w:rFonts w:ascii="Times New Roman" w:hAnsi="Times New Roman"/>
        </w:rPr>
        <w:lastRenderedPageBreak/>
        <w:t>Термины и сокращения</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5"/>
        <w:gridCol w:w="7386"/>
      </w:tblGrid>
      <w:tr w:rsidR="00DB3F71" w:rsidRPr="000B7D17" w14:paraId="2E291B41" w14:textId="77777777">
        <w:trPr>
          <w:tblHeader/>
        </w:trPr>
        <w:tc>
          <w:tcPr>
            <w:tcW w:w="1895" w:type="dxa"/>
            <w:shd w:val="clear" w:color="auto" w:fill="auto"/>
          </w:tcPr>
          <w:p w14:paraId="33BDB932" w14:textId="77777777" w:rsidR="00DB3F71" w:rsidRPr="000B7D17" w:rsidRDefault="00DB3F71" w:rsidP="00DB3F71">
            <w:pPr>
              <w:pStyle w:val="Normaltable"/>
              <w:jc w:val="center"/>
              <w:rPr>
                <w:b/>
              </w:rPr>
            </w:pPr>
            <w:r w:rsidRPr="000B7D17">
              <w:rPr>
                <w:b/>
              </w:rPr>
              <w:t>Термин</w:t>
            </w:r>
          </w:p>
        </w:tc>
        <w:tc>
          <w:tcPr>
            <w:tcW w:w="7386" w:type="dxa"/>
            <w:shd w:val="clear" w:color="auto" w:fill="auto"/>
          </w:tcPr>
          <w:p w14:paraId="10768716" w14:textId="48C8C7DC" w:rsidR="00DB3F71" w:rsidRPr="000B7D17" w:rsidRDefault="00D4118D" w:rsidP="00DB3F71">
            <w:pPr>
              <w:pStyle w:val="Normaltable"/>
              <w:jc w:val="center"/>
              <w:rPr>
                <w:b/>
              </w:rPr>
            </w:pPr>
            <w:r w:rsidRPr="000B7D17">
              <w:rPr>
                <w:b/>
              </w:rPr>
              <w:t>Определение</w:t>
            </w:r>
          </w:p>
        </w:tc>
      </w:tr>
      <w:tr w:rsidR="009A12BD" w:rsidRPr="000B7D17" w14:paraId="70D65D70" w14:textId="77777777">
        <w:tc>
          <w:tcPr>
            <w:tcW w:w="1895" w:type="dxa"/>
            <w:shd w:val="clear" w:color="auto" w:fill="auto"/>
          </w:tcPr>
          <w:p w14:paraId="7A07524B" w14:textId="51B2F9FB" w:rsidR="009A12BD" w:rsidRPr="000B7D17" w:rsidRDefault="00D4118D" w:rsidP="00DB3F71">
            <w:pPr>
              <w:pStyle w:val="Normaltable"/>
              <w:rPr>
                <w:b/>
                <w:bCs/>
              </w:rPr>
            </w:pPr>
            <w:r w:rsidRPr="000B7D17">
              <w:rPr>
                <w:b/>
                <w:bCs/>
              </w:rPr>
              <w:t>АС</w:t>
            </w:r>
          </w:p>
        </w:tc>
        <w:tc>
          <w:tcPr>
            <w:tcW w:w="7386" w:type="dxa"/>
            <w:shd w:val="clear" w:color="auto" w:fill="auto"/>
          </w:tcPr>
          <w:p w14:paraId="05ED049B" w14:textId="360D9245" w:rsidR="009A12BD" w:rsidRPr="000B7D17" w:rsidRDefault="00D4118D" w:rsidP="00DB3F71">
            <w:pPr>
              <w:pStyle w:val="Normaltable"/>
              <w:rPr>
                <w:color w:val="747474" w:themeColor="background2" w:themeShade="80"/>
              </w:rPr>
            </w:pPr>
            <w:r w:rsidRPr="000B7D17">
              <w:rPr>
                <w:color w:val="747474" w:themeColor="background2" w:themeShade="80"/>
              </w:rPr>
              <w:t>Автоматизированная система</w:t>
            </w:r>
          </w:p>
        </w:tc>
      </w:tr>
      <w:tr w:rsidR="00577BF3" w:rsidRPr="000B7D17" w14:paraId="4C2300D7" w14:textId="77777777">
        <w:tc>
          <w:tcPr>
            <w:tcW w:w="1895" w:type="dxa"/>
            <w:shd w:val="clear" w:color="auto" w:fill="auto"/>
          </w:tcPr>
          <w:p w14:paraId="6ACB7531" w14:textId="7259BA59" w:rsidR="00577BF3" w:rsidRPr="000B7D17" w:rsidRDefault="00D4118D" w:rsidP="00DB3F71">
            <w:pPr>
              <w:pStyle w:val="Normaltable"/>
              <w:rPr>
                <w:b/>
                <w:bCs/>
              </w:rPr>
            </w:pPr>
            <w:r w:rsidRPr="000B7D17">
              <w:rPr>
                <w:b/>
                <w:bCs/>
              </w:rPr>
              <w:t>АИС</w:t>
            </w:r>
          </w:p>
        </w:tc>
        <w:tc>
          <w:tcPr>
            <w:tcW w:w="7386" w:type="dxa"/>
            <w:shd w:val="clear" w:color="auto" w:fill="auto"/>
          </w:tcPr>
          <w:p w14:paraId="1A5BBB09" w14:textId="000A4CEB" w:rsidR="00577BF3" w:rsidRPr="000B7D17" w:rsidRDefault="00D4118D" w:rsidP="00DB3F71">
            <w:pPr>
              <w:pStyle w:val="Normaltable"/>
              <w:rPr>
                <w:color w:val="747474" w:themeColor="background2" w:themeShade="80"/>
              </w:rPr>
            </w:pPr>
            <w:r w:rsidRPr="000B7D17">
              <w:rPr>
                <w:color w:val="747474" w:themeColor="background2" w:themeShade="80"/>
              </w:rPr>
              <w:t>Автоматизированная информационная система</w:t>
            </w:r>
          </w:p>
        </w:tc>
      </w:tr>
      <w:tr w:rsidR="00DB3F71" w:rsidRPr="000B7D17" w14:paraId="7A3BAC31" w14:textId="77777777">
        <w:tc>
          <w:tcPr>
            <w:tcW w:w="1895" w:type="dxa"/>
            <w:shd w:val="clear" w:color="auto" w:fill="auto"/>
          </w:tcPr>
          <w:p w14:paraId="75E41743" w14:textId="6F467BB5" w:rsidR="00DB3F71" w:rsidRPr="000B7D17" w:rsidRDefault="00D4118D" w:rsidP="00DB3F71">
            <w:pPr>
              <w:pStyle w:val="Normaltable"/>
              <w:rPr>
                <w:b/>
                <w:bCs/>
              </w:rPr>
            </w:pPr>
            <w:r w:rsidRPr="000B7D17">
              <w:rPr>
                <w:b/>
                <w:bCs/>
              </w:rPr>
              <w:t>БД</w:t>
            </w:r>
          </w:p>
        </w:tc>
        <w:tc>
          <w:tcPr>
            <w:tcW w:w="7386" w:type="dxa"/>
            <w:shd w:val="clear" w:color="auto" w:fill="auto"/>
          </w:tcPr>
          <w:p w14:paraId="4A5D5967" w14:textId="6DC262B8" w:rsidR="00DB3F71" w:rsidRPr="000B7D17" w:rsidRDefault="00D4118D" w:rsidP="00DB3F71">
            <w:pPr>
              <w:pStyle w:val="Normaltable"/>
              <w:rPr>
                <w:color w:val="747474" w:themeColor="background2" w:themeShade="80"/>
              </w:rPr>
            </w:pPr>
            <w:r w:rsidRPr="000B7D17">
              <w:rPr>
                <w:color w:val="747474" w:themeColor="background2" w:themeShade="80"/>
              </w:rPr>
              <w:t>База данных</w:t>
            </w:r>
          </w:p>
        </w:tc>
      </w:tr>
      <w:tr w:rsidR="00D4118D" w:rsidRPr="000B7D17" w14:paraId="21940C18" w14:textId="77777777">
        <w:tc>
          <w:tcPr>
            <w:tcW w:w="1895" w:type="dxa"/>
            <w:shd w:val="clear" w:color="auto" w:fill="auto"/>
          </w:tcPr>
          <w:p w14:paraId="66C2B088" w14:textId="40C6A4E0" w:rsidR="00D4118D" w:rsidRPr="000B7D17" w:rsidRDefault="00D4118D" w:rsidP="00DB3F71">
            <w:pPr>
              <w:pStyle w:val="Normaltable"/>
              <w:rPr>
                <w:b/>
                <w:bCs/>
              </w:rPr>
            </w:pPr>
            <w:r w:rsidRPr="000B7D17">
              <w:rPr>
                <w:b/>
                <w:bCs/>
              </w:rPr>
              <w:t>СУБД</w:t>
            </w:r>
          </w:p>
        </w:tc>
        <w:tc>
          <w:tcPr>
            <w:tcW w:w="7386" w:type="dxa"/>
            <w:shd w:val="clear" w:color="auto" w:fill="auto"/>
          </w:tcPr>
          <w:p w14:paraId="55FB37AF" w14:textId="5861D800" w:rsidR="00D4118D" w:rsidRPr="000B7D17" w:rsidRDefault="00D4118D" w:rsidP="00DB3F71">
            <w:pPr>
              <w:pStyle w:val="Normaltable"/>
              <w:rPr>
                <w:color w:val="747474" w:themeColor="background2" w:themeShade="80"/>
              </w:rPr>
            </w:pPr>
            <w:r w:rsidRPr="000B7D17">
              <w:rPr>
                <w:color w:val="747474" w:themeColor="background2" w:themeShade="80"/>
              </w:rPr>
              <w:t>Система управления базами данных</w:t>
            </w:r>
          </w:p>
        </w:tc>
      </w:tr>
    </w:tbl>
    <w:p w14:paraId="5E49C398" w14:textId="77777777" w:rsidR="00DB3F71" w:rsidRPr="000B7D17" w:rsidRDefault="00DB3F71" w:rsidP="00AA5327">
      <w:pPr>
        <w:rPr>
          <w:rFonts w:ascii="Times New Roman" w:hAnsi="Times New Roman"/>
          <w:i w:val="0"/>
          <w:sz w:val="24"/>
          <w:szCs w:val="24"/>
          <w:lang w:val="en-US"/>
        </w:rPr>
        <w:sectPr w:rsidR="00DB3F71" w:rsidRPr="000B7D17" w:rsidSect="00001727">
          <w:headerReference w:type="default" r:id="rId10"/>
          <w:pgSz w:w="11907" w:h="16840" w:code="9"/>
          <w:pgMar w:top="709" w:right="567" w:bottom="2835" w:left="1559" w:header="284" w:footer="567" w:gutter="0"/>
          <w:cols w:space="720"/>
        </w:sectPr>
      </w:pPr>
    </w:p>
    <w:p w14:paraId="4EE1785B" w14:textId="77777777" w:rsidR="00D96EF9" w:rsidRPr="000B7D17" w:rsidRDefault="00287886" w:rsidP="008D4B8A">
      <w:pPr>
        <w:jc w:val="center"/>
        <w:rPr>
          <w:rFonts w:ascii="Times New Roman" w:hAnsi="Times New Roman"/>
          <w:b/>
          <w:i w:val="0"/>
          <w:sz w:val="24"/>
          <w:szCs w:val="24"/>
        </w:rPr>
      </w:pPr>
      <w:bookmarkStart w:id="115" w:name="_Toc205739351"/>
      <w:r w:rsidRPr="000B7D17">
        <w:rPr>
          <w:rFonts w:ascii="Times New Roman" w:hAnsi="Times New Roman"/>
          <w:b/>
          <w:i w:val="0"/>
          <w:sz w:val="24"/>
          <w:szCs w:val="24"/>
        </w:rPr>
        <w:lastRenderedPageBreak/>
        <w:t>СОСТАВИЛИ</w:t>
      </w:r>
      <w:bookmarkEnd w:id="115"/>
    </w:p>
    <w:p w14:paraId="3AD3289B" w14:textId="77777777" w:rsidR="00287886" w:rsidRPr="000B7D17" w:rsidRDefault="00287886" w:rsidP="008D4B8A">
      <w:pPr>
        <w:rPr>
          <w:rFonts w:ascii="Times New Roman" w:hAnsi="Times New Roman"/>
          <w:b/>
          <w:i w:val="0"/>
          <w:sz w:val="24"/>
          <w:szCs w:val="24"/>
        </w:rPr>
      </w:pPr>
    </w:p>
    <w:p w14:paraId="51C98B37" w14:textId="77777777" w:rsidR="00287886" w:rsidRPr="000B7D17" w:rsidRDefault="00287886" w:rsidP="008D4B8A">
      <w:pPr>
        <w:rPr>
          <w:rFonts w:ascii="Times New Roman" w:hAnsi="Times New Roman"/>
          <w:b/>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85"/>
        <w:gridCol w:w="1967"/>
        <w:gridCol w:w="1951"/>
        <w:gridCol w:w="1928"/>
        <w:gridCol w:w="1940"/>
      </w:tblGrid>
      <w:tr w:rsidR="00287886" w:rsidRPr="000B7D17" w14:paraId="36CE9C0E" w14:textId="77777777">
        <w:tc>
          <w:tcPr>
            <w:tcW w:w="1999" w:type="dxa"/>
          </w:tcPr>
          <w:p w14:paraId="3BEE8CB4" w14:textId="77777777" w:rsidR="00287886" w:rsidRPr="000B7D17" w:rsidRDefault="00287886" w:rsidP="008D4B8A">
            <w:pPr>
              <w:rPr>
                <w:rFonts w:ascii="Times New Roman" w:hAnsi="Times New Roman"/>
                <w:b/>
                <w:i w:val="0"/>
                <w:sz w:val="24"/>
                <w:szCs w:val="24"/>
              </w:rPr>
            </w:pPr>
            <w:bookmarkStart w:id="116" w:name="_Toc205739352"/>
            <w:r w:rsidRPr="000B7D17">
              <w:rPr>
                <w:rFonts w:ascii="Times New Roman" w:hAnsi="Times New Roman"/>
                <w:b/>
                <w:i w:val="0"/>
                <w:sz w:val="24"/>
                <w:szCs w:val="24"/>
              </w:rPr>
              <w:t>Наименование организации, предприятия</w:t>
            </w:r>
            <w:bookmarkEnd w:id="116"/>
          </w:p>
        </w:tc>
        <w:tc>
          <w:tcPr>
            <w:tcW w:w="1999" w:type="dxa"/>
          </w:tcPr>
          <w:p w14:paraId="4998B96B" w14:textId="77777777" w:rsidR="00287886" w:rsidRPr="000B7D17" w:rsidRDefault="00287886" w:rsidP="008D4B8A">
            <w:pPr>
              <w:rPr>
                <w:rFonts w:ascii="Times New Roman" w:hAnsi="Times New Roman"/>
                <w:b/>
                <w:i w:val="0"/>
                <w:sz w:val="24"/>
                <w:szCs w:val="24"/>
              </w:rPr>
            </w:pPr>
            <w:bookmarkStart w:id="117" w:name="_Toc205739353"/>
            <w:r w:rsidRPr="000B7D17">
              <w:rPr>
                <w:rFonts w:ascii="Times New Roman" w:hAnsi="Times New Roman"/>
                <w:b/>
                <w:i w:val="0"/>
                <w:sz w:val="24"/>
                <w:szCs w:val="24"/>
              </w:rPr>
              <w:t>Должность исполнителя</w:t>
            </w:r>
            <w:bookmarkEnd w:id="117"/>
          </w:p>
        </w:tc>
        <w:tc>
          <w:tcPr>
            <w:tcW w:w="1999" w:type="dxa"/>
          </w:tcPr>
          <w:p w14:paraId="030E2A85" w14:textId="77777777" w:rsidR="00287886" w:rsidRPr="000B7D17" w:rsidRDefault="00287886" w:rsidP="008D4B8A">
            <w:pPr>
              <w:rPr>
                <w:rFonts w:ascii="Times New Roman" w:hAnsi="Times New Roman"/>
                <w:b/>
                <w:i w:val="0"/>
                <w:sz w:val="24"/>
                <w:szCs w:val="24"/>
              </w:rPr>
            </w:pPr>
            <w:bookmarkStart w:id="118" w:name="_Toc205739354"/>
            <w:r w:rsidRPr="000B7D17">
              <w:rPr>
                <w:rFonts w:ascii="Times New Roman" w:hAnsi="Times New Roman"/>
                <w:b/>
                <w:i w:val="0"/>
                <w:sz w:val="24"/>
                <w:szCs w:val="24"/>
              </w:rPr>
              <w:t>Фамилия, имя, отчество</w:t>
            </w:r>
            <w:bookmarkEnd w:id="118"/>
          </w:p>
        </w:tc>
        <w:tc>
          <w:tcPr>
            <w:tcW w:w="2000" w:type="dxa"/>
          </w:tcPr>
          <w:p w14:paraId="5181F254" w14:textId="77777777" w:rsidR="00287886" w:rsidRPr="000B7D17" w:rsidRDefault="00287886" w:rsidP="008D4B8A">
            <w:pPr>
              <w:rPr>
                <w:rFonts w:ascii="Times New Roman" w:hAnsi="Times New Roman"/>
                <w:b/>
                <w:i w:val="0"/>
                <w:sz w:val="24"/>
                <w:szCs w:val="24"/>
              </w:rPr>
            </w:pPr>
            <w:bookmarkStart w:id="119" w:name="_Toc205739355"/>
            <w:r w:rsidRPr="000B7D17">
              <w:rPr>
                <w:rFonts w:ascii="Times New Roman" w:hAnsi="Times New Roman"/>
                <w:b/>
                <w:i w:val="0"/>
                <w:sz w:val="24"/>
                <w:szCs w:val="24"/>
              </w:rPr>
              <w:t>Подпись</w:t>
            </w:r>
            <w:bookmarkEnd w:id="119"/>
          </w:p>
        </w:tc>
        <w:tc>
          <w:tcPr>
            <w:tcW w:w="2000" w:type="dxa"/>
          </w:tcPr>
          <w:p w14:paraId="013A5B56" w14:textId="77777777" w:rsidR="00287886" w:rsidRPr="000B7D17" w:rsidRDefault="00287886" w:rsidP="008D4B8A">
            <w:pPr>
              <w:rPr>
                <w:rFonts w:ascii="Times New Roman" w:hAnsi="Times New Roman"/>
                <w:b/>
                <w:i w:val="0"/>
                <w:sz w:val="24"/>
                <w:szCs w:val="24"/>
              </w:rPr>
            </w:pPr>
            <w:bookmarkStart w:id="120" w:name="_Toc205739356"/>
            <w:r w:rsidRPr="000B7D17">
              <w:rPr>
                <w:rFonts w:ascii="Times New Roman" w:hAnsi="Times New Roman"/>
                <w:b/>
                <w:i w:val="0"/>
                <w:sz w:val="24"/>
                <w:szCs w:val="24"/>
              </w:rPr>
              <w:t>Дата</w:t>
            </w:r>
            <w:bookmarkEnd w:id="120"/>
          </w:p>
        </w:tc>
      </w:tr>
      <w:tr w:rsidR="00287886" w:rsidRPr="000B7D17" w14:paraId="15EA9AC0" w14:textId="77777777">
        <w:tc>
          <w:tcPr>
            <w:tcW w:w="1999" w:type="dxa"/>
            <w:vMerge w:val="restart"/>
          </w:tcPr>
          <w:p w14:paraId="2F458633" w14:textId="328B0B58"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ООО «Ленивая выхухоль»</w:t>
            </w:r>
          </w:p>
        </w:tc>
        <w:tc>
          <w:tcPr>
            <w:tcW w:w="1999" w:type="dxa"/>
          </w:tcPr>
          <w:p w14:paraId="193A31EA" w14:textId="7B91FFDA"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Разработчик</w:t>
            </w:r>
          </w:p>
        </w:tc>
        <w:tc>
          <w:tcPr>
            <w:tcW w:w="1999" w:type="dxa"/>
          </w:tcPr>
          <w:p w14:paraId="68999A3F" w14:textId="2A818010"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Смирнов Евгений Русланович</w:t>
            </w:r>
          </w:p>
        </w:tc>
        <w:tc>
          <w:tcPr>
            <w:tcW w:w="2000" w:type="dxa"/>
          </w:tcPr>
          <w:p w14:paraId="67BF6496" w14:textId="55924312"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Подпись</w:t>
            </w:r>
          </w:p>
        </w:tc>
        <w:tc>
          <w:tcPr>
            <w:tcW w:w="2000" w:type="dxa"/>
          </w:tcPr>
          <w:p w14:paraId="3482B871" w14:textId="1D94BEDC"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07.03.2025</w:t>
            </w:r>
          </w:p>
        </w:tc>
      </w:tr>
      <w:tr w:rsidR="00287886" w:rsidRPr="000B7D17" w14:paraId="28D145A1" w14:textId="77777777">
        <w:trPr>
          <w:trHeight w:val="632"/>
        </w:trPr>
        <w:tc>
          <w:tcPr>
            <w:tcW w:w="1999" w:type="dxa"/>
            <w:vMerge/>
          </w:tcPr>
          <w:p w14:paraId="643F671A" w14:textId="77777777" w:rsidR="00287886" w:rsidRPr="000B7D17" w:rsidRDefault="00287886" w:rsidP="008D4B8A">
            <w:pPr>
              <w:rPr>
                <w:rFonts w:ascii="Times New Roman" w:hAnsi="Times New Roman"/>
                <w:i w:val="0"/>
                <w:sz w:val="24"/>
                <w:szCs w:val="24"/>
              </w:rPr>
            </w:pPr>
          </w:p>
        </w:tc>
        <w:tc>
          <w:tcPr>
            <w:tcW w:w="1999" w:type="dxa"/>
          </w:tcPr>
          <w:p w14:paraId="6F6348DA" w14:textId="606F0AB4"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Технический писатель</w:t>
            </w:r>
          </w:p>
        </w:tc>
        <w:tc>
          <w:tcPr>
            <w:tcW w:w="1999" w:type="dxa"/>
          </w:tcPr>
          <w:p w14:paraId="4EEECF6D" w14:textId="11FACAA5"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Зименкова Софья Эдуардовна</w:t>
            </w:r>
          </w:p>
        </w:tc>
        <w:tc>
          <w:tcPr>
            <w:tcW w:w="2000" w:type="dxa"/>
          </w:tcPr>
          <w:p w14:paraId="3A9868BB" w14:textId="237E6A81"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Подпись</w:t>
            </w:r>
          </w:p>
        </w:tc>
        <w:tc>
          <w:tcPr>
            <w:tcW w:w="2000" w:type="dxa"/>
          </w:tcPr>
          <w:p w14:paraId="03F6A980" w14:textId="60208A26"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07.03.2025</w:t>
            </w:r>
          </w:p>
        </w:tc>
      </w:tr>
    </w:tbl>
    <w:p w14:paraId="7F68F8D1" w14:textId="77777777" w:rsidR="00287886" w:rsidRPr="000B7D17" w:rsidRDefault="00287886" w:rsidP="008D4B8A">
      <w:pPr>
        <w:rPr>
          <w:rFonts w:ascii="Times New Roman" w:hAnsi="Times New Roman"/>
          <w:i w:val="0"/>
          <w:sz w:val="24"/>
          <w:szCs w:val="24"/>
        </w:rPr>
      </w:pPr>
    </w:p>
    <w:p w14:paraId="791E6721" w14:textId="77777777" w:rsidR="00287886" w:rsidRPr="000B7D17" w:rsidRDefault="00287886" w:rsidP="008D4B8A">
      <w:pPr>
        <w:rPr>
          <w:rFonts w:ascii="Times New Roman" w:hAnsi="Times New Roman"/>
          <w:i w:val="0"/>
          <w:sz w:val="24"/>
          <w:szCs w:val="24"/>
        </w:rPr>
      </w:pPr>
    </w:p>
    <w:p w14:paraId="1E674AE9" w14:textId="77777777" w:rsidR="00287886" w:rsidRPr="000B7D17" w:rsidRDefault="00287886" w:rsidP="008D4B8A">
      <w:pPr>
        <w:rPr>
          <w:rFonts w:ascii="Times New Roman" w:hAnsi="Times New Roman"/>
          <w:i w:val="0"/>
          <w:sz w:val="24"/>
          <w:szCs w:val="24"/>
        </w:rPr>
      </w:pPr>
    </w:p>
    <w:p w14:paraId="7BB1921A" w14:textId="77777777" w:rsidR="00287886" w:rsidRPr="000B7D17" w:rsidRDefault="00287886" w:rsidP="008D4B8A">
      <w:pPr>
        <w:jc w:val="center"/>
        <w:rPr>
          <w:rFonts w:ascii="Times New Roman" w:hAnsi="Times New Roman"/>
          <w:b/>
          <w:i w:val="0"/>
          <w:sz w:val="24"/>
          <w:szCs w:val="24"/>
        </w:rPr>
      </w:pPr>
      <w:bookmarkStart w:id="121" w:name="_Toc205739360"/>
      <w:r w:rsidRPr="000B7D17">
        <w:rPr>
          <w:rFonts w:ascii="Times New Roman" w:hAnsi="Times New Roman"/>
          <w:b/>
          <w:i w:val="0"/>
          <w:sz w:val="24"/>
          <w:szCs w:val="24"/>
        </w:rPr>
        <w:t>СОГЛАСОВАНО</w:t>
      </w:r>
      <w:bookmarkEnd w:id="121"/>
    </w:p>
    <w:p w14:paraId="663ED7E5" w14:textId="77777777" w:rsidR="00287886" w:rsidRPr="000B7D17" w:rsidRDefault="00287886" w:rsidP="008D4B8A">
      <w:pPr>
        <w:rPr>
          <w:rFonts w:ascii="Times New Roman" w:hAnsi="Times New Roman"/>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37"/>
        <w:gridCol w:w="1950"/>
        <w:gridCol w:w="1910"/>
        <w:gridCol w:w="1891"/>
        <w:gridCol w:w="1883"/>
      </w:tblGrid>
      <w:tr w:rsidR="00287886" w:rsidRPr="000B7D17" w14:paraId="3C07E44F" w14:textId="77777777" w:rsidTr="00E400BA">
        <w:tc>
          <w:tcPr>
            <w:tcW w:w="2137" w:type="dxa"/>
          </w:tcPr>
          <w:p w14:paraId="13ED4E20" w14:textId="77777777" w:rsidR="00287886" w:rsidRPr="000B7D17" w:rsidRDefault="00287886" w:rsidP="008D4B8A">
            <w:pPr>
              <w:rPr>
                <w:rFonts w:ascii="Times New Roman" w:hAnsi="Times New Roman"/>
                <w:b/>
                <w:i w:val="0"/>
                <w:sz w:val="24"/>
                <w:szCs w:val="24"/>
              </w:rPr>
            </w:pPr>
            <w:bookmarkStart w:id="122" w:name="_Toc205739361"/>
            <w:r w:rsidRPr="000B7D17">
              <w:rPr>
                <w:rFonts w:ascii="Times New Roman" w:hAnsi="Times New Roman"/>
                <w:b/>
                <w:i w:val="0"/>
                <w:sz w:val="24"/>
                <w:szCs w:val="24"/>
              </w:rPr>
              <w:t>Наименование организации, предприятия</w:t>
            </w:r>
            <w:bookmarkEnd w:id="122"/>
          </w:p>
        </w:tc>
        <w:tc>
          <w:tcPr>
            <w:tcW w:w="1950" w:type="dxa"/>
          </w:tcPr>
          <w:p w14:paraId="11DAE49D" w14:textId="77777777" w:rsidR="00287886" w:rsidRPr="000B7D17" w:rsidRDefault="00287886" w:rsidP="008D4B8A">
            <w:pPr>
              <w:rPr>
                <w:rFonts w:ascii="Times New Roman" w:hAnsi="Times New Roman"/>
                <w:b/>
                <w:i w:val="0"/>
                <w:sz w:val="24"/>
                <w:szCs w:val="24"/>
              </w:rPr>
            </w:pPr>
            <w:bookmarkStart w:id="123" w:name="_Toc205739362"/>
            <w:r w:rsidRPr="000B7D17">
              <w:rPr>
                <w:rFonts w:ascii="Times New Roman" w:hAnsi="Times New Roman"/>
                <w:b/>
                <w:i w:val="0"/>
                <w:sz w:val="24"/>
                <w:szCs w:val="24"/>
              </w:rPr>
              <w:t>Должность исполнителя</w:t>
            </w:r>
            <w:bookmarkEnd w:id="123"/>
          </w:p>
        </w:tc>
        <w:tc>
          <w:tcPr>
            <w:tcW w:w="1910" w:type="dxa"/>
          </w:tcPr>
          <w:p w14:paraId="15811D5A" w14:textId="77777777" w:rsidR="00287886" w:rsidRPr="000B7D17" w:rsidRDefault="00287886" w:rsidP="008D4B8A">
            <w:pPr>
              <w:rPr>
                <w:rFonts w:ascii="Times New Roman" w:hAnsi="Times New Roman"/>
                <w:b/>
                <w:i w:val="0"/>
                <w:sz w:val="24"/>
                <w:szCs w:val="24"/>
              </w:rPr>
            </w:pPr>
            <w:bookmarkStart w:id="124" w:name="_Toc205739363"/>
            <w:r w:rsidRPr="000B7D17">
              <w:rPr>
                <w:rFonts w:ascii="Times New Roman" w:hAnsi="Times New Roman"/>
                <w:b/>
                <w:i w:val="0"/>
                <w:sz w:val="24"/>
                <w:szCs w:val="24"/>
              </w:rPr>
              <w:t>Фамилия, имя, отчество</w:t>
            </w:r>
            <w:bookmarkEnd w:id="124"/>
          </w:p>
        </w:tc>
        <w:tc>
          <w:tcPr>
            <w:tcW w:w="1891" w:type="dxa"/>
          </w:tcPr>
          <w:p w14:paraId="154FAFA8" w14:textId="77777777" w:rsidR="00287886" w:rsidRPr="000B7D17" w:rsidRDefault="00287886" w:rsidP="008D4B8A">
            <w:pPr>
              <w:rPr>
                <w:rFonts w:ascii="Times New Roman" w:hAnsi="Times New Roman"/>
                <w:b/>
                <w:i w:val="0"/>
                <w:sz w:val="24"/>
                <w:szCs w:val="24"/>
              </w:rPr>
            </w:pPr>
            <w:bookmarkStart w:id="125" w:name="_Toc205739364"/>
            <w:r w:rsidRPr="000B7D17">
              <w:rPr>
                <w:rFonts w:ascii="Times New Roman" w:hAnsi="Times New Roman"/>
                <w:b/>
                <w:i w:val="0"/>
                <w:sz w:val="24"/>
                <w:szCs w:val="24"/>
              </w:rPr>
              <w:t>Подпись</w:t>
            </w:r>
            <w:bookmarkEnd w:id="125"/>
          </w:p>
        </w:tc>
        <w:tc>
          <w:tcPr>
            <w:tcW w:w="1883" w:type="dxa"/>
          </w:tcPr>
          <w:p w14:paraId="2D128F15" w14:textId="77777777" w:rsidR="00287886" w:rsidRPr="000B7D17" w:rsidRDefault="00287886" w:rsidP="008D4B8A">
            <w:pPr>
              <w:rPr>
                <w:rFonts w:ascii="Times New Roman" w:hAnsi="Times New Roman"/>
                <w:b/>
                <w:i w:val="0"/>
                <w:sz w:val="24"/>
                <w:szCs w:val="24"/>
              </w:rPr>
            </w:pPr>
            <w:bookmarkStart w:id="126" w:name="_Toc205739365"/>
            <w:r w:rsidRPr="000B7D17">
              <w:rPr>
                <w:rFonts w:ascii="Times New Roman" w:hAnsi="Times New Roman"/>
                <w:b/>
                <w:i w:val="0"/>
                <w:sz w:val="24"/>
                <w:szCs w:val="24"/>
              </w:rPr>
              <w:t>Дата</w:t>
            </w:r>
            <w:bookmarkEnd w:id="126"/>
          </w:p>
        </w:tc>
      </w:tr>
      <w:tr w:rsidR="00287886" w:rsidRPr="000B7D17" w14:paraId="3AC1DA1B" w14:textId="77777777" w:rsidTr="00E400BA">
        <w:trPr>
          <w:trHeight w:val="919"/>
        </w:trPr>
        <w:tc>
          <w:tcPr>
            <w:tcW w:w="2137" w:type="dxa"/>
            <w:vMerge w:val="restart"/>
          </w:tcPr>
          <w:p w14:paraId="15CE6FB6" w14:textId="7D7F58E7"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«Юридический отдел»</w:t>
            </w:r>
          </w:p>
          <w:p w14:paraId="2BA057C2" w14:textId="77777777" w:rsidR="00287886" w:rsidRPr="000B7D17" w:rsidRDefault="00287886" w:rsidP="008D4B8A">
            <w:pPr>
              <w:rPr>
                <w:rFonts w:ascii="Times New Roman" w:hAnsi="Times New Roman"/>
                <w:i w:val="0"/>
                <w:sz w:val="24"/>
                <w:szCs w:val="24"/>
              </w:rPr>
            </w:pPr>
          </w:p>
        </w:tc>
        <w:tc>
          <w:tcPr>
            <w:tcW w:w="1950" w:type="dxa"/>
          </w:tcPr>
          <w:p w14:paraId="3BA089ED" w14:textId="5394963B"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Бухгалтер</w:t>
            </w:r>
          </w:p>
        </w:tc>
        <w:tc>
          <w:tcPr>
            <w:tcW w:w="1910" w:type="dxa"/>
          </w:tcPr>
          <w:p w14:paraId="18D828C9" w14:textId="55DBAC4D"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Богатей А. Б.</w:t>
            </w:r>
          </w:p>
        </w:tc>
        <w:tc>
          <w:tcPr>
            <w:tcW w:w="1891" w:type="dxa"/>
          </w:tcPr>
          <w:p w14:paraId="37A158C6" w14:textId="68A0E484"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Подпись</w:t>
            </w:r>
          </w:p>
        </w:tc>
        <w:tc>
          <w:tcPr>
            <w:tcW w:w="1883" w:type="dxa"/>
          </w:tcPr>
          <w:p w14:paraId="43D76EC8" w14:textId="09C92201" w:rsidR="00287886" w:rsidRPr="000B7D17" w:rsidRDefault="00E400BA" w:rsidP="008D4B8A">
            <w:pPr>
              <w:rPr>
                <w:rFonts w:ascii="Times New Roman" w:hAnsi="Times New Roman"/>
                <w:i w:val="0"/>
                <w:sz w:val="24"/>
                <w:szCs w:val="24"/>
              </w:rPr>
            </w:pPr>
            <w:r w:rsidRPr="000B7D17">
              <w:rPr>
                <w:rFonts w:ascii="Times New Roman" w:hAnsi="Times New Roman"/>
                <w:i w:val="0"/>
                <w:sz w:val="24"/>
                <w:szCs w:val="24"/>
              </w:rPr>
              <w:t>09.03.2025</w:t>
            </w:r>
          </w:p>
        </w:tc>
      </w:tr>
      <w:tr w:rsidR="00E400BA" w:rsidRPr="000B7D17" w14:paraId="76988DC0" w14:textId="77777777" w:rsidTr="00E400BA">
        <w:trPr>
          <w:trHeight w:val="1063"/>
        </w:trPr>
        <w:tc>
          <w:tcPr>
            <w:tcW w:w="2137" w:type="dxa"/>
            <w:vMerge/>
          </w:tcPr>
          <w:p w14:paraId="39D9036B" w14:textId="77777777" w:rsidR="00E400BA" w:rsidRPr="000B7D17" w:rsidRDefault="00E400BA" w:rsidP="00E400BA">
            <w:pPr>
              <w:rPr>
                <w:rFonts w:ascii="Times New Roman" w:hAnsi="Times New Roman"/>
                <w:i w:val="0"/>
                <w:sz w:val="24"/>
                <w:szCs w:val="24"/>
              </w:rPr>
            </w:pPr>
          </w:p>
        </w:tc>
        <w:tc>
          <w:tcPr>
            <w:tcW w:w="1950" w:type="dxa"/>
          </w:tcPr>
          <w:p w14:paraId="1C53FDBC" w14:textId="20844224"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Юрист</w:t>
            </w:r>
          </w:p>
        </w:tc>
        <w:tc>
          <w:tcPr>
            <w:tcW w:w="1910" w:type="dxa"/>
          </w:tcPr>
          <w:p w14:paraId="5D39CB18" w14:textId="7A1C1B76"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Умников В. Г.</w:t>
            </w:r>
          </w:p>
        </w:tc>
        <w:tc>
          <w:tcPr>
            <w:tcW w:w="1891" w:type="dxa"/>
          </w:tcPr>
          <w:p w14:paraId="0D314199" w14:textId="49D142F8"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Подпись</w:t>
            </w:r>
          </w:p>
        </w:tc>
        <w:tc>
          <w:tcPr>
            <w:tcW w:w="1883" w:type="dxa"/>
          </w:tcPr>
          <w:p w14:paraId="35AE30F2" w14:textId="10436414"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09.03.2025</w:t>
            </w:r>
          </w:p>
        </w:tc>
      </w:tr>
      <w:tr w:rsidR="00E400BA" w:rsidRPr="000B7D17" w14:paraId="027EE30E" w14:textId="77777777" w:rsidTr="00E400BA">
        <w:trPr>
          <w:trHeight w:val="1072"/>
        </w:trPr>
        <w:tc>
          <w:tcPr>
            <w:tcW w:w="2137" w:type="dxa"/>
            <w:vMerge/>
          </w:tcPr>
          <w:p w14:paraId="5582F6C9" w14:textId="77777777" w:rsidR="00E400BA" w:rsidRPr="000B7D17" w:rsidRDefault="00E400BA" w:rsidP="00E400BA">
            <w:pPr>
              <w:rPr>
                <w:rFonts w:ascii="Times New Roman" w:hAnsi="Times New Roman"/>
                <w:i w:val="0"/>
                <w:sz w:val="24"/>
                <w:szCs w:val="24"/>
              </w:rPr>
            </w:pPr>
          </w:p>
        </w:tc>
        <w:tc>
          <w:tcPr>
            <w:tcW w:w="1950" w:type="dxa"/>
          </w:tcPr>
          <w:p w14:paraId="1C425690" w14:textId="7FBA2611"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Директор</w:t>
            </w:r>
          </w:p>
          <w:p w14:paraId="37FF881D" w14:textId="77777777" w:rsidR="00E400BA" w:rsidRPr="000B7D17" w:rsidRDefault="00E400BA" w:rsidP="00E400BA">
            <w:pPr>
              <w:rPr>
                <w:rFonts w:ascii="Times New Roman" w:hAnsi="Times New Roman"/>
                <w:i w:val="0"/>
                <w:sz w:val="24"/>
                <w:szCs w:val="24"/>
              </w:rPr>
            </w:pPr>
          </w:p>
        </w:tc>
        <w:tc>
          <w:tcPr>
            <w:tcW w:w="1910" w:type="dxa"/>
          </w:tcPr>
          <w:p w14:paraId="6115840B" w14:textId="01BE4409"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Главный У. Х.</w:t>
            </w:r>
          </w:p>
        </w:tc>
        <w:tc>
          <w:tcPr>
            <w:tcW w:w="1891" w:type="dxa"/>
          </w:tcPr>
          <w:p w14:paraId="11778D17" w14:textId="3E73506A"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Подпись</w:t>
            </w:r>
          </w:p>
        </w:tc>
        <w:tc>
          <w:tcPr>
            <w:tcW w:w="1883" w:type="dxa"/>
          </w:tcPr>
          <w:p w14:paraId="326C5ED5" w14:textId="55E24ED9" w:rsidR="00E400BA" w:rsidRPr="000B7D17" w:rsidRDefault="00E400BA" w:rsidP="00E400BA">
            <w:pPr>
              <w:rPr>
                <w:rFonts w:ascii="Times New Roman" w:hAnsi="Times New Roman"/>
                <w:i w:val="0"/>
                <w:sz w:val="24"/>
                <w:szCs w:val="24"/>
              </w:rPr>
            </w:pPr>
            <w:r w:rsidRPr="000B7D17">
              <w:rPr>
                <w:rFonts w:ascii="Times New Roman" w:hAnsi="Times New Roman"/>
                <w:i w:val="0"/>
                <w:sz w:val="24"/>
                <w:szCs w:val="24"/>
              </w:rPr>
              <w:t>09.03.2025</w:t>
            </w:r>
          </w:p>
        </w:tc>
      </w:tr>
    </w:tbl>
    <w:p w14:paraId="58D9431C" w14:textId="77777777" w:rsidR="00287886" w:rsidRPr="000B7D17" w:rsidRDefault="00287886" w:rsidP="00287886">
      <w:pPr>
        <w:pStyle w:val="ListParagraph1"/>
        <w:spacing w:after="200" w:line="276" w:lineRule="auto"/>
        <w:ind w:firstLine="0"/>
        <w:contextualSpacing/>
        <w:jc w:val="center"/>
        <w:outlineLvl w:val="1"/>
        <w:rPr>
          <w:b/>
        </w:rPr>
      </w:pPr>
    </w:p>
    <w:p w14:paraId="21F07DC4" w14:textId="77777777" w:rsidR="00287886" w:rsidRPr="000B7D17" w:rsidRDefault="00287886" w:rsidP="00287886">
      <w:pPr>
        <w:pStyle w:val="ListParagraph1"/>
        <w:spacing w:after="200" w:line="276" w:lineRule="auto"/>
        <w:ind w:firstLine="0"/>
        <w:contextualSpacing/>
        <w:jc w:val="center"/>
        <w:outlineLvl w:val="1"/>
        <w:rPr>
          <w:b/>
        </w:rPr>
        <w:sectPr w:rsidR="00287886" w:rsidRPr="000B7D17" w:rsidSect="00001727">
          <w:headerReference w:type="default" r:id="rId11"/>
          <w:pgSz w:w="11907" w:h="16840" w:code="9"/>
          <w:pgMar w:top="709" w:right="567" w:bottom="1701" w:left="1559" w:header="284" w:footer="284" w:gutter="0"/>
          <w:cols w:space="720"/>
        </w:sectPr>
      </w:pPr>
    </w:p>
    <w:p w14:paraId="22158499" w14:textId="77777777" w:rsidR="00AA5327" w:rsidRPr="000B7D17" w:rsidRDefault="00AA5327">
      <w:pPr>
        <w:pStyle w:val="BodyText"/>
      </w:pPr>
    </w:p>
    <w:p w14:paraId="2E8CA47F" w14:textId="77777777" w:rsidR="00D96EF9" w:rsidRPr="000B7D17" w:rsidRDefault="00D96EF9">
      <w:pPr>
        <w:pStyle w:val="BodyText"/>
      </w:pPr>
    </w:p>
    <w:sectPr w:rsidR="00D96EF9" w:rsidRPr="000B7D17" w:rsidSect="00001727">
      <w:headerReference w:type="default" r:id="rId12"/>
      <w:pgSz w:w="11907" w:h="16840" w:code="9"/>
      <w:pgMar w:top="709" w:right="567" w:bottom="1418" w:left="1559" w:header="284" w:footer="284"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Manifest>
    <wne:toolbarData r:id="rId1"/>
  </wne:toolbars>
  <wne:acds>
    <wne:acd wne:argValue="EAQ0ACAAJAQ+BEAEPAQwBCAAMgAwBCAAKAAQBDsETAQxBD4EPAQ9BDAETwQpAA==" wne:acdName="acd0" wne:fciIndexBasedOn="0211"/>
    <wne:acd wne:argValue="EAQ0ACAAGwQ4BEEEQgQgAEAENQQzBDgEQQRCBEAEMARGBDgEOAQgADgENwQ8BDUEPQQ1BD0EOAQ5&#13;&#10;BA==" wne:acdName="acd1" wne:fciIndexBasedOn="0211"/>
    <wne:acd wne:argValue="EAQ0ACAAIQQ/BDUERgQ4BEQEOAQ6BDAERgQ4BE8EIAAkBD4EQAQ8BDAEIAAyAA==" wne:acdName="acd2" wne:fciIndexBasedOn="0211"/>
    <wne:acd wne:argValue="EAQ0ACAAIQQ/BDUERgQ4BEQEOAQ6BDAERgQ4BE8EIAAkBD4EQAQ8BDAEIAAyADAE" wne:acdName="acd3" wne:fciIndexBasedOn="0211"/>
    <wne:acd wne:acdName="acd4" wne:fciIndexBasedOn="0211"/>
    <wne:acd wne:acdName="acd5" wne:fciIndexBasedOn="0211"/>
    <wne:acd wne:acdName="acd6" wne:fciIndexBasedOn="0211"/>
    <wne:acd wne:acdName="acd7" wne:fciIndexBasedOn="0211"/>
    <wne:acd wne:acdName="acd8" wne:fciIndexBasedOn="0211"/>
    <wne:acd wne:acdName="acd9" wne:fciIndexBasedOn="0211"/>
    <wne:acd wne:acdName="acd10" wne:fciIndexBasedOn="0211"/>
    <wne:acd wne:acdName="acd11" wne:fciIndexBasedOn="0211"/>
    <wne:acd wne:acdName="acd12" wne:fciIndexBasedOn="0211"/>
    <wne:acd wne:acdName="acd13" wne:fciIndexBasedOn="0211"/>
    <wne:acd wne:acdName="acd14" wne:fciIndexBasedOn="0211"/>
    <wne:acd wne:acdName="acd15" wne:fciIndexBasedOn="0211"/>
    <wne:acd wne:acdName="acd16" wne:fciIndexBasedOn="0211"/>
    <wne:acd wne:argValue="EAQ0ACAAIAQwBDwEOgQwBCAAPwRABD4EQQRCBDAETwQ=" wne:acdName="acd17" wne:fciIndexBasedOn="0211"/>
    <wne:acd wne:argValue="EAQ0ACAAIgQ4BEIEQwQ7BEwEPQRLBDkEIAA7BDgEQQRCBA==" wne:acdName="acd18" wne:fciIndexBasedOn="0211"/>
    <wne:acd wne:acdName="acd19" wne:fciIndexBasedOn="0211"/>
    <wne:acd wne:argValue="EAQ0ACAAJAQ+BEAEPAQwBCAAMgA=" wne:acdName="acd20" wne:fciIndexBasedOn="0211"/>
    <wne:acd wne:argValue="EAQ0ACAAJAQ+BEAEPAQwBCAAMgAwBA==" wne:acdName="acd2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EA92" w14:textId="77777777" w:rsidR="00717080" w:rsidRDefault="00717080">
      <w:r>
        <w:separator/>
      </w:r>
    </w:p>
  </w:endnote>
  <w:endnote w:type="continuationSeparator" w:id="0">
    <w:p w14:paraId="0867665F" w14:textId="77777777" w:rsidR="00717080" w:rsidRDefault="0071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CYR">
    <w:panose1 w:val="020B0604020202020204"/>
    <w:charset w:val="CC"/>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ГОСТ тип А">
    <w:altName w:val="Arial"/>
    <w:panose1 w:val="020B0604020202020204"/>
    <w:charset w:val="CC"/>
    <w:family w:val="swiss"/>
    <w:pitch w:val="variable"/>
    <w:sig w:usb0="00000201" w:usb1="00000000" w:usb2="00000000" w:usb3="00000000" w:csb0="0000009F" w:csb1="00000000"/>
  </w:font>
  <w:font w:name="Times New Roman Bold">
    <w:altName w:val="Times New Roman"/>
    <w:panose1 w:val="020B0604020202020204"/>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2"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ET">
    <w:altName w:val="Times New Roman"/>
    <w:panose1 w:val="020B0604020202020204"/>
    <w:charset w:val="00"/>
    <w:family w:val="auto"/>
    <w:notTrueType/>
    <w:pitch w:val="variable"/>
    <w:sig w:usb0="00000003" w:usb1="00000000" w:usb2="00000000" w:usb3="00000000" w:csb0="00000001" w:csb1="00000000"/>
  </w:font>
  <w:font w:name="Courier">
    <w:panose1 w:val="02070309020205020404"/>
    <w:charset w:val="00"/>
    <w:family w:val="modern"/>
    <w:pitch w:val="fixed"/>
    <w:sig w:usb0="00000003" w:usb1="00000000" w:usb2="00000000" w:usb3="00000000" w:csb0="00000001" w:csb1="00000000"/>
  </w:font>
  <w:font w:name="TimesNewRoman">
    <w:altName w:val="Times New Roman"/>
    <w:panose1 w:val="020B0604020202020204"/>
    <w:charset w:val="00"/>
    <w:family w:val="auto"/>
    <w:notTrueType/>
    <w:pitch w:val="default"/>
    <w:sig w:usb0="00000003" w:usb1="00000000" w:usb2="00000000" w:usb3="00000000" w:csb0="00000001" w:csb1="00000000"/>
  </w:font>
  <w:font w:name="Times">
    <w:panose1 w:val="020B0604020202020204"/>
    <w:charset w:val="CC"/>
    <w:family w:val="roman"/>
    <w:pitch w:val="variable"/>
    <w:sig w:usb0="E0002EFF" w:usb1="C000785B" w:usb2="00000009" w:usb3="00000000" w:csb0="000001FF" w:csb1="00000000"/>
  </w:font>
  <w:font w:name="Aria Cyr">
    <w:altName w:val="Arial"/>
    <w:panose1 w:val="020B0604020202020204"/>
    <w:charset w:val="00"/>
    <w:family w:val="swiss"/>
    <w:notTrueType/>
    <w:pitch w:val="variable"/>
    <w:sig w:usb0="00000003" w:usb1="00000000" w:usb2="00000000" w:usb3="00000000" w:csb0="00000001" w:csb1="00000000"/>
  </w:font>
  <w:font w:name="PragmaticaCTT">
    <w:altName w:val="Times New Roman"/>
    <w:panose1 w:val="020B0604020202020204"/>
    <w:charset w:val="00"/>
    <w:family w:val="auto"/>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MS Serif">
    <w:panose1 w:val="020B06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F66B5" w14:textId="77777777" w:rsidR="00717080" w:rsidRDefault="00717080">
      <w:r>
        <w:separator/>
      </w:r>
    </w:p>
  </w:footnote>
  <w:footnote w:type="continuationSeparator" w:id="0">
    <w:p w14:paraId="71B29E33" w14:textId="77777777" w:rsidR="00717080" w:rsidRDefault="00717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C65B" w14:textId="4E03E6D9" w:rsidR="00EA2CB4" w:rsidRDefault="00BE3AD7">
    <w:pPr>
      <w:pStyle w:val="Header"/>
    </w:pPr>
    <w:r>
      <w:rPr>
        <w:noProof/>
        <w:lang w:val="en-US"/>
      </w:rPr>
      <mc:AlternateContent>
        <mc:Choice Requires="wpg">
          <w:drawing>
            <wp:anchor distT="0" distB="0" distL="114300" distR="114300" simplePos="0" relativeHeight="251656192" behindDoc="1" locked="0" layoutInCell="0" allowOverlap="1" wp14:anchorId="5DE12D47" wp14:editId="22AFD179">
              <wp:simplePos x="0" y="0"/>
              <wp:positionH relativeFrom="page">
                <wp:posOffset>360045</wp:posOffset>
              </wp:positionH>
              <wp:positionV relativeFrom="page">
                <wp:posOffset>180340</wp:posOffset>
              </wp:positionV>
              <wp:extent cx="7017385" cy="10276205"/>
              <wp:effectExtent l="17145" t="18415" r="23495" b="20955"/>
              <wp:wrapNone/>
              <wp:docPr id="545"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7385" cy="10276205"/>
                        <a:chOff x="571" y="284"/>
                        <a:chExt cx="11051" cy="16271"/>
                      </a:xfrm>
                    </wpg:grpSpPr>
                    <wpg:grpSp>
                      <wpg:cNvPr id="546" name="Group 202"/>
                      <wpg:cNvGrpSpPr>
                        <a:grpSpLocks/>
                      </wpg:cNvGrpSpPr>
                      <wpg:grpSpPr bwMode="auto">
                        <a:xfrm>
                          <a:off x="571" y="8102"/>
                          <a:ext cx="561" cy="8453"/>
                          <a:chOff x="567" y="7998"/>
                          <a:chExt cx="561" cy="8453"/>
                        </a:xfrm>
                      </wpg:grpSpPr>
                      <wps:wsp>
                        <wps:cNvPr id="547"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14:paraId="4F1F1535" w14:textId="77777777" w:rsidR="00EA2CB4" w:rsidRDefault="00EA2CB4">
                              <w:pPr>
                                <w:pStyle w:val="a5"/>
                                <w:rPr>
                                  <w:noProof w:val="0"/>
                                </w:rPr>
                              </w:pPr>
                              <w:r>
                                <w:t>Инв. № под</w:t>
                              </w:r>
                              <w:r>
                                <w:rPr>
                                  <w:noProof w:val="0"/>
                                </w:rPr>
                                <w:t>л.</w:t>
                              </w:r>
                            </w:p>
                            <w:p w14:paraId="767D777B" w14:textId="77777777" w:rsidR="00EA2CB4" w:rsidRDefault="00000000">
                              <w:fldSimple w:instr=" NUMPAGES  \* MERGEFORMAT ">
                                <w:r w:rsidR="000D6092" w:rsidRPr="000D6092">
                                  <w:rPr>
                                    <w:i w:val="0"/>
                                    <w:noProof/>
                                  </w:rPr>
                                  <w:t>11</w:t>
                                </w:r>
                              </w:fldSimple>
                            </w:p>
                          </w:txbxContent>
                        </wps:txbx>
                        <wps:bodyPr rot="0" vert="vert270" wrap="square" lIns="0" tIns="0" rIns="0" bIns="0" anchor="t" anchorCtr="0" upright="1">
                          <a:noAutofit/>
                        </wps:bodyPr>
                      </wps:wsp>
                      <wps:wsp>
                        <wps:cNvPr id="548"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14:paraId="0ED30340" w14:textId="77777777" w:rsidR="00EA2CB4" w:rsidRDefault="00EA2CB4">
                              <w:pPr>
                                <w:pStyle w:val="a5"/>
                              </w:pPr>
                              <w:r>
                                <w:t>Подп. и дата</w:t>
                              </w:r>
                            </w:p>
                          </w:txbxContent>
                        </wps:txbx>
                        <wps:bodyPr rot="0" vert="vert270" wrap="square" lIns="0" tIns="0" rIns="0" bIns="0" anchor="t" anchorCtr="0" upright="1">
                          <a:noAutofit/>
                        </wps:bodyPr>
                      </wps:wsp>
                      <wps:wsp>
                        <wps:cNvPr id="549"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14:paraId="6E43EA28" w14:textId="77777777" w:rsidR="00EA2CB4" w:rsidRDefault="00EA2CB4">
                              <w:pPr>
                                <w:pStyle w:val="a5"/>
                              </w:pPr>
                              <w:r>
                                <w:t>Взам. инв. №</w:t>
                              </w:r>
                            </w:p>
                          </w:txbxContent>
                        </wps:txbx>
                        <wps:bodyPr rot="0" vert="vert270" wrap="square" lIns="0" tIns="0" rIns="0" bIns="0" anchor="t" anchorCtr="0" upright="1">
                          <a:noAutofit/>
                        </wps:bodyPr>
                      </wps:wsp>
                      <wps:wsp>
                        <wps:cNvPr id="550"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14:paraId="0FF1DCCF" w14:textId="77777777" w:rsidR="00EA2CB4" w:rsidRDefault="00EA2CB4">
                              <w:pPr>
                                <w:pStyle w:val="a5"/>
                              </w:pPr>
                              <w:r>
                                <w:t>Инв. № дубл.</w:t>
                              </w:r>
                            </w:p>
                          </w:txbxContent>
                        </wps:txbx>
                        <wps:bodyPr rot="0" vert="vert270" wrap="square" lIns="0" tIns="0" rIns="0" bIns="0" anchor="t" anchorCtr="0" upright="1">
                          <a:noAutofit/>
                        </wps:bodyPr>
                      </wps:wsp>
                      <wps:wsp>
                        <wps:cNvPr id="551"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14:paraId="2FC9F119" w14:textId="77777777" w:rsidR="00EA2CB4" w:rsidRDefault="00EA2CB4">
                              <w:pPr>
                                <w:pStyle w:val="a5"/>
                              </w:pPr>
                              <w:r>
                                <w:t>Подп. и дата</w:t>
                              </w:r>
                            </w:p>
                          </w:txbxContent>
                        </wps:txbx>
                        <wps:bodyPr rot="0" vert="vert270" wrap="square" lIns="0" tIns="0" rIns="0" bIns="0" anchor="t" anchorCtr="0" upright="1">
                          <a:noAutofit/>
                        </wps:bodyPr>
                      </wps:wsp>
                      <wpg:grpSp>
                        <wpg:cNvPr id="552" name="Group 208"/>
                        <wpg:cNvGrpSpPr>
                          <a:grpSpLocks/>
                        </wpg:cNvGrpSpPr>
                        <wpg:grpSpPr bwMode="auto">
                          <a:xfrm>
                            <a:off x="845" y="7998"/>
                            <a:ext cx="283" cy="8453"/>
                            <a:chOff x="3194" y="6929"/>
                            <a:chExt cx="283" cy="8155"/>
                          </a:xfrm>
                        </wpg:grpSpPr>
                        <wps:wsp>
                          <wps:cNvPr id="553"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1260D35" w14:textId="77777777" w:rsidR="00EA2CB4" w:rsidRDefault="00EA2CB4">
                                <w:pPr>
                                  <w:pStyle w:val="a5"/>
                                </w:pPr>
                              </w:p>
                            </w:txbxContent>
                          </wps:txbx>
                          <wps:bodyPr rot="0" vert="vert270" wrap="square" lIns="0" tIns="0" rIns="0" bIns="0" anchor="t" anchorCtr="0" upright="1">
                            <a:noAutofit/>
                          </wps:bodyPr>
                        </wps:wsp>
                        <wps:wsp>
                          <wps:cNvPr id="554"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0CD13502" w14:textId="77777777" w:rsidR="00EA2CB4" w:rsidRDefault="00EA2CB4">
                                <w:pPr>
                                  <w:pStyle w:val="a5"/>
                                </w:pPr>
                              </w:p>
                            </w:txbxContent>
                          </wps:txbx>
                          <wps:bodyPr rot="0" vert="vert270" wrap="square" lIns="0" tIns="0" rIns="0" bIns="0" anchor="t" anchorCtr="0" upright="1">
                            <a:noAutofit/>
                          </wps:bodyPr>
                        </wps:wsp>
                        <wps:wsp>
                          <wps:cNvPr id="555"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FB7D0F4" w14:textId="77777777" w:rsidR="00EA2CB4" w:rsidRDefault="00EA2CB4">
                                <w:pPr>
                                  <w:pStyle w:val="a5"/>
                                </w:pPr>
                              </w:p>
                            </w:txbxContent>
                          </wps:txbx>
                          <wps:bodyPr rot="0" vert="vert270" wrap="square" lIns="0" tIns="0" rIns="0" bIns="0" anchor="t" anchorCtr="0" upright="1">
                            <a:noAutofit/>
                          </wps:bodyPr>
                        </wps:wsp>
                        <wps:wsp>
                          <wps:cNvPr id="556"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F2C815B" w14:textId="77777777" w:rsidR="00EA2CB4" w:rsidRDefault="00EA2CB4">
                                <w:pPr>
                                  <w:pStyle w:val="a5"/>
                                </w:pPr>
                              </w:p>
                            </w:txbxContent>
                          </wps:txbx>
                          <wps:bodyPr rot="0" vert="vert270" wrap="square" lIns="0" tIns="0" rIns="0" bIns="0" anchor="t" anchorCtr="0" upright="1">
                            <a:noAutofit/>
                          </wps:bodyPr>
                        </wps:wsp>
                        <wps:wsp>
                          <wps:cNvPr id="557"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C18DC9A" w14:textId="77777777" w:rsidR="00EA2CB4" w:rsidRDefault="00EA2CB4">
                                <w:pPr>
                                  <w:pStyle w:val="a5"/>
                                </w:pPr>
                              </w:p>
                            </w:txbxContent>
                          </wps:txbx>
                          <wps:bodyPr rot="0" vert="vert270" wrap="square" lIns="0" tIns="0" rIns="0" bIns="0" anchor="t" anchorCtr="0" upright="1">
                            <a:noAutofit/>
                          </wps:bodyPr>
                        </wps:wsp>
                      </wpg:grpSp>
                    </wpg:grpSp>
                    <wps:wsp>
                      <wps:cNvPr id="558"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12D47" id="Group 201" o:spid="_x0000_s1026" style="position:absolute;left:0;text-align:left;margin-left:28.35pt;margin-top:14.2pt;width:552.55pt;height:809.15pt;z-index:-251660288;mso-position-horizontal-relative:page;mso-position-vertical-relative:page" coordorigin="571,284" coordsize="11051,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" o:allowincell="f">
              <v:group id="Group 202" o:spid="_x0000_s1027" style="position:absolute;left:571;top:8102;width:561;height:8453" coordorigin="567,7998" coordsize="561,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2O/3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&#13;&#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" strokeweight="2.25pt">
                  <v:textbox style="layout-flow:vertical;mso-layout-flow-alt:bottom-to-top" inset="0,0,0,0">
                    <w:txbxContent>
                      <w:p w14:paraId="4F1F1535" w14:textId="77777777" w:rsidR="00EA2CB4" w:rsidRDefault="00EA2CB4">
                        <w:pPr>
                          <w:pStyle w:val="a5"/>
                          <w:rPr>
                            <w:noProof w:val="0"/>
                          </w:rPr>
                        </w:pPr>
                        <w:r>
                          <w:t>Инв. № под</w:t>
                        </w:r>
                        <w:r>
                          <w:rPr>
                            <w:noProof w:val="0"/>
                          </w:rPr>
                          <w:t>л.</w:t>
                        </w:r>
                      </w:p>
                      <w:p w14:paraId="767D777B" w14:textId="77777777" w:rsidR="00EA2CB4" w:rsidRDefault="00000000">
                        <w:fldSimple w:instr=" NUMPAGES  \* MERGEFORMAT ">
                          <w:r w:rsidR="000D6092" w:rsidRPr="000D6092">
                            <w:rPr>
                              <w:i w:val="0"/>
                              <w:noProof/>
                            </w:rPr>
                            <w:t>11</w:t>
                          </w:r>
                        </w:fldSimple>
                      </w:p>
                    </w:txbxContent>
                  </v:textbox>
                </v:shape>
                <v:shape id="Text Box 204" o:spid="_x0000_s1029" type="#_x0000_t202" style="position:absolute;left:567;top:12951;width:283;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" strokeweight="2.25pt">
                  <v:textbox style="layout-flow:vertical;mso-layout-flow-alt:bottom-to-top" inset="0,0,0,0">
                    <w:txbxContent>
                      <w:p w14:paraId="0ED30340" w14:textId="77777777" w:rsidR="00EA2CB4" w:rsidRDefault="00EA2CB4">
                        <w:pPr>
                          <w:pStyle w:val="a5"/>
                        </w:pPr>
                        <w: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" strokeweight="2.25pt">
                  <v:textbox style="layout-flow:vertical;mso-layout-flow-alt:bottom-to-top" inset="0,0,0,0">
                    <w:txbxContent>
                      <w:p w14:paraId="6E43EA28" w14:textId="77777777" w:rsidR="00EA2CB4" w:rsidRDefault="00EA2CB4">
                        <w:pPr>
                          <w:pStyle w:val="a5"/>
                        </w:pPr>
                        <w: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" strokeweight="2.25pt">
                  <v:textbox style="layout-flow:vertical;mso-layout-flow-alt:bottom-to-top" inset="0,0,0,0">
                    <w:txbxContent>
                      <w:p w14:paraId="0FF1DCCF" w14:textId="77777777" w:rsidR="00EA2CB4" w:rsidRDefault="00EA2CB4">
                        <w:pPr>
                          <w:pStyle w:val="a5"/>
                        </w:pPr>
                        <w: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" strokeweight="2.25pt">
                  <v:textbox style="layout-flow:vertical;mso-layout-flow-alt:bottom-to-top" inset="0,0,0,0">
                    <w:txbxContent>
                      <w:p w14:paraId="2FC9F119" w14:textId="77777777" w:rsidR="00EA2CB4" w:rsidRDefault="00EA2CB4">
                        <w:pPr>
                          <w:pStyle w:val="a5"/>
                        </w:pPr>
                        <w:r>
                          <w:t>Подп. и дата</w:t>
                        </w:r>
                      </w:p>
                    </w:txbxContent>
                  </v:textbox>
                </v:shape>
                <v:group id="Group 208" o:spid="_x0000_s1033" style="position:absolute;left:845;top:7998;width:283;height:8453"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n8p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">
                  <v:shape id="Text Box 209" o:spid="_x0000_s1034"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" strokeweight="2.25pt">
                    <v:textbox style="layout-flow:vertical;mso-layout-flow-alt:bottom-to-top" inset="0,0,0,0">
                      <w:txbxContent>
                        <w:p w14:paraId="51260D35" w14:textId="77777777" w:rsidR="00EA2CB4" w:rsidRDefault="00EA2CB4">
                          <w:pPr>
                            <w:pStyle w:val="a5"/>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" strokeweight="2.25pt">
                    <v:textbox style="layout-flow:vertical;mso-layout-flow-alt:bottom-to-top" inset="0,0,0,0">
                      <w:txbxContent>
                        <w:p w14:paraId="0CD13502" w14:textId="77777777" w:rsidR="00EA2CB4" w:rsidRDefault="00EA2CB4">
                          <w:pPr>
                            <w:pStyle w:val="a5"/>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" strokeweight="2.25pt">
                    <v:textbox style="layout-flow:vertical;mso-layout-flow-alt:bottom-to-top" inset="0,0,0,0">
                      <w:txbxContent>
                        <w:p w14:paraId="6FB7D0F4" w14:textId="77777777" w:rsidR="00EA2CB4" w:rsidRDefault="00EA2CB4">
                          <w:pPr>
                            <w:pStyle w:val="a5"/>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" strokeweight="2.25pt">
                    <v:textbox style="layout-flow:vertical;mso-layout-flow-alt:bottom-to-top" inset="0,0,0,0">
                      <w:txbxContent>
                        <w:p w14:paraId="6F2C815B" w14:textId="77777777" w:rsidR="00EA2CB4" w:rsidRDefault="00EA2CB4">
                          <w:pPr>
                            <w:pStyle w:val="a5"/>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" strokeweight="2.25pt">
                    <v:textbox style="layout-flow:vertical;mso-layout-flow-alt:bottom-to-top" inset="0,0,0,0">
                      <w:txbxContent>
                        <w:p w14:paraId="4C18DC9A" w14:textId="77777777" w:rsidR="00EA2CB4" w:rsidRDefault="00EA2CB4">
                          <w:pPr>
                            <w:pStyle w:val="a5"/>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&#13;&#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403C" w14:textId="2F989312" w:rsidR="00EA2CB4" w:rsidRDefault="00BE3AD7">
    <w:pPr>
      <w:pStyle w:val="Header"/>
    </w:pPr>
    <w:r w:rsidRPr="00C129E5">
      <w:rPr>
        <w:noProof/>
        <w:sz w:val="20"/>
      </w:rPr>
      <mc:AlternateContent>
        <mc:Choice Requires="wpg">
          <w:drawing>
            <wp:anchor distT="0" distB="0" distL="114300" distR="114300" simplePos="0" relativeHeight="251657216" behindDoc="1" locked="0" layoutInCell="1" allowOverlap="1" wp14:anchorId="2292EB77" wp14:editId="6EE3AE09">
              <wp:simplePos x="0" y="0"/>
              <wp:positionH relativeFrom="page">
                <wp:posOffset>367665</wp:posOffset>
              </wp:positionH>
              <wp:positionV relativeFrom="page">
                <wp:posOffset>221615</wp:posOffset>
              </wp:positionV>
              <wp:extent cx="7016115" cy="10187305"/>
              <wp:effectExtent l="15240" t="21590" r="17145" b="20955"/>
              <wp:wrapNone/>
              <wp:docPr id="453"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187305"/>
                        <a:chOff x="573" y="284"/>
                        <a:chExt cx="11049" cy="16271"/>
                      </a:xfrm>
                    </wpg:grpSpPr>
                    <wpg:grpSp>
                      <wpg:cNvPr id="454" name="Group 230"/>
                      <wpg:cNvGrpSpPr>
                        <a:grpSpLocks/>
                      </wpg:cNvGrpSpPr>
                      <wpg:grpSpPr bwMode="auto">
                        <a:xfrm>
                          <a:off x="573" y="8557"/>
                          <a:ext cx="561" cy="7998"/>
                          <a:chOff x="3194" y="6929"/>
                          <a:chExt cx="561" cy="8155"/>
                        </a:xfrm>
                      </wpg:grpSpPr>
                      <wpg:grpSp>
                        <wpg:cNvPr id="455" name="Group 231"/>
                        <wpg:cNvGrpSpPr>
                          <a:grpSpLocks/>
                        </wpg:cNvGrpSpPr>
                        <wpg:grpSpPr bwMode="auto">
                          <a:xfrm>
                            <a:off x="3194" y="6929"/>
                            <a:ext cx="283" cy="8155"/>
                            <a:chOff x="3194" y="6929"/>
                            <a:chExt cx="283" cy="8155"/>
                          </a:xfrm>
                        </wpg:grpSpPr>
                        <wps:wsp>
                          <wps:cNvPr id="456"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0DC93DFE" w14:textId="77777777" w:rsidR="00EA2CB4" w:rsidRDefault="00EA2CB4">
                                <w:pPr>
                                  <w:pStyle w:val="a5"/>
                                </w:pPr>
                                <w:r>
                                  <w:t>Инв. № подп</w:t>
                                </w:r>
                              </w:p>
                            </w:txbxContent>
                          </wps:txbx>
                          <wps:bodyPr rot="0" vert="vert270" wrap="square" lIns="0" tIns="0" rIns="0" bIns="0" anchor="t" anchorCtr="0" upright="1">
                            <a:noAutofit/>
                          </wps:bodyPr>
                        </wps:wsp>
                        <wps:wsp>
                          <wps:cNvPr id="457"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DA792A5" w14:textId="77777777" w:rsidR="00EA2CB4" w:rsidRDefault="00EA2CB4">
                                <w:pPr>
                                  <w:pStyle w:val="a5"/>
                                </w:pPr>
                                <w:r>
                                  <w:t>Подп. и дата</w:t>
                                </w:r>
                              </w:p>
                            </w:txbxContent>
                          </wps:txbx>
                          <wps:bodyPr rot="0" vert="vert270" wrap="square" lIns="0" tIns="0" rIns="0" bIns="0" anchor="t" anchorCtr="0" upright="1">
                            <a:noAutofit/>
                          </wps:bodyPr>
                        </wps:wsp>
                        <wps:wsp>
                          <wps:cNvPr id="458"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AF8BCA4" w14:textId="77777777" w:rsidR="00EA2CB4" w:rsidRDefault="00EA2CB4">
                                <w:pPr>
                                  <w:pStyle w:val="a5"/>
                                </w:pPr>
                                <w:r>
                                  <w:t>Взам. инв. №</w:t>
                                </w:r>
                              </w:p>
                            </w:txbxContent>
                          </wps:txbx>
                          <wps:bodyPr rot="0" vert="vert270" wrap="square" lIns="0" tIns="0" rIns="0" bIns="0" anchor="t" anchorCtr="0" upright="1">
                            <a:noAutofit/>
                          </wps:bodyPr>
                        </wps:wsp>
                        <wps:wsp>
                          <wps:cNvPr id="459"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B7F1E15" w14:textId="77777777" w:rsidR="00EA2CB4" w:rsidRDefault="00EA2CB4">
                                <w:pPr>
                                  <w:pStyle w:val="a5"/>
                                </w:pPr>
                                <w:r>
                                  <w:t>Инв. № дубл.</w:t>
                                </w:r>
                              </w:p>
                            </w:txbxContent>
                          </wps:txbx>
                          <wps:bodyPr rot="0" vert="vert270" wrap="square" lIns="0" tIns="0" rIns="0" bIns="0" anchor="t" anchorCtr="0" upright="1">
                            <a:noAutofit/>
                          </wps:bodyPr>
                        </wps:wsp>
                        <wps:wsp>
                          <wps:cNvPr id="460"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488BE10" w14:textId="77777777" w:rsidR="00EA2CB4" w:rsidRDefault="00EA2CB4">
                                <w:pPr>
                                  <w:pStyle w:val="a5"/>
                                </w:pPr>
                                <w:r>
                                  <w:t>Подп. и дата</w:t>
                                </w:r>
                              </w:p>
                            </w:txbxContent>
                          </wps:txbx>
                          <wps:bodyPr rot="0" vert="vert270" wrap="square" lIns="0" tIns="0" rIns="0" bIns="0" anchor="t" anchorCtr="0" upright="1">
                            <a:noAutofit/>
                          </wps:bodyPr>
                        </wps:wsp>
                      </wpg:grpSp>
                      <wpg:grpSp>
                        <wpg:cNvPr id="461" name="Group 237"/>
                        <wpg:cNvGrpSpPr>
                          <a:grpSpLocks/>
                        </wpg:cNvGrpSpPr>
                        <wpg:grpSpPr bwMode="auto">
                          <a:xfrm>
                            <a:off x="3472" y="6929"/>
                            <a:ext cx="283" cy="8155"/>
                            <a:chOff x="3194" y="6929"/>
                            <a:chExt cx="283" cy="8155"/>
                          </a:xfrm>
                        </wpg:grpSpPr>
                        <wps:wsp>
                          <wps:cNvPr id="462"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A0E796F" w14:textId="77777777" w:rsidR="00EA2CB4" w:rsidRDefault="00EA2CB4">
                                <w:pPr>
                                  <w:pStyle w:val="a5"/>
                                </w:pPr>
                              </w:p>
                            </w:txbxContent>
                          </wps:txbx>
                          <wps:bodyPr rot="0" vert="vert270" wrap="square" lIns="0" tIns="0" rIns="0" bIns="0" anchor="t" anchorCtr="0" upright="1">
                            <a:noAutofit/>
                          </wps:bodyPr>
                        </wps:wsp>
                        <wps:wsp>
                          <wps:cNvPr id="463"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F9898CD" w14:textId="77777777" w:rsidR="00EA2CB4" w:rsidRDefault="00EA2CB4">
                                <w:pPr>
                                  <w:pStyle w:val="a5"/>
                                </w:pPr>
                              </w:p>
                            </w:txbxContent>
                          </wps:txbx>
                          <wps:bodyPr rot="0" vert="vert270" wrap="square" lIns="0" tIns="0" rIns="0" bIns="0" anchor="t" anchorCtr="0" upright="1">
                            <a:noAutofit/>
                          </wps:bodyPr>
                        </wps:wsp>
                        <wps:wsp>
                          <wps:cNvPr id="464"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2973A41" w14:textId="77777777" w:rsidR="00EA2CB4" w:rsidRDefault="00EA2CB4">
                                <w:pPr>
                                  <w:pStyle w:val="a5"/>
                                </w:pPr>
                              </w:p>
                            </w:txbxContent>
                          </wps:txbx>
                          <wps:bodyPr rot="0" vert="vert270" wrap="square" lIns="0" tIns="0" rIns="0" bIns="0" anchor="t" anchorCtr="0" upright="1">
                            <a:noAutofit/>
                          </wps:bodyPr>
                        </wps:wsp>
                        <wps:wsp>
                          <wps:cNvPr id="465"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5EB9566D" w14:textId="77777777" w:rsidR="00EA2CB4" w:rsidRDefault="00EA2CB4">
                                <w:pPr>
                                  <w:pStyle w:val="a5"/>
                                </w:pPr>
                              </w:p>
                            </w:txbxContent>
                          </wps:txbx>
                          <wps:bodyPr rot="0" vert="vert270" wrap="square" lIns="0" tIns="0" rIns="0" bIns="0" anchor="t" anchorCtr="0" upright="1">
                            <a:noAutofit/>
                          </wps:bodyPr>
                        </wps:wsp>
                        <wps:wsp>
                          <wps:cNvPr id="466"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B156C6F" w14:textId="77777777" w:rsidR="00EA2CB4" w:rsidRDefault="00EA2CB4">
                                <w:pPr>
                                  <w:pStyle w:val="a5"/>
                                </w:pPr>
                              </w:p>
                            </w:txbxContent>
                          </wps:txbx>
                          <wps:bodyPr rot="0" vert="vert270" wrap="square" lIns="0" tIns="0" rIns="0" bIns="0" anchor="t" anchorCtr="0" upright="1">
                            <a:noAutofit/>
                          </wps:bodyPr>
                        </wps:wsp>
                      </wpg:grpSp>
                    </wpg:grpSp>
                    <wps:wsp>
                      <wps:cNvPr id="467"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468" name="Group 244"/>
                      <wpg:cNvGrpSpPr>
                        <a:grpSpLocks/>
                      </wpg:cNvGrpSpPr>
                      <wpg:grpSpPr bwMode="auto">
                        <a:xfrm>
                          <a:off x="1134" y="14321"/>
                          <a:ext cx="10488" cy="2234"/>
                          <a:chOff x="1418" y="13315"/>
                          <a:chExt cx="10488" cy="2278"/>
                        </a:xfrm>
                      </wpg:grpSpPr>
                      <wps:wsp>
                        <wps:cNvPr id="469"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470" name="Group 246"/>
                        <wpg:cNvGrpSpPr>
                          <a:grpSpLocks/>
                        </wpg:cNvGrpSpPr>
                        <wpg:grpSpPr bwMode="auto">
                          <a:xfrm>
                            <a:off x="1421" y="13315"/>
                            <a:ext cx="10485" cy="2278"/>
                            <a:chOff x="1135" y="11234"/>
                            <a:chExt cx="10485" cy="2278"/>
                          </a:xfrm>
                        </wpg:grpSpPr>
                        <wpg:grpSp>
                          <wpg:cNvPr id="471" name="Group 247"/>
                          <wpg:cNvGrpSpPr>
                            <a:grpSpLocks/>
                          </wpg:cNvGrpSpPr>
                          <wpg:grpSpPr bwMode="auto">
                            <a:xfrm>
                              <a:off x="4817" y="11234"/>
                              <a:ext cx="6803" cy="2268"/>
                              <a:chOff x="4667" y="12846"/>
                              <a:chExt cx="6803" cy="2268"/>
                            </a:xfrm>
                          </wpg:grpSpPr>
                          <wpg:grpSp>
                            <wpg:cNvPr id="472" name="Group 248"/>
                            <wpg:cNvGrpSpPr>
                              <a:grpSpLocks/>
                            </wpg:cNvGrpSpPr>
                            <wpg:grpSpPr bwMode="auto">
                              <a:xfrm>
                                <a:off x="8629" y="13691"/>
                                <a:ext cx="2841" cy="577"/>
                                <a:chOff x="6360" y="12791"/>
                                <a:chExt cx="2841" cy="577"/>
                              </a:xfrm>
                            </wpg:grpSpPr>
                            <wps:wsp>
                              <wps:cNvPr id="473"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0BC22BD3" w14:textId="77777777" w:rsidR="00EA2CB4" w:rsidRDefault="00EA2CB4">
                                    <w:pPr>
                                      <w:pStyle w:val="a5"/>
                                      <w:rPr>
                                        <w:noProof w:val="0"/>
                                      </w:rPr>
                                    </w:pPr>
                                    <w:r>
                                      <w:rPr>
                                        <w:noProof w:val="0"/>
                                      </w:rPr>
                                      <w:t>Лит</w:t>
                                    </w:r>
                                  </w:p>
                                </w:txbxContent>
                              </wps:txbx>
                              <wps:bodyPr rot="0" vert="horz" wrap="square" lIns="0" tIns="0" rIns="0" bIns="0" anchor="t" anchorCtr="0" upright="1">
                                <a:noAutofit/>
                              </wps:bodyPr>
                            </wps:wsp>
                            <wps:wsp>
                              <wps:cNvPr id="474"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38901067" w14:textId="77777777" w:rsidR="00EA2CB4" w:rsidRDefault="00EA2CB4">
                                    <w:pPr>
                                      <w:pStyle w:val="a5"/>
                                      <w:rPr>
                                        <w:noProof w:val="0"/>
                                      </w:rPr>
                                    </w:pPr>
                                    <w:r>
                                      <w:rPr>
                                        <w:noProof w:val="0"/>
                                      </w:rPr>
                                      <w:t>Лист</w:t>
                                    </w:r>
                                  </w:p>
                                </w:txbxContent>
                              </wps:txbx>
                              <wps:bodyPr rot="0" vert="horz" wrap="square" lIns="0" tIns="0" rIns="0" bIns="0" anchor="t" anchorCtr="0" upright="1">
                                <a:noAutofit/>
                              </wps:bodyPr>
                            </wps:wsp>
                            <wps:wsp>
                              <wps:cNvPr id="475"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5AD259A6" w14:textId="77777777" w:rsidR="00EA2CB4" w:rsidRDefault="00EA2CB4">
                                    <w:pPr>
                                      <w:pStyle w:val="a5"/>
                                      <w:rPr>
                                        <w:noProof w:val="0"/>
                                      </w:rPr>
                                    </w:pPr>
                                    <w:r>
                                      <w:rPr>
                                        <w:noProof w:val="0"/>
                                      </w:rPr>
                                      <w:t>Листов</w:t>
                                    </w:r>
                                  </w:p>
                                </w:txbxContent>
                              </wps:txbx>
                              <wps:bodyPr rot="0" vert="horz" wrap="square" lIns="0" tIns="0" rIns="0" bIns="0" anchor="t" anchorCtr="0" upright="1">
                                <a:noAutofit/>
                              </wps:bodyPr>
                            </wps:wsp>
                            <wps:wsp>
                              <wps:cNvPr id="476"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5D4F25F" w14:textId="77777777" w:rsidR="00EA2CB4" w:rsidRDefault="00EA2CB4">
                                    <w:pPr>
                                      <w:pStyle w:val="a5"/>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0D6092">
                                      <w:rPr>
                                        <w:lang w:val="en-US"/>
                                      </w:rPr>
                                      <w:t>3</w:t>
                                    </w:r>
                                    <w:r>
                                      <w:rPr>
                                        <w:noProof w:val="0"/>
                                        <w:lang w:val="en-US"/>
                                      </w:rPr>
                                      <w:fldChar w:fldCharType="end"/>
                                    </w:r>
                                  </w:p>
                                </w:txbxContent>
                              </wps:txbx>
                              <wps:bodyPr rot="0" vert="horz" wrap="square" lIns="0" tIns="0" rIns="0" bIns="0" anchor="t" anchorCtr="0" upright="1">
                                <a:noAutofit/>
                              </wps:bodyPr>
                            </wps:wsp>
                            <wps:wsp>
                              <wps:cNvPr id="477"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5DEF7DF5" w14:textId="77777777" w:rsidR="00EA2CB4" w:rsidRDefault="00000000">
                                    <w:pPr>
                                      <w:pStyle w:val="a5"/>
                                      <w:rPr>
                                        <w:noProof w:val="0"/>
                                        <w:lang w:val="en-US"/>
                                      </w:rPr>
                                    </w:pPr>
                                    <w:fldSimple w:instr=" NUMPAGES  \* MERGEFORMAT ">
                                      <w:r w:rsidR="000D6092" w:rsidRPr="000D6092">
                                        <w:rPr>
                                          <w:lang w:val="en-US"/>
                                        </w:rPr>
                                        <w:t>11</w:t>
                                      </w:r>
                                    </w:fldSimple>
                                  </w:p>
                                </w:txbxContent>
                              </wps:txbx>
                              <wps:bodyPr rot="0" vert="horz" wrap="square" lIns="0" tIns="0" rIns="0" bIns="0" anchor="t" anchorCtr="0" upright="1">
                                <a:noAutofit/>
                              </wps:bodyPr>
                            </wps:wsp>
                            <wpg:grpSp>
                              <wpg:cNvPr id="478" name="Group 254"/>
                              <wpg:cNvGrpSpPr>
                                <a:grpSpLocks/>
                              </wpg:cNvGrpSpPr>
                              <wpg:grpSpPr bwMode="auto">
                                <a:xfrm>
                                  <a:off x="6360" y="13084"/>
                                  <a:ext cx="848" cy="284"/>
                                  <a:chOff x="6125" y="9275"/>
                                  <a:chExt cx="850" cy="284"/>
                                </a:xfrm>
                              </wpg:grpSpPr>
                              <wps:wsp>
                                <wps:cNvPr id="479"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2DDD42BE" w14:textId="77777777" w:rsidR="00EA2CB4" w:rsidRDefault="00EA2CB4">
                                      <w:pPr>
                                        <w:pStyle w:val="a5"/>
                                      </w:pPr>
                                    </w:p>
                                  </w:txbxContent>
                                </wps:txbx>
                                <wps:bodyPr rot="0" vert="horz" wrap="square" lIns="0" tIns="0" rIns="0" bIns="0" anchor="t" anchorCtr="0" upright="1">
                                  <a:noAutofit/>
                                </wps:bodyPr>
                              </wps:wsp>
                              <wps:wsp>
                                <wps:cNvPr id="480"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327132C2" w14:textId="77777777" w:rsidR="00EA2CB4" w:rsidRDefault="00EA2CB4">
                                      <w:pPr>
                                        <w:pStyle w:val="a5"/>
                                      </w:pPr>
                                    </w:p>
                                  </w:txbxContent>
                                </wps:txbx>
                                <wps:bodyPr rot="0" vert="horz" wrap="square" lIns="0" tIns="0" rIns="0" bIns="0" anchor="t" anchorCtr="0" upright="1">
                                  <a:noAutofit/>
                                </wps:bodyPr>
                              </wps:wsp>
                              <wps:wsp>
                                <wps:cNvPr id="481"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28A26717" w14:textId="77777777" w:rsidR="00EA2CB4" w:rsidRDefault="00EA2CB4">
                                      <w:pPr>
                                        <w:pStyle w:val="a5"/>
                                      </w:pPr>
                                    </w:p>
                                  </w:txbxContent>
                                </wps:txbx>
                                <wps:bodyPr rot="0" vert="horz" wrap="square" lIns="0" tIns="0" rIns="0" bIns="0" anchor="t" anchorCtr="0" upright="1">
                                  <a:noAutofit/>
                                </wps:bodyPr>
                              </wps:wsp>
                            </wpg:grpSp>
                          </wpg:grpSp>
                          <wps:wsp>
                            <wps:cNvPr id="482"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D1301AB" w14:textId="77777777" w:rsidR="00EA2CB4" w:rsidRDefault="00EA2CB4" w:rsidP="00BA28C4">
                                  <w:pPr>
                                    <w:pStyle w:val="a5"/>
                                    <w:spacing w:before="60"/>
                                    <w:jc w:val="both"/>
                                    <w:rPr>
                                      <w:noProof w:val="0"/>
                                      <w:sz w:val="24"/>
                                    </w:rPr>
                                  </w:pPr>
                                </w:p>
                              </w:txbxContent>
                            </wps:txbx>
                            <wps:bodyPr rot="0" vert="horz" wrap="square" lIns="0" tIns="0" rIns="0" bIns="0" anchor="t" anchorCtr="0" upright="1">
                              <a:noAutofit/>
                            </wps:bodyPr>
                          </wps:wsp>
                          <wps:wsp>
                            <wps:cNvPr id="483"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2BE3C96C" w14:textId="77777777" w:rsidR="00EA2CB4" w:rsidRDefault="00000000" w:rsidP="00865631">
                                  <w:pPr>
                                    <w:pStyle w:val="a5"/>
                                    <w:spacing w:before="120"/>
                                    <w:rPr>
                                      <w:noProof w:val="0"/>
                                      <w:sz w:val="20"/>
                                    </w:rPr>
                                  </w:pPr>
                                  <w:fldSimple w:instr=" TITLE   \* MERGEFORMAT ">
                                    <w:r w:rsidR="000D6092" w:rsidRPr="000D6092">
                                      <w:rPr>
                                        <w:noProof w:val="0"/>
                                        <w:sz w:val="20"/>
                                      </w:rPr>
                                      <w:t>Руководство пользователя</w:t>
                                    </w:r>
                                  </w:fldSimple>
                                </w:p>
                                <w:p w14:paraId="5CB2FBB7" w14:textId="77777777" w:rsidR="00EA2CB4" w:rsidRPr="00BA28C4" w:rsidRDefault="009D315C" w:rsidP="00865631">
                                  <w:pPr>
                                    <w:pStyle w:val="a5"/>
                                    <w:spacing w:before="120"/>
                                    <w:rPr>
                                      <w:noProof w:val="0"/>
                                      <w:sz w:val="20"/>
                                    </w:rPr>
                                  </w:pPr>
                                  <w:r>
                                    <w:rPr>
                                      <w:noProof w:val="0"/>
                                      <w:sz w:val="20"/>
                                    </w:rPr>
                                    <w:t>Наименование проекта</w:t>
                                  </w:r>
                                </w:p>
                              </w:txbxContent>
                            </wps:txbx>
                            <wps:bodyPr rot="0" vert="horz" wrap="square" lIns="0" tIns="0" rIns="0" bIns="0" anchor="t" anchorCtr="0" upright="1">
                              <a:noAutofit/>
                            </wps:bodyPr>
                          </wps:wsp>
                          <wps:wsp>
                            <wps:cNvPr id="484" name="Text Box 26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25984995" w14:textId="77777777" w:rsidR="00EA2CB4" w:rsidRPr="008903D2" w:rsidRDefault="00EA2CB4" w:rsidP="008903D2"/>
                              </w:txbxContent>
                            </wps:txbx>
                            <wps:bodyPr rot="0" vert="horz" wrap="square" lIns="0" tIns="0" rIns="0" bIns="0" anchor="t" anchorCtr="0" upright="1">
                              <a:noAutofit/>
                            </wps:bodyPr>
                          </wps:wsp>
                        </wpg:grpSp>
                        <wpg:grpSp>
                          <wpg:cNvPr id="485" name="Group 261"/>
                          <wpg:cNvGrpSpPr>
                            <a:grpSpLocks/>
                          </wpg:cNvGrpSpPr>
                          <wpg:grpSpPr bwMode="auto">
                            <a:xfrm>
                              <a:off x="1135" y="11238"/>
                              <a:ext cx="3685" cy="2274"/>
                              <a:chOff x="3028" y="10033"/>
                              <a:chExt cx="3685" cy="2274"/>
                            </a:xfrm>
                          </wpg:grpSpPr>
                          <wpg:grpSp>
                            <wpg:cNvPr id="486" name="Group 262"/>
                            <wpg:cNvGrpSpPr>
                              <a:grpSpLocks/>
                            </wpg:cNvGrpSpPr>
                            <wpg:grpSpPr bwMode="auto">
                              <a:xfrm>
                                <a:off x="3031" y="10614"/>
                                <a:ext cx="3682" cy="1693"/>
                                <a:chOff x="3314" y="10614"/>
                                <a:chExt cx="3682" cy="1693"/>
                              </a:xfrm>
                            </wpg:grpSpPr>
                            <wpg:grpSp>
                              <wpg:cNvPr id="487" name="Group 263"/>
                              <wpg:cNvGrpSpPr>
                                <a:grpSpLocks/>
                              </wpg:cNvGrpSpPr>
                              <wpg:grpSpPr bwMode="auto">
                                <a:xfrm>
                                  <a:off x="3314" y="10614"/>
                                  <a:ext cx="3682" cy="280"/>
                                  <a:chOff x="3332" y="11725"/>
                                  <a:chExt cx="3681" cy="283"/>
                                </a:xfrm>
                              </wpg:grpSpPr>
                              <wps:wsp>
                                <wps:cNvPr id="488"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51E53CF" w14:textId="77777777" w:rsidR="00EA2CB4" w:rsidRDefault="00EA2CB4">
                                      <w:pPr>
                                        <w:pStyle w:val="a5"/>
                                        <w:rPr>
                                          <w:noProof w:val="0"/>
                                        </w:rPr>
                                      </w:pPr>
                                      <w:r>
                                        <w:rPr>
                                          <w:noProof w:val="0"/>
                                        </w:rPr>
                                        <w:t>Лит</w:t>
                                      </w:r>
                                    </w:p>
                                  </w:txbxContent>
                                </wps:txbx>
                                <wps:bodyPr rot="0" vert="horz" wrap="square" lIns="0" tIns="0" rIns="0" bIns="0" anchor="t" anchorCtr="0" upright="1">
                                  <a:noAutofit/>
                                </wps:bodyPr>
                              </wps:wsp>
                              <wps:wsp>
                                <wps:cNvPr id="489"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DC1F242" w14:textId="77777777" w:rsidR="00EA2CB4" w:rsidRDefault="00EA2CB4">
                                      <w:pPr>
                                        <w:pStyle w:val="a5"/>
                                      </w:pPr>
                                      <w:r>
                                        <w:t>№ докум.</w:t>
                                      </w:r>
                                    </w:p>
                                  </w:txbxContent>
                                </wps:txbx>
                                <wps:bodyPr rot="0" vert="horz" wrap="square" lIns="0" tIns="0" rIns="0" bIns="0" anchor="t" anchorCtr="0" upright="1">
                                  <a:noAutofit/>
                                </wps:bodyPr>
                              </wps:wsp>
                              <wps:wsp>
                                <wps:cNvPr id="490"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2F39B9E8" w14:textId="77777777" w:rsidR="00EA2CB4" w:rsidRDefault="00EA2CB4">
                                      <w:pPr>
                                        <w:pStyle w:val="a5"/>
                                        <w:rPr>
                                          <w:noProof w:val="0"/>
                                        </w:rPr>
                                      </w:pPr>
                                      <w:r>
                                        <w:t>Изм</w:t>
                                      </w:r>
                                      <w:r>
                                        <w:rPr>
                                          <w:noProof w:val="0"/>
                                        </w:rPr>
                                        <w:t>.</w:t>
                                      </w:r>
                                    </w:p>
                                  </w:txbxContent>
                                </wps:txbx>
                                <wps:bodyPr rot="0" vert="horz" wrap="square" lIns="0" tIns="0" rIns="0" bIns="0" anchor="t" anchorCtr="0" upright="1">
                                  <a:noAutofit/>
                                </wps:bodyPr>
                              </wps:wsp>
                              <wps:wsp>
                                <wps:cNvPr id="491"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499AADE" w14:textId="77777777" w:rsidR="00EA2CB4" w:rsidRDefault="00EA2CB4">
                                      <w:pPr>
                                        <w:pStyle w:val="a5"/>
                                        <w:rPr>
                                          <w:noProof w:val="0"/>
                                        </w:rPr>
                                      </w:pPr>
                                      <w:r>
                                        <w:t>Подп</w:t>
                                      </w:r>
                                      <w:r>
                                        <w:rPr>
                                          <w:noProof w:val="0"/>
                                        </w:rPr>
                                        <w:t>.</w:t>
                                      </w:r>
                                    </w:p>
                                  </w:txbxContent>
                                </wps:txbx>
                                <wps:bodyPr rot="0" vert="horz" wrap="square" lIns="0" tIns="0" rIns="0" bIns="0" anchor="t" anchorCtr="0" upright="1">
                                  <a:noAutofit/>
                                </wps:bodyPr>
                              </wps:wsp>
                              <wps:wsp>
                                <wps:cNvPr id="492"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6F03EED" w14:textId="77777777" w:rsidR="00EA2CB4" w:rsidRDefault="00EA2CB4">
                                      <w:pPr>
                                        <w:pStyle w:val="a5"/>
                                        <w:rPr>
                                          <w:noProof w:val="0"/>
                                        </w:rPr>
                                      </w:pPr>
                                      <w:r>
                                        <w:rPr>
                                          <w:noProof w:val="0"/>
                                        </w:rPr>
                                        <w:t>Дата</w:t>
                                      </w:r>
                                    </w:p>
                                  </w:txbxContent>
                                </wps:txbx>
                                <wps:bodyPr rot="0" vert="horz" wrap="square" lIns="0" tIns="0" rIns="0" bIns="0" anchor="t" anchorCtr="0" upright="1">
                                  <a:noAutofit/>
                                </wps:bodyPr>
                              </wps:wsp>
                            </wpg:grpSp>
                            <wpg:grpSp>
                              <wpg:cNvPr id="493" name="Group 269"/>
                              <wpg:cNvGrpSpPr>
                                <a:grpSpLocks/>
                              </wpg:cNvGrpSpPr>
                              <wpg:grpSpPr bwMode="auto">
                                <a:xfrm>
                                  <a:off x="3314" y="10907"/>
                                  <a:ext cx="3682" cy="1400"/>
                                  <a:chOff x="2358" y="10607"/>
                                  <a:chExt cx="3682" cy="1400"/>
                                </a:xfrm>
                              </wpg:grpSpPr>
                              <wpg:grpSp>
                                <wpg:cNvPr id="494" name="Group 270"/>
                                <wpg:cNvGrpSpPr>
                                  <a:grpSpLocks/>
                                </wpg:cNvGrpSpPr>
                                <wpg:grpSpPr bwMode="auto">
                                  <a:xfrm>
                                    <a:off x="2358" y="10609"/>
                                    <a:ext cx="3681" cy="1391"/>
                                    <a:chOff x="2924" y="10616"/>
                                    <a:chExt cx="3681" cy="1391"/>
                                  </a:xfrm>
                                </wpg:grpSpPr>
                                <wpg:grpSp>
                                  <wpg:cNvPr id="495" name="Group 271"/>
                                  <wpg:cNvGrpSpPr>
                                    <a:grpSpLocks/>
                                  </wpg:cNvGrpSpPr>
                                  <wpg:grpSpPr bwMode="auto">
                                    <a:xfrm>
                                      <a:off x="2924" y="10616"/>
                                      <a:ext cx="3680" cy="281"/>
                                      <a:chOff x="2196" y="10916"/>
                                      <a:chExt cx="3683" cy="284"/>
                                    </a:xfrm>
                                  </wpg:grpSpPr>
                                  <wps:wsp>
                                    <wps:cNvPr id="496" name="Text Box 27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0A30A23" w14:textId="77777777" w:rsidR="00EA2CB4" w:rsidRDefault="00EA2CB4">
                                          <w:pPr>
                                            <w:pStyle w:val="a5"/>
                                            <w:rPr>
                                              <w:noProof w:val="0"/>
                                            </w:rPr>
                                          </w:pPr>
                                        </w:p>
                                      </w:txbxContent>
                                    </wps:txbx>
                                    <wps:bodyPr rot="0" vert="horz" wrap="square" lIns="0" tIns="0" rIns="0" bIns="0" anchor="t" anchorCtr="0" upright="1">
                                      <a:noAutofit/>
                                    </wps:bodyPr>
                                  </wps:wsp>
                                  <wps:wsp>
                                    <wps:cNvPr id="497"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1B2CD67" w14:textId="77777777" w:rsidR="00EA2CB4" w:rsidRDefault="00EA2CB4">
                                          <w:pPr>
                                            <w:pStyle w:val="a5"/>
                                            <w:rPr>
                                              <w:noProof w:val="0"/>
                                            </w:rPr>
                                          </w:pPr>
                                          <w:r>
                                            <w:t>Разраб</w:t>
                                          </w:r>
                                          <w:r>
                                            <w:rPr>
                                              <w:noProof w:val="0"/>
                                            </w:rPr>
                                            <w:t>.</w:t>
                                          </w:r>
                                        </w:p>
                                      </w:txbxContent>
                                    </wps:txbx>
                                    <wps:bodyPr rot="0" vert="horz" wrap="square" lIns="0" tIns="0" rIns="0" bIns="0" anchor="t" anchorCtr="0" upright="1">
                                      <a:noAutofit/>
                                    </wps:bodyPr>
                                  </wps:wsp>
                                  <wps:wsp>
                                    <wps:cNvPr id="498"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0D34DA97" w14:textId="77777777" w:rsidR="00EA2CB4" w:rsidRDefault="00EA2CB4">
                                          <w:pPr>
                                            <w:pStyle w:val="a5"/>
                                          </w:pPr>
                                        </w:p>
                                      </w:txbxContent>
                                    </wps:txbx>
                                    <wps:bodyPr rot="0" vert="horz" wrap="square" lIns="0" tIns="0" rIns="0" bIns="0" anchor="t" anchorCtr="0" upright="1">
                                      <a:noAutofit/>
                                    </wps:bodyPr>
                                  </wps:wsp>
                                  <wps:wsp>
                                    <wps:cNvPr id="499"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CD89392" w14:textId="77777777" w:rsidR="00EA2CB4" w:rsidRDefault="00EA2CB4">
                                          <w:pPr>
                                            <w:pStyle w:val="a5"/>
                                          </w:pPr>
                                        </w:p>
                                      </w:txbxContent>
                                    </wps:txbx>
                                    <wps:bodyPr rot="0" vert="horz" wrap="square" lIns="0" tIns="0" rIns="0" bIns="0" anchor="t" anchorCtr="0" upright="1">
                                      <a:noAutofit/>
                                    </wps:bodyPr>
                                  </wps:wsp>
                                </wpg:grpSp>
                                <wpg:grpSp>
                                  <wpg:cNvPr id="500" name="Group 276"/>
                                  <wpg:cNvGrpSpPr>
                                    <a:grpSpLocks/>
                                  </wpg:cNvGrpSpPr>
                                  <wpg:grpSpPr bwMode="auto">
                                    <a:xfrm>
                                      <a:off x="2925" y="10895"/>
                                      <a:ext cx="3680" cy="280"/>
                                      <a:chOff x="2196" y="10916"/>
                                      <a:chExt cx="3683" cy="284"/>
                                    </a:xfrm>
                                  </wpg:grpSpPr>
                                  <wps:wsp>
                                    <wps:cNvPr id="501"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69B7F2A" w14:textId="77777777" w:rsidR="00EA2CB4" w:rsidRDefault="00EA2CB4">
                                          <w:pPr>
                                            <w:pStyle w:val="a5"/>
                                            <w:rPr>
                                              <w:noProof w:val="0"/>
                                            </w:rPr>
                                          </w:pPr>
                                        </w:p>
                                      </w:txbxContent>
                                    </wps:txbx>
                                    <wps:bodyPr rot="0" vert="horz" wrap="square" lIns="0" tIns="0" rIns="0" bIns="0" anchor="t" anchorCtr="0" upright="1">
                                      <a:noAutofit/>
                                    </wps:bodyPr>
                                  </wps:wsp>
                                  <wps:wsp>
                                    <wps:cNvPr id="502"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BF4386C" w14:textId="77777777" w:rsidR="00EA2CB4" w:rsidRDefault="00EA2CB4">
                                          <w:pPr>
                                            <w:pStyle w:val="a5"/>
                                            <w:rPr>
                                              <w:noProof w:val="0"/>
                                            </w:rPr>
                                          </w:pPr>
                                          <w:r>
                                            <w:t>Пров</w:t>
                                          </w:r>
                                          <w:r>
                                            <w:rPr>
                                              <w:noProof w:val="0"/>
                                            </w:rPr>
                                            <w:t>.</w:t>
                                          </w:r>
                                        </w:p>
                                      </w:txbxContent>
                                    </wps:txbx>
                                    <wps:bodyPr rot="0" vert="horz" wrap="square" lIns="0" tIns="0" rIns="0" bIns="0" anchor="t" anchorCtr="0" upright="1">
                                      <a:noAutofit/>
                                    </wps:bodyPr>
                                  </wps:wsp>
                                  <wps:wsp>
                                    <wps:cNvPr id="503"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FE99AF5" w14:textId="77777777" w:rsidR="00EA2CB4" w:rsidRDefault="00EA2CB4">
                                          <w:pPr>
                                            <w:pStyle w:val="a5"/>
                                          </w:pPr>
                                        </w:p>
                                      </w:txbxContent>
                                    </wps:txbx>
                                    <wps:bodyPr rot="0" vert="horz" wrap="square" lIns="0" tIns="0" rIns="0" bIns="0" anchor="t" anchorCtr="0" upright="1">
                                      <a:noAutofit/>
                                    </wps:bodyPr>
                                  </wps:wsp>
                                  <wps:wsp>
                                    <wps:cNvPr id="504"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52400EED" w14:textId="77777777" w:rsidR="00EA2CB4" w:rsidRDefault="00EA2CB4">
                                          <w:pPr>
                                            <w:pStyle w:val="a5"/>
                                          </w:pPr>
                                        </w:p>
                                      </w:txbxContent>
                                    </wps:txbx>
                                    <wps:bodyPr rot="0" vert="horz" wrap="square" lIns="0" tIns="0" rIns="0" bIns="0" anchor="t" anchorCtr="0" upright="1">
                                      <a:noAutofit/>
                                    </wps:bodyPr>
                                  </wps:wsp>
                                </wpg:grpSp>
                                <wpg:grpSp>
                                  <wpg:cNvPr id="505" name="Group 281"/>
                                  <wpg:cNvGrpSpPr>
                                    <a:grpSpLocks/>
                                  </wpg:cNvGrpSpPr>
                                  <wpg:grpSpPr bwMode="auto">
                                    <a:xfrm>
                                      <a:off x="2925" y="11174"/>
                                      <a:ext cx="3680" cy="280"/>
                                      <a:chOff x="2196" y="10916"/>
                                      <a:chExt cx="3683" cy="284"/>
                                    </a:xfrm>
                                  </wpg:grpSpPr>
                                  <wps:wsp>
                                    <wps:cNvPr id="506"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9FAF250" w14:textId="77777777" w:rsidR="00EA2CB4" w:rsidRDefault="00EA2CB4">
                                          <w:pPr>
                                            <w:pStyle w:val="a5"/>
                                          </w:pPr>
                                        </w:p>
                                      </w:txbxContent>
                                    </wps:txbx>
                                    <wps:bodyPr rot="0" vert="horz" wrap="square" lIns="0" tIns="0" rIns="0" bIns="0" anchor="t" anchorCtr="0" upright="1">
                                      <a:noAutofit/>
                                    </wps:bodyPr>
                                  </wps:wsp>
                                  <wps:wsp>
                                    <wps:cNvPr id="507"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198EB62" w14:textId="77777777" w:rsidR="00EA2CB4" w:rsidRDefault="00EA2CB4">
                                          <w:pPr>
                                            <w:pStyle w:val="a5"/>
                                            <w:rPr>
                                              <w:noProof w:val="0"/>
                                            </w:rPr>
                                          </w:pPr>
                                          <w:r>
                                            <w:rPr>
                                              <w:noProof w:val="0"/>
                                            </w:rPr>
                                            <w:t>Т. контр.</w:t>
                                          </w:r>
                                        </w:p>
                                      </w:txbxContent>
                                    </wps:txbx>
                                    <wps:bodyPr rot="0" vert="horz" wrap="square" lIns="0" tIns="0" rIns="0" bIns="0" anchor="t" anchorCtr="0" upright="1">
                                      <a:noAutofit/>
                                    </wps:bodyPr>
                                  </wps:wsp>
                                  <wps:wsp>
                                    <wps:cNvPr id="508"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2DC4D10" w14:textId="77777777" w:rsidR="00EA2CB4" w:rsidRDefault="00EA2CB4">
                                          <w:pPr>
                                            <w:pStyle w:val="a5"/>
                                          </w:pPr>
                                        </w:p>
                                      </w:txbxContent>
                                    </wps:txbx>
                                    <wps:bodyPr rot="0" vert="horz" wrap="square" lIns="0" tIns="0" rIns="0" bIns="0" anchor="t" anchorCtr="0" upright="1">
                                      <a:noAutofit/>
                                    </wps:bodyPr>
                                  </wps:wsp>
                                  <wps:wsp>
                                    <wps:cNvPr id="509"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4ADB04D4" w14:textId="77777777" w:rsidR="00EA2CB4" w:rsidRDefault="00EA2CB4">
                                          <w:pPr>
                                            <w:pStyle w:val="a5"/>
                                          </w:pPr>
                                        </w:p>
                                      </w:txbxContent>
                                    </wps:txbx>
                                    <wps:bodyPr rot="0" vert="horz" wrap="square" lIns="0" tIns="0" rIns="0" bIns="0" anchor="t" anchorCtr="0" upright="1">
                                      <a:noAutofit/>
                                    </wps:bodyPr>
                                  </wps:wsp>
                                </wpg:grpSp>
                                <wpg:grpSp>
                                  <wpg:cNvPr id="510" name="Group 286"/>
                                  <wpg:cNvGrpSpPr>
                                    <a:grpSpLocks/>
                                  </wpg:cNvGrpSpPr>
                                  <wpg:grpSpPr bwMode="auto">
                                    <a:xfrm>
                                      <a:off x="2925" y="11449"/>
                                      <a:ext cx="3680" cy="281"/>
                                      <a:chOff x="2196" y="10916"/>
                                      <a:chExt cx="3683" cy="284"/>
                                    </a:xfrm>
                                  </wpg:grpSpPr>
                                  <wps:wsp>
                                    <wps:cNvPr id="511"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036B0E9" w14:textId="77777777" w:rsidR="00EA2CB4" w:rsidRDefault="00EA2CB4">
                                          <w:pPr>
                                            <w:pStyle w:val="a5"/>
                                          </w:pPr>
                                        </w:p>
                                      </w:txbxContent>
                                    </wps:txbx>
                                    <wps:bodyPr rot="0" vert="horz" wrap="square" lIns="0" tIns="0" rIns="0" bIns="0" anchor="t" anchorCtr="0" upright="1">
                                      <a:noAutofit/>
                                    </wps:bodyPr>
                                  </wps:wsp>
                                  <wps:wsp>
                                    <wps:cNvPr id="512"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A5B4E48" w14:textId="77777777" w:rsidR="00EA2CB4" w:rsidRDefault="00EA2CB4">
                                          <w:pPr>
                                            <w:pStyle w:val="a5"/>
                                            <w:rPr>
                                              <w:noProof w:val="0"/>
                                            </w:rPr>
                                          </w:pPr>
                                          <w:r>
                                            <w:rPr>
                                              <w:noProof w:val="0"/>
                                            </w:rPr>
                                            <w:t>Н. контр.</w:t>
                                          </w:r>
                                        </w:p>
                                      </w:txbxContent>
                                    </wps:txbx>
                                    <wps:bodyPr rot="0" vert="horz" wrap="square" lIns="0" tIns="0" rIns="0" bIns="0" anchor="t" anchorCtr="0" upright="1">
                                      <a:noAutofit/>
                                    </wps:bodyPr>
                                  </wps:wsp>
                                  <wps:wsp>
                                    <wps:cNvPr id="513"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4C7A6A" w14:textId="77777777" w:rsidR="00EA2CB4" w:rsidRDefault="00EA2CB4">
                                          <w:pPr>
                                            <w:pStyle w:val="a5"/>
                                          </w:pPr>
                                        </w:p>
                                      </w:txbxContent>
                                    </wps:txbx>
                                    <wps:bodyPr rot="0" vert="horz" wrap="square" lIns="0" tIns="0" rIns="0" bIns="0" anchor="t" anchorCtr="0" upright="1">
                                      <a:noAutofit/>
                                    </wps:bodyPr>
                                  </wps:wsp>
                                  <wps:wsp>
                                    <wps:cNvPr id="514"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0321050" w14:textId="77777777" w:rsidR="00EA2CB4" w:rsidRDefault="00EA2CB4">
                                          <w:pPr>
                                            <w:pStyle w:val="a5"/>
                                          </w:pPr>
                                        </w:p>
                                      </w:txbxContent>
                                    </wps:txbx>
                                    <wps:bodyPr rot="0" vert="horz" wrap="square" lIns="0" tIns="0" rIns="0" bIns="0" anchor="t" anchorCtr="0" upright="1">
                                      <a:noAutofit/>
                                    </wps:bodyPr>
                                  </wps:wsp>
                                </wpg:grpSp>
                                <wpg:grpSp>
                                  <wpg:cNvPr id="515" name="Group 291"/>
                                  <wpg:cNvGrpSpPr>
                                    <a:grpSpLocks/>
                                  </wpg:cNvGrpSpPr>
                                  <wpg:grpSpPr bwMode="auto">
                                    <a:xfrm>
                                      <a:off x="2925" y="11726"/>
                                      <a:ext cx="3680" cy="281"/>
                                      <a:chOff x="2196" y="10916"/>
                                      <a:chExt cx="3683" cy="284"/>
                                    </a:xfrm>
                                  </wpg:grpSpPr>
                                  <wps:wsp>
                                    <wps:cNvPr id="516"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5ECD2C76" w14:textId="77777777" w:rsidR="00EA2CB4" w:rsidRDefault="00EA2CB4">
                                          <w:pPr>
                                            <w:pStyle w:val="a5"/>
                                          </w:pPr>
                                        </w:p>
                                      </w:txbxContent>
                                    </wps:txbx>
                                    <wps:bodyPr rot="0" vert="horz" wrap="square" lIns="0" tIns="0" rIns="0" bIns="0" anchor="t" anchorCtr="0" upright="1">
                                      <a:noAutofit/>
                                    </wps:bodyPr>
                                  </wps:wsp>
                                  <wps:wsp>
                                    <wps:cNvPr id="517"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BF9EECB" w14:textId="77777777" w:rsidR="00EA2CB4" w:rsidRDefault="00EA2CB4">
                                          <w:pPr>
                                            <w:pStyle w:val="a5"/>
                                            <w:rPr>
                                              <w:noProof w:val="0"/>
                                            </w:rPr>
                                          </w:pPr>
                                          <w:r>
                                            <w:t>Утв</w:t>
                                          </w:r>
                                          <w:r>
                                            <w:rPr>
                                              <w:noProof w:val="0"/>
                                            </w:rPr>
                                            <w:t>.</w:t>
                                          </w:r>
                                        </w:p>
                                      </w:txbxContent>
                                    </wps:txbx>
                                    <wps:bodyPr rot="0" vert="horz" wrap="square" lIns="0" tIns="0" rIns="0" bIns="0" anchor="t" anchorCtr="0" upright="1">
                                      <a:noAutofit/>
                                    </wps:bodyPr>
                                  </wps:wsp>
                                  <wps:wsp>
                                    <wps:cNvPr id="518"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5221D02" w14:textId="77777777" w:rsidR="00EA2CB4" w:rsidRDefault="00EA2CB4">
                                          <w:pPr>
                                            <w:pStyle w:val="a5"/>
                                          </w:pPr>
                                        </w:p>
                                      </w:txbxContent>
                                    </wps:txbx>
                                    <wps:bodyPr rot="0" vert="horz" wrap="square" lIns="0" tIns="0" rIns="0" bIns="0" anchor="t" anchorCtr="0" upright="1">
                                      <a:noAutofit/>
                                    </wps:bodyPr>
                                  </wps:wsp>
                                  <wps:wsp>
                                    <wps:cNvPr id="519"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498EC413" w14:textId="77777777" w:rsidR="00EA2CB4" w:rsidRDefault="00EA2CB4">
                                          <w:pPr>
                                            <w:pStyle w:val="a5"/>
                                          </w:pPr>
                                        </w:p>
                                      </w:txbxContent>
                                    </wps:txbx>
                                    <wps:bodyPr rot="0" vert="horz" wrap="square" lIns="0" tIns="0" rIns="0" bIns="0" anchor="t" anchorCtr="0" upright="1">
                                      <a:noAutofit/>
                                    </wps:bodyPr>
                                  </wps:wsp>
                                </wpg:grpSp>
                              </wpg:grpSp>
                              <wps:wsp>
                                <wps:cNvPr id="520"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1"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2"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3"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5" name="Group 301"/>
                            <wpg:cNvGrpSpPr>
                              <a:grpSpLocks/>
                            </wpg:cNvGrpSpPr>
                            <wpg:grpSpPr bwMode="auto">
                              <a:xfrm>
                                <a:off x="3028" y="10033"/>
                                <a:ext cx="3683" cy="581"/>
                                <a:chOff x="3033" y="9482"/>
                                <a:chExt cx="3683" cy="581"/>
                              </a:xfrm>
                            </wpg:grpSpPr>
                            <wpg:grpSp>
                              <wpg:cNvPr id="526" name="Group 302"/>
                              <wpg:cNvGrpSpPr>
                                <a:grpSpLocks/>
                              </wpg:cNvGrpSpPr>
                              <wpg:grpSpPr bwMode="auto">
                                <a:xfrm>
                                  <a:off x="3034" y="9492"/>
                                  <a:ext cx="3682" cy="561"/>
                                  <a:chOff x="1240" y="9793"/>
                                  <a:chExt cx="3685" cy="568"/>
                                </a:xfrm>
                              </wpg:grpSpPr>
                              <wpg:grpSp>
                                <wpg:cNvPr id="527" name="Group 303"/>
                                <wpg:cNvGrpSpPr>
                                  <a:grpSpLocks/>
                                </wpg:cNvGrpSpPr>
                                <wpg:grpSpPr bwMode="auto">
                                  <a:xfrm>
                                    <a:off x="1240" y="10078"/>
                                    <a:ext cx="3685" cy="283"/>
                                    <a:chOff x="3332" y="11725"/>
                                    <a:chExt cx="3681" cy="283"/>
                                  </a:xfrm>
                                </wpg:grpSpPr>
                                <wps:wsp>
                                  <wps:cNvPr id="528"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AEEF7D9" w14:textId="77777777" w:rsidR="00EA2CB4" w:rsidRDefault="00EA2CB4">
                                        <w:pPr>
                                          <w:pStyle w:val="a5"/>
                                        </w:pPr>
                                      </w:p>
                                    </w:txbxContent>
                                  </wps:txbx>
                                  <wps:bodyPr rot="0" vert="horz" wrap="square" lIns="0" tIns="0" rIns="0" bIns="0" anchor="t" anchorCtr="0" upright="1">
                                    <a:noAutofit/>
                                  </wps:bodyPr>
                                </wps:wsp>
                                <wps:wsp>
                                  <wps:cNvPr id="529"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FDBC0D1" w14:textId="77777777" w:rsidR="00EA2CB4" w:rsidRDefault="00EA2CB4">
                                        <w:pPr>
                                          <w:pStyle w:val="a5"/>
                                        </w:pPr>
                                      </w:p>
                                    </w:txbxContent>
                                  </wps:txbx>
                                  <wps:bodyPr rot="0" vert="horz" wrap="square" lIns="0" tIns="0" rIns="0" bIns="0" anchor="t" anchorCtr="0" upright="1">
                                    <a:noAutofit/>
                                  </wps:bodyPr>
                                </wps:wsp>
                                <wps:wsp>
                                  <wps:cNvPr id="530"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4F37D25" w14:textId="77777777" w:rsidR="00EA2CB4" w:rsidRDefault="00EA2CB4">
                                        <w:pPr>
                                          <w:pStyle w:val="a5"/>
                                        </w:pPr>
                                      </w:p>
                                    </w:txbxContent>
                                  </wps:txbx>
                                  <wps:bodyPr rot="0" vert="horz" wrap="square" lIns="0" tIns="0" rIns="0" bIns="0" anchor="t" anchorCtr="0" upright="1">
                                    <a:noAutofit/>
                                  </wps:bodyPr>
                                </wps:wsp>
                                <wps:wsp>
                                  <wps:cNvPr id="531"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D194F77" w14:textId="77777777" w:rsidR="00EA2CB4" w:rsidRDefault="00EA2CB4">
                                        <w:pPr>
                                          <w:pStyle w:val="a5"/>
                                        </w:pPr>
                                      </w:p>
                                    </w:txbxContent>
                                  </wps:txbx>
                                  <wps:bodyPr rot="0" vert="horz" wrap="square" lIns="0" tIns="0" rIns="0" bIns="0" anchor="t" anchorCtr="0" upright="1">
                                    <a:noAutofit/>
                                  </wps:bodyPr>
                                </wps:wsp>
                                <wps:wsp>
                                  <wps:cNvPr id="532"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542B034" w14:textId="77777777" w:rsidR="00EA2CB4" w:rsidRDefault="00EA2CB4">
                                        <w:pPr>
                                          <w:pStyle w:val="a5"/>
                                        </w:pPr>
                                      </w:p>
                                    </w:txbxContent>
                                  </wps:txbx>
                                  <wps:bodyPr rot="0" vert="horz" wrap="square" lIns="0" tIns="0" rIns="0" bIns="0" anchor="t" anchorCtr="0" upright="1">
                                    <a:noAutofit/>
                                  </wps:bodyPr>
                                </wps:wsp>
                              </wpg:grpSp>
                              <wpg:grpSp>
                                <wpg:cNvPr id="533" name="Group 309"/>
                                <wpg:cNvGrpSpPr>
                                  <a:grpSpLocks/>
                                </wpg:cNvGrpSpPr>
                                <wpg:grpSpPr bwMode="auto">
                                  <a:xfrm>
                                    <a:off x="1240" y="9793"/>
                                    <a:ext cx="3685" cy="283"/>
                                    <a:chOff x="3332" y="11725"/>
                                    <a:chExt cx="3681" cy="283"/>
                                  </a:xfrm>
                                </wpg:grpSpPr>
                                <wps:wsp>
                                  <wps:cNvPr id="534"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D69567" w14:textId="77777777" w:rsidR="00EA2CB4" w:rsidRDefault="00EA2CB4">
                                        <w:pPr>
                                          <w:pStyle w:val="a5"/>
                                        </w:pPr>
                                      </w:p>
                                    </w:txbxContent>
                                  </wps:txbx>
                                  <wps:bodyPr rot="0" vert="horz" wrap="square" lIns="0" tIns="0" rIns="0" bIns="0" anchor="t" anchorCtr="0" upright="1">
                                    <a:noAutofit/>
                                  </wps:bodyPr>
                                </wps:wsp>
                                <wps:wsp>
                                  <wps:cNvPr id="535"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6F844FD" w14:textId="77777777" w:rsidR="00EA2CB4" w:rsidRDefault="00EA2CB4">
                                        <w:pPr>
                                          <w:pStyle w:val="a5"/>
                                        </w:pPr>
                                      </w:p>
                                    </w:txbxContent>
                                  </wps:txbx>
                                  <wps:bodyPr rot="0" vert="horz" wrap="square" lIns="0" tIns="0" rIns="0" bIns="0" anchor="t" anchorCtr="0" upright="1">
                                    <a:noAutofit/>
                                  </wps:bodyPr>
                                </wps:wsp>
                                <wps:wsp>
                                  <wps:cNvPr id="536"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03B85A3" w14:textId="77777777" w:rsidR="00EA2CB4" w:rsidRDefault="00EA2CB4">
                                        <w:pPr>
                                          <w:pStyle w:val="a5"/>
                                        </w:pPr>
                                      </w:p>
                                    </w:txbxContent>
                                  </wps:txbx>
                                  <wps:bodyPr rot="0" vert="horz" wrap="square" lIns="0" tIns="0" rIns="0" bIns="0" anchor="t" anchorCtr="0" upright="1">
                                    <a:noAutofit/>
                                  </wps:bodyPr>
                                </wps:wsp>
                                <wps:wsp>
                                  <wps:cNvPr id="537"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858820D" w14:textId="77777777" w:rsidR="00EA2CB4" w:rsidRDefault="00EA2CB4">
                                        <w:pPr>
                                          <w:pStyle w:val="a5"/>
                                        </w:pPr>
                                      </w:p>
                                    </w:txbxContent>
                                  </wps:txbx>
                                  <wps:bodyPr rot="0" vert="horz" wrap="square" lIns="0" tIns="0" rIns="0" bIns="0" anchor="t" anchorCtr="0" upright="1">
                                    <a:noAutofit/>
                                  </wps:bodyPr>
                                </wps:wsp>
                                <wps:wsp>
                                  <wps:cNvPr id="538"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7AEB52E0" w14:textId="77777777" w:rsidR="00EA2CB4" w:rsidRDefault="00EA2CB4">
                                        <w:pPr>
                                          <w:pStyle w:val="a5"/>
                                        </w:pPr>
                                      </w:p>
                                    </w:txbxContent>
                                  </wps:txbx>
                                  <wps:bodyPr rot="0" vert="horz" wrap="square" lIns="0" tIns="0" rIns="0" bIns="0" anchor="t" anchorCtr="0" upright="1">
                                    <a:noAutofit/>
                                  </wps:bodyPr>
                                </wps:wsp>
                              </wpg:grpSp>
                            </wpg:grpSp>
                            <wps:wsp>
                              <wps:cNvPr id="539"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0"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1"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292EB77" id="Group 229" o:spid="_x0000_s1040" style="position:absolute;left:0;text-align:left;margin-left:28.95pt;margin-top:17.45pt;width:552.45pt;height:802.15pt;z-index:-251659264;mso-position-horizontal-relative:page;mso-position-vertical-relative:page" coordorigin="573,284" coordsize="1104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">
              <v:group id="Group 230" o:spid="_x0000_s1041" style="position:absolute;left:573;top:8557;width:561;height:7998"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">
                <v:group id="Group 231" o:spid="_x0000_s1042"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" strokeweight="2.25pt">
                    <v:textbox style="layout-flow:vertical;mso-layout-flow-alt:bottom-to-top" inset="0,0,0,0">
                      <w:txbxContent>
                        <w:p w14:paraId="0DC93DFE" w14:textId="77777777" w:rsidR="00EA2CB4" w:rsidRDefault="00EA2CB4">
                          <w:pPr>
                            <w:pStyle w:val="a5"/>
                          </w:pPr>
                          <w: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" strokeweight="2.25pt">
                    <v:textbox style="layout-flow:vertical;mso-layout-flow-alt:bottom-to-top" inset="0,0,0,0">
                      <w:txbxContent>
                        <w:p w14:paraId="6DA792A5" w14:textId="77777777" w:rsidR="00EA2CB4" w:rsidRDefault="00EA2CB4">
                          <w:pPr>
                            <w:pStyle w:val="a5"/>
                          </w:pPr>
                          <w: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" strokeweight="2.25pt">
                    <v:textbox style="layout-flow:vertical;mso-layout-flow-alt:bottom-to-top" inset="0,0,0,0">
                      <w:txbxContent>
                        <w:p w14:paraId="4AF8BCA4" w14:textId="77777777" w:rsidR="00EA2CB4" w:rsidRDefault="00EA2CB4">
                          <w:pPr>
                            <w:pStyle w:val="a5"/>
                          </w:pPr>
                          <w: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" strokeweight="2.25pt">
                    <v:textbox style="layout-flow:vertical;mso-layout-flow-alt:bottom-to-top" inset="0,0,0,0">
                      <w:txbxContent>
                        <w:p w14:paraId="4B7F1E15" w14:textId="77777777" w:rsidR="00EA2CB4" w:rsidRDefault="00EA2CB4">
                          <w:pPr>
                            <w:pStyle w:val="a5"/>
                          </w:pPr>
                          <w: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" strokeweight="2.25pt">
                    <v:textbox style="layout-flow:vertical;mso-layout-flow-alt:bottom-to-top" inset="0,0,0,0">
                      <w:txbxContent>
                        <w:p w14:paraId="5488BE10" w14:textId="77777777" w:rsidR="00EA2CB4" w:rsidRDefault="00EA2CB4">
                          <w:pPr>
                            <w:pStyle w:val="a5"/>
                          </w:pPr>
                          <w: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shape id="Text Box 238" o:spid="_x0000_s1049"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" strokeweight="2.25pt">
                    <v:textbox style="layout-flow:vertical;mso-layout-flow-alt:bottom-to-top" inset="0,0,0,0">
                      <w:txbxContent>
                        <w:p w14:paraId="4A0E796F" w14:textId="77777777" w:rsidR="00EA2CB4" w:rsidRDefault="00EA2CB4">
                          <w:pPr>
                            <w:pStyle w:val="a5"/>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" strokeweight="2.25pt">
                    <v:textbox style="layout-flow:vertical;mso-layout-flow-alt:bottom-to-top" inset="0,0,0,0">
                      <w:txbxContent>
                        <w:p w14:paraId="6F9898CD" w14:textId="77777777" w:rsidR="00EA2CB4" w:rsidRDefault="00EA2CB4">
                          <w:pPr>
                            <w:pStyle w:val="a5"/>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" strokeweight="2.25pt">
                    <v:textbox style="layout-flow:vertical;mso-layout-flow-alt:bottom-to-top" inset="0,0,0,0">
                      <w:txbxContent>
                        <w:p w14:paraId="22973A41" w14:textId="77777777" w:rsidR="00EA2CB4" w:rsidRDefault="00EA2CB4">
                          <w:pPr>
                            <w:pStyle w:val="a5"/>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" strokeweight="2.25pt">
                    <v:textbox style="layout-flow:vertical;mso-layout-flow-alt:bottom-to-top" inset="0,0,0,0">
                      <w:txbxContent>
                        <w:p w14:paraId="5EB9566D" w14:textId="77777777" w:rsidR="00EA2CB4" w:rsidRDefault="00EA2CB4">
                          <w:pPr>
                            <w:pStyle w:val="a5"/>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" strokeweight="2.25pt">
                    <v:textbox style="layout-flow:vertical;mso-layout-flow-alt:bottom-to-top" inset="0,0,0,0">
                      <w:txbxContent>
                        <w:p w14:paraId="2B156C6F" w14:textId="77777777" w:rsidR="00EA2CB4" w:rsidRDefault="00EA2CB4">
                          <w:pPr>
                            <w:pStyle w:val="a5"/>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" strokeweight="2.25pt">
                <v:textbox inset="0,0,0,0"/>
              </v:rect>
              <v:group id="Group 244" o:spid="_x0000_s1055" style="position:absolute;left:1134;top:14321;width:10488;height:2234" coordorigin="1418,13315" coordsize="1048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">
                <v:rect id="Rectangle 245" o:spid="_x0000_s1056" style="position:absolute;left:1418;top:13317;width:10488;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" strokeweight="2.25pt">
                  <v:textbox inset="0,0,0,0"/>
                </v:rect>
                <v:group id="Group 246" o:spid="_x0000_s1057" style="position:absolute;left:1421;top:13315;width:10485;height:2278" coordorigin="1135,11234" coordsize="10485,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">
                  <v:group id="Group 247" o:spid="_x0000_s1058" style="position:absolute;left:4817;top:11234;width:6803;height:2268" coordorigin="4667,12846" coordsize="6803,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LKj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">
                    <v:group id="Group 248" o:spid="_x0000_s1059" style="position:absolute;left:8629;top:13691;width:2841;height:577" coordorigin="6360,12791" coordsize="284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izU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">
                      <v:shape id="Text Box 249" o:spid="_x0000_s1060" type="#_x0000_t202" style="position:absolute;left:6365;top:12791;width:84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" strokeweight="2.25pt">
                        <v:textbox inset="0,0,0,0">
                          <w:txbxContent>
                            <w:p w14:paraId="0BC22BD3" w14:textId="77777777" w:rsidR="00EA2CB4" w:rsidRDefault="00EA2CB4">
                              <w:pPr>
                                <w:pStyle w:val="a5"/>
                                <w:rPr>
                                  <w:noProof w:val="0"/>
                                </w:rPr>
                              </w:pPr>
                              <w:r>
                                <w:rPr>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" strokeweight="2.25pt">
                        <v:textbox inset="0,0,0,0">
                          <w:txbxContent>
                            <w:p w14:paraId="38901067" w14:textId="77777777" w:rsidR="00EA2CB4" w:rsidRDefault="00EA2CB4">
                              <w:pPr>
                                <w:pStyle w:val="a5"/>
                                <w:rPr>
                                  <w:noProof w:val="0"/>
                                </w:rPr>
                              </w:pPr>
                              <w:r>
                                <w:rPr>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" strokeweight="2.25pt">
                        <v:textbox inset="0,0,0,0">
                          <w:txbxContent>
                            <w:p w14:paraId="5AD259A6" w14:textId="77777777" w:rsidR="00EA2CB4" w:rsidRDefault="00EA2CB4">
                              <w:pPr>
                                <w:pStyle w:val="a5"/>
                                <w:rPr>
                                  <w:noProof w:val="0"/>
                                </w:rPr>
                              </w:pPr>
                              <w:r>
                                <w:rPr>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" strokeweight="2.25pt">
                        <v:textbox inset="0,0,0,0">
                          <w:txbxContent>
                            <w:p w14:paraId="15D4F25F" w14:textId="77777777" w:rsidR="00EA2CB4" w:rsidRDefault="00EA2CB4">
                              <w:pPr>
                                <w:pStyle w:val="a5"/>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0D6092">
                                <w:rPr>
                                  <w:lang w:val="en-US"/>
                                </w:rPr>
                                <w:t>3</w:t>
                              </w:r>
                              <w:r>
                                <w:rPr>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" strokeweight="2.25pt">
                        <v:textbox inset="0,0,0,0">
                          <w:txbxContent>
                            <w:p w14:paraId="5DEF7DF5" w14:textId="77777777" w:rsidR="00EA2CB4" w:rsidRDefault="00000000">
                              <w:pPr>
                                <w:pStyle w:val="a5"/>
                                <w:rPr>
                                  <w:noProof w:val="0"/>
                                  <w:lang w:val="en-US"/>
                                </w:rPr>
                              </w:pPr>
                              <w:fldSimple w:instr=" NUMPAGES  \* MERGEFORMAT ">
                                <w:r w:rsidR="000D6092" w:rsidRPr="000D6092">
                                  <w:rPr>
                                    <w:lang w:val="en-US"/>
                                  </w:rPr>
                                  <w:t>11</w:t>
                                </w:r>
                              </w:fldSimple>
                            </w:p>
                          </w:txbxContent>
                        </v:textbox>
                      </v:shape>
                      <v:group id="Group 254" o:spid="_x0000_s1065" style="position:absolute;left:6360;top:13084;width:848;height:284" coordorigin="6125,9275" coordsize="85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shape id="Text Box 255" o:spid="_x0000_s1066" type="#_x0000_t202" style="position:absolute;left:6125;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" strokeweight="1pt">
                          <v:textbox inset="0,0,0,0">
                            <w:txbxContent>
                              <w:p w14:paraId="2DDD42BE" w14:textId="77777777" w:rsidR="00EA2CB4" w:rsidRDefault="00EA2CB4">
                                <w:pPr>
                                  <w:pStyle w:val="a5"/>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" strokeweight="1pt">
                          <v:textbox inset="0,0,0,0">
                            <w:txbxContent>
                              <w:p w14:paraId="327132C2" w14:textId="77777777" w:rsidR="00EA2CB4" w:rsidRDefault="00EA2CB4">
                                <w:pPr>
                                  <w:pStyle w:val="a5"/>
                                </w:pPr>
                              </w:p>
                            </w:txbxContent>
                          </v:textbox>
                        </v:shape>
                        <v:shape id="Text Box 257" o:spid="_x0000_s1068" type="#_x0000_t202" style="position:absolute;left:6692;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" strokeweight="1pt">
                          <v:textbox inset="0,0,0,0">
                            <w:txbxContent>
                              <w:p w14:paraId="28A26717" w14:textId="77777777" w:rsidR="00EA2CB4" w:rsidRDefault="00EA2CB4">
                                <w:pPr>
                                  <w:pStyle w:val="a5"/>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" strokeweight="2.25pt">
                      <v:textbox inset="0,0,0,0">
                        <w:txbxContent>
                          <w:p w14:paraId="7D1301AB" w14:textId="77777777" w:rsidR="00EA2CB4" w:rsidRDefault="00EA2CB4" w:rsidP="00BA28C4">
                            <w:pPr>
                              <w:pStyle w:val="a5"/>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" strokeweight="2.25pt">
                      <v:textbox inset="0,0,0,0">
                        <w:txbxContent>
                          <w:p w14:paraId="2BE3C96C" w14:textId="77777777" w:rsidR="00EA2CB4" w:rsidRDefault="00000000" w:rsidP="00865631">
                            <w:pPr>
                              <w:pStyle w:val="a5"/>
                              <w:spacing w:before="120"/>
                              <w:rPr>
                                <w:noProof w:val="0"/>
                                <w:sz w:val="20"/>
                              </w:rPr>
                            </w:pPr>
                            <w:fldSimple w:instr=" TITLE   \* MERGEFORMAT ">
                              <w:r w:rsidR="000D6092" w:rsidRPr="000D6092">
                                <w:rPr>
                                  <w:noProof w:val="0"/>
                                  <w:sz w:val="20"/>
                                </w:rPr>
                                <w:t>Руководство пользователя</w:t>
                              </w:r>
                            </w:fldSimple>
                          </w:p>
                          <w:p w14:paraId="5CB2FBB7" w14:textId="77777777" w:rsidR="00EA2CB4" w:rsidRPr="00BA28C4" w:rsidRDefault="009D315C" w:rsidP="00865631">
                            <w:pPr>
                              <w:pStyle w:val="a5"/>
                              <w:spacing w:before="120"/>
                              <w:rPr>
                                <w:noProof w:val="0"/>
                                <w:sz w:val="20"/>
                              </w:rPr>
                            </w:pPr>
                            <w:r>
                              <w:rPr>
                                <w:noProof w:val="0"/>
                                <w:sz w:val="20"/>
                              </w:rPr>
                              <w:t>Наименование проекта</w:t>
                            </w:r>
                          </w:p>
                        </w:txbxContent>
                      </v:textbox>
                    </v:shape>
                    <v:shape id="Text Box 260" o:spid="_x0000_s1071" type="#_x0000_t202" style="position:absolute;left:4667;top:12846;width:6803;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" strokeweight="2.25pt">
                      <v:textbox inset="0,0,0,0">
                        <w:txbxContent>
                          <w:p w14:paraId="25984995" w14:textId="77777777" w:rsidR="00EA2CB4" w:rsidRPr="008903D2" w:rsidRDefault="00EA2CB4" w:rsidP="008903D2"/>
                        </w:txbxContent>
                      </v:textbox>
                    </v:shape>
                  </v:group>
                  <v:group id="Group 261" o:spid="_x0000_s1072" style="position:absolute;left:1135;top:11238;width:3685;height:2274" coordorigin="3028,10033" coordsize="3685,2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sSH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">
                    <v:group id="Group 262" o:spid="_x0000_s1073" style="position:absolute;left:3031;top:10614;width:3682;height:1693" coordorigin="3314,10614" coordsize="3682,1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Frw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">
                      <v:group id="Group 263" o:spid="_x0000_s1074" style="position:absolute;left:3314;top:10614;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P9r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iMz/a8kAAADh&#13;&#10;AAAADwAAAAAAAAAAAAAAAAAHAgAAZHJzL2Rvd25yZXYueG1sUEsFBgAAAAADAAMAtwAAAP0CAAAA&#13;&#10;AA==&#13;&#10;">
                        <v:shape id="Text Box 264" o:spid="_x0000_s1075"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" strokeweight="2.25pt">
                          <v:textbox inset="0,0,0,0">
                            <w:txbxContent>
                              <w:p w14:paraId="151E53CF" w14:textId="77777777" w:rsidR="00EA2CB4" w:rsidRDefault="00EA2CB4">
                                <w:pPr>
                                  <w:pStyle w:val="a5"/>
                                  <w:rPr>
                                    <w:noProof w:val="0"/>
                                  </w:rPr>
                                </w:pPr>
                                <w:r>
                                  <w:rPr>
                                    <w:noProof w:val="0"/>
                                  </w:rPr>
                                  <w:t>Лит</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" strokeweight="2.25pt">
                          <v:textbox inset="0,0,0,0">
                            <w:txbxContent>
                              <w:p w14:paraId="5DC1F242" w14:textId="77777777" w:rsidR="00EA2CB4" w:rsidRDefault="00EA2CB4">
                                <w:pPr>
                                  <w:pStyle w:val="a5"/>
                                </w:pPr>
                                <w: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" strokeweight="2.25pt">
                          <v:textbox inset="0,0,0,0">
                            <w:txbxContent>
                              <w:p w14:paraId="2F39B9E8" w14:textId="77777777" w:rsidR="00EA2CB4" w:rsidRDefault="00EA2CB4">
                                <w:pPr>
                                  <w:pStyle w:val="a5"/>
                                  <w:rPr>
                                    <w:noProof w:val="0"/>
                                  </w:rPr>
                                </w:pPr>
                                <w:r>
                                  <w:t>Изм</w:t>
                                </w:r>
                                <w:r>
                                  <w:rPr>
                                    <w:noProof w:val="0"/>
                                  </w:rPr>
                                  <w:t>.</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" strokeweight="2.25pt">
                          <v:textbox inset="0,0,0,0">
                            <w:txbxContent>
                              <w:p w14:paraId="4499AADE" w14:textId="77777777" w:rsidR="00EA2CB4" w:rsidRDefault="00EA2CB4">
                                <w:pPr>
                                  <w:pStyle w:val="a5"/>
                                  <w:rPr>
                                    <w:noProof w:val="0"/>
                                  </w:rPr>
                                </w:pPr>
                                <w:r>
                                  <w:t>Подп</w:t>
                                </w:r>
                                <w:r>
                                  <w:rPr>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" strokeweight="2.25pt">
                          <v:textbox inset="0,0,0,0">
                            <w:txbxContent>
                              <w:p w14:paraId="76F03EED" w14:textId="77777777" w:rsidR="00EA2CB4" w:rsidRDefault="00EA2CB4">
                                <w:pPr>
                                  <w:pStyle w:val="a5"/>
                                  <w:rPr>
                                    <w:noProof w:val="0"/>
                                  </w:rPr>
                                </w:pPr>
                                <w:r>
                                  <w:rPr>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m+1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">
                        <v:group id="Group 270" o:spid="_x0000_s1081" style="position:absolute;left:2358;top:10609;width:3681;height:1391" coordorigin="2924,10616" coordsize="3681,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">
                          <v:group id="Group 271" o:spid="_x0000_s1082" style="position:absolute;left:2924;top:1061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1Ja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">
                            <v:shape id="Text Box 272" o:spid="_x0000_s1083"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" strokeweight="1pt">
                              <v:textbox inset="0,0,0,0">
                                <w:txbxContent>
                                  <w:p w14:paraId="30A30A23" w14:textId="77777777" w:rsidR="00EA2CB4" w:rsidRDefault="00EA2CB4">
                                    <w:pPr>
                                      <w:pStyle w:val="a5"/>
                                      <w:rPr>
                                        <w:noProof w:val="0"/>
                                      </w:rPr>
                                    </w:pPr>
                                  </w:p>
                                </w:txbxContent>
                              </v:textbox>
                            </v:shape>
                            <v:shape id="Text Box 273" o:spid="_x0000_s1084"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" strokeweight="1pt">
                              <v:textbox inset="0,0,0,0">
                                <w:txbxContent>
                                  <w:p w14:paraId="21B2CD67" w14:textId="77777777" w:rsidR="00EA2CB4" w:rsidRDefault="00EA2CB4">
                                    <w:pPr>
                                      <w:pStyle w:val="a5"/>
                                      <w:rPr>
                                        <w:noProof w:val="0"/>
                                      </w:rPr>
                                    </w:pPr>
                                    <w: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" strokeweight="1pt">
                              <v:textbox inset="0,0,0,0">
                                <w:txbxContent>
                                  <w:p w14:paraId="0D34DA97" w14:textId="77777777" w:rsidR="00EA2CB4" w:rsidRDefault="00EA2CB4">
                                    <w:pPr>
                                      <w:pStyle w:val="a5"/>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" strokeweight="1pt">
                              <v:textbox inset="0,0,0,0">
                                <w:txbxContent>
                                  <w:p w14:paraId="3CD89392" w14:textId="77777777" w:rsidR="00EA2CB4" w:rsidRDefault="00EA2CB4">
                                    <w:pPr>
                                      <w:pStyle w:val="a5"/>
                                    </w:pPr>
                                  </w:p>
                                </w:txbxContent>
                              </v:textbox>
                            </v:shape>
                          </v:group>
                          <v:group id="Group 276" o:spid="_x0000_s1087" style="position:absolute;left:2925;top:10895;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shape id="Text Box 277" o:spid="_x0000_s1088"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" strokeweight="1pt">
                              <v:textbox inset="0,0,0,0">
                                <w:txbxContent>
                                  <w:p w14:paraId="769B7F2A" w14:textId="77777777" w:rsidR="00EA2CB4" w:rsidRDefault="00EA2CB4">
                                    <w:pPr>
                                      <w:pStyle w:val="a5"/>
                                      <w:rPr>
                                        <w:noProof w:val="0"/>
                                      </w:rPr>
                                    </w:pPr>
                                  </w:p>
                                </w:txbxContent>
                              </v:textbox>
                            </v:shape>
                            <v:shape id="Text Box 278" o:spid="_x0000_s1089"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" strokeweight="1pt">
                              <v:textbox inset="0,0,0,0">
                                <w:txbxContent>
                                  <w:p w14:paraId="7BF4386C" w14:textId="77777777" w:rsidR="00EA2CB4" w:rsidRDefault="00EA2CB4">
                                    <w:pPr>
                                      <w:pStyle w:val="a5"/>
                                      <w:rPr>
                                        <w:noProof w:val="0"/>
                                      </w:rPr>
                                    </w:pPr>
                                    <w:r>
                                      <w:t>Пров</w:t>
                                    </w:r>
                                    <w:r>
                                      <w:rPr>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" strokeweight="1pt">
                              <v:textbox inset="0,0,0,0">
                                <w:txbxContent>
                                  <w:p w14:paraId="2FE99AF5" w14:textId="77777777" w:rsidR="00EA2CB4" w:rsidRDefault="00EA2CB4">
                                    <w:pPr>
                                      <w:pStyle w:val="a5"/>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" strokeweight="1pt">
                              <v:textbox inset="0,0,0,0">
                                <w:txbxContent>
                                  <w:p w14:paraId="52400EED" w14:textId="77777777" w:rsidR="00EA2CB4" w:rsidRDefault="00EA2CB4">
                                    <w:pPr>
                                      <w:pStyle w:val="a5"/>
                                    </w:pPr>
                                  </w:p>
                                </w:txbxContent>
                              </v:textbox>
                            </v:shape>
                          </v:group>
                          <v:group id="Group 281" o:spid="_x0000_s1092" style="position:absolute;left:2925;top:11174;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">
                            <v:shape id="Text Box 282" o:spid="_x0000_s1093"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" strokeweight="1pt">
                              <v:textbox inset="0,0,0,0">
                                <w:txbxContent>
                                  <w:p w14:paraId="79FAF250" w14:textId="77777777" w:rsidR="00EA2CB4" w:rsidRDefault="00EA2CB4">
                                    <w:pPr>
                                      <w:pStyle w:val="a5"/>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" strokeweight="1pt">
                              <v:textbox inset="0,0,0,0">
                                <w:txbxContent>
                                  <w:p w14:paraId="4198EB62" w14:textId="77777777" w:rsidR="00EA2CB4" w:rsidRDefault="00EA2CB4">
                                    <w:pPr>
                                      <w:pStyle w:val="a5"/>
                                      <w:rPr>
                                        <w:noProof w:val="0"/>
                                      </w:rPr>
                                    </w:pPr>
                                    <w:r>
                                      <w:rPr>
                                        <w:noProof w:val="0"/>
                                      </w:rPr>
                                      <w:t>Т. контр.</w:t>
                                    </w:r>
                                  </w:p>
                                </w:txbxContent>
                              </v:textbox>
                            </v:shape>
                            <v:shape id="Text Box 284" o:spid="_x0000_s1095"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" strokeweight="1pt">
                              <v:textbox inset="0,0,0,0">
                                <w:txbxContent>
                                  <w:p w14:paraId="42DC4D10" w14:textId="77777777" w:rsidR="00EA2CB4" w:rsidRDefault="00EA2CB4">
                                    <w:pPr>
                                      <w:pStyle w:val="a5"/>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" strokeweight="1pt">
                              <v:textbox inset="0,0,0,0">
                                <w:txbxContent>
                                  <w:p w14:paraId="4ADB04D4" w14:textId="77777777" w:rsidR="00EA2CB4" w:rsidRDefault="00EA2CB4">
                                    <w:pPr>
                                      <w:pStyle w:val="a5"/>
                                    </w:pPr>
                                  </w:p>
                                </w:txbxContent>
                              </v:textbox>
                            </v:shape>
                          </v:group>
                          <v:group id="Group 286" o:spid="_x0000_s1097" style="position:absolute;left:2925;top:11449;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v0F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">
                            <v:shape id="Text Box 287" o:spid="_x0000_s1098"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" strokeweight="1pt">
                              <v:textbox inset="0,0,0,0">
                                <w:txbxContent>
                                  <w:p w14:paraId="1036B0E9" w14:textId="77777777" w:rsidR="00EA2CB4" w:rsidRDefault="00EA2CB4">
                                    <w:pPr>
                                      <w:pStyle w:val="a5"/>
                                    </w:pPr>
                                  </w:p>
                                </w:txbxContent>
                              </v:textbox>
                            </v:shape>
                            <v:shape id="Text Box 288" o:spid="_x0000_s1099"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" strokeweight="1pt">
                              <v:textbox inset="0,0,0,0">
                                <w:txbxContent>
                                  <w:p w14:paraId="7A5B4E48" w14:textId="77777777" w:rsidR="00EA2CB4" w:rsidRDefault="00EA2CB4">
                                    <w:pPr>
                                      <w:pStyle w:val="a5"/>
                                      <w:rPr>
                                        <w:noProof w:val="0"/>
                                      </w:rPr>
                                    </w:pPr>
                                    <w:r>
                                      <w:rPr>
                                        <w:noProof w:val="0"/>
                                      </w:rPr>
                                      <w:t>Н. контр.</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" strokeweight="1pt">
                              <v:textbox inset="0,0,0,0">
                                <w:txbxContent>
                                  <w:p w14:paraId="244C7A6A" w14:textId="77777777" w:rsidR="00EA2CB4" w:rsidRDefault="00EA2CB4">
                                    <w:pPr>
                                      <w:pStyle w:val="a5"/>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" strokeweight="1pt">
                              <v:textbox inset="0,0,0,0">
                                <w:txbxContent>
                                  <w:p w14:paraId="30321050" w14:textId="77777777" w:rsidR="00EA2CB4" w:rsidRDefault="00EA2CB4">
                                    <w:pPr>
                                      <w:pStyle w:val="a5"/>
                                    </w:pPr>
                                  </w:p>
                                </w:txbxContent>
                              </v:textbox>
                            </v:shape>
                          </v:group>
                          <v:group id="Group 291" o:spid="_x0000_s1102" style="position:absolute;left:2925;top:1172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V6dyAAAAOE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">
                            <v:shape id="Text Box 292" o:spid="_x0000_s1103"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" strokeweight="1pt">
                              <v:textbox inset="0,0,0,0">
                                <w:txbxContent>
                                  <w:p w14:paraId="5ECD2C76" w14:textId="77777777" w:rsidR="00EA2CB4" w:rsidRDefault="00EA2CB4">
                                    <w:pPr>
                                      <w:pStyle w:val="a5"/>
                                    </w:pPr>
                                  </w:p>
                                </w:txbxContent>
                              </v:textbox>
                            </v:shape>
                            <v:shape id="Text Box 293" o:spid="_x0000_s1104"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" strokeweight="1pt">
                              <v:textbox inset="0,0,0,0">
                                <w:txbxContent>
                                  <w:p w14:paraId="3BF9EECB" w14:textId="77777777" w:rsidR="00EA2CB4" w:rsidRDefault="00EA2CB4">
                                    <w:pPr>
                                      <w:pStyle w:val="a5"/>
                                      <w:rPr>
                                        <w:noProof w:val="0"/>
                                      </w:rPr>
                                    </w:pPr>
                                    <w:r>
                                      <w:t>Утв</w:t>
                                    </w:r>
                                    <w:r>
                                      <w:rPr>
                                        <w:noProof w:val="0"/>
                                      </w:rPr>
                                      <w:t>.</w:t>
                                    </w:r>
                                  </w:p>
                                </w:txbxContent>
                              </v:textbox>
                            </v:shape>
                            <v:shape id="Text Box 294" o:spid="_x0000_s1105"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" strokeweight="1pt">
                              <v:textbox inset="0,0,0,0">
                                <w:txbxContent>
                                  <w:p w14:paraId="15221D02" w14:textId="77777777" w:rsidR="00EA2CB4" w:rsidRDefault="00EA2CB4">
                                    <w:pPr>
                                      <w:pStyle w:val="a5"/>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" strokeweight="1pt">
                              <v:textbox inset="0,0,0,0">
                                <w:txbxContent>
                                  <w:p w14:paraId="498EC413" w14:textId="77777777" w:rsidR="00EA2CB4" w:rsidRDefault="00EA2CB4">
                                    <w:pPr>
                                      <w:pStyle w:val="a5"/>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" strokeweight="2.25pt"/>
                        <v:line id="Line 297" o:spid="_x0000_s1108" style="position:absolute;flip:x;visibility:visible;mso-wrap-style:square" from="6040,10607" to="6040,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" strokeweight="2.25pt"/>
                        <v:line id="Line 298" o:spid="_x0000_s1109" style="position:absolute;flip:x;visibility:visible;mso-wrap-style:square" from="3322,10607" to="3322,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" strokeweight="2.25pt"/>
                        <v:line id="Line 299" o:spid="_x0000_s1110" style="position:absolute;flip:x;visibility:visible;mso-wrap-style:square" from="4621,10607" to="462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" strokeweight="2.25pt"/>
                        <v:line id="Line 300" o:spid="_x0000_s1111" style="position:absolute;flip:x;visibility:visible;mso-wrap-style:square" from="2361,10607" to="236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" strokeweight="2.25pt"/>
                      </v:group>
                    </v:group>
                    <v:group id="Group 301" o:spid="_x0000_s1112" style="position:absolute;left:3028;top:10033;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ZQg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">
                      <v:group id="Group 302" o:spid="_x0000_s1113"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wpX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">
                        <v:group id="Group 303" o:spid="_x0000_s1114"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6/M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">
                          <v:shape id="Text Box 304" o:spid="_x0000_s1115"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" strokeweight="1pt">
                            <v:textbox inset="0,0,0,0">
                              <w:txbxContent>
                                <w:p w14:paraId="2AEEF7D9" w14:textId="77777777" w:rsidR="00EA2CB4" w:rsidRDefault="00EA2CB4">
                                  <w:pPr>
                                    <w:pStyle w:val="a5"/>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" strokeweight="1pt">
                            <v:textbox inset="0,0,0,0">
                              <w:txbxContent>
                                <w:p w14:paraId="1FDBC0D1" w14:textId="77777777" w:rsidR="00EA2CB4" w:rsidRDefault="00EA2CB4">
                                  <w:pPr>
                                    <w:pStyle w:val="a5"/>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" strokeweight="1pt">
                            <v:textbox inset="0,0,0,0">
                              <w:txbxContent>
                                <w:p w14:paraId="04F37D25" w14:textId="77777777" w:rsidR="00EA2CB4" w:rsidRDefault="00EA2CB4">
                                  <w:pPr>
                                    <w:pStyle w:val="a5"/>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" strokeweight="1pt">
                            <v:textbox inset="0,0,0,0">
                              <w:txbxContent>
                                <w:p w14:paraId="0D194F77" w14:textId="77777777" w:rsidR="00EA2CB4" w:rsidRDefault="00EA2CB4">
                                  <w:pPr>
                                    <w:pStyle w:val="a5"/>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" strokeweight="1pt">
                            <v:textbox inset="0,0,0,0">
                              <w:txbxContent>
                                <w:p w14:paraId="6542B034" w14:textId="77777777" w:rsidR="00EA2CB4" w:rsidRDefault="00EA2CB4">
                                  <w:pPr>
                                    <w:pStyle w:val="a5"/>
                                  </w:pPr>
                                </w:p>
                              </w:txbxContent>
                            </v:textbox>
                          </v:shape>
                        </v:group>
                        <v:group id="Group 309" o:spid="_x0000_s1120"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T8S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">
                          <v:shape id="Text Box 310" o:spid="_x0000_s1121"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" strokeweight="1pt">
                            <v:textbox inset="0,0,0,0">
                              <w:txbxContent>
                                <w:p w14:paraId="0FD69567" w14:textId="77777777" w:rsidR="00EA2CB4" w:rsidRDefault="00EA2CB4">
                                  <w:pPr>
                                    <w:pStyle w:val="a5"/>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" strokeweight="1pt">
                            <v:textbox inset="0,0,0,0">
                              <w:txbxContent>
                                <w:p w14:paraId="26F844FD" w14:textId="77777777" w:rsidR="00EA2CB4" w:rsidRDefault="00EA2CB4">
                                  <w:pPr>
                                    <w:pStyle w:val="a5"/>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" strokeweight="1pt">
                            <v:textbox inset="0,0,0,0">
                              <w:txbxContent>
                                <w:p w14:paraId="203B85A3" w14:textId="77777777" w:rsidR="00EA2CB4" w:rsidRDefault="00EA2CB4">
                                  <w:pPr>
                                    <w:pStyle w:val="a5"/>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" strokeweight="1pt">
                            <v:textbox inset="0,0,0,0">
                              <w:txbxContent>
                                <w:p w14:paraId="7858820D" w14:textId="77777777" w:rsidR="00EA2CB4" w:rsidRDefault="00EA2CB4">
                                  <w:pPr>
                                    <w:pStyle w:val="a5"/>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" strokeweight="1pt">
                            <v:textbox inset="0,0,0,0">
                              <w:txbxContent>
                                <w:p w14:paraId="7AEB52E0" w14:textId="77777777" w:rsidR="00EA2CB4" w:rsidRDefault="00EA2CB4">
                                  <w:pPr>
                                    <w:pStyle w:val="a5"/>
                                  </w:pPr>
                                </w:p>
                              </w:txbxContent>
                            </v:textbox>
                          </v:shape>
                        </v:group>
                      </v:group>
                      <v:line id="Line 315" o:spid="_x0000_s1126"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" strokeweight="2.25pt"/>
                      <v:line id="Line 316" o:spid="_x0000_s1127"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" strokeweight="2.25pt"/>
                      <v:line id="Line 317" o:spid="_x0000_s1128"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" strokeweight="2.25pt"/>
                      <v:line id="Line 318" o:spid="_x0000_s1129"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" strokeweight="2.25pt"/>
                      <v:line id="Line 319" o:spid="_x0000_s1130"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" strokeweight="2.25pt"/>
                      <v:line id="Line 320" o:spid="_x0000_s1131"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&#13;&#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BF4C" w14:textId="1C96C91A" w:rsidR="00EA2CB4" w:rsidRPr="00AC6F99" w:rsidRDefault="00BE3AD7">
    <w:pPr>
      <w:pStyle w:val="Header"/>
    </w:pPr>
    <w:r w:rsidRPr="00C129E5">
      <w:rPr>
        <w:noProof/>
        <w:sz w:val="20"/>
      </w:rPr>
      <mc:AlternateContent>
        <mc:Choice Requires="wpg">
          <w:drawing>
            <wp:anchor distT="0" distB="0" distL="114300" distR="114300" simplePos="0" relativeHeight="251658240" behindDoc="1" locked="0" layoutInCell="0" allowOverlap="1" wp14:anchorId="795FF291" wp14:editId="6991E1F8">
              <wp:simplePos x="0" y="0"/>
              <wp:positionH relativeFrom="page">
                <wp:posOffset>360045</wp:posOffset>
              </wp:positionH>
              <wp:positionV relativeFrom="page">
                <wp:posOffset>180340</wp:posOffset>
              </wp:positionV>
              <wp:extent cx="7020560" cy="10261600"/>
              <wp:effectExtent l="17145" t="18415" r="20320" b="16510"/>
              <wp:wrapNone/>
              <wp:docPr id="404"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1600"/>
                        <a:chOff x="567" y="284"/>
                        <a:chExt cx="11056" cy="16271"/>
                      </a:xfrm>
                    </wpg:grpSpPr>
                    <wpg:grpSp>
                      <wpg:cNvPr id="405" name="Group 602"/>
                      <wpg:cNvGrpSpPr>
                        <a:grpSpLocks/>
                      </wpg:cNvGrpSpPr>
                      <wpg:grpSpPr bwMode="auto">
                        <a:xfrm>
                          <a:off x="567" y="8552"/>
                          <a:ext cx="561" cy="8003"/>
                          <a:chOff x="3194" y="6929"/>
                          <a:chExt cx="561" cy="8155"/>
                        </a:xfrm>
                      </wpg:grpSpPr>
                      <wpg:grpSp>
                        <wpg:cNvPr id="406" name="Group 603"/>
                        <wpg:cNvGrpSpPr>
                          <a:grpSpLocks/>
                        </wpg:cNvGrpSpPr>
                        <wpg:grpSpPr bwMode="auto">
                          <a:xfrm>
                            <a:off x="3194" y="6929"/>
                            <a:ext cx="283" cy="8155"/>
                            <a:chOff x="3194" y="6929"/>
                            <a:chExt cx="283" cy="8155"/>
                          </a:xfrm>
                        </wpg:grpSpPr>
                        <wps:wsp>
                          <wps:cNvPr id="407" name="Text Box 60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10F0C71" w14:textId="77777777" w:rsidR="00EA2CB4" w:rsidRDefault="00EA2CB4">
                                <w:pPr>
                                  <w:pStyle w:val="a5"/>
                                </w:pPr>
                                <w:r>
                                  <w:t>Инв. № подп</w:t>
                                </w:r>
                              </w:p>
                            </w:txbxContent>
                          </wps:txbx>
                          <wps:bodyPr rot="0" vert="vert270" wrap="square" lIns="18000" tIns="10800" rIns="18000" bIns="10800" anchor="t" anchorCtr="0" upright="1">
                            <a:noAutofit/>
                          </wps:bodyPr>
                        </wps:wsp>
                        <wps:wsp>
                          <wps:cNvPr id="408" name="Text Box 60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7F512A1" w14:textId="77777777" w:rsidR="00EA2CB4" w:rsidRDefault="00EA2CB4">
                                <w:pPr>
                                  <w:pStyle w:val="a5"/>
                                </w:pPr>
                                <w:r>
                                  <w:t>Подп. и дата</w:t>
                                </w:r>
                              </w:p>
                            </w:txbxContent>
                          </wps:txbx>
                          <wps:bodyPr rot="0" vert="vert270" wrap="square" lIns="18000" tIns="10800" rIns="18000" bIns="10800" anchor="t" anchorCtr="0" upright="1">
                            <a:noAutofit/>
                          </wps:bodyPr>
                        </wps:wsp>
                        <wps:wsp>
                          <wps:cNvPr id="409" name="Text Box 60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B9972E5" w14:textId="77777777" w:rsidR="00EA2CB4" w:rsidRDefault="00EA2CB4">
                                <w:pPr>
                                  <w:pStyle w:val="a5"/>
                                </w:pPr>
                                <w:r>
                                  <w:t>Взам. инв. №</w:t>
                                </w:r>
                              </w:p>
                            </w:txbxContent>
                          </wps:txbx>
                          <wps:bodyPr rot="0" vert="vert270" wrap="square" lIns="18000" tIns="10800" rIns="18000" bIns="10800" anchor="t" anchorCtr="0" upright="1">
                            <a:noAutofit/>
                          </wps:bodyPr>
                        </wps:wsp>
                        <wps:wsp>
                          <wps:cNvPr id="410" name="Text Box 60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AECEB78" w14:textId="77777777" w:rsidR="00EA2CB4" w:rsidRDefault="00EA2CB4">
                                <w:pPr>
                                  <w:pStyle w:val="a5"/>
                                </w:pPr>
                                <w:r>
                                  <w:t>Инв. № дубл.</w:t>
                                </w:r>
                              </w:p>
                            </w:txbxContent>
                          </wps:txbx>
                          <wps:bodyPr rot="0" vert="vert270" wrap="square" lIns="18000" tIns="10800" rIns="18000" bIns="10800" anchor="t" anchorCtr="0" upright="1">
                            <a:noAutofit/>
                          </wps:bodyPr>
                        </wps:wsp>
                        <wps:wsp>
                          <wps:cNvPr id="411" name="Text Box 60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E1B9958" w14:textId="77777777" w:rsidR="00EA2CB4" w:rsidRDefault="00EA2CB4">
                                <w:pPr>
                                  <w:pStyle w:val="a5"/>
                                </w:pPr>
                                <w:r>
                                  <w:t>Подп. и дата</w:t>
                                </w:r>
                              </w:p>
                            </w:txbxContent>
                          </wps:txbx>
                          <wps:bodyPr rot="0" vert="vert270" wrap="square" lIns="18000" tIns="10800" rIns="18000" bIns="10800" anchor="t" anchorCtr="0" upright="1">
                            <a:noAutofit/>
                          </wps:bodyPr>
                        </wps:wsp>
                      </wpg:grpSp>
                      <wpg:grpSp>
                        <wpg:cNvPr id="412" name="Group 609"/>
                        <wpg:cNvGrpSpPr>
                          <a:grpSpLocks/>
                        </wpg:cNvGrpSpPr>
                        <wpg:grpSpPr bwMode="auto">
                          <a:xfrm>
                            <a:off x="3472" y="6929"/>
                            <a:ext cx="283" cy="8155"/>
                            <a:chOff x="3194" y="6929"/>
                            <a:chExt cx="283" cy="8155"/>
                          </a:xfrm>
                        </wpg:grpSpPr>
                        <wps:wsp>
                          <wps:cNvPr id="413" name="Text Box 61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2EA519B2" w14:textId="77777777" w:rsidR="00EA2CB4" w:rsidRDefault="00EA2CB4">
                                <w:pPr>
                                  <w:pStyle w:val="a5"/>
                                </w:pPr>
                              </w:p>
                            </w:txbxContent>
                          </wps:txbx>
                          <wps:bodyPr rot="0" vert="vert270" wrap="square" lIns="18000" tIns="10800" rIns="18000" bIns="10800" anchor="t" anchorCtr="0" upright="1">
                            <a:noAutofit/>
                          </wps:bodyPr>
                        </wps:wsp>
                        <wps:wsp>
                          <wps:cNvPr id="414" name="Text Box 61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7F2244CB" w14:textId="77777777" w:rsidR="00EA2CB4" w:rsidRDefault="00EA2CB4">
                                <w:pPr>
                                  <w:pStyle w:val="a5"/>
                                </w:pPr>
                              </w:p>
                            </w:txbxContent>
                          </wps:txbx>
                          <wps:bodyPr rot="0" vert="vert270" wrap="square" lIns="18000" tIns="10800" rIns="18000" bIns="10800" anchor="t" anchorCtr="0" upright="1">
                            <a:noAutofit/>
                          </wps:bodyPr>
                        </wps:wsp>
                        <wps:wsp>
                          <wps:cNvPr id="415" name="Text Box 61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4061545" w14:textId="77777777" w:rsidR="00EA2CB4" w:rsidRDefault="00EA2CB4">
                                <w:pPr>
                                  <w:pStyle w:val="a5"/>
                                </w:pPr>
                              </w:p>
                            </w:txbxContent>
                          </wps:txbx>
                          <wps:bodyPr rot="0" vert="vert270" wrap="square" lIns="18000" tIns="10800" rIns="18000" bIns="10800" anchor="t" anchorCtr="0" upright="1">
                            <a:noAutofit/>
                          </wps:bodyPr>
                        </wps:wsp>
                        <wps:wsp>
                          <wps:cNvPr id="416" name="Text Box 61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2FB3A5C" w14:textId="77777777" w:rsidR="00EA2CB4" w:rsidRDefault="00EA2CB4">
                                <w:pPr>
                                  <w:pStyle w:val="a5"/>
                                </w:pPr>
                              </w:p>
                            </w:txbxContent>
                          </wps:txbx>
                          <wps:bodyPr rot="0" vert="vert270" wrap="square" lIns="18000" tIns="10800" rIns="18000" bIns="10800" anchor="t" anchorCtr="0" upright="1">
                            <a:noAutofit/>
                          </wps:bodyPr>
                        </wps:wsp>
                        <wps:wsp>
                          <wps:cNvPr id="417" name="Text Box 61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7183E06E" w14:textId="77777777" w:rsidR="00EA2CB4" w:rsidRDefault="00EA2CB4">
                                <w:pPr>
                                  <w:pStyle w:val="a5"/>
                                </w:pPr>
                              </w:p>
                            </w:txbxContent>
                          </wps:txbx>
                          <wps:bodyPr rot="0" vert="vert270" wrap="square" lIns="18000" tIns="10800" rIns="18000" bIns="10800" anchor="t" anchorCtr="0" upright="1">
                            <a:noAutofit/>
                          </wps:bodyPr>
                        </wps:wsp>
                      </wpg:grpSp>
                    </wpg:grpSp>
                    <wps:wsp>
                      <wps:cNvPr id="418" name="Rectangle 61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19" name="Group 616"/>
                      <wpg:cNvGrpSpPr>
                        <a:grpSpLocks/>
                      </wpg:cNvGrpSpPr>
                      <wpg:grpSpPr bwMode="auto">
                        <a:xfrm>
                          <a:off x="1134" y="15717"/>
                          <a:ext cx="10489" cy="837"/>
                          <a:chOff x="1140" y="12894"/>
                          <a:chExt cx="10489" cy="853"/>
                        </a:xfrm>
                      </wpg:grpSpPr>
                      <wps:wsp>
                        <wps:cNvPr id="420" name="Rectangle 617"/>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21" name="Group 618"/>
                        <wpg:cNvGrpSpPr>
                          <a:grpSpLocks/>
                        </wpg:cNvGrpSpPr>
                        <wpg:grpSpPr bwMode="auto">
                          <a:xfrm>
                            <a:off x="1143" y="12894"/>
                            <a:ext cx="10486" cy="853"/>
                            <a:chOff x="989" y="11410"/>
                            <a:chExt cx="10486" cy="853"/>
                          </a:xfrm>
                        </wpg:grpSpPr>
                        <wpg:grpSp>
                          <wpg:cNvPr id="422" name="Group 619"/>
                          <wpg:cNvGrpSpPr>
                            <a:grpSpLocks/>
                          </wpg:cNvGrpSpPr>
                          <wpg:grpSpPr bwMode="auto">
                            <a:xfrm>
                              <a:off x="10908" y="11410"/>
                              <a:ext cx="567" cy="853"/>
                              <a:chOff x="9096" y="9973"/>
                              <a:chExt cx="851" cy="853"/>
                            </a:xfrm>
                          </wpg:grpSpPr>
                          <wps:wsp>
                            <wps:cNvPr id="423" name="Text Box 620"/>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6DC95ADE" w14:textId="77777777" w:rsidR="00EA2CB4" w:rsidRDefault="00EA2CB4">
                                  <w:pPr>
                                    <w:pStyle w:val="a5"/>
                                    <w:rPr>
                                      <w:noProof w:val="0"/>
                                    </w:rPr>
                                  </w:pPr>
                                  <w:r>
                                    <w:rPr>
                                      <w:noProof w:val="0"/>
                                    </w:rPr>
                                    <w:t>Лист</w:t>
                                  </w:r>
                                </w:p>
                              </w:txbxContent>
                            </wps:txbx>
                            <wps:bodyPr rot="0" vert="horz" wrap="square" lIns="18000" tIns="10800" rIns="18000" bIns="10800" anchor="t" anchorCtr="0" upright="1">
                              <a:noAutofit/>
                            </wps:bodyPr>
                          </wps:wsp>
                          <wps:wsp>
                            <wps:cNvPr id="424" name="Text Box 621"/>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57F46E15" w14:textId="77777777" w:rsidR="00EA2CB4" w:rsidRDefault="00EA2CB4">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10</w:t>
                                  </w:r>
                                  <w:r>
                                    <w:rPr>
                                      <w:noProof w:val="0"/>
                                      <w:sz w:val="22"/>
                                      <w:lang w:val="en-US"/>
                                    </w:rPr>
                                    <w:fldChar w:fldCharType="end"/>
                                  </w:r>
                                </w:p>
                              </w:txbxContent>
                            </wps:txbx>
                            <wps:bodyPr rot="0" vert="horz" wrap="square" lIns="18000" tIns="10800" rIns="18000" bIns="10800" anchor="t" anchorCtr="0" upright="1">
                              <a:noAutofit/>
                            </wps:bodyPr>
                          </wps:wsp>
                        </wpg:grpSp>
                        <wps:wsp>
                          <wps:cNvPr id="425" name="Text Box 622"/>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64D69BD" w14:textId="77777777" w:rsidR="00EA2CB4" w:rsidRPr="006D4587" w:rsidRDefault="00EA2CB4" w:rsidP="006D4587"/>
                            </w:txbxContent>
                          </wps:txbx>
                          <wps:bodyPr rot="0" vert="horz" wrap="square" lIns="18000" tIns="10800" rIns="18000" bIns="10800" anchor="t" anchorCtr="0" upright="1">
                            <a:noAutofit/>
                          </wps:bodyPr>
                        </wps:wsp>
                        <wpg:grpSp>
                          <wpg:cNvPr id="426" name="Group 623"/>
                          <wpg:cNvGrpSpPr>
                            <a:grpSpLocks/>
                          </wpg:cNvGrpSpPr>
                          <wpg:grpSpPr bwMode="auto">
                            <a:xfrm>
                              <a:off x="989" y="11413"/>
                              <a:ext cx="3683" cy="850"/>
                              <a:chOff x="1248" y="9691"/>
                              <a:chExt cx="3683" cy="861"/>
                            </a:xfrm>
                          </wpg:grpSpPr>
                          <wpg:grpSp>
                            <wpg:cNvPr id="427" name="Group 624"/>
                            <wpg:cNvGrpSpPr>
                              <a:grpSpLocks/>
                            </wpg:cNvGrpSpPr>
                            <wpg:grpSpPr bwMode="auto">
                              <a:xfrm>
                                <a:off x="1248" y="10272"/>
                                <a:ext cx="3682" cy="280"/>
                                <a:chOff x="3332" y="11725"/>
                                <a:chExt cx="3681" cy="283"/>
                              </a:xfrm>
                            </wpg:grpSpPr>
                            <wps:wsp>
                              <wps:cNvPr id="428" name="Text Box 625"/>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6739BE0A" w14:textId="77777777" w:rsidR="00EA2CB4" w:rsidRDefault="00EA2CB4">
                                    <w:pPr>
                                      <w:pStyle w:val="a5"/>
                                      <w:rPr>
                                        <w:noProof w:val="0"/>
                                      </w:rPr>
                                    </w:pPr>
                                    <w:r>
                                      <w:rPr>
                                        <w:noProof w:val="0"/>
                                      </w:rPr>
                                      <w:t>Лит</w:t>
                                    </w:r>
                                  </w:p>
                                </w:txbxContent>
                              </wps:txbx>
                              <wps:bodyPr rot="0" vert="horz" wrap="square" lIns="18000" tIns="10800" rIns="18000" bIns="10800" anchor="t" anchorCtr="0" upright="1">
                                <a:noAutofit/>
                              </wps:bodyPr>
                            </wps:wsp>
                            <wps:wsp>
                              <wps:cNvPr id="429" name="Text Box 626"/>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2917AD4" w14:textId="77777777" w:rsidR="00EA2CB4" w:rsidRDefault="00EA2CB4">
                                    <w:pPr>
                                      <w:pStyle w:val="a5"/>
                                    </w:pPr>
                                    <w:r>
                                      <w:t>№ докум.</w:t>
                                    </w:r>
                                  </w:p>
                                </w:txbxContent>
                              </wps:txbx>
                              <wps:bodyPr rot="0" vert="horz" wrap="square" lIns="18000" tIns="10800" rIns="18000" bIns="10800" anchor="t" anchorCtr="0" upright="1">
                                <a:noAutofit/>
                              </wps:bodyPr>
                            </wps:wsp>
                            <wps:wsp>
                              <wps:cNvPr id="430" name="Text Box 627"/>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4C3FC91" w14:textId="77777777" w:rsidR="00EA2CB4" w:rsidRDefault="00EA2CB4">
                                    <w:pPr>
                                      <w:pStyle w:val="a5"/>
                                      <w:rPr>
                                        <w:noProof w:val="0"/>
                                      </w:rPr>
                                    </w:pPr>
                                    <w:r>
                                      <w:t>Изм</w:t>
                                    </w:r>
                                    <w:r>
                                      <w:rPr>
                                        <w:noProof w:val="0"/>
                                      </w:rPr>
                                      <w:t>.</w:t>
                                    </w:r>
                                  </w:p>
                                </w:txbxContent>
                              </wps:txbx>
                              <wps:bodyPr rot="0" vert="horz" wrap="square" lIns="18000" tIns="10800" rIns="18000" bIns="10800" anchor="t" anchorCtr="0" upright="1">
                                <a:noAutofit/>
                              </wps:bodyPr>
                            </wps:wsp>
                            <wps:wsp>
                              <wps:cNvPr id="431" name="Text Box 628"/>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02EFDD36" w14:textId="77777777" w:rsidR="00EA2CB4" w:rsidRDefault="00EA2CB4">
                                    <w:pPr>
                                      <w:pStyle w:val="a5"/>
                                      <w:rPr>
                                        <w:noProof w:val="0"/>
                                      </w:rPr>
                                    </w:pPr>
                                    <w:r>
                                      <w:t>Подп</w:t>
                                    </w:r>
                                    <w:r>
                                      <w:rPr>
                                        <w:noProof w:val="0"/>
                                      </w:rPr>
                                      <w:t>.</w:t>
                                    </w:r>
                                  </w:p>
                                </w:txbxContent>
                              </wps:txbx>
                              <wps:bodyPr rot="0" vert="horz" wrap="square" lIns="18000" tIns="10800" rIns="18000" bIns="10800" anchor="t" anchorCtr="0" upright="1">
                                <a:noAutofit/>
                              </wps:bodyPr>
                            </wps:wsp>
                            <wps:wsp>
                              <wps:cNvPr id="432" name="Text Box 629"/>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D88C20D" w14:textId="77777777" w:rsidR="00EA2CB4" w:rsidRDefault="00EA2CB4">
                                    <w:pPr>
                                      <w:pStyle w:val="a5"/>
                                      <w:rPr>
                                        <w:noProof w:val="0"/>
                                      </w:rPr>
                                    </w:pPr>
                                    <w:r>
                                      <w:rPr>
                                        <w:noProof w:val="0"/>
                                      </w:rPr>
                                      <w:t>Дата</w:t>
                                    </w:r>
                                  </w:p>
                                </w:txbxContent>
                              </wps:txbx>
                              <wps:bodyPr rot="0" vert="horz" wrap="square" lIns="18000" tIns="10800" rIns="18000" bIns="10800" anchor="t" anchorCtr="0" upright="1">
                                <a:noAutofit/>
                              </wps:bodyPr>
                            </wps:wsp>
                          </wpg:grpSp>
                          <wpg:grpSp>
                            <wpg:cNvPr id="433" name="Group 630"/>
                            <wpg:cNvGrpSpPr>
                              <a:grpSpLocks/>
                            </wpg:cNvGrpSpPr>
                            <wpg:grpSpPr bwMode="auto">
                              <a:xfrm>
                                <a:off x="1248" y="9691"/>
                                <a:ext cx="3683" cy="581"/>
                                <a:chOff x="3033" y="9482"/>
                                <a:chExt cx="3683" cy="581"/>
                              </a:xfrm>
                            </wpg:grpSpPr>
                            <wpg:grpSp>
                              <wpg:cNvPr id="434" name="Group 631"/>
                              <wpg:cNvGrpSpPr>
                                <a:grpSpLocks/>
                              </wpg:cNvGrpSpPr>
                              <wpg:grpSpPr bwMode="auto">
                                <a:xfrm>
                                  <a:off x="3034" y="9492"/>
                                  <a:ext cx="3682" cy="561"/>
                                  <a:chOff x="1240" y="9793"/>
                                  <a:chExt cx="3685" cy="568"/>
                                </a:xfrm>
                              </wpg:grpSpPr>
                              <wpg:grpSp>
                                <wpg:cNvPr id="435" name="Group 632"/>
                                <wpg:cNvGrpSpPr>
                                  <a:grpSpLocks/>
                                </wpg:cNvGrpSpPr>
                                <wpg:grpSpPr bwMode="auto">
                                  <a:xfrm>
                                    <a:off x="1240" y="10078"/>
                                    <a:ext cx="3685" cy="283"/>
                                    <a:chOff x="3332" y="11725"/>
                                    <a:chExt cx="3681" cy="283"/>
                                  </a:xfrm>
                                </wpg:grpSpPr>
                                <wps:wsp>
                                  <wps:cNvPr id="436" name="Text Box 633"/>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6E9398C" w14:textId="77777777" w:rsidR="00EA2CB4" w:rsidRDefault="00EA2CB4">
                                        <w:pPr>
                                          <w:pStyle w:val="a5"/>
                                        </w:pPr>
                                      </w:p>
                                    </w:txbxContent>
                                  </wps:txbx>
                                  <wps:bodyPr rot="0" vert="horz" wrap="square" lIns="18000" tIns="10800" rIns="18000" bIns="10800" anchor="t" anchorCtr="0" upright="1">
                                    <a:noAutofit/>
                                  </wps:bodyPr>
                                </wps:wsp>
                                <wps:wsp>
                                  <wps:cNvPr id="437" name="Text Box 634"/>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CDAA3B1" w14:textId="77777777" w:rsidR="00EA2CB4" w:rsidRDefault="00EA2CB4">
                                        <w:pPr>
                                          <w:pStyle w:val="a5"/>
                                        </w:pPr>
                                      </w:p>
                                    </w:txbxContent>
                                  </wps:txbx>
                                  <wps:bodyPr rot="0" vert="horz" wrap="square" lIns="18000" tIns="10800" rIns="18000" bIns="10800" anchor="t" anchorCtr="0" upright="1">
                                    <a:noAutofit/>
                                  </wps:bodyPr>
                                </wps:wsp>
                                <wps:wsp>
                                  <wps:cNvPr id="438" name="Text Box 635"/>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32F6CB57" w14:textId="77777777" w:rsidR="00EA2CB4" w:rsidRDefault="00EA2CB4">
                                        <w:pPr>
                                          <w:pStyle w:val="a5"/>
                                        </w:pPr>
                                      </w:p>
                                    </w:txbxContent>
                                  </wps:txbx>
                                  <wps:bodyPr rot="0" vert="horz" wrap="square" lIns="18000" tIns="10800" rIns="18000" bIns="10800" anchor="t" anchorCtr="0" upright="1">
                                    <a:noAutofit/>
                                  </wps:bodyPr>
                                </wps:wsp>
                                <wps:wsp>
                                  <wps:cNvPr id="439" name="Text Box 636"/>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85A3B64" w14:textId="77777777" w:rsidR="00EA2CB4" w:rsidRDefault="00EA2CB4">
                                        <w:pPr>
                                          <w:pStyle w:val="a5"/>
                                        </w:pPr>
                                      </w:p>
                                    </w:txbxContent>
                                  </wps:txbx>
                                  <wps:bodyPr rot="0" vert="horz" wrap="square" lIns="18000" tIns="10800" rIns="18000" bIns="10800" anchor="t" anchorCtr="0" upright="1">
                                    <a:noAutofit/>
                                  </wps:bodyPr>
                                </wps:wsp>
                                <wps:wsp>
                                  <wps:cNvPr id="440" name="Text Box 637"/>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3E9C40D3" w14:textId="77777777" w:rsidR="00EA2CB4" w:rsidRDefault="00EA2CB4">
                                        <w:pPr>
                                          <w:pStyle w:val="a5"/>
                                        </w:pPr>
                                      </w:p>
                                    </w:txbxContent>
                                  </wps:txbx>
                                  <wps:bodyPr rot="0" vert="horz" wrap="square" lIns="18000" tIns="10800" rIns="18000" bIns="10800" anchor="t" anchorCtr="0" upright="1">
                                    <a:noAutofit/>
                                  </wps:bodyPr>
                                </wps:wsp>
                              </wpg:grpSp>
                              <wpg:grpSp>
                                <wpg:cNvPr id="441" name="Group 638"/>
                                <wpg:cNvGrpSpPr>
                                  <a:grpSpLocks/>
                                </wpg:cNvGrpSpPr>
                                <wpg:grpSpPr bwMode="auto">
                                  <a:xfrm>
                                    <a:off x="1240" y="9793"/>
                                    <a:ext cx="3685" cy="283"/>
                                    <a:chOff x="3332" y="11725"/>
                                    <a:chExt cx="3681" cy="283"/>
                                  </a:xfrm>
                                </wpg:grpSpPr>
                                <wps:wsp>
                                  <wps:cNvPr id="442" name="Text Box 639"/>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BAFA51" w14:textId="77777777" w:rsidR="00EA2CB4" w:rsidRDefault="00EA2CB4">
                                        <w:pPr>
                                          <w:pStyle w:val="a5"/>
                                        </w:pPr>
                                      </w:p>
                                    </w:txbxContent>
                                  </wps:txbx>
                                  <wps:bodyPr rot="0" vert="horz" wrap="square" lIns="18000" tIns="10800" rIns="18000" bIns="10800" anchor="t" anchorCtr="0" upright="1">
                                    <a:noAutofit/>
                                  </wps:bodyPr>
                                </wps:wsp>
                                <wps:wsp>
                                  <wps:cNvPr id="443" name="Text Box 640"/>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54103EBE" w14:textId="77777777" w:rsidR="00EA2CB4" w:rsidRDefault="00EA2CB4">
                                        <w:pPr>
                                          <w:pStyle w:val="a5"/>
                                        </w:pPr>
                                      </w:p>
                                    </w:txbxContent>
                                  </wps:txbx>
                                  <wps:bodyPr rot="0" vert="horz" wrap="square" lIns="18000" tIns="10800" rIns="18000" bIns="10800" anchor="t" anchorCtr="0" upright="1">
                                    <a:noAutofit/>
                                  </wps:bodyPr>
                                </wps:wsp>
                                <wps:wsp>
                                  <wps:cNvPr id="444" name="Text Box 641"/>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CFA3B69" w14:textId="77777777" w:rsidR="00EA2CB4" w:rsidRDefault="00EA2CB4">
                                        <w:pPr>
                                          <w:pStyle w:val="a5"/>
                                        </w:pPr>
                                      </w:p>
                                    </w:txbxContent>
                                  </wps:txbx>
                                  <wps:bodyPr rot="0" vert="horz" wrap="square" lIns="18000" tIns="10800" rIns="18000" bIns="10800" anchor="t" anchorCtr="0" upright="1">
                                    <a:noAutofit/>
                                  </wps:bodyPr>
                                </wps:wsp>
                                <wps:wsp>
                                  <wps:cNvPr id="445" name="Text Box 642"/>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8FE8395" w14:textId="77777777" w:rsidR="00EA2CB4" w:rsidRDefault="00EA2CB4">
                                        <w:pPr>
                                          <w:pStyle w:val="a5"/>
                                        </w:pPr>
                                      </w:p>
                                    </w:txbxContent>
                                  </wps:txbx>
                                  <wps:bodyPr rot="0" vert="horz" wrap="square" lIns="18000" tIns="10800" rIns="18000" bIns="10800" anchor="t" anchorCtr="0" upright="1">
                                    <a:noAutofit/>
                                  </wps:bodyPr>
                                </wps:wsp>
                                <wps:wsp>
                                  <wps:cNvPr id="446" name="Text Box 643"/>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7635F87" w14:textId="77777777" w:rsidR="00EA2CB4" w:rsidRDefault="00EA2CB4">
                                        <w:pPr>
                                          <w:pStyle w:val="a5"/>
                                        </w:pPr>
                                      </w:p>
                                    </w:txbxContent>
                                  </wps:txbx>
                                  <wps:bodyPr rot="0" vert="horz" wrap="square" lIns="18000" tIns="10800" rIns="18000" bIns="10800" anchor="t" anchorCtr="0" upright="1">
                                    <a:noAutofit/>
                                  </wps:bodyPr>
                                </wps:wsp>
                              </wpg:grpSp>
                            </wpg:grpSp>
                            <wps:wsp>
                              <wps:cNvPr id="447" name="Line 644"/>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8" name="Line 645"/>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9" name="Line 646"/>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0" name="Line 647"/>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1" name="Line 648"/>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2" name="Line 649"/>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95FF291" id="Group 601" o:spid="_x0000_s1132" style="position:absolute;left:0;text-align:left;margin-left:28.35pt;margin-top:14.2pt;width:552.8pt;height:808pt;z-index:-251658240;mso-position-horizontal-relative:page;mso-position-vertical-relative:page" coordorigin="567,284" coordsize="11056,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" o:allowincell="f">
              <v:group id="Group 602" o:spid="_x0000_s1133" style="position:absolute;left:567;top:8552;width:561;height:8003"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cfdyQAAAOE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">
                <v:group id="Group 603" o:spid="_x0000_s1134"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02" coordsize="21600,21600" o:spt="202" path="m,l,21600r21600,l21600,xe">
                    <v:stroke joinstyle="miter"/>
                    <v:path gradientshapeok="t" o:connecttype="rect"/>
                  </v:shapetype>
                  <v:shape id="Text Box 604" o:spid="_x0000_s1135"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" strokeweight="2.25pt">
                    <v:textbox style="layout-flow:vertical;mso-layout-flow-alt:bottom-to-top" inset=".5mm,.3mm,.5mm,.3mm">
                      <w:txbxContent>
                        <w:p w14:paraId="510F0C71" w14:textId="77777777" w:rsidR="00EA2CB4" w:rsidRDefault="00EA2CB4">
                          <w:pPr>
                            <w:pStyle w:val="a5"/>
                          </w:pPr>
                          <w:r>
                            <w:t>Инв. № подп</w:t>
                          </w:r>
                        </w:p>
                      </w:txbxContent>
                    </v:textbox>
                  </v:shape>
                  <v:shape id="Text Box 605" o:spid="_x0000_s1136"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" strokeweight="2.25pt">
                    <v:textbox style="layout-flow:vertical;mso-layout-flow-alt:bottom-to-top" inset=".5mm,.3mm,.5mm,.3mm">
                      <w:txbxContent>
                        <w:p w14:paraId="17F512A1" w14:textId="77777777" w:rsidR="00EA2CB4" w:rsidRDefault="00EA2CB4">
                          <w:pPr>
                            <w:pStyle w:val="a5"/>
                          </w:pPr>
                          <w:r>
                            <w:t>Подп. и дата</w:t>
                          </w:r>
                        </w:p>
                      </w:txbxContent>
                    </v:textbox>
                  </v:shape>
                  <v:shape id="Text Box 606" o:spid="_x0000_s1137"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" strokeweight="2.25pt">
                    <v:textbox style="layout-flow:vertical;mso-layout-flow-alt:bottom-to-top" inset=".5mm,.3mm,.5mm,.3mm">
                      <w:txbxContent>
                        <w:p w14:paraId="1B9972E5" w14:textId="77777777" w:rsidR="00EA2CB4" w:rsidRDefault="00EA2CB4">
                          <w:pPr>
                            <w:pStyle w:val="a5"/>
                          </w:pPr>
                          <w:r>
                            <w:t>Взам. инв. №</w:t>
                          </w:r>
                        </w:p>
                      </w:txbxContent>
                    </v:textbox>
                  </v:shape>
                  <v:shape id="Text Box 607" o:spid="_x0000_s1138"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" strokeweight="2.25pt">
                    <v:textbox style="layout-flow:vertical;mso-layout-flow-alt:bottom-to-top" inset=".5mm,.3mm,.5mm,.3mm">
                      <w:txbxContent>
                        <w:p w14:paraId="7AECEB78" w14:textId="77777777" w:rsidR="00EA2CB4" w:rsidRDefault="00EA2CB4">
                          <w:pPr>
                            <w:pStyle w:val="a5"/>
                          </w:pPr>
                          <w:r>
                            <w:t>Инв. № дубл.</w:t>
                          </w:r>
                        </w:p>
                      </w:txbxContent>
                    </v:textbox>
                  </v:shape>
                  <v:shape id="Text Box 608" o:spid="_x0000_s1139"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" strokeweight="2.25pt">
                    <v:textbox style="layout-flow:vertical;mso-layout-flow-alt:bottom-to-top" inset=".5mm,.3mm,.5mm,.3mm">
                      <w:txbxContent>
                        <w:p w14:paraId="4E1B9958" w14:textId="77777777" w:rsidR="00EA2CB4" w:rsidRDefault="00EA2CB4">
                          <w:pPr>
                            <w:pStyle w:val="a5"/>
                          </w:pPr>
                          <w:r>
                            <w:t>Подп. и дата</w:t>
                          </w:r>
                        </w:p>
                      </w:txbxContent>
                    </v:textbox>
                  </v:shape>
                </v:group>
                <v:group id="Group 609" o:spid="_x0000_s1140"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cl0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">
                  <v:shape id="Text Box 610" o:spid="_x0000_s1141"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" strokeweight="2.25pt">
                    <v:textbox style="layout-flow:vertical;mso-layout-flow-alt:bottom-to-top" inset=".5mm,.3mm,.5mm,.3mm">
                      <w:txbxContent>
                        <w:p w14:paraId="2EA519B2" w14:textId="77777777" w:rsidR="00EA2CB4" w:rsidRDefault="00EA2CB4">
                          <w:pPr>
                            <w:pStyle w:val="a5"/>
                          </w:pPr>
                        </w:p>
                      </w:txbxContent>
                    </v:textbox>
                  </v:shape>
                  <v:shape id="Text Box 611" o:spid="_x0000_s1142"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" strokeweight="2.25pt">
                    <v:textbox style="layout-flow:vertical;mso-layout-flow-alt:bottom-to-top" inset=".5mm,.3mm,.5mm,.3mm">
                      <w:txbxContent>
                        <w:p w14:paraId="7F2244CB" w14:textId="77777777" w:rsidR="00EA2CB4" w:rsidRDefault="00EA2CB4">
                          <w:pPr>
                            <w:pStyle w:val="a5"/>
                          </w:pPr>
                        </w:p>
                      </w:txbxContent>
                    </v:textbox>
                  </v:shape>
                  <v:shape id="Text Box 612" o:spid="_x0000_s1143"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" strokeweight="2.25pt">
                    <v:textbox style="layout-flow:vertical;mso-layout-flow-alt:bottom-to-top" inset=".5mm,.3mm,.5mm,.3mm">
                      <w:txbxContent>
                        <w:p w14:paraId="44061545" w14:textId="77777777" w:rsidR="00EA2CB4" w:rsidRDefault="00EA2CB4">
                          <w:pPr>
                            <w:pStyle w:val="a5"/>
                          </w:pPr>
                        </w:p>
                      </w:txbxContent>
                    </v:textbox>
                  </v:shape>
                  <v:shape id="Text Box 613" o:spid="_x0000_s1144"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" strokeweight="2.25pt">
                    <v:textbox style="layout-flow:vertical;mso-layout-flow-alt:bottom-to-top" inset=".5mm,.3mm,.5mm,.3mm">
                      <w:txbxContent>
                        <w:p w14:paraId="72FB3A5C" w14:textId="77777777" w:rsidR="00EA2CB4" w:rsidRDefault="00EA2CB4">
                          <w:pPr>
                            <w:pStyle w:val="a5"/>
                          </w:pPr>
                        </w:p>
                      </w:txbxContent>
                    </v:textbox>
                  </v:shape>
                  <v:shape id="Text Box 614" o:spid="_x0000_s1145"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" strokeweight="2.25pt">
                    <v:textbox style="layout-flow:vertical;mso-layout-flow-alt:bottom-to-top" inset=".5mm,.3mm,.5mm,.3mm">
                      <w:txbxContent>
                        <w:p w14:paraId="7183E06E" w14:textId="77777777" w:rsidR="00EA2CB4" w:rsidRDefault="00EA2CB4">
                          <w:pPr>
                            <w:pStyle w:val="a5"/>
                          </w:pPr>
                        </w:p>
                      </w:txbxContent>
                    </v:textbox>
                  </v:shape>
                </v:group>
              </v:group>
              <v:rect id="Rectangle 615" o:spid="_x0000_s1146"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" strokeweight="2.25pt"/>
              <v:group id="Group 616" o:spid="_x0000_s1147" style="position:absolute;left:1134;top:15717;width:10489;height:837" coordorigin="1140,12894" coordsize="10489,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sF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">
                <v:rect id="Rectangle 617" o:spid="_x0000_s1148" style="position:absolute;left:1140;top:12894;width:10488;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" strokeweight="2.25pt"/>
                <v:group id="Group 618" o:spid="_x0000_s1149" style="position:absolute;left:1143;top:12894;width:10486;height:853" coordorigin="989,11410" coordsize="10486,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52+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">
                  <v:group id="Group 619" o:spid="_x0000_s1150" style="position:absolute;left:10908;top:11410;width:567;height:853" coordorigin="9096,9973" coordsize="851,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shape id="Text Box 620" o:spid="_x0000_s1151" type="#_x0000_t202" style="position:absolute;left:9096;top:9973;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" strokeweight="2.25pt">
                      <v:textbox inset=".5mm,.3mm,.5mm,.3mm">
                        <w:txbxContent>
                          <w:p w14:paraId="6DC95ADE" w14:textId="77777777" w:rsidR="00EA2CB4" w:rsidRDefault="00EA2CB4">
                            <w:pPr>
                              <w:pStyle w:val="a5"/>
                              <w:rPr>
                                <w:noProof w:val="0"/>
                              </w:rPr>
                            </w:pPr>
                            <w:r>
                              <w:rPr>
                                <w:noProof w:val="0"/>
                              </w:rPr>
                              <w:t>Лист</w:t>
                            </w:r>
                          </w:p>
                        </w:txbxContent>
                      </v:textbox>
                    </v:shape>
                    <v:shape id="Text Box 621" o:spid="_x0000_s1152" type="#_x0000_t202" style="position:absolute;left:9097;top:10259;width:850;height:5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" strokeweight="2.25pt">
                      <v:textbox inset=".5mm,.3mm,.5mm,.3mm">
                        <w:txbxContent>
                          <w:p w14:paraId="57F46E15" w14:textId="77777777" w:rsidR="00EA2CB4" w:rsidRDefault="00EA2CB4">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10</w:t>
                            </w:r>
                            <w:r>
                              <w:rPr>
                                <w:noProof w:val="0"/>
                                <w:sz w:val="22"/>
                                <w:lang w:val="en-US"/>
                              </w:rPr>
                              <w:fldChar w:fldCharType="end"/>
                            </w:r>
                          </w:p>
                        </w:txbxContent>
                      </v:textbox>
                    </v:shape>
                  </v:group>
                  <v:shape id="Text Box 622" o:spid="_x0000_s1153" type="#_x0000_t202" style="position:absolute;left:4672;top:11413;width:6236;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" strokeweight="2.25pt">
                    <v:textbox inset=".5mm,.3mm,.5mm,.3mm">
                      <w:txbxContent>
                        <w:p w14:paraId="664D69BD" w14:textId="77777777" w:rsidR="00EA2CB4" w:rsidRPr="006D4587" w:rsidRDefault="00EA2CB4" w:rsidP="006D4587"/>
                      </w:txbxContent>
                    </v:textbox>
                  </v:shape>
                  <v:group id="Group 623" o:spid="_x0000_s1154" style="position:absolute;left:989;top:11413;width:3683;height:850" coordorigin="1248,9691" coordsize="3683,8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gXK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">
                    <v:group id="Group 624" o:spid="_x0000_s1155" style="position:absolute;left:1248;top:10272;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qBR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">
                      <v:shape id="Text Box 625" o:spid="_x0000_s1156"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" strokeweight="2.25pt">
                        <v:textbox inset=".5mm,.3mm,.5mm,.3mm">
                          <w:txbxContent>
                            <w:p w14:paraId="6739BE0A" w14:textId="77777777" w:rsidR="00EA2CB4" w:rsidRDefault="00EA2CB4">
                              <w:pPr>
                                <w:pStyle w:val="a5"/>
                                <w:rPr>
                                  <w:noProof w:val="0"/>
                                </w:rPr>
                              </w:pPr>
                              <w:r>
                                <w:rPr>
                                  <w:noProof w:val="0"/>
                                </w:rPr>
                                <w:t>Лит</w:t>
                              </w:r>
                            </w:p>
                          </w:txbxContent>
                        </v:textbox>
                      </v:shape>
                      <v:shape id="Text Box 626" o:spid="_x0000_s1157"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" strokeweight="2.25pt">
                        <v:textbox inset=".5mm,.3mm,.5mm,.3mm">
                          <w:txbxContent>
                            <w:p w14:paraId="02917AD4" w14:textId="77777777" w:rsidR="00EA2CB4" w:rsidRDefault="00EA2CB4">
                              <w:pPr>
                                <w:pStyle w:val="a5"/>
                              </w:pPr>
                              <w:r>
                                <w:t>№ докум.</w:t>
                              </w:r>
                            </w:p>
                          </w:txbxContent>
                        </v:textbox>
                      </v:shape>
                      <v:shape id="Text Box 627" o:spid="_x0000_s1158"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" strokeweight="2.25pt">
                        <v:textbox inset=".5mm,.3mm,.5mm,.3mm">
                          <w:txbxContent>
                            <w:p w14:paraId="04C3FC91" w14:textId="77777777" w:rsidR="00EA2CB4" w:rsidRDefault="00EA2CB4">
                              <w:pPr>
                                <w:pStyle w:val="a5"/>
                                <w:rPr>
                                  <w:noProof w:val="0"/>
                                </w:rPr>
                              </w:pPr>
                              <w:r>
                                <w:t>Изм</w:t>
                              </w:r>
                              <w:r>
                                <w:rPr>
                                  <w:noProof w:val="0"/>
                                </w:rPr>
                                <w:t>.</w:t>
                              </w:r>
                            </w:p>
                          </w:txbxContent>
                        </v:textbox>
                      </v:shape>
                      <v:shape id="Text Box 628" o:spid="_x0000_s1159"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" strokeweight="2.25pt">
                        <v:textbox inset=".5mm,.3mm,.5mm,.3mm">
                          <w:txbxContent>
                            <w:p w14:paraId="02EFDD36" w14:textId="77777777" w:rsidR="00EA2CB4" w:rsidRDefault="00EA2CB4">
                              <w:pPr>
                                <w:pStyle w:val="a5"/>
                                <w:rPr>
                                  <w:noProof w:val="0"/>
                                </w:rPr>
                              </w:pPr>
                              <w:r>
                                <w:t>Подп</w:t>
                              </w:r>
                              <w:r>
                                <w:rPr>
                                  <w:noProof w:val="0"/>
                                </w:rPr>
                                <w:t>.</w:t>
                              </w:r>
                            </w:p>
                          </w:txbxContent>
                        </v:textbox>
                      </v:shape>
                      <v:shape id="Text Box 629" o:spid="_x0000_s1160"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" strokeweight="2.25pt">
                        <v:textbox inset=".5mm,.3mm,.5mm,.3mm">
                          <w:txbxContent>
                            <w:p w14:paraId="4D88C20D" w14:textId="77777777" w:rsidR="00EA2CB4" w:rsidRDefault="00EA2CB4">
                              <w:pPr>
                                <w:pStyle w:val="a5"/>
                                <w:rPr>
                                  <w:noProof w:val="0"/>
                                </w:rPr>
                              </w:pPr>
                              <w:r>
                                <w:rPr>
                                  <w:noProof w:val="0"/>
                                </w:rPr>
                                <w:t>Дата</w:t>
                              </w:r>
                            </w:p>
                          </w:txbxContent>
                        </v:textbox>
                      </v:shape>
                    </v:group>
                    <v:group id="Group 630" o:spid="_x0000_s1161" style="position:absolute;left:1248;top:9691;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DCP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">
                      <v:group id="Group 631" o:spid="_x0000_s1162"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">
                        <v:group id="Group 632" o:spid="_x0000_s1163"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Q1g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">
                          <v:shape id="Text Box 633" o:spid="_x0000_s1164"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" strokeweight="1pt">
                            <v:textbox inset=".5mm,.3mm,.5mm,.3mm">
                              <w:txbxContent>
                                <w:p w14:paraId="36E9398C" w14:textId="77777777" w:rsidR="00EA2CB4" w:rsidRDefault="00EA2CB4">
                                  <w:pPr>
                                    <w:pStyle w:val="a5"/>
                                  </w:pPr>
                                </w:p>
                              </w:txbxContent>
                            </v:textbox>
                          </v:shape>
                          <v:shape id="Text Box 634" o:spid="_x0000_s1165"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" strokeweight="1pt">
                            <v:textbox inset=".5mm,.3mm,.5mm,.3mm">
                              <w:txbxContent>
                                <w:p w14:paraId="4CDAA3B1" w14:textId="77777777" w:rsidR="00EA2CB4" w:rsidRDefault="00EA2CB4">
                                  <w:pPr>
                                    <w:pStyle w:val="a5"/>
                                  </w:pPr>
                                </w:p>
                              </w:txbxContent>
                            </v:textbox>
                          </v:shape>
                          <v:shape id="Text Box 635" o:spid="_x0000_s1166"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" strokeweight="1pt">
                            <v:textbox inset=".5mm,.3mm,.5mm,.3mm">
                              <w:txbxContent>
                                <w:p w14:paraId="32F6CB57" w14:textId="77777777" w:rsidR="00EA2CB4" w:rsidRDefault="00EA2CB4">
                                  <w:pPr>
                                    <w:pStyle w:val="a5"/>
                                  </w:pPr>
                                </w:p>
                              </w:txbxContent>
                            </v:textbox>
                          </v:shape>
                          <v:shape id="Text Box 636" o:spid="_x0000_s1167"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" strokeweight="1pt">
                            <v:textbox inset=".5mm,.3mm,.5mm,.3mm">
                              <w:txbxContent>
                                <w:p w14:paraId="785A3B64" w14:textId="77777777" w:rsidR="00EA2CB4" w:rsidRDefault="00EA2CB4">
                                  <w:pPr>
                                    <w:pStyle w:val="a5"/>
                                  </w:pPr>
                                </w:p>
                              </w:txbxContent>
                            </v:textbox>
                          </v:shape>
                          <v:shape id="Text Box 637" o:spid="_x0000_s1168"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" strokeweight="1pt">
                            <v:textbox inset=".5mm,.3mm,.5mm,.3mm">
                              <w:txbxContent>
                                <w:p w14:paraId="3E9C40D3" w14:textId="77777777" w:rsidR="00EA2CB4" w:rsidRDefault="00EA2CB4">
                                  <w:pPr>
                                    <w:pStyle w:val="a5"/>
                                  </w:pPr>
                                </w:p>
                              </w:txbxContent>
                            </v:textbox>
                          </v:shape>
                        </v:group>
                        <v:group id="Group 638" o:spid="_x0000_s1169"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">
                          <v:shape id="Text Box 639" o:spid="_x0000_s1170"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" strokeweight="1pt">
                            <v:textbox inset=".5mm,.3mm,.5mm,.3mm">
                              <w:txbxContent>
                                <w:p w14:paraId="56BAFA51" w14:textId="77777777" w:rsidR="00EA2CB4" w:rsidRDefault="00EA2CB4">
                                  <w:pPr>
                                    <w:pStyle w:val="a5"/>
                                  </w:pPr>
                                </w:p>
                              </w:txbxContent>
                            </v:textbox>
                          </v:shape>
                          <v:shape id="Text Box 640" o:spid="_x0000_s1171"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" strokeweight="1pt">
                            <v:textbox inset=".5mm,.3mm,.5mm,.3mm">
                              <w:txbxContent>
                                <w:p w14:paraId="54103EBE" w14:textId="77777777" w:rsidR="00EA2CB4" w:rsidRDefault="00EA2CB4">
                                  <w:pPr>
                                    <w:pStyle w:val="a5"/>
                                  </w:pPr>
                                </w:p>
                              </w:txbxContent>
                            </v:textbox>
                          </v:shape>
                          <v:shape id="Text Box 641" o:spid="_x0000_s1172"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" strokeweight="1pt">
                            <v:textbox inset=".5mm,.3mm,.5mm,.3mm">
                              <w:txbxContent>
                                <w:p w14:paraId="5CFA3B69" w14:textId="77777777" w:rsidR="00EA2CB4" w:rsidRDefault="00EA2CB4">
                                  <w:pPr>
                                    <w:pStyle w:val="a5"/>
                                  </w:pPr>
                                </w:p>
                              </w:txbxContent>
                            </v:textbox>
                          </v:shape>
                          <v:shape id="Text Box 642" o:spid="_x0000_s1173"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" strokeweight="1pt">
                            <v:textbox inset=".5mm,.3mm,.5mm,.3mm">
                              <w:txbxContent>
                                <w:p w14:paraId="78FE8395" w14:textId="77777777" w:rsidR="00EA2CB4" w:rsidRDefault="00EA2CB4">
                                  <w:pPr>
                                    <w:pStyle w:val="a5"/>
                                  </w:pPr>
                                </w:p>
                              </w:txbxContent>
                            </v:textbox>
                          </v:shape>
                          <v:shape id="Text Box 643" o:spid="_x0000_s1174"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" strokeweight="1pt">
                            <v:textbox inset=".5mm,.3mm,.5mm,.3mm">
                              <w:txbxContent>
                                <w:p w14:paraId="57635F87" w14:textId="77777777" w:rsidR="00EA2CB4" w:rsidRDefault="00EA2CB4">
                                  <w:pPr>
                                    <w:pStyle w:val="a5"/>
                                  </w:pPr>
                                </w:p>
                              </w:txbxContent>
                            </v:textbox>
                          </v:shape>
                        </v:group>
                      </v:group>
                      <v:line id="Line 644" o:spid="_x0000_s1175"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" strokeweight="2.25pt"/>
                      <v:line id="Line 645" o:spid="_x0000_s1176"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" strokeweight="2.25pt"/>
                      <v:line id="Line 646" o:spid="_x0000_s1177"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" strokeweight="2.25pt"/>
                      <v:line id="Line 647" o:spid="_x0000_s1178"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" strokeweight="2.25pt"/>
                      <v:line id="Line 648" o:spid="_x0000_s1179"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" strokeweight="2.25pt"/>
                      <v:line id="Line 649" o:spid="_x0000_s1180"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&#13;&#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F5C9" w14:textId="1AC5ECD5" w:rsidR="00EA2CB4" w:rsidRDefault="00BE3AD7">
    <w:pPr>
      <w:pStyle w:val="Header"/>
    </w:pPr>
    <w:r w:rsidRPr="00C129E5">
      <w:rPr>
        <w:noProof/>
        <w:sz w:val="20"/>
      </w:rPr>
      <mc:AlternateContent>
        <mc:Choice Requires="wpg">
          <w:drawing>
            <wp:anchor distT="0" distB="0" distL="114300" distR="114300" simplePos="0" relativeHeight="251659264" behindDoc="1" locked="0" layoutInCell="1" allowOverlap="1" wp14:anchorId="70E9A9AC" wp14:editId="56587679">
              <wp:simplePos x="0" y="0"/>
              <wp:positionH relativeFrom="page">
                <wp:posOffset>367665</wp:posOffset>
              </wp:positionH>
              <wp:positionV relativeFrom="page">
                <wp:posOffset>221615</wp:posOffset>
              </wp:positionV>
              <wp:extent cx="7016750" cy="10257790"/>
              <wp:effectExtent l="15240" t="21590" r="16510" b="17145"/>
              <wp:wrapNone/>
              <wp:docPr id="1" name="Group 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0" cy="10257790"/>
                        <a:chOff x="567" y="284"/>
                        <a:chExt cx="11050" cy="16297"/>
                      </a:xfrm>
                    </wpg:grpSpPr>
                    <wpg:grpSp>
                      <wpg:cNvPr id="2" name="Group 700"/>
                      <wpg:cNvGrpSpPr>
                        <a:grpSpLocks/>
                      </wpg:cNvGrpSpPr>
                      <wpg:grpSpPr bwMode="auto">
                        <a:xfrm>
                          <a:off x="1135" y="15169"/>
                          <a:ext cx="10482" cy="454"/>
                          <a:chOff x="1822" y="2477"/>
                          <a:chExt cx="10479" cy="454"/>
                        </a:xfrm>
                      </wpg:grpSpPr>
                      <wps:wsp>
                        <wps:cNvPr id="3" name="Text Box 701"/>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9DDB01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 name="Text Box 702"/>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3089EAB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 name="Text Box 703"/>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6271D21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 name="Text Box 704"/>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B3CAF1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 name="Text Box 705"/>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479CEE8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 name="Text Box 706"/>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1324270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 name="Text Box 707"/>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3225AB9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 name="Text Box 708"/>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7442CEB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 name="Text Box 709"/>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C9A6AB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 name="Text Box 710"/>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B1A0BF1"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3" name="Group 711"/>
                      <wpg:cNvGrpSpPr>
                        <a:grpSpLocks/>
                      </wpg:cNvGrpSpPr>
                      <wpg:grpSpPr bwMode="auto">
                        <a:xfrm>
                          <a:off x="1124" y="284"/>
                          <a:ext cx="10482" cy="1701"/>
                          <a:chOff x="1127" y="314"/>
                          <a:chExt cx="10493" cy="1815"/>
                        </a:xfrm>
                      </wpg:grpSpPr>
                      <wps:wsp>
                        <wps:cNvPr id="14" name="Text Box 712"/>
                        <wps:cNvSpPr txBox="1">
                          <a:spLocks noChangeArrowheads="1"/>
                        </wps:cNvSpPr>
                        <wps:spPr bwMode="auto">
                          <a:xfrm>
                            <a:off x="1127" y="314"/>
                            <a:ext cx="10488" cy="454"/>
                          </a:xfrm>
                          <a:prstGeom prst="rect">
                            <a:avLst/>
                          </a:prstGeom>
                          <a:solidFill>
                            <a:srgbClr val="FFFFFF"/>
                          </a:solidFill>
                          <a:ln w="25400">
                            <a:solidFill>
                              <a:srgbClr val="000000"/>
                            </a:solidFill>
                            <a:miter lim="800000"/>
                            <a:headEnd/>
                            <a:tailEnd/>
                          </a:ln>
                        </wps:spPr>
                        <wps:txbx>
                          <w:txbxContent>
                            <w:p w14:paraId="74E525BC" w14:textId="77777777" w:rsidR="00EA2CB4" w:rsidRDefault="00EA2CB4">
                              <w:pPr>
                                <w:pStyle w:val="a5"/>
                                <w:rPr>
                                  <w:noProof w:val="0"/>
                                  <w:sz w:val="24"/>
                                </w:rPr>
                              </w:pPr>
                              <w:r>
                                <w:rPr>
                                  <w:noProof w:val="0"/>
                                  <w:sz w:val="24"/>
                                </w:rPr>
                                <w:t>Лист регистрации изменений</w:t>
                              </w:r>
                            </w:p>
                          </w:txbxContent>
                        </wps:txbx>
                        <wps:bodyPr rot="0" vert="horz" wrap="square" lIns="91440" tIns="45720" rIns="91440" bIns="45720" anchor="t" anchorCtr="0" upright="1">
                          <a:noAutofit/>
                        </wps:bodyPr>
                      </wps:wsp>
                      <wpg:grpSp>
                        <wpg:cNvPr id="15" name="Group 713"/>
                        <wpg:cNvGrpSpPr>
                          <a:grpSpLocks/>
                        </wpg:cNvGrpSpPr>
                        <wpg:grpSpPr bwMode="auto">
                          <a:xfrm>
                            <a:off x="1132" y="768"/>
                            <a:ext cx="10488" cy="1361"/>
                            <a:chOff x="1290" y="2297"/>
                            <a:chExt cx="10488" cy="1361"/>
                          </a:xfrm>
                        </wpg:grpSpPr>
                        <wps:wsp>
                          <wps:cNvPr id="16" name="Text Box 714"/>
                          <wps:cNvSpPr txBox="1">
                            <a:spLocks noChangeArrowheads="1"/>
                          </wps:cNvSpPr>
                          <wps:spPr bwMode="auto">
                            <a:xfrm>
                              <a:off x="1290" y="2297"/>
                              <a:ext cx="454" cy="1361"/>
                            </a:xfrm>
                            <a:prstGeom prst="rect">
                              <a:avLst/>
                            </a:prstGeom>
                            <a:solidFill>
                              <a:srgbClr val="FFFFFF"/>
                            </a:solidFill>
                            <a:ln w="25400">
                              <a:solidFill>
                                <a:srgbClr val="000000"/>
                              </a:solidFill>
                              <a:miter lim="800000"/>
                              <a:headEnd/>
                              <a:tailEnd/>
                            </a:ln>
                          </wps:spPr>
                          <wps:txbx>
                            <w:txbxContent>
                              <w:p w14:paraId="2131D35B" w14:textId="77777777" w:rsidR="00EA2CB4" w:rsidRDefault="00EA2CB4">
                                <w:pPr>
                                  <w:pStyle w:val="a5"/>
                                  <w:spacing w:before="360"/>
                                  <w:rPr>
                                    <w:noProof w:val="0"/>
                                    <w:sz w:val="20"/>
                                  </w:rPr>
                                </w:pPr>
                                <w:r>
                                  <w:rPr>
                                    <w:noProof w:val="0"/>
                                    <w:sz w:val="20"/>
                                  </w:rPr>
                                  <w:t>Изм</w:t>
                                </w:r>
                              </w:p>
                            </w:txbxContent>
                          </wps:txbx>
                          <wps:bodyPr rot="0" vert="horz" wrap="square" lIns="0" tIns="45720" rIns="0" bIns="45720" anchor="t" anchorCtr="0" upright="1">
                            <a:noAutofit/>
                          </wps:bodyPr>
                        </wps:wsp>
                        <wps:wsp>
                          <wps:cNvPr id="17" name="Text Box 715"/>
                          <wps:cNvSpPr txBox="1">
                            <a:spLocks noChangeArrowheads="1"/>
                          </wps:cNvSpPr>
                          <wps:spPr bwMode="auto">
                            <a:xfrm>
                              <a:off x="1744" y="2751"/>
                              <a:ext cx="1134" cy="907"/>
                            </a:xfrm>
                            <a:prstGeom prst="rect">
                              <a:avLst/>
                            </a:prstGeom>
                            <a:solidFill>
                              <a:srgbClr val="FFFFFF"/>
                            </a:solidFill>
                            <a:ln w="25400">
                              <a:solidFill>
                                <a:srgbClr val="000000"/>
                              </a:solidFill>
                              <a:miter lim="800000"/>
                              <a:headEnd/>
                              <a:tailEnd/>
                            </a:ln>
                          </wps:spPr>
                          <wps:txbx>
                            <w:txbxContent>
                              <w:p w14:paraId="23E050FC" w14:textId="3ECED644" w:rsidR="00EA2CB4" w:rsidRDefault="00EA2CB4">
                                <w:pPr>
                                  <w:pStyle w:val="a5"/>
                                  <w:rPr>
                                    <w:noProof w:val="0"/>
                                    <w:sz w:val="24"/>
                                  </w:rPr>
                                </w:pPr>
                                <w:r>
                                  <w:rPr>
                                    <w:noProof w:val="0"/>
                                    <w:sz w:val="24"/>
                                  </w:rPr>
                                  <w:t>изменен-</w:t>
                                </w:r>
                                <w:r w:rsidR="000B7D17">
                                  <w:rPr>
                                    <w:noProof w:val="0"/>
                                    <w:sz w:val="24"/>
                                  </w:rPr>
                                  <w:t>них</w:t>
                                </w:r>
                              </w:p>
                            </w:txbxContent>
                          </wps:txbx>
                          <wps:bodyPr rot="0" vert="horz" wrap="square" lIns="18000" tIns="45720" rIns="18000" bIns="45720" anchor="t" anchorCtr="0" upright="1">
                            <a:noAutofit/>
                          </wps:bodyPr>
                        </wps:wsp>
                        <wps:wsp>
                          <wps:cNvPr id="18" name="Text Box 716"/>
                          <wps:cNvSpPr txBox="1">
                            <a:spLocks noChangeArrowheads="1"/>
                          </wps:cNvSpPr>
                          <wps:spPr bwMode="auto">
                            <a:xfrm>
                              <a:off x="2878" y="2751"/>
                              <a:ext cx="1134" cy="907"/>
                            </a:xfrm>
                            <a:prstGeom prst="rect">
                              <a:avLst/>
                            </a:prstGeom>
                            <a:solidFill>
                              <a:srgbClr val="FFFFFF"/>
                            </a:solidFill>
                            <a:ln w="25400">
                              <a:solidFill>
                                <a:srgbClr val="000000"/>
                              </a:solidFill>
                              <a:miter lim="800000"/>
                              <a:headEnd/>
                              <a:tailEnd/>
                            </a:ln>
                          </wps:spPr>
                          <wps:txbx>
                            <w:txbxContent>
                              <w:p w14:paraId="730782A6" w14:textId="77777777" w:rsidR="00EA2CB4" w:rsidRDefault="00EA2CB4">
                                <w:pPr>
                                  <w:pStyle w:val="a5"/>
                                  <w:rPr>
                                    <w:noProof w:val="0"/>
                                    <w:sz w:val="24"/>
                                  </w:rPr>
                                </w:pPr>
                                <w:r>
                                  <w:rPr>
                                    <w:noProof w:val="0"/>
                                    <w:sz w:val="24"/>
                                  </w:rPr>
                                  <w:t>заменен-ных</w:t>
                                </w:r>
                              </w:p>
                            </w:txbxContent>
                          </wps:txbx>
                          <wps:bodyPr rot="0" vert="horz" wrap="square" lIns="18000" tIns="45720" rIns="18000" bIns="45720" anchor="t" anchorCtr="0" upright="1">
                            <a:noAutofit/>
                          </wps:bodyPr>
                        </wps:wsp>
                        <wps:wsp>
                          <wps:cNvPr id="19" name="Text Box 717"/>
                          <wps:cNvSpPr txBox="1">
                            <a:spLocks noChangeArrowheads="1"/>
                          </wps:cNvSpPr>
                          <wps:spPr bwMode="auto">
                            <a:xfrm>
                              <a:off x="4012" y="2751"/>
                              <a:ext cx="1134" cy="907"/>
                            </a:xfrm>
                            <a:prstGeom prst="rect">
                              <a:avLst/>
                            </a:prstGeom>
                            <a:solidFill>
                              <a:srgbClr val="FFFFFF"/>
                            </a:solidFill>
                            <a:ln w="25400">
                              <a:solidFill>
                                <a:srgbClr val="000000"/>
                              </a:solidFill>
                              <a:miter lim="800000"/>
                              <a:headEnd/>
                              <a:tailEnd/>
                            </a:ln>
                          </wps:spPr>
                          <wps:txbx>
                            <w:txbxContent>
                              <w:p w14:paraId="6CA67126" w14:textId="77777777" w:rsidR="00EA2CB4" w:rsidRDefault="00EA2CB4">
                                <w:pPr>
                                  <w:pStyle w:val="a5"/>
                                  <w:spacing w:before="120"/>
                                  <w:rPr>
                                    <w:noProof w:val="0"/>
                                    <w:sz w:val="24"/>
                                  </w:rPr>
                                </w:pPr>
                                <w:r>
                                  <w:rPr>
                                    <w:noProof w:val="0"/>
                                    <w:sz w:val="24"/>
                                  </w:rPr>
                                  <w:t>новых</w:t>
                                </w:r>
                              </w:p>
                            </w:txbxContent>
                          </wps:txbx>
                          <wps:bodyPr rot="0" vert="horz" wrap="square" lIns="18000" tIns="45720" rIns="18000" bIns="45720" anchor="t" anchorCtr="0" upright="1">
                            <a:noAutofit/>
                          </wps:bodyPr>
                        </wps:wsp>
                        <wps:wsp>
                          <wps:cNvPr id="20" name="Text Box 718"/>
                          <wps:cNvSpPr txBox="1">
                            <a:spLocks noChangeArrowheads="1"/>
                          </wps:cNvSpPr>
                          <wps:spPr bwMode="auto">
                            <a:xfrm>
                              <a:off x="5146" y="2751"/>
                              <a:ext cx="1134" cy="907"/>
                            </a:xfrm>
                            <a:prstGeom prst="rect">
                              <a:avLst/>
                            </a:prstGeom>
                            <a:solidFill>
                              <a:srgbClr val="FFFFFF"/>
                            </a:solidFill>
                            <a:ln w="25400">
                              <a:solidFill>
                                <a:srgbClr val="000000"/>
                              </a:solidFill>
                              <a:miter lim="800000"/>
                              <a:headEnd/>
                              <a:tailEnd/>
                            </a:ln>
                          </wps:spPr>
                          <wps:txbx>
                            <w:txbxContent>
                              <w:p w14:paraId="3582426F" w14:textId="77777777" w:rsidR="00EA2CB4" w:rsidRDefault="00EA2CB4">
                                <w:pPr>
                                  <w:pStyle w:val="a5"/>
                                  <w:spacing w:before="120"/>
                                  <w:rPr>
                                    <w:noProof w:val="0"/>
                                    <w:sz w:val="24"/>
                                  </w:rPr>
                                </w:pPr>
                                <w:r>
                                  <w:rPr>
                                    <w:noProof w:val="0"/>
                                    <w:sz w:val="24"/>
                                  </w:rPr>
                                  <w:t>изъятых</w:t>
                                </w:r>
                              </w:p>
                            </w:txbxContent>
                          </wps:txbx>
                          <wps:bodyPr rot="0" vert="horz" wrap="square" lIns="18000" tIns="45720" rIns="18000" bIns="45720" anchor="t" anchorCtr="0" upright="1">
                            <a:noAutofit/>
                          </wps:bodyPr>
                        </wps:wsp>
                        <wps:wsp>
                          <wps:cNvPr id="21" name="Text Box 719"/>
                          <wps:cNvSpPr txBox="1">
                            <a:spLocks noChangeArrowheads="1"/>
                          </wps:cNvSpPr>
                          <wps:spPr bwMode="auto">
                            <a:xfrm>
                              <a:off x="1744" y="2297"/>
                              <a:ext cx="4535" cy="454"/>
                            </a:xfrm>
                            <a:prstGeom prst="rect">
                              <a:avLst/>
                            </a:prstGeom>
                            <a:solidFill>
                              <a:srgbClr val="FFFFFF"/>
                            </a:solidFill>
                            <a:ln w="25400">
                              <a:solidFill>
                                <a:srgbClr val="000000"/>
                              </a:solidFill>
                              <a:miter lim="800000"/>
                              <a:headEnd/>
                              <a:tailEnd/>
                            </a:ln>
                          </wps:spPr>
                          <wps:txbx>
                            <w:txbxContent>
                              <w:p w14:paraId="425ECD5A" w14:textId="77777777" w:rsidR="00EA2CB4" w:rsidRDefault="00EA2CB4">
                                <w:pPr>
                                  <w:pStyle w:val="a5"/>
                                  <w:rPr>
                                    <w:noProof w:val="0"/>
                                    <w:sz w:val="24"/>
                                  </w:rPr>
                                </w:pPr>
                                <w:r>
                                  <w:rPr>
                                    <w:noProof w:val="0"/>
                                    <w:sz w:val="24"/>
                                  </w:rPr>
                                  <w:t>новых</w:t>
                                </w:r>
                              </w:p>
                            </w:txbxContent>
                          </wps:txbx>
                          <wps:bodyPr rot="0" vert="horz" wrap="square" lIns="18000" tIns="45720" rIns="18000" bIns="45720" anchor="t" anchorCtr="0" upright="1">
                            <a:noAutofit/>
                          </wps:bodyPr>
                        </wps:wsp>
                        <wps:wsp>
                          <wps:cNvPr id="22" name="Text Box 720"/>
                          <wps:cNvSpPr txBox="1">
                            <a:spLocks noChangeArrowheads="1"/>
                          </wps:cNvSpPr>
                          <wps:spPr bwMode="auto">
                            <a:xfrm>
                              <a:off x="6279" y="2297"/>
                              <a:ext cx="1134" cy="1361"/>
                            </a:xfrm>
                            <a:prstGeom prst="rect">
                              <a:avLst/>
                            </a:prstGeom>
                            <a:solidFill>
                              <a:srgbClr val="FFFFFF"/>
                            </a:solidFill>
                            <a:ln w="25400">
                              <a:solidFill>
                                <a:srgbClr val="000000"/>
                              </a:solidFill>
                              <a:miter lim="800000"/>
                              <a:headEnd/>
                              <a:tailEnd/>
                            </a:ln>
                          </wps:spPr>
                          <wps:txbx>
                            <w:txbxContent>
                              <w:p w14:paraId="67923FB5" w14:textId="77777777" w:rsidR="00EA2CB4" w:rsidRDefault="00EA2CB4">
                                <w:pPr>
                                  <w:pStyle w:val="a5"/>
                                  <w:rPr>
                                    <w:noProof w:val="0"/>
                                    <w:sz w:val="22"/>
                                  </w:rPr>
                                </w:pPr>
                                <w:r>
                                  <w:rPr>
                                    <w:noProof w:val="0"/>
                                    <w:sz w:val="22"/>
                                  </w:rPr>
                                  <w:t>Всего листов (страниц) в докум.</w:t>
                                </w:r>
                              </w:p>
                            </w:txbxContent>
                          </wps:txbx>
                          <wps:bodyPr rot="0" vert="horz" wrap="square" lIns="18000" tIns="45720" rIns="18000" bIns="45720" anchor="t" anchorCtr="0" upright="1">
                            <a:noAutofit/>
                          </wps:bodyPr>
                        </wps:wsp>
                        <wps:wsp>
                          <wps:cNvPr id="23" name="Text Box 721"/>
                          <wps:cNvSpPr txBox="1">
                            <a:spLocks noChangeArrowheads="1"/>
                          </wps:cNvSpPr>
                          <wps:spPr bwMode="auto">
                            <a:xfrm>
                              <a:off x="7413" y="2297"/>
                              <a:ext cx="1701" cy="1361"/>
                            </a:xfrm>
                            <a:prstGeom prst="rect">
                              <a:avLst/>
                            </a:prstGeom>
                            <a:solidFill>
                              <a:srgbClr val="FFFFFF"/>
                            </a:solidFill>
                            <a:ln w="25400">
                              <a:solidFill>
                                <a:srgbClr val="000000"/>
                              </a:solidFill>
                              <a:miter lim="800000"/>
                              <a:headEnd/>
                              <a:tailEnd/>
                            </a:ln>
                          </wps:spPr>
                          <wps:txbx>
                            <w:txbxContent>
                              <w:p w14:paraId="38ACA311" w14:textId="77777777" w:rsidR="00EA2CB4" w:rsidRDefault="00EA2CB4">
                                <w:pPr>
                                  <w:pStyle w:val="a5"/>
                                  <w:spacing w:before="360"/>
                                  <w:rPr>
                                    <w:noProof w:val="0"/>
                                    <w:sz w:val="22"/>
                                  </w:rPr>
                                </w:pPr>
                                <w:r>
                                  <w:rPr>
                                    <w:noProof w:val="0"/>
                                    <w:sz w:val="22"/>
                                  </w:rPr>
                                  <w:t>№ документа</w:t>
                                </w:r>
                              </w:p>
                            </w:txbxContent>
                          </wps:txbx>
                          <wps:bodyPr rot="0" vert="horz" wrap="square" lIns="18000" tIns="45720" rIns="18000" bIns="45720" anchor="t" anchorCtr="0" upright="1">
                            <a:noAutofit/>
                          </wps:bodyPr>
                        </wps:wsp>
                        <wps:wsp>
                          <wps:cNvPr id="24" name="Text Box 722"/>
                          <wps:cNvSpPr txBox="1">
                            <a:spLocks noChangeArrowheads="1"/>
                          </wps:cNvSpPr>
                          <wps:spPr bwMode="auto">
                            <a:xfrm>
                              <a:off x="9114" y="2297"/>
                              <a:ext cx="1247" cy="1361"/>
                            </a:xfrm>
                            <a:prstGeom prst="rect">
                              <a:avLst/>
                            </a:prstGeom>
                            <a:solidFill>
                              <a:srgbClr val="FFFFFF"/>
                            </a:solidFill>
                            <a:ln w="25400">
                              <a:solidFill>
                                <a:srgbClr val="000000"/>
                              </a:solidFill>
                              <a:miter lim="800000"/>
                              <a:headEnd/>
                              <a:tailEnd/>
                            </a:ln>
                          </wps:spPr>
                          <wps:txbx>
                            <w:txbxContent>
                              <w:p w14:paraId="45B8A1A6" w14:textId="77777777" w:rsidR="00EA2CB4" w:rsidRDefault="00EA2CB4">
                                <w:pPr>
                                  <w:pStyle w:val="a5"/>
                                  <w:rPr>
                                    <w:noProof w:val="0"/>
                                    <w:sz w:val="17"/>
                                  </w:rPr>
                                </w:pPr>
                                <w:r>
                                  <w:rPr>
                                    <w:noProof w:val="0"/>
                                    <w:sz w:val="17"/>
                                  </w:rPr>
                                  <w:t>Входящий номер сопроводи-тельного документа и дата</w:t>
                                </w:r>
                              </w:p>
                            </w:txbxContent>
                          </wps:txbx>
                          <wps:bodyPr rot="0" vert="horz" wrap="square" lIns="18000" tIns="10800" rIns="18000" bIns="10800" anchor="t" anchorCtr="0" upright="1">
                            <a:noAutofit/>
                          </wps:bodyPr>
                        </wps:wsp>
                        <wps:wsp>
                          <wps:cNvPr id="25" name="Text Box 723"/>
                          <wps:cNvSpPr txBox="1">
                            <a:spLocks noChangeArrowheads="1"/>
                          </wps:cNvSpPr>
                          <wps:spPr bwMode="auto">
                            <a:xfrm>
                              <a:off x="10361" y="2297"/>
                              <a:ext cx="850" cy="1361"/>
                            </a:xfrm>
                            <a:prstGeom prst="rect">
                              <a:avLst/>
                            </a:prstGeom>
                            <a:solidFill>
                              <a:srgbClr val="FFFFFF"/>
                            </a:solidFill>
                            <a:ln w="25400">
                              <a:solidFill>
                                <a:srgbClr val="000000"/>
                              </a:solidFill>
                              <a:miter lim="800000"/>
                              <a:headEnd/>
                              <a:tailEnd/>
                            </a:ln>
                          </wps:spPr>
                          <wps:txbx>
                            <w:txbxContent>
                              <w:p w14:paraId="3C11254E" w14:textId="77777777" w:rsidR="00EA2CB4" w:rsidRDefault="00EA2CB4">
                                <w:pPr>
                                  <w:pStyle w:val="a5"/>
                                  <w:spacing w:before="360"/>
                                  <w:rPr>
                                    <w:noProof w:val="0"/>
                                  </w:rPr>
                                </w:pPr>
                                <w:r>
                                  <w:rPr>
                                    <w:noProof w:val="0"/>
                                  </w:rPr>
                                  <w:t>Подпись</w:t>
                                </w:r>
                              </w:p>
                            </w:txbxContent>
                          </wps:txbx>
                          <wps:bodyPr rot="0" vert="horz" wrap="square" lIns="18000" tIns="45720" rIns="18000" bIns="45720" anchor="t" anchorCtr="0" upright="1">
                            <a:noAutofit/>
                          </wps:bodyPr>
                        </wps:wsp>
                        <wps:wsp>
                          <wps:cNvPr id="26" name="Text Box 724"/>
                          <wps:cNvSpPr txBox="1">
                            <a:spLocks noChangeArrowheads="1"/>
                          </wps:cNvSpPr>
                          <wps:spPr bwMode="auto">
                            <a:xfrm>
                              <a:off x="11211" y="2297"/>
                              <a:ext cx="567" cy="1361"/>
                            </a:xfrm>
                            <a:prstGeom prst="rect">
                              <a:avLst/>
                            </a:prstGeom>
                            <a:solidFill>
                              <a:srgbClr val="FFFFFF"/>
                            </a:solidFill>
                            <a:ln w="25400">
                              <a:solidFill>
                                <a:srgbClr val="000000"/>
                              </a:solidFill>
                              <a:miter lim="800000"/>
                              <a:headEnd/>
                              <a:tailEnd/>
                            </a:ln>
                          </wps:spPr>
                          <wps:txbx>
                            <w:txbxContent>
                              <w:p w14:paraId="03F042A5" w14:textId="77777777" w:rsidR="00EA2CB4" w:rsidRPr="003675D9" w:rsidRDefault="00EA2CB4">
                                <w:pPr>
                                  <w:pStyle w:val="a5"/>
                                  <w:spacing w:before="360"/>
                                  <w:rPr>
                                    <w:noProof w:val="0"/>
                                    <w:sz w:val="16"/>
                                  </w:rPr>
                                </w:pPr>
                                <w:r w:rsidRPr="003675D9">
                                  <w:rPr>
                                    <w:noProof w:val="0"/>
                                    <w:sz w:val="16"/>
                                  </w:rPr>
                                  <w:t>Дата</w:t>
                                </w:r>
                              </w:p>
                            </w:txbxContent>
                          </wps:txbx>
                          <wps:bodyPr rot="0" vert="horz" wrap="square" lIns="18000" tIns="45720" rIns="18000" bIns="45720" anchor="t" anchorCtr="0" upright="1">
                            <a:noAutofit/>
                          </wps:bodyPr>
                        </wps:wsp>
                      </wpg:grpSp>
                    </wpg:grpSp>
                    <wpg:grpSp>
                      <wpg:cNvPr id="27" name="Group 725"/>
                      <wpg:cNvGrpSpPr>
                        <a:grpSpLocks/>
                      </wpg:cNvGrpSpPr>
                      <wpg:grpSpPr bwMode="auto">
                        <a:xfrm>
                          <a:off x="1135" y="1988"/>
                          <a:ext cx="10482" cy="454"/>
                          <a:chOff x="1822" y="2477"/>
                          <a:chExt cx="10479" cy="454"/>
                        </a:xfrm>
                      </wpg:grpSpPr>
                      <wps:wsp>
                        <wps:cNvPr id="28" name="Text Box 726"/>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C41458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 name="Text Box 727"/>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7048D8B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 name="Text Box 728"/>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672D472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 name="Text Box 729"/>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0B56181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 name="Text Box 730"/>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2207334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 name="Text Box 731"/>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1877D27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 name="Text Box 732"/>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670D78E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5" name="Text Box 733"/>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A1AB0F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6" name="Text Box 734"/>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4A78E70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7" name="Text Box 735"/>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7FE7730C"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8" name="Group 736"/>
                      <wpg:cNvGrpSpPr>
                        <a:grpSpLocks/>
                      </wpg:cNvGrpSpPr>
                      <wpg:grpSpPr bwMode="auto">
                        <a:xfrm>
                          <a:off x="1135" y="2441"/>
                          <a:ext cx="10482" cy="454"/>
                          <a:chOff x="1822" y="2477"/>
                          <a:chExt cx="10479" cy="454"/>
                        </a:xfrm>
                      </wpg:grpSpPr>
                      <wps:wsp>
                        <wps:cNvPr id="39" name="Text Box 737"/>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B84ABD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0" name="Text Box 738"/>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50E34F1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1" name="Text Box 739"/>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3B1DBB6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2" name="Text Box 740"/>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226AAFD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3" name="Text Box 741"/>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2AB450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4" name="Text Box 742"/>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60DED91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5" name="Text Box 743"/>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4EB8F17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6" name="Text Box 744"/>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178E33D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7" name="Text Box 745"/>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1BAF131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48" name="Text Box 746"/>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7B64CE54"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49" name="Group 747"/>
                      <wpg:cNvGrpSpPr>
                        <a:grpSpLocks/>
                      </wpg:cNvGrpSpPr>
                      <wpg:grpSpPr bwMode="auto">
                        <a:xfrm>
                          <a:off x="1135" y="2893"/>
                          <a:ext cx="10482" cy="454"/>
                          <a:chOff x="1822" y="2477"/>
                          <a:chExt cx="10479" cy="454"/>
                        </a:xfrm>
                      </wpg:grpSpPr>
                      <wps:wsp>
                        <wps:cNvPr id="50" name="Text Box 748"/>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415DD04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1" name="Text Box 749"/>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4F18FEA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2" name="Text Box 750"/>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0AF980E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3" name="Text Box 751"/>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7F8DBCF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4" name="Text Box 752"/>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7170345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5" name="Text Box 753"/>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298D44A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6" name="Text Box 754"/>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3FB1005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7" name="Text Box 755"/>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014ECC1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8" name="Text Box 756"/>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47D55D6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59" name="Text Box 757"/>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5819BC70"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60" name="Group 758"/>
                      <wpg:cNvGrpSpPr>
                        <a:grpSpLocks/>
                      </wpg:cNvGrpSpPr>
                      <wpg:grpSpPr bwMode="auto">
                        <a:xfrm>
                          <a:off x="1135" y="3346"/>
                          <a:ext cx="10482" cy="454"/>
                          <a:chOff x="1822" y="2477"/>
                          <a:chExt cx="10479" cy="454"/>
                        </a:xfrm>
                      </wpg:grpSpPr>
                      <wps:wsp>
                        <wps:cNvPr id="61" name="Text Box 759"/>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4EFF340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2" name="Text Box 760"/>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3C46554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3" name="Text Box 761"/>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44AC956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4" name="Text Box 762"/>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75683A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5" name="Text Box 763"/>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028F92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6" name="Text Box 764"/>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4C2A99D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7" name="Text Box 765"/>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43836EF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8" name="Text Box 766"/>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685F639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69" name="Text Box 767"/>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0D414C9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0" name="Text Box 768"/>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6665B386"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71" name="Group 769"/>
                      <wpg:cNvGrpSpPr>
                        <a:grpSpLocks/>
                      </wpg:cNvGrpSpPr>
                      <wpg:grpSpPr bwMode="auto">
                        <a:xfrm>
                          <a:off x="1135" y="3798"/>
                          <a:ext cx="10482" cy="454"/>
                          <a:chOff x="1822" y="2477"/>
                          <a:chExt cx="10479" cy="454"/>
                        </a:xfrm>
                      </wpg:grpSpPr>
                      <wps:wsp>
                        <wps:cNvPr id="72" name="Text Box 770"/>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5FACC7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3" name="Text Box 771"/>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0ADC218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4" name="Text Box 772"/>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7FF5092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5" name="Text Box 773"/>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47989B2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6" name="Text Box 774"/>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58C7C16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7" name="Text Box 775"/>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49FE7CF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8" name="Text Box 776"/>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547A03B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79" name="Text Box 777"/>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7E45EE4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0" name="Text Box 778"/>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65C89B6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1" name="Text Box 779"/>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30F8802B"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82" name="Group 780"/>
                      <wpg:cNvGrpSpPr>
                        <a:grpSpLocks/>
                      </wpg:cNvGrpSpPr>
                      <wpg:grpSpPr bwMode="auto">
                        <a:xfrm>
                          <a:off x="1135" y="4251"/>
                          <a:ext cx="10482" cy="454"/>
                          <a:chOff x="1822" y="2477"/>
                          <a:chExt cx="10479" cy="454"/>
                        </a:xfrm>
                      </wpg:grpSpPr>
                      <wps:wsp>
                        <wps:cNvPr id="83" name="Text Box 781"/>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6722FF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4" name="Text Box 782"/>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7E489B2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5" name="Text Box 783"/>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F60C82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6" name="Text Box 784"/>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63507ED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7" name="Text Box 785"/>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254C4CE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8" name="Text Box 786"/>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6BF8861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89" name="Text Box 787"/>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375FE56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0" name="Text Box 788"/>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77534D0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1" name="Text Box 789"/>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0360EB5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2" name="Text Box 790"/>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6DF2DF86"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93" name="Group 791"/>
                      <wpg:cNvGrpSpPr>
                        <a:grpSpLocks/>
                      </wpg:cNvGrpSpPr>
                      <wpg:grpSpPr bwMode="auto">
                        <a:xfrm>
                          <a:off x="1135" y="4703"/>
                          <a:ext cx="10482" cy="454"/>
                          <a:chOff x="1822" y="2477"/>
                          <a:chExt cx="10479" cy="454"/>
                        </a:xfrm>
                      </wpg:grpSpPr>
                      <wps:wsp>
                        <wps:cNvPr id="94" name="Text Box 792"/>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5F740DD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5" name="Text Box 793"/>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1A15C1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6" name="Text Box 794"/>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22954C9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7" name="Text Box 795"/>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4DD7CF3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8" name="Text Box 796"/>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7A60FF7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99" name="Text Box 797"/>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0253474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0" name="Text Box 798"/>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2BAC436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1" name="Text Box 799"/>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1DA2A1D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2" name="Text Box 800"/>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F8FDBE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3" name="Text Box 801"/>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794DDCC"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04" name="Group 802"/>
                      <wpg:cNvGrpSpPr>
                        <a:grpSpLocks/>
                      </wpg:cNvGrpSpPr>
                      <wpg:grpSpPr bwMode="auto">
                        <a:xfrm>
                          <a:off x="1134" y="5156"/>
                          <a:ext cx="10482" cy="454"/>
                          <a:chOff x="1822" y="2477"/>
                          <a:chExt cx="10479" cy="454"/>
                        </a:xfrm>
                      </wpg:grpSpPr>
                      <wps:wsp>
                        <wps:cNvPr id="105" name="Text Box 803"/>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68B067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6" name="Text Box 804"/>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16433FE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7" name="Text Box 805"/>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450F0BD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8" name="Text Box 806"/>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4327B74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09" name="Text Box 807"/>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631AB16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0" name="Text Box 808"/>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33384B5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1" name="Text Box 809"/>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7A41516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2" name="Text Box 810"/>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CCA559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3" name="Text Box 811"/>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05C14ED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4" name="Text Box 812"/>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23A2FF2"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15" name="Group 813"/>
                      <wpg:cNvGrpSpPr>
                        <a:grpSpLocks/>
                      </wpg:cNvGrpSpPr>
                      <wpg:grpSpPr bwMode="auto">
                        <a:xfrm>
                          <a:off x="1135" y="5608"/>
                          <a:ext cx="10482" cy="454"/>
                          <a:chOff x="1822" y="2477"/>
                          <a:chExt cx="10479" cy="454"/>
                        </a:xfrm>
                      </wpg:grpSpPr>
                      <wps:wsp>
                        <wps:cNvPr id="116" name="Text Box 814"/>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286133F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7" name="Text Box 815"/>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3CED8B8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8" name="Text Box 816"/>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70E3BA4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19" name="Text Box 817"/>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7CD585B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0" name="Text Box 818"/>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4CA0167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1" name="Text Box 819"/>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746733A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2" name="Text Box 820"/>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272A2ED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3" name="Text Box 821"/>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7CA4441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4" name="Text Box 822"/>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6EEDD37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5" name="Text Box 823"/>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4BB75041"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26" name="Group 824"/>
                      <wpg:cNvGrpSpPr>
                        <a:grpSpLocks/>
                      </wpg:cNvGrpSpPr>
                      <wpg:grpSpPr bwMode="auto">
                        <a:xfrm>
                          <a:off x="1134" y="6061"/>
                          <a:ext cx="10482" cy="454"/>
                          <a:chOff x="1822" y="2477"/>
                          <a:chExt cx="10479" cy="454"/>
                        </a:xfrm>
                      </wpg:grpSpPr>
                      <wps:wsp>
                        <wps:cNvPr id="127" name="Text Box 825"/>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45E5FCD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8" name="Text Box 826"/>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0BDDD3E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29" name="Text Box 827"/>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13C16F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0" name="Text Box 828"/>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593BD7C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1" name="Text Box 829"/>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680FF37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2" name="Text Box 830"/>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31B2E6E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3" name="Text Box 831"/>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12941F1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4" name="Text Box 832"/>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6F968A6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5" name="Text Box 833"/>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50F94E0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6" name="Text Box 834"/>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74195743"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37" name="Group 835"/>
                      <wpg:cNvGrpSpPr>
                        <a:grpSpLocks/>
                      </wpg:cNvGrpSpPr>
                      <wpg:grpSpPr bwMode="auto">
                        <a:xfrm>
                          <a:off x="1135" y="6514"/>
                          <a:ext cx="10482" cy="454"/>
                          <a:chOff x="1822" y="2477"/>
                          <a:chExt cx="10479" cy="454"/>
                        </a:xfrm>
                      </wpg:grpSpPr>
                      <wps:wsp>
                        <wps:cNvPr id="138" name="Text Box 836"/>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203A03F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39" name="Text Box 837"/>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641130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0" name="Text Box 838"/>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F7F944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1" name="Text Box 839"/>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671DFFC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2" name="Text Box 840"/>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23847DC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3" name="Text Box 841"/>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2A9EFF9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4" name="Text Box 842"/>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5CB4B17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5" name="Text Box 843"/>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40C6E6B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6" name="Text Box 844"/>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F3FB4A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47" name="Text Box 845"/>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E850FF3"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48" name="Group 846"/>
                      <wpg:cNvGrpSpPr>
                        <a:grpSpLocks/>
                      </wpg:cNvGrpSpPr>
                      <wpg:grpSpPr bwMode="auto">
                        <a:xfrm>
                          <a:off x="1134" y="6981"/>
                          <a:ext cx="10482" cy="454"/>
                          <a:chOff x="1822" y="2477"/>
                          <a:chExt cx="10479" cy="454"/>
                        </a:xfrm>
                      </wpg:grpSpPr>
                      <wps:wsp>
                        <wps:cNvPr id="149" name="Text Box 847"/>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DCEE04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0" name="Text Box 848"/>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3C0D1EB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1" name="Text Box 849"/>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54A6B2B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2" name="Text Box 850"/>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798A612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3" name="Text Box 851"/>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47D8C25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4" name="Text Box 852"/>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70473BD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5" name="Text Box 853"/>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490925E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6" name="Text Box 854"/>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7E55A5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7" name="Text Box 855"/>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559268C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58" name="Text Box 856"/>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0F0C30A3"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59" name="Group 857"/>
                      <wpg:cNvGrpSpPr>
                        <a:grpSpLocks/>
                      </wpg:cNvGrpSpPr>
                      <wpg:grpSpPr bwMode="auto">
                        <a:xfrm>
                          <a:off x="1135" y="7434"/>
                          <a:ext cx="10482" cy="454"/>
                          <a:chOff x="1822" y="2477"/>
                          <a:chExt cx="10479" cy="454"/>
                        </a:xfrm>
                      </wpg:grpSpPr>
                      <wps:wsp>
                        <wps:cNvPr id="160" name="Text Box 858"/>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1D7F044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1" name="Text Box 859"/>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5BDDCF0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2" name="Text Box 860"/>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497C070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3" name="Text Box 861"/>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16A319B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4" name="Text Box 862"/>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368B865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5" name="Text Box 863"/>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75EE7B7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6" name="Text Box 864"/>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232E6B0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7" name="Text Box 865"/>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1CA11B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8" name="Text Box 866"/>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8369AE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69" name="Text Box 867"/>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47AFBD00"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70" name="Group 868"/>
                      <wpg:cNvGrpSpPr>
                        <a:grpSpLocks/>
                      </wpg:cNvGrpSpPr>
                      <wpg:grpSpPr bwMode="auto">
                        <a:xfrm>
                          <a:off x="1135" y="7886"/>
                          <a:ext cx="10482" cy="454"/>
                          <a:chOff x="1822" y="2477"/>
                          <a:chExt cx="10479" cy="454"/>
                        </a:xfrm>
                      </wpg:grpSpPr>
                      <wps:wsp>
                        <wps:cNvPr id="171" name="Text Box 869"/>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2419BE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2" name="Text Box 870"/>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2C85DE2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3" name="Text Box 871"/>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3A74EB5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4" name="Text Box 872"/>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5871765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5" name="Text Box 873"/>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1C1498A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6" name="Text Box 874"/>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4559E1C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7" name="Text Box 875"/>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7E24DF5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8" name="Text Box 876"/>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237CC1F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79" name="Text Box 877"/>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41DBB4F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0" name="Text Box 878"/>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7697B5A0"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81" name="Group 879"/>
                      <wpg:cNvGrpSpPr>
                        <a:grpSpLocks/>
                      </wpg:cNvGrpSpPr>
                      <wpg:grpSpPr bwMode="auto">
                        <a:xfrm>
                          <a:off x="1134" y="8339"/>
                          <a:ext cx="10482" cy="454"/>
                          <a:chOff x="1822" y="2477"/>
                          <a:chExt cx="10479" cy="454"/>
                        </a:xfrm>
                      </wpg:grpSpPr>
                      <wps:wsp>
                        <wps:cNvPr id="182" name="Text Box 880"/>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1C9C004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3" name="Text Box 881"/>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795CBA0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4" name="Text Box 882"/>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0A17B7F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5" name="Text Box 883"/>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594C3BC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6" name="Text Box 884"/>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3F3AABB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7" name="Text Box 885"/>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53BFAC8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8" name="Text Box 886"/>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69A4558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89" name="Text Box 887"/>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16E5D53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0" name="Text Box 888"/>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20D3689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1" name="Text Box 889"/>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3DB98FF"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192" name="Group 890"/>
                      <wpg:cNvGrpSpPr>
                        <a:grpSpLocks/>
                      </wpg:cNvGrpSpPr>
                      <wpg:grpSpPr bwMode="auto">
                        <a:xfrm>
                          <a:off x="1135" y="8791"/>
                          <a:ext cx="10482" cy="454"/>
                          <a:chOff x="1822" y="2477"/>
                          <a:chExt cx="10479" cy="454"/>
                        </a:xfrm>
                      </wpg:grpSpPr>
                      <wps:wsp>
                        <wps:cNvPr id="193" name="Text Box 891"/>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2884548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4" name="Text Box 892"/>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7D9149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5" name="Text Box 893"/>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DC4A76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6" name="Text Box 894"/>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11870E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7" name="Text Box 895"/>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BF216C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8" name="Text Box 896"/>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27EEEC6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199" name="Text Box 897"/>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08EFDAE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0" name="Text Box 898"/>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473EF32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1" name="Text Box 899"/>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7DC45ED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2" name="Text Box 900"/>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29103C7"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03" name="Group 901"/>
                      <wpg:cNvGrpSpPr>
                        <a:grpSpLocks/>
                      </wpg:cNvGrpSpPr>
                      <wpg:grpSpPr bwMode="auto">
                        <a:xfrm>
                          <a:off x="1135" y="9244"/>
                          <a:ext cx="10482" cy="454"/>
                          <a:chOff x="1822" y="2477"/>
                          <a:chExt cx="10479" cy="454"/>
                        </a:xfrm>
                      </wpg:grpSpPr>
                      <wps:wsp>
                        <wps:cNvPr id="204" name="Text Box 902"/>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3D44170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5" name="Text Box 903"/>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C6E58C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6" name="Text Box 904"/>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2918E53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7" name="Text Box 905"/>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01BFE29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8" name="Text Box 906"/>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3BE960A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09" name="Text Box 907"/>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7DBA7FA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0" name="Text Box 908"/>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19A4ACE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1" name="Text Box 909"/>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28D950F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2" name="Text Box 910"/>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0DA828D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3" name="Text Box 911"/>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4C8F5D76"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14" name="Group 912"/>
                      <wpg:cNvGrpSpPr>
                        <a:grpSpLocks/>
                      </wpg:cNvGrpSpPr>
                      <wpg:grpSpPr bwMode="auto">
                        <a:xfrm>
                          <a:off x="1135" y="9711"/>
                          <a:ext cx="10482" cy="454"/>
                          <a:chOff x="1822" y="2477"/>
                          <a:chExt cx="10479" cy="454"/>
                        </a:xfrm>
                      </wpg:grpSpPr>
                      <wps:wsp>
                        <wps:cNvPr id="215" name="Text Box 913"/>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5315F08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6" name="Text Box 914"/>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37C5FB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7" name="Text Box 915"/>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73AEEEA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8" name="Text Box 916"/>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C302B1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19" name="Text Box 917"/>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47E0496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0" name="Text Box 918"/>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0DF0207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1" name="Text Box 919"/>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1889DA0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2" name="Text Box 920"/>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8AF9EA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3" name="Text Box 921"/>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B7C0DA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4" name="Text Box 922"/>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99FAA5F"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25" name="Group 923"/>
                      <wpg:cNvGrpSpPr>
                        <a:grpSpLocks/>
                      </wpg:cNvGrpSpPr>
                      <wpg:grpSpPr bwMode="auto">
                        <a:xfrm>
                          <a:off x="1135" y="10164"/>
                          <a:ext cx="10482" cy="454"/>
                          <a:chOff x="1822" y="2477"/>
                          <a:chExt cx="10479" cy="454"/>
                        </a:xfrm>
                      </wpg:grpSpPr>
                      <wps:wsp>
                        <wps:cNvPr id="226" name="Text Box 924"/>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5A876F3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7" name="Text Box 925"/>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11EB850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8" name="Text Box 926"/>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2A1B624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29" name="Text Box 927"/>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6E5BC4E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0" name="Text Box 928"/>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26AB1C0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1" name="Text Box 929"/>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3A61695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2" name="Text Box 930"/>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704118F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3" name="Text Box 931"/>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5633316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4" name="Text Box 932"/>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1AFCC0B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5" name="Text Box 933"/>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6B73F737"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36" name="Group 934"/>
                      <wpg:cNvGrpSpPr>
                        <a:grpSpLocks/>
                      </wpg:cNvGrpSpPr>
                      <wpg:grpSpPr bwMode="auto">
                        <a:xfrm>
                          <a:off x="1135" y="10616"/>
                          <a:ext cx="10482" cy="454"/>
                          <a:chOff x="1822" y="2477"/>
                          <a:chExt cx="10479" cy="454"/>
                        </a:xfrm>
                      </wpg:grpSpPr>
                      <wps:wsp>
                        <wps:cNvPr id="237" name="Text Box 935"/>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5CD1D88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8" name="Text Box 936"/>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FBCF0D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39" name="Text Box 937"/>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88449B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0" name="Text Box 938"/>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82D798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1" name="Text Box 939"/>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37725FF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2" name="Text Box 940"/>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4EC9A5B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3" name="Text Box 941"/>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5EABBFD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4" name="Text Box 942"/>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47F8D2E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5" name="Text Box 943"/>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458DAA5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6" name="Text Box 944"/>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030B79B2"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47" name="Group 945"/>
                      <wpg:cNvGrpSpPr>
                        <a:grpSpLocks/>
                      </wpg:cNvGrpSpPr>
                      <wpg:grpSpPr bwMode="auto">
                        <a:xfrm>
                          <a:off x="1135" y="11069"/>
                          <a:ext cx="10482" cy="454"/>
                          <a:chOff x="1822" y="2477"/>
                          <a:chExt cx="10479" cy="454"/>
                        </a:xfrm>
                      </wpg:grpSpPr>
                      <wps:wsp>
                        <wps:cNvPr id="248" name="Text Box 946"/>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769D793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49" name="Text Box 947"/>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56936D7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0" name="Text Box 948"/>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61B138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1" name="Text Box 949"/>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F3DCB5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2" name="Text Box 950"/>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2342770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3" name="Text Box 951"/>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2534FD4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4" name="Text Box 952"/>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153B09C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5" name="Text Box 953"/>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4BAE424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6" name="Text Box 954"/>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23F453F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57" name="Text Box 955"/>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570CB50"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58" name="Group 956"/>
                      <wpg:cNvGrpSpPr>
                        <a:grpSpLocks/>
                      </wpg:cNvGrpSpPr>
                      <wpg:grpSpPr bwMode="auto">
                        <a:xfrm>
                          <a:off x="1135" y="11522"/>
                          <a:ext cx="10482" cy="454"/>
                          <a:chOff x="1822" y="2477"/>
                          <a:chExt cx="10479" cy="454"/>
                        </a:xfrm>
                      </wpg:grpSpPr>
                      <wps:wsp>
                        <wps:cNvPr id="259" name="Text Box 957"/>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2E48CB9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0" name="Text Box 958"/>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1CC6C4A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1" name="Text Box 959"/>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26FB328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2" name="Text Box 960"/>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3616BD6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3" name="Text Box 961"/>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57575A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4" name="Text Box 962"/>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0DC95A1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5" name="Text Box 963"/>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5456DC8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6" name="Text Box 964"/>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76B6C51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7" name="Text Box 965"/>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1EC35F8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68" name="Text Box 966"/>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9312F56"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69" name="Group 967"/>
                      <wpg:cNvGrpSpPr>
                        <a:grpSpLocks/>
                      </wpg:cNvGrpSpPr>
                      <wpg:grpSpPr bwMode="auto">
                        <a:xfrm>
                          <a:off x="1135" y="11974"/>
                          <a:ext cx="10482" cy="454"/>
                          <a:chOff x="1822" y="2477"/>
                          <a:chExt cx="10479" cy="454"/>
                        </a:xfrm>
                      </wpg:grpSpPr>
                      <wps:wsp>
                        <wps:cNvPr id="270" name="Text Box 968"/>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895A32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1" name="Text Box 969"/>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11C0A62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2" name="Text Box 970"/>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A5C02C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3" name="Text Box 971"/>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5922FAB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4" name="Text Box 972"/>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60DD96D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5" name="Text Box 973"/>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15BE537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6" name="Text Box 974"/>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2BC4EDF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7" name="Text Box 975"/>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22A635E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8" name="Text Box 976"/>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5EF6E71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79" name="Text Box 977"/>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11BEB083"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80" name="Group 978"/>
                      <wpg:cNvGrpSpPr>
                        <a:grpSpLocks/>
                      </wpg:cNvGrpSpPr>
                      <wpg:grpSpPr bwMode="auto">
                        <a:xfrm>
                          <a:off x="1135" y="12442"/>
                          <a:ext cx="10482" cy="454"/>
                          <a:chOff x="1822" y="2477"/>
                          <a:chExt cx="10479" cy="454"/>
                        </a:xfrm>
                      </wpg:grpSpPr>
                      <wps:wsp>
                        <wps:cNvPr id="281" name="Text Box 979"/>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4C30AB0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2" name="Text Box 980"/>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5057A519"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3" name="Text Box 981"/>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4C96DDD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4" name="Text Box 982"/>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032B2EF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5" name="Text Box 983"/>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64E1ABF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6" name="Text Box 984"/>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3197266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7" name="Text Box 985"/>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0DCD6D0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8" name="Text Box 986"/>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39F419F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89" name="Text Box 987"/>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16C1A52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0" name="Text Box 988"/>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4802BA9A"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291" name="Group 989"/>
                      <wpg:cNvGrpSpPr>
                        <a:grpSpLocks/>
                      </wpg:cNvGrpSpPr>
                      <wpg:grpSpPr bwMode="auto">
                        <a:xfrm>
                          <a:off x="1135" y="12894"/>
                          <a:ext cx="10482" cy="454"/>
                          <a:chOff x="1822" y="2477"/>
                          <a:chExt cx="10479" cy="454"/>
                        </a:xfrm>
                      </wpg:grpSpPr>
                      <wps:wsp>
                        <wps:cNvPr id="292" name="Text Box 990"/>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21DE9C8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3" name="Text Box 991"/>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49BCD6D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4" name="Text Box 992"/>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08C4863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5" name="Text Box 993"/>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7FB2A91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6" name="Text Box 994"/>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49CAE0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7" name="Text Box 995"/>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39C77F3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8" name="Text Box 996"/>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091E954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299" name="Text Box 997"/>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3D80471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0" name="Text Box 998"/>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31B263B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1" name="Text Box 999"/>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65DDD0B7"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02" name="Group 1000"/>
                      <wpg:cNvGrpSpPr>
                        <a:grpSpLocks/>
                      </wpg:cNvGrpSpPr>
                      <wpg:grpSpPr bwMode="auto">
                        <a:xfrm>
                          <a:off x="1135" y="13347"/>
                          <a:ext cx="10482" cy="454"/>
                          <a:chOff x="1822" y="2477"/>
                          <a:chExt cx="10479" cy="454"/>
                        </a:xfrm>
                      </wpg:grpSpPr>
                      <wps:wsp>
                        <wps:cNvPr id="303" name="Text Box 1001"/>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19490E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4" name="Text Box 1002"/>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4F0289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5" name="Text Box 1003"/>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190BD6B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6" name="Text Box 1004"/>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2EFBA50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7" name="Text Box 1005"/>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72AA21D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8" name="Text Box 1006"/>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6264DA9F"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09" name="Text Box 1007"/>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4737323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0" name="Text Box 1008"/>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36111CB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1" name="Text Box 1009"/>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428E456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2" name="Text Box 1010"/>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5979E6BC"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13" name="Group 1011"/>
                      <wpg:cNvGrpSpPr>
                        <a:grpSpLocks/>
                      </wpg:cNvGrpSpPr>
                      <wpg:grpSpPr bwMode="auto">
                        <a:xfrm>
                          <a:off x="1135" y="13799"/>
                          <a:ext cx="10482" cy="454"/>
                          <a:chOff x="1822" y="2477"/>
                          <a:chExt cx="10479" cy="454"/>
                        </a:xfrm>
                      </wpg:grpSpPr>
                      <wps:wsp>
                        <wps:cNvPr id="314" name="Text Box 1012"/>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B0D211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5" name="Text Box 1013"/>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11826A5"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6" name="Text Box 1014"/>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777E721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7" name="Text Box 1015"/>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401F859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8" name="Text Box 1016"/>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003A421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19" name="Text Box 1017"/>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6C580F6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0" name="Text Box 1018"/>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51F2D29E"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1" name="Text Box 1019"/>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3137DEC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2" name="Text Box 1020"/>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2CBC423C"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3" name="Text Box 1021"/>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0A09B195"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24" name="Group 1022"/>
                      <wpg:cNvGrpSpPr>
                        <a:grpSpLocks/>
                      </wpg:cNvGrpSpPr>
                      <wpg:grpSpPr bwMode="auto">
                        <a:xfrm>
                          <a:off x="1135" y="14252"/>
                          <a:ext cx="10482" cy="454"/>
                          <a:chOff x="1822" y="2477"/>
                          <a:chExt cx="10479" cy="454"/>
                        </a:xfrm>
                      </wpg:grpSpPr>
                      <wps:wsp>
                        <wps:cNvPr id="325" name="Text Box 1023"/>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408CE2DD"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6" name="Text Box 1024"/>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1B293D0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7" name="Text Box 1025"/>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422FB3E7"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8" name="Text Box 1026"/>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41C0F4C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29" name="Text Box 1027"/>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4C1494C3"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0" name="Text Box 1028"/>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1273584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1" name="Text Box 1029"/>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3CCC0DA0"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2" name="Text Box 1030"/>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0454AA2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3" name="Text Box 1031"/>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009C3F8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4" name="Text Box 1032"/>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B741CD7"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35" name="Group 1033"/>
                      <wpg:cNvGrpSpPr>
                        <a:grpSpLocks/>
                      </wpg:cNvGrpSpPr>
                      <wpg:grpSpPr bwMode="auto">
                        <a:xfrm>
                          <a:off x="1135" y="14704"/>
                          <a:ext cx="10482" cy="454"/>
                          <a:chOff x="1822" y="2477"/>
                          <a:chExt cx="10479" cy="454"/>
                        </a:xfrm>
                      </wpg:grpSpPr>
                      <wps:wsp>
                        <wps:cNvPr id="336" name="Text Box 1034"/>
                        <wps:cNvSpPr txBox="1">
                          <a:spLocks noChangeArrowheads="1"/>
                        </wps:cNvSpPr>
                        <wps:spPr bwMode="auto">
                          <a:xfrm>
                            <a:off x="1822" y="2477"/>
                            <a:ext cx="454" cy="454"/>
                          </a:xfrm>
                          <a:prstGeom prst="rect">
                            <a:avLst/>
                          </a:prstGeom>
                          <a:solidFill>
                            <a:srgbClr val="FFFFFF"/>
                          </a:solidFill>
                          <a:ln w="9525">
                            <a:solidFill>
                              <a:srgbClr val="000000"/>
                            </a:solidFill>
                            <a:miter lim="800000"/>
                            <a:headEnd/>
                            <a:tailEnd/>
                          </a:ln>
                        </wps:spPr>
                        <wps:txbx>
                          <w:txbxContent>
                            <w:p w14:paraId="661E5E5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7" name="Text Box 1035"/>
                        <wps:cNvSpPr txBox="1">
                          <a:spLocks noChangeArrowheads="1"/>
                        </wps:cNvSpPr>
                        <wps:spPr bwMode="auto">
                          <a:xfrm>
                            <a:off x="2276" y="2477"/>
                            <a:ext cx="1134" cy="454"/>
                          </a:xfrm>
                          <a:prstGeom prst="rect">
                            <a:avLst/>
                          </a:prstGeom>
                          <a:solidFill>
                            <a:srgbClr val="FFFFFF"/>
                          </a:solidFill>
                          <a:ln w="9525">
                            <a:solidFill>
                              <a:srgbClr val="000000"/>
                            </a:solidFill>
                            <a:miter lim="800000"/>
                            <a:headEnd/>
                            <a:tailEnd/>
                          </a:ln>
                        </wps:spPr>
                        <wps:txbx>
                          <w:txbxContent>
                            <w:p w14:paraId="646E040B"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8" name="Text Box 1036"/>
                        <wps:cNvSpPr txBox="1">
                          <a:spLocks noChangeArrowheads="1"/>
                        </wps:cNvSpPr>
                        <wps:spPr bwMode="auto">
                          <a:xfrm>
                            <a:off x="11734" y="2477"/>
                            <a:ext cx="567" cy="454"/>
                          </a:xfrm>
                          <a:prstGeom prst="rect">
                            <a:avLst/>
                          </a:prstGeom>
                          <a:solidFill>
                            <a:srgbClr val="FFFFFF"/>
                          </a:solidFill>
                          <a:ln w="9525">
                            <a:solidFill>
                              <a:srgbClr val="000000"/>
                            </a:solidFill>
                            <a:miter lim="800000"/>
                            <a:headEnd/>
                            <a:tailEnd/>
                          </a:ln>
                        </wps:spPr>
                        <wps:txbx>
                          <w:txbxContent>
                            <w:p w14:paraId="2932414A"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39" name="Text Box 1037"/>
                        <wps:cNvSpPr txBox="1">
                          <a:spLocks noChangeArrowheads="1"/>
                        </wps:cNvSpPr>
                        <wps:spPr bwMode="auto">
                          <a:xfrm>
                            <a:off x="3400" y="2477"/>
                            <a:ext cx="1134" cy="454"/>
                          </a:xfrm>
                          <a:prstGeom prst="rect">
                            <a:avLst/>
                          </a:prstGeom>
                          <a:solidFill>
                            <a:srgbClr val="FFFFFF"/>
                          </a:solidFill>
                          <a:ln w="9525">
                            <a:solidFill>
                              <a:srgbClr val="000000"/>
                            </a:solidFill>
                            <a:miter lim="800000"/>
                            <a:headEnd/>
                            <a:tailEnd/>
                          </a:ln>
                        </wps:spPr>
                        <wps:txbx>
                          <w:txbxContent>
                            <w:p w14:paraId="70EFCF42"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0" name="Text Box 1038"/>
                        <wps:cNvSpPr txBox="1">
                          <a:spLocks noChangeArrowheads="1"/>
                        </wps:cNvSpPr>
                        <wps:spPr bwMode="auto">
                          <a:xfrm>
                            <a:off x="4534" y="2477"/>
                            <a:ext cx="1134" cy="454"/>
                          </a:xfrm>
                          <a:prstGeom prst="rect">
                            <a:avLst/>
                          </a:prstGeom>
                          <a:solidFill>
                            <a:srgbClr val="FFFFFF"/>
                          </a:solidFill>
                          <a:ln w="9525">
                            <a:solidFill>
                              <a:srgbClr val="000000"/>
                            </a:solidFill>
                            <a:miter lim="800000"/>
                            <a:headEnd/>
                            <a:tailEnd/>
                          </a:ln>
                        </wps:spPr>
                        <wps:txbx>
                          <w:txbxContent>
                            <w:p w14:paraId="7E22F671"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1" name="Text Box 1039"/>
                        <wps:cNvSpPr txBox="1">
                          <a:spLocks noChangeArrowheads="1"/>
                        </wps:cNvSpPr>
                        <wps:spPr bwMode="auto">
                          <a:xfrm>
                            <a:off x="5668" y="2477"/>
                            <a:ext cx="1134" cy="454"/>
                          </a:xfrm>
                          <a:prstGeom prst="rect">
                            <a:avLst/>
                          </a:prstGeom>
                          <a:solidFill>
                            <a:srgbClr val="FFFFFF"/>
                          </a:solidFill>
                          <a:ln w="9525">
                            <a:solidFill>
                              <a:srgbClr val="000000"/>
                            </a:solidFill>
                            <a:miter lim="800000"/>
                            <a:headEnd/>
                            <a:tailEnd/>
                          </a:ln>
                        </wps:spPr>
                        <wps:txbx>
                          <w:txbxContent>
                            <w:p w14:paraId="48E36F66"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2" name="Text Box 1040"/>
                        <wps:cNvSpPr txBox="1">
                          <a:spLocks noChangeArrowheads="1"/>
                        </wps:cNvSpPr>
                        <wps:spPr bwMode="auto">
                          <a:xfrm>
                            <a:off x="6802" y="2477"/>
                            <a:ext cx="1134" cy="454"/>
                          </a:xfrm>
                          <a:prstGeom prst="rect">
                            <a:avLst/>
                          </a:prstGeom>
                          <a:solidFill>
                            <a:srgbClr val="FFFFFF"/>
                          </a:solidFill>
                          <a:ln w="9525">
                            <a:solidFill>
                              <a:srgbClr val="000000"/>
                            </a:solidFill>
                            <a:miter lim="800000"/>
                            <a:headEnd/>
                            <a:tailEnd/>
                          </a:ln>
                        </wps:spPr>
                        <wps:txbx>
                          <w:txbxContent>
                            <w:p w14:paraId="15604AB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3" name="Text Box 1041"/>
                        <wps:cNvSpPr txBox="1">
                          <a:spLocks noChangeArrowheads="1"/>
                        </wps:cNvSpPr>
                        <wps:spPr bwMode="auto">
                          <a:xfrm>
                            <a:off x="7936" y="2477"/>
                            <a:ext cx="1701" cy="454"/>
                          </a:xfrm>
                          <a:prstGeom prst="rect">
                            <a:avLst/>
                          </a:prstGeom>
                          <a:solidFill>
                            <a:srgbClr val="FFFFFF"/>
                          </a:solidFill>
                          <a:ln w="9525">
                            <a:solidFill>
                              <a:srgbClr val="000000"/>
                            </a:solidFill>
                            <a:miter lim="800000"/>
                            <a:headEnd/>
                            <a:tailEnd/>
                          </a:ln>
                        </wps:spPr>
                        <wps:txbx>
                          <w:txbxContent>
                            <w:p w14:paraId="0C45D654"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4" name="Text Box 1042"/>
                        <wps:cNvSpPr txBox="1">
                          <a:spLocks noChangeArrowheads="1"/>
                        </wps:cNvSpPr>
                        <wps:spPr bwMode="auto">
                          <a:xfrm>
                            <a:off x="9637" y="2477"/>
                            <a:ext cx="1247" cy="454"/>
                          </a:xfrm>
                          <a:prstGeom prst="rect">
                            <a:avLst/>
                          </a:prstGeom>
                          <a:solidFill>
                            <a:srgbClr val="FFFFFF"/>
                          </a:solidFill>
                          <a:ln w="9525">
                            <a:solidFill>
                              <a:srgbClr val="000000"/>
                            </a:solidFill>
                            <a:miter lim="800000"/>
                            <a:headEnd/>
                            <a:tailEnd/>
                          </a:ln>
                        </wps:spPr>
                        <wps:txbx>
                          <w:txbxContent>
                            <w:p w14:paraId="12E86BF8" w14:textId="77777777" w:rsidR="00EA2CB4" w:rsidRDefault="00EA2CB4">
                              <w:pPr>
                                <w:pStyle w:val="a5"/>
                                <w:rPr>
                                  <w:b/>
                                  <w:noProof w:val="0"/>
                                  <w:sz w:val="22"/>
                                </w:rPr>
                              </w:pPr>
                            </w:p>
                          </w:txbxContent>
                        </wps:txbx>
                        <wps:bodyPr rot="0" vert="horz" wrap="square" lIns="18000" tIns="45720" rIns="18000" bIns="45720" anchor="t" anchorCtr="0" upright="1">
                          <a:noAutofit/>
                        </wps:bodyPr>
                      </wps:wsp>
                      <wps:wsp>
                        <wps:cNvPr id="345" name="Text Box 1043"/>
                        <wps:cNvSpPr txBox="1">
                          <a:spLocks noChangeArrowheads="1"/>
                        </wps:cNvSpPr>
                        <wps:spPr bwMode="auto">
                          <a:xfrm>
                            <a:off x="10884" y="2477"/>
                            <a:ext cx="850" cy="454"/>
                          </a:xfrm>
                          <a:prstGeom prst="rect">
                            <a:avLst/>
                          </a:prstGeom>
                          <a:solidFill>
                            <a:srgbClr val="FFFFFF"/>
                          </a:solidFill>
                          <a:ln w="9525">
                            <a:solidFill>
                              <a:srgbClr val="000000"/>
                            </a:solidFill>
                            <a:miter lim="800000"/>
                            <a:headEnd/>
                            <a:tailEnd/>
                          </a:ln>
                        </wps:spPr>
                        <wps:txbx>
                          <w:txbxContent>
                            <w:p w14:paraId="2AF89724" w14:textId="77777777" w:rsidR="00EA2CB4" w:rsidRDefault="00EA2CB4">
                              <w:pPr>
                                <w:pStyle w:val="a5"/>
                                <w:rPr>
                                  <w:b/>
                                  <w:noProof w:val="0"/>
                                  <w:sz w:val="22"/>
                                </w:rPr>
                              </w:pPr>
                            </w:p>
                          </w:txbxContent>
                        </wps:txbx>
                        <wps:bodyPr rot="0" vert="horz" wrap="square" lIns="18000" tIns="45720" rIns="18000" bIns="45720" anchor="t" anchorCtr="0" upright="1">
                          <a:noAutofit/>
                        </wps:bodyPr>
                      </wps:wsp>
                    </wpg:grpSp>
                    <wpg:grpSp>
                      <wpg:cNvPr id="346" name="Group 1044"/>
                      <wpg:cNvGrpSpPr>
                        <a:grpSpLocks/>
                      </wpg:cNvGrpSpPr>
                      <wpg:grpSpPr bwMode="auto">
                        <a:xfrm>
                          <a:off x="567" y="8578"/>
                          <a:ext cx="561" cy="8003"/>
                          <a:chOff x="3194" y="6929"/>
                          <a:chExt cx="561" cy="8155"/>
                        </a:xfrm>
                      </wpg:grpSpPr>
                      <wpg:grpSp>
                        <wpg:cNvPr id="347" name="Group 1045"/>
                        <wpg:cNvGrpSpPr>
                          <a:grpSpLocks/>
                        </wpg:cNvGrpSpPr>
                        <wpg:grpSpPr bwMode="auto">
                          <a:xfrm>
                            <a:off x="3194" y="6929"/>
                            <a:ext cx="283" cy="8155"/>
                            <a:chOff x="3194" y="6929"/>
                            <a:chExt cx="283" cy="8155"/>
                          </a:xfrm>
                        </wpg:grpSpPr>
                        <wps:wsp>
                          <wps:cNvPr id="348" name="Text Box 1046"/>
                          <wps:cNvSpPr txBox="1">
                            <a:spLocks noChangeArrowheads="1"/>
                          </wps:cNvSpPr>
                          <wps:spPr bwMode="auto">
                            <a:xfrm>
                              <a:off x="3194" y="13667"/>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9AD880" w14:textId="77777777" w:rsidR="00EA2CB4" w:rsidRDefault="00EA2CB4">
                                <w:pPr>
                                  <w:pStyle w:val="a5"/>
                                </w:pPr>
                                <w:r>
                                  <w:t>Инв. № подп</w:t>
                                </w:r>
                              </w:p>
                            </w:txbxContent>
                          </wps:txbx>
                          <wps:bodyPr rot="0" vert="vert270" wrap="square" lIns="18000" tIns="10800" rIns="18000" bIns="10800" anchor="t" anchorCtr="0" upright="1">
                            <a:noAutofit/>
                          </wps:bodyPr>
                        </wps:wsp>
                        <wps:wsp>
                          <wps:cNvPr id="349" name="Text Box 1047"/>
                          <wps:cNvSpPr txBox="1">
                            <a:spLocks noChangeArrowheads="1"/>
                          </wps:cNvSpPr>
                          <wps:spPr bwMode="auto">
                            <a:xfrm>
                              <a:off x="3194" y="11707"/>
                              <a:ext cx="283" cy="198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57B98B" w14:textId="77777777" w:rsidR="00EA2CB4" w:rsidRDefault="00EA2CB4">
                                <w:pPr>
                                  <w:pStyle w:val="a5"/>
                                </w:pPr>
                                <w:r>
                                  <w:t>Подп. и дата</w:t>
                                </w:r>
                              </w:p>
                            </w:txbxContent>
                          </wps:txbx>
                          <wps:bodyPr rot="0" vert="vert270" wrap="square" lIns="18000" tIns="10800" rIns="18000" bIns="10800" anchor="t" anchorCtr="0" upright="1">
                            <a:noAutofit/>
                          </wps:bodyPr>
                        </wps:wsp>
                        <wps:wsp>
                          <wps:cNvPr id="350" name="Text Box 1048"/>
                          <wps:cNvSpPr txBox="1">
                            <a:spLocks noChangeArrowheads="1"/>
                          </wps:cNvSpPr>
                          <wps:spPr bwMode="auto">
                            <a:xfrm>
                              <a:off x="3194" y="8901"/>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9765DB" w14:textId="77777777" w:rsidR="00EA2CB4" w:rsidRDefault="00EA2CB4">
                                <w:pPr>
                                  <w:pStyle w:val="a5"/>
                                </w:pPr>
                                <w:r>
                                  <w:t>Взам. инв. №</w:t>
                                </w:r>
                              </w:p>
                            </w:txbxContent>
                          </wps:txbx>
                          <wps:bodyPr rot="0" vert="vert270" wrap="square" lIns="18000" tIns="10800" rIns="18000" bIns="10800" anchor="t" anchorCtr="0" upright="1">
                            <a:noAutofit/>
                          </wps:bodyPr>
                        </wps:wsp>
                        <wps:wsp>
                          <wps:cNvPr id="351" name="Text Box 1049"/>
                          <wps:cNvSpPr txBox="1">
                            <a:spLocks noChangeArrowheads="1"/>
                          </wps:cNvSpPr>
                          <wps:spPr bwMode="auto">
                            <a:xfrm>
                              <a:off x="3194" y="10306"/>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6B8172" w14:textId="77777777" w:rsidR="00EA2CB4" w:rsidRDefault="00EA2CB4">
                                <w:pPr>
                                  <w:pStyle w:val="a5"/>
                                </w:pPr>
                                <w:r>
                                  <w:t>Инв. № дубл.</w:t>
                                </w:r>
                              </w:p>
                            </w:txbxContent>
                          </wps:txbx>
                          <wps:bodyPr rot="0" vert="vert270" wrap="square" lIns="18000" tIns="10800" rIns="18000" bIns="10800" anchor="t" anchorCtr="0" upright="1">
                            <a:noAutofit/>
                          </wps:bodyPr>
                        </wps:wsp>
                        <wps:wsp>
                          <wps:cNvPr id="352" name="Text Box 1050"/>
                          <wps:cNvSpPr txBox="1">
                            <a:spLocks noChangeArrowheads="1"/>
                          </wps:cNvSpPr>
                          <wps:spPr bwMode="auto">
                            <a:xfrm>
                              <a:off x="3194" y="6929"/>
                              <a:ext cx="283" cy="198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F17D89" w14:textId="77777777" w:rsidR="00EA2CB4" w:rsidRDefault="00EA2CB4">
                                <w:pPr>
                                  <w:pStyle w:val="a5"/>
                                </w:pPr>
                                <w:r>
                                  <w:t>Подп. и дата</w:t>
                                </w:r>
                              </w:p>
                            </w:txbxContent>
                          </wps:txbx>
                          <wps:bodyPr rot="0" vert="vert270" wrap="square" lIns="18000" tIns="10800" rIns="18000" bIns="10800" anchor="t" anchorCtr="0" upright="1">
                            <a:noAutofit/>
                          </wps:bodyPr>
                        </wps:wsp>
                      </wpg:grpSp>
                      <wpg:grpSp>
                        <wpg:cNvPr id="353" name="Group 1051"/>
                        <wpg:cNvGrpSpPr>
                          <a:grpSpLocks/>
                        </wpg:cNvGrpSpPr>
                        <wpg:grpSpPr bwMode="auto">
                          <a:xfrm>
                            <a:off x="3472" y="6929"/>
                            <a:ext cx="283" cy="8155"/>
                            <a:chOff x="3194" y="6929"/>
                            <a:chExt cx="283" cy="8155"/>
                          </a:xfrm>
                        </wpg:grpSpPr>
                        <wps:wsp>
                          <wps:cNvPr id="354" name="Text Box 1052"/>
                          <wps:cNvSpPr txBox="1">
                            <a:spLocks noChangeArrowheads="1"/>
                          </wps:cNvSpPr>
                          <wps:spPr bwMode="auto">
                            <a:xfrm>
                              <a:off x="3194" y="13667"/>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5A7FA6" w14:textId="77777777" w:rsidR="00EA2CB4" w:rsidRDefault="00EA2CB4">
                                <w:pPr>
                                  <w:pStyle w:val="a5"/>
                                </w:pPr>
                              </w:p>
                            </w:txbxContent>
                          </wps:txbx>
                          <wps:bodyPr rot="0" vert="vert270" wrap="square" lIns="18000" tIns="10800" rIns="18000" bIns="10800" anchor="t" anchorCtr="0" upright="1">
                            <a:noAutofit/>
                          </wps:bodyPr>
                        </wps:wsp>
                        <wps:wsp>
                          <wps:cNvPr id="355" name="Text Box 1053"/>
                          <wps:cNvSpPr txBox="1">
                            <a:spLocks noChangeArrowheads="1"/>
                          </wps:cNvSpPr>
                          <wps:spPr bwMode="auto">
                            <a:xfrm>
                              <a:off x="3194" y="11707"/>
                              <a:ext cx="283" cy="198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CE3118" w14:textId="77777777" w:rsidR="00EA2CB4" w:rsidRDefault="00EA2CB4">
                                <w:pPr>
                                  <w:pStyle w:val="a5"/>
                                </w:pPr>
                              </w:p>
                            </w:txbxContent>
                          </wps:txbx>
                          <wps:bodyPr rot="0" vert="vert270" wrap="square" lIns="18000" tIns="10800" rIns="18000" bIns="10800" anchor="t" anchorCtr="0" upright="1">
                            <a:noAutofit/>
                          </wps:bodyPr>
                        </wps:wsp>
                        <wps:wsp>
                          <wps:cNvPr id="356" name="Text Box 1054"/>
                          <wps:cNvSpPr txBox="1">
                            <a:spLocks noChangeArrowheads="1"/>
                          </wps:cNvSpPr>
                          <wps:spPr bwMode="auto">
                            <a:xfrm>
                              <a:off x="3194" y="8901"/>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08E874" w14:textId="77777777" w:rsidR="00EA2CB4" w:rsidRDefault="00EA2CB4">
                                <w:pPr>
                                  <w:pStyle w:val="a5"/>
                                </w:pPr>
                              </w:p>
                            </w:txbxContent>
                          </wps:txbx>
                          <wps:bodyPr rot="0" vert="vert270" wrap="square" lIns="18000" tIns="10800" rIns="18000" bIns="10800" anchor="t" anchorCtr="0" upright="1">
                            <a:noAutofit/>
                          </wps:bodyPr>
                        </wps:wsp>
                        <wps:wsp>
                          <wps:cNvPr id="357" name="Text Box 1055"/>
                          <wps:cNvSpPr txBox="1">
                            <a:spLocks noChangeArrowheads="1"/>
                          </wps:cNvSpPr>
                          <wps:spPr bwMode="auto">
                            <a:xfrm>
                              <a:off x="3194" y="10306"/>
                              <a:ext cx="283" cy="141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F5C3A4" w14:textId="77777777" w:rsidR="00EA2CB4" w:rsidRDefault="00EA2CB4">
                                <w:pPr>
                                  <w:pStyle w:val="a5"/>
                                </w:pPr>
                              </w:p>
                            </w:txbxContent>
                          </wps:txbx>
                          <wps:bodyPr rot="0" vert="vert270" wrap="square" lIns="18000" tIns="10800" rIns="18000" bIns="10800" anchor="t" anchorCtr="0" upright="1">
                            <a:noAutofit/>
                          </wps:bodyPr>
                        </wps:wsp>
                        <wps:wsp>
                          <wps:cNvPr id="358" name="Text Box 1056"/>
                          <wps:cNvSpPr txBox="1">
                            <a:spLocks noChangeArrowheads="1"/>
                          </wps:cNvSpPr>
                          <wps:spPr bwMode="auto">
                            <a:xfrm>
                              <a:off x="3194" y="6929"/>
                              <a:ext cx="283" cy="198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C50F0F" w14:textId="77777777" w:rsidR="00EA2CB4" w:rsidRDefault="00EA2CB4">
                                <w:pPr>
                                  <w:pStyle w:val="a5"/>
                                </w:pPr>
                              </w:p>
                            </w:txbxContent>
                          </wps:txbx>
                          <wps:bodyPr rot="0" vert="vert270" wrap="square" lIns="18000" tIns="10800" rIns="18000" bIns="10800" anchor="t" anchorCtr="0" upright="1">
                            <a:noAutofit/>
                          </wps:bodyPr>
                        </wps:wsp>
                      </wpg:grpSp>
                    </wpg:grpSp>
                    <wps:wsp>
                      <wps:cNvPr id="359" name="Rectangle 1057"/>
                      <wps:cNvSpPr>
                        <a:spLocks noChangeArrowheads="1"/>
                      </wps:cNvSpPr>
                      <wps:spPr bwMode="auto">
                        <a:xfrm>
                          <a:off x="1128" y="284"/>
                          <a:ext cx="10488" cy="162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0" name="Group 1058"/>
                      <wpg:cNvGrpSpPr>
                        <a:grpSpLocks/>
                      </wpg:cNvGrpSpPr>
                      <wpg:grpSpPr bwMode="auto">
                        <a:xfrm>
                          <a:off x="1583" y="1958"/>
                          <a:ext cx="9474" cy="13743"/>
                          <a:chOff x="1586" y="2096"/>
                          <a:chExt cx="9474" cy="13235"/>
                        </a:xfrm>
                      </wpg:grpSpPr>
                      <wps:wsp>
                        <wps:cNvPr id="361" name="Line 1059"/>
                        <wps:cNvCnPr>
                          <a:cxnSpLocks noChangeShapeType="1"/>
                        </wps:cNvCnPr>
                        <wps:spPr bwMode="auto">
                          <a:xfrm>
                            <a:off x="1586" y="2132"/>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060"/>
                        <wps:cNvCnPr>
                          <a:cxnSpLocks noChangeShapeType="1"/>
                        </wps:cNvCnPr>
                        <wps:spPr bwMode="auto">
                          <a:xfrm>
                            <a:off x="2726" y="2129"/>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3" name="Line 1061"/>
                        <wps:cNvCnPr>
                          <a:cxnSpLocks noChangeShapeType="1"/>
                        </wps:cNvCnPr>
                        <wps:spPr bwMode="auto">
                          <a:xfrm>
                            <a:off x="3851" y="2129"/>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4" name="Line 1062"/>
                        <wps:cNvCnPr>
                          <a:cxnSpLocks noChangeShapeType="1"/>
                        </wps:cNvCnPr>
                        <wps:spPr bwMode="auto">
                          <a:xfrm>
                            <a:off x="4985" y="2129"/>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5" name="Line 1063"/>
                        <wps:cNvCnPr>
                          <a:cxnSpLocks noChangeShapeType="1"/>
                        </wps:cNvCnPr>
                        <wps:spPr bwMode="auto">
                          <a:xfrm>
                            <a:off x="6110" y="2096"/>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6" name="Line 1064"/>
                        <wps:cNvCnPr>
                          <a:cxnSpLocks noChangeShapeType="1"/>
                        </wps:cNvCnPr>
                        <wps:spPr bwMode="auto">
                          <a:xfrm>
                            <a:off x="7243" y="2129"/>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7" name="Line 1065"/>
                        <wps:cNvCnPr>
                          <a:cxnSpLocks noChangeShapeType="1"/>
                        </wps:cNvCnPr>
                        <wps:spPr bwMode="auto">
                          <a:xfrm>
                            <a:off x="8955" y="2096"/>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8" name="Line 1066"/>
                        <wps:cNvCnPr>
                          <a:cxnSpLocks noChangeShapeType="1"/>
                        </wps:cNvCnPr>
                        <wps:spPr bwMode="auto">
                          <a:xfrm>
                            <a:off x="10203" y="2096"/>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9" name="Line 1067"/>
                        <wps:cNvCnPr>
                          <a:cxnSpLocks noChangeShapeType="1"/>
                        </wps:cNvCnPr>
                        <wps:spPr bwMode="auto">
                          <a:xfrm>
                            <a:off x="11054" y="2096"/>
                            <a:ext cx="6" cy="131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370" name="Group 1068"/>
                      <wpg:cNvGrpSpPr>
                        <a:grpSpLocks/>
                      </wpg:cNvGrpSpPr>
                      <wpg:grpSpPr bwMode="auto">
                        <a:xfrm>
                          <a:off x="1128" y="15633"/>
                          <a:ext cx="10489" cy="940"/>
                          <a:chOff x="1140" y="12894"/>
                          <a:chExt cx="10489" cy="853"/>
                        </a:xfrm>
                      </wpg:grpSpPr>
                      <wps:wsp>
                        <wps:cNvPr id="371" name="Rectangle 106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372" name="Group 1070"/>
                        <wpg:cNvGrpSpPr>
                          <a:grpSpLocks/>
                        </wpg:cNvGrpSpPr>
                        <wpg:grpSpPr bwMode="auto">
                          <a:xfrm>
                            <a:off x="1143" y="12894"/>
                            <a:ext cx="10486" cy="853"/>
                            <a:chOff x="989" y="11410"/>
                            <a:chExt cx="10486" cy="853"/>
                          </a:xfrm>
                        </wpg:grpSpPr>
                        <wpg:grpSp>
                          <wpg:cNvPr id="373" name="Group 1071"/>
                          <wpg:cNvGrpSpPr>
                            <a:grpSpLocks/>
                          </wpg:cNvGrpSpPr>
                          <wpg:grpSpPr bwMode="auto">
                            <a:xfrm>
                              <a:off x="10908" y="11410"/>
                              <a:ext cx="567" cy="853"/>
                              <a:chOff x="9096" y="9973"/>
                              <a:chExt cx="851" cy="853"/>
                            </a:xfrm>
                          </wpg:grpSpPr>
                          <wps:wsp>
                            <wps:cNvPr id="374" name="Text Box 107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1E7CE8F5" w14:textId="77777777" w:rsidR="00EA2CB4" w:rsidRDefault="00EA2CB4">
                                  <w:pPr>
                                    <w:pStyle w:val="a5"/>
                                    <w:rPr>
                                      <w:noProof w:val="0"/>
                                    </w:rPr>
                                  </w:pPr>
                                  <w:r>
                                    <w:rPr>
                                      <w:noProof w:val="0"/>
                                    </w:rPr>
                                    <w:t>Лист</w:t>
                                  </w:r>
                                </w:p>
                              </w:txbxContent>
                            </wps:txbx>
                            <wps:bodyPr rot="0" vert="horz" wrap="square" lIns="18000" tIns="10800" rIns="18000" bIns="10800" anchor="t" anchorCtr="0" upright="1">
                              <a:noAutofit/>
                            </wps:bodyPr>
                          </wps:wsp>
                          <wps:wsp>
                            <wps:cNvPr id="375" name="Text Box 107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12371E34" w14:textId="77777777" w:rsidR="00EA2CB4" w:rsidRDefault="00EA2CB4">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11</w:t>
                                  </w:r>
                                  <w:r>
                                    <w:rPr>
                                      <w:noProof w:val="0"/>
                                      <w:sz w:val="22"/>
                                      <w:lang w:val="en-US"/>
                                    </w:rPr>
                                    <w:fldChar w:fldCharType="end"/>
                                  </w:r>
                                </w:p>
                              </w:txbxContent>
                            </wps:txbx>
                            <wps:bodyPr rot="0" vert="horz" wrap="square" lIns="18000" tIns="10800" rIns="18000" bIns="10800" anchor="t" anchorCtr="0" upright="1">
                              <a:noAutofit/>
                            </wps:bodyPr>
                          </wps:wsp>
                        </wpg:grpSp>
                        <wps:wsp>
                          <wps:cNvPr id="376" name="Text Box 107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C0C4310" w14:textId="77777777" w:rsidR="00EA2CB4" w:rsidRPr="00C91020" w:rsidRDefault="00EA2CB4" w:rsidP="00C91020"/>
                            </w:txbxContent>
                          </wps:txbx>
                          <wps:bodyPr rot="0" vert="horz" wrap="square" lIns="18000" tIns="10800" rIns="18000" bIns="10800" anchor="t" anchorCtr="0" upright="1">
                            <a:noAutofit/>
                          </wps:bodyPr>
                        </wps:wsp>
                        <wpg:grpSp>
                          <wpg:cNvPr id="377" name="Group 1075"/>
                          <wpg:cNvGrpSpPr>
                            <a:grpSpLocks/>
                          </wpg:cNvGrpSpPr>
                          <wpg:grpSpPr bwMode="auto">
                            <a:xfrm>
                              <a:off x="989" y="11413"/>
                              <a:ext cx="3683" cy="850"/>
                              <a:chOff x="1248" y="9691"/>
                              <a:chExt cx="3683" cy="861"/>
                            </a:xfrm>
                          </wpg:grpSpPr>
                          <wpg:grpSp>
                            <wpg:cNvPr id="378" name="Group 1076"/>
                            <wpg:cNvGrpSpPr>
                              <a:grpSpLocks/>
                            </wpg:cNvGrpSpPr>
                            <wpg:grpSpPr bwMode="auto">
                              <a:xfrm>
                                <a:off x="1248" y="10272"/>
                                <a:ext cx="3682" cy="280"/>
                                <a:chOff x="3332" y="11725"/>
                                <a:chExt cx="3681" cy="283"/>
                              </a:xfrm>
                            </wpg:grpSpPr>
                            <wps:wsp>
                              <wps:cNvPr id="379" name="Text Box 1077"/>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03271616" w14:textId="77777777" w:rsidR="00EA2CB4" w:rsidRDefault="00EA2CB4">
                                    <w:pPr>
                                      <w:pStyle w:val="a5"/>
                                      <w:rPr>
                                        <w:noProof w:val="0"/>
                                      </w:rPr>
                                    </w:pPr>
                                    <w:r>
                                      <w:rPr>
                                        <w:noProof w:val="0"/>
                                      </w:rPr>
                                      <w:t>Лит</w:t>
                                    </w:r>
                                  </w:p>
                                </w:txbxContent>
                              </wps:txbx>
                              <wps:bodyPr rot="0" vert="horz" wrap="square" lIns="18000" tIns="10800" rIns="18000" bIns="10800" anchor="t" anchorCtr="0" upright="1">
                                <a:noAutofit/>
                              </wps:bodyPr>
                            </wps:wsp>
                            <wps:wsp>
                              <wps:cNvPr id="380" name="Text Box 107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D694546" w14:textId="77777777" w:rsidR="00EA2CB4" w:rsidRDefault="00EA2CB4">
                                    <w:pPr>
                                      <w:pStyle w:val="a5"/>
                                    </w:pPr>
                                    <w:r>
                                      <w:t>№ докум.</w:t>
                                    </w:r>
                                  </w:p>
                                </w:txbxContent>
                              </wps:txbx>
                              <wps:bodyPr rot="0" vert="horz" wrap="square" lIns="18000" tIns="10800" rIns="18000" bIns="10800" anchor="t" anchorCtr="0" upright="1">
                                <a:noAutofit/>
                              </wps:bodyPr>
                            </wps:wsp>
                            <wps:wsp>
                              <wps:cNvPr id="381" name="Text Box 107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1E9C0FB9" w14:textId="77777777" w:rsidR="00EA2CB4" w:rsidRDefault="00EA2CB4">
                                    <w:pPr>
                                      <w:pStyle w:val="a5"/>
                                      <w:rPr>
                                        <w:noProof w:val="0"/>
                                      </w:rPr>
                                    </w:pPr>
                                    <w:r>
                                      <w:t>Изм</w:t>
                                    </w:r>
                                    <w:r>
                                      <w:rPr>
                                        <w:noProof w:val="0"/>
                                      </w:rPr>
                                      <w:t>.</w:t>
                                    </w:r>
                                  </w:p>
                                </w:txbxContent>
                              </wps:txbx>
                              <wps:bodyPr rot="0" vert="horz" wrap="square" lIns="18000" tIns="10800" rIns="18000" bIns="10800" anchor="t" anchorCtr="0" upright="1">
                                <a:noAutofit/>
                              </wps:bodyPr>
                            </wps:wsp>
                            <wps:wsp>
                              <wps:cNvPr id="382" name="Text Box 108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B369A33" w14:textId="77777777" w:rsidR="00EA2CB4" w:rsidRDefault="00EA2CB4">
                                    <w:pPr>
                                      <w:pStyle w:val="a5"/>
                                      <w:rPr>
                                        <w:noProof w:val="0"/>
                                      </w:rPr>
                                    </w:pPr>
                                    <w:r>
                                      <w:t>Подп</w:t>
                                    </w:r>
                                    <w:r>
                                      <w:rPr>
                                        <w:noProof w:val="0"/>
                                      </w:rPr>
                                      <w:t>.</w:t>
                                    </w:r>
                                  </w:p>
                                </w:txbxContent>
                              </wps:txbx>
                              <wps:bodyPr rot="0" vert="horz" wrap="square" lIns="18000" tIns="10800" rIns="18000" bIns="10800" anchor="t" anchorCtr="0" upright="1">
                                <a:noAutofit/>
                              </wps:bodyPr>
                            </wps:wsp>
                            <wps:wsp>
                              <wps:cNvPr id="383" name="Text Box 108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61C2E172" w14:textId="77777777" w:rsidR="00EA2CB4" w:rsidRDefault="00EA2CB4">
                                    <w:pPr>
                                      <w:pStyle w:val="a5"/>
                                      <w:rPr>
                                        <w:noProof w:val="0"/>
                                      </w:rPr>
                                    </w:pPr>
                                    <w:r>
                                      <w:rPr>
                                        <w:noProof w:val="0"/>
                                      </w:rPr>
                                      <w:t>Дата</w:t>
                                    </w:r>
                                  </w:p>
                                </w:txbxContent>
                              </wps:txbx>
                              <wps:bodyPr rot="0" vert="horz" wrap="square" lIns="18000" tIns="10800" rIns="18000" bIns="10800" anchor="t" anchorCtr="0" upright="1">
                                <a:noAutofit/>
                              </wps:bodyPr>
                            </wps:wsp>
                          </wpg:grpSp>
                          <wpg:grpSp>
                            <wpg:cNvPr id="384" name="Group 1082"/>
                            <wpg:cNvGrpSpPr>
                              <a:grpSpLocks/>
                            </wpg:cNvGrpSpPr>
                            <wpg:grpSpPr bwMode="auto">
                              <a:xfrm>
                                <a:off x="1248" y="9691"/>
                                <a:ext cx="3683" cy="581"/>
                                <a:chOff x="3033" y="9482"/>
                                <a:chExt cx="3683" cy="581"/>
                              </a:xfrm>
                            </wpg:grpSpPr>
                            <wpg:grpSp>
                              <wpg:cNvPr id="385" name="Group 1083"/>
                              <wpg:cNvGrpSpPr>
                                <a:grpSpLocks/>
                              </wpg:cNvGrpSpPr>
                              <wpg:grpSpPr bwMode="auto">
                                <a:xfrm>
                                  <a:off x="3034" y="9492"/>
                                  <a:ext cx="3682" cy="561"/>
                                  <a:chOff x="1240" y="9793"/>
                                  <a:chExt cx="3685" cy="568"/>
                                </a:xfrm>
                              </wpg:grpSpPr>
                              <wpg:grpSp>
                                <wpg:cNvPr id="386" name="Group 1084"/>
                                <wpg:cNvGrpSpPr>
                                  <a:grpSpLocks/>
                                </wpg:cNvGrpSpPr>
                                <wpg:grpSpPr bwMode="auto">
                                  <a:xfrm>
                                    <a:off x="1240" y="10078"/>
                                    <a:ext cx="3685" cy="283"/>
                                    <a:chOff x="3332" y="11725"/>
                                    <a:chExt cx="3681" cy="283"/>
                                  </a:xfrm>
                                </wpg:grpSpPr>
                                <wps:wsp>
                                  <wps:cNvPr id="387" name="Text Box 108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69E31083" w14:textId="77777777" w:rsidR="00EA2CB4" w:rsidRDefault="00EA2CB4">
                                        <w:pPr>
                                          <w:pStyle w:val="a5"/>
                                        </w:pPr>
                                      </w:p>
                                    </w:txbxContent>
                                  </wps:txbx>
                                  <wps:bodyPr rot="0" vert="horz" wrap="square" lIns="18000" tIns="10800" rIns="18000" bIns="10800" anchor="t" anchorCtr="0" upright="1">
                                    <a:noAutofit/>
                                  </wps:bodyPr>
                                </wps:wsp>
                                <wps:wsp>
                                  <wps:cNvPr id="388" name="Text Box 108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2963AD9" w14:textId="77777777" w:rsidR="00EA2CB4" w:rsidRDefault="00EA2CB4">
                                        <w:pPr>
                                          <w:pStyle w:val="a5"/>
                                        </w:pPr>
                                      </w:p>
                                    </w:txbxContent>
                                  </wps:txbx>
                                  <wps:bodyPr rot="0" vert="horz" wrap="square" lIns="18000" tIns="10800" rIns="18000" bIns="10800" anchor="t" anchorCtr="0" upright="1">
                                    <a:noAutofit/>
                                  </wps:bodyPr>
                                </wps:wsp>
                                <wps:wsp>
                                  <wps:cNvPr id="389" name="Text Box 108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7C42D0" w14:textId="77777777" w:rsidR="00EA2CB4" w:rsidRDefault="00EA2CB4">
                                        <w:pPr>
                                          <w:pStyle w:val="a5"/>
                                        </w:pPr>
                                      </w:p>
                                    </w:txbxContent>
                                  </wps:txbx>
                                  <wps:bodyPr rot="0" vert="horz" wrap="square" lIns="18000" tIns="10800" rIns="18000" bIns="10800" anchor="t" anchorCtr="0" upright="1">
                                    <a:noAutofit/>
                                  </wps:bodyPr>
                                </wps:wsp>
                                <wps:wsp>
                                  <wps:cNvPr id="390" name="Text Box 108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140A91E" w14:textId="77777777" w:rsidR="00EA2CB4" w:rsidRDefault="00EA2CB4">
                                        <w:pPr>
                                          <w:pStyle w:val="a5"/>
                                        </w:pPr>
                                      </w:p>
                                    </w:txbxContent>
                                  </wps:txbx>
                                  <wps:bodyPr rot="0" vert="horz" wrap="square" lIns="18000" tIns="10800" rIns="18000" bIns="10800" anchor="t" anchorCtr="0" upright="1">
                                    <a:noAutofit/>
                                  </wps:bodyPr>
                                </wps:wsp>
                                <wps:wsp>
                                  <wps:cNvPr id="391" name="Text Box 108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031B4CD2" w14:textId="77777777" w:rsidR="00EA2CB4" w:rsidRDefault="00EA2CB4">
                                        <w:pPr>
                                          <w:pStyle w:val="a5"/>
                                        </w:pPr>
                                      </w:p>
                                    </w:txbxContent>
                                  </wps:txbx>
                                  <wps:bodyPr rot="0" vert="horz" wrap="square" lIns="18000" tIns="10800" rIns="18000" bIns="10800" anchor="t" anchorCtr="0" upright="1">
                                    <a:noAutofit/>
                                  </wps:bodyPr>
                                </wps:wsp>
                              </wpg:grpSp>
                              <wpg:grpSp>
                                <wpg:cNvPr id="392" name="Group 1090"/>
                                <wpg:cNvGrpSpPr>
                                  <a:grpSpLocks/>
                                </wpg:cNvGrpSpPr>
                                <wpg:grpSpPr bwMode="auto">
                                  <a:xfrm>
                                    <a:off x="1240" y="9793"/>
                                    <a:ext cx="3685" cy="283"/>
                                    <a:chOff x="3332" y="11725"/>
                                    <a:chExt cx="3681" cy="283"/>
                                  </a:xfrm>
                                </wpg:grpSpPr>
                                <wps:wsp>
                                  <wps:cNvPr id="393" name="Text Box 109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198D91B" w14:textId="77777777" w:rsidR="00EA2CB4" w:rsidRDefault="00EA2CB4">
                                        <w:pPr>
                                          <w:pStyle w:val="a5"/>
                                        </w:pPr>
                                      </w:p>
                                    </w:txbxContent>
                                  </wps:txbx>
                                  <wps:bodyPr rot="0" vert="horz" wrap="square" lIns="18000" tIns="10800" rIns="18000" bIns="10800" anchor="t" anchorCtr="0" upright="1">
                                    <a:noAutofit/>
                                  </wps:bodyPr>
                                </wps:wsp>
                                <wps:wsp>
                                  <wps:cNvPr id="394" name="Text Box 109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1B7ECE6" w14:textId="77777777" w:rsidR="00EA2CB4" w:rsidRDefault="00EA2CB4">
                                        <w:pPr>
                                          <w:pStyle w:val="a5"/>
                                        </w:pPr>
                                      </w:p>
                                    </w:txbxContent>
                                  </wps:txbx>
                                  <wps:bodyPr rot="0" vert="horz" wrap="square" lIns="18000" tIns="10800" rIns="18000" bIns="10800" anchor="t" anchorCtr="0" upright="1">
                                    <a:noAutofit/>
                                  </wps:bodyPr>
                                </wps:wsp>
                                <wps:wsp>
                                  <wps:cNvPr id="395" name="Text Box 109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A46D2B8" w14:textId="77777777" w:rsidR="00EA2CB4" w:rsidRDefault="00EA2CB4">
                                        <w:pPr>
                                          <w:pStyle w:val="a5"/>
                                        </w:pPr>
                                      </w:p>
                                    </w:txbxContent>
                                  </wps:txbx>
                                  <wps:bodyPr rot="0" vert="horz" wrap="square" lIns="18000" tIns="10800" rIns="18000" bIns="10800" anchor="t" anchorCtr="0" upright="1">
                                    <a:noAutofit/>
                                  </wps:bodyPr>
                                </wps:wsp>
                                <wps:wsp>
                                  <wps:cNvPr id="396" name="Text Box 109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673F06A" w14:textId="77777777" w:rsidR="00EA2CB4" w:rsidRDefault="00EA2CB4">
                                        <w:pPr>
                                          <w:pStyle w:val="a5"/>
                                        </w:pPr>
                                      </w:p>
                                    </w:txbxContent>
                                  </wps:txbx>
                                  <wps:bodyPr rot="0" vert="horz" wrap="square" lIns="18000" tIns="10800" rIns="18000" bIns="10800" anchor="t" anchorCtr="0" upright="1">
                                    <a:noAutofit/>
                                  </wps:bodyPr>
                                </wps:wsp>
                                <wps:wsp>
                                  <wps:cNvPr id="397" name="Text Box 109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6DCC846" w14:textId="77777777" w:rsidR="00EA2CB4" w:rsidRDefault="00EA2CB4">
                                        <w:pPr>
                                          <w:pStyle w:val="a5"/>
                                        </w:pPr>
                                      </w:p>
                                    </w:txbxContent>
                                  </wps:txbx>
                                  <wps:bodyPr rot="0" vert="horz" wrap="square" lIns="18000" tIns="10800" rIns="18000" bIns="10800" anchor="t" anchorCtr="0" upright="1">
                                    <a:noAutofit/>
                                  </wps:bodyPr>
                                </wps:wsp>
                              </wpg:grpSp>
                            </wpg:grpSp>
                            <wps:wsp>
                              <wps:cNvPr id="398" name="Line 109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9" name="Line 109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0" name="Line 109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1" name="Line 109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2" name="Line 110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3" name="Line 110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0E9A9AC" id="Group 699" o:spid="_x0000_s1181" style="position:absolute;left:0;text-align:left;margin-left:28.95pt;margin-top:17.45pt;width:552.5pt;height:807.7pt;z-index:-251657216;mso-position-horizontal-relative:page;mso-position-vertical-relative:page" coordorigin="567,284" coordsize="11050,16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">
              <v:group id="Group 700" o:spid="_x0000_s1182" style="position:absolute;left:1135;top:15169;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202" coordsize="21600,21600" o:spt="202" path="m,l,21600r21600,l21600,xe">
                  <v:stroke joinstyle="miter"/>
                  <v:path gradientshapeok="t" o:connecttype="rect"/>
                </v:shapetype>
                <v:shape id="Text Box 701" o:spid="_x0000_s1183"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">
                  <v:textbox inset=".5mm,,.5mm">
                    <w:txbxContent>
                      <w:p w14:paraId="39DDB014" w14:textId="77777777" w:rsidR="00EA2CB4" w:rsidRDefault="00EA2CB4">
                        <w:pPr>
                          <w:pStyle w:val="a5"/>
                          <w:rPr>
                            <w:b/>
                            <w:noProof w:val="0"/>
                            <w:sz w:val="22"/>
                          </w:rPr>
                        </w:pPr>
                      </w:p>
                    </w:txbxContent>
                  </v:textbox>
                </v:shape>
                <v:shape id="Text Box 702" o:spid="_x0000_s1184"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">
                  <v:textbox inset=".5mm,,.5mm">
                    <w:txbxContent>
                      <w:p w14:paraId="3089EAB4" w14:textId="77777777" w:rsidR="00EA2CB4" w:rsidRDefault="00EA2CB4">
                        <w:pPr>
                          <w:pStyle w:val="a5"/>
                          <w:rPr>
                            <w:b/>
                            <w:noProof w:val="0"/>
                            <w:sz w:val="22"/>
                          </w:rPr>
                        </w:pPr>
                      </w:p>
                    </w:txbxContent>
                  </v:textbox>
                </v:shape>
                <v:shape id="Text Box 703" o:spid="_x0000_s1185"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">
                  <v:textbox inset=".5mm,,.5mm">
                    <w:txbxContent>
                      <w:p w14:paraId="6271D211" w14:textId="77777777" w:rsidR="00EA2CB4" w:rsidRDefault="00EA2CB4">
                        <w:pPr>
                          <w:pStyle w:val="a5"/>
                          <w:rPr>
                            <w:b/>
                            <w:noProof w:val="0"/>
                            <w:sz w:val="22"/>
                          </w:rPr>
                        </w:pPr>
                      </w:p>
                    </w:txbxContent>
                  </v:textbox>
                </v:shape>
                <v:shape id="Text Box 704" o:spid="_x0000_s1186"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">
                  <v:textbox inset=".5mm,,.5mm">
                    <w:txbxContent>
                      <w:p w14:paraId="3B3CAF19" w14:textId="77777777" w:rsidR="00EA2CB4" w:rsidRDefault="00EA2CB4">
                        <w:pPr>
                          <w:pStyle w:val="a5"/>
                          <w:rPr>
                            <w:b/>
                            <w:noProof w:val="0"/>
                            <w:sz w:val="22"/>
                          </w:rPr>
                        </w:pPr>
                      </w:p>
                    </w:txbxContent>
                  </v:textbox>
                </v:shape>
                <v:shape id="Text Box 705" o:spid="_x0000_s1187"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">
                  <v:textbox inset=".5mm,,.5mm">
                    <w:txbxContent>
                      <w:p w14:paraId="479CEE89" w14:textId="77777777" w:rsidR="00EA2CB4" w:rsidRDefault="00EA2CB4">
                        <w:pPr>
                          <w:pStyle w:val="a5"/>
                          <w:rPr>
                            <w:b/>
                            <w:noProof w:val="0"/>
                            <w:sz w:val="22"/>
                          </w:rPr>
                        </w:pPr>
                      </w:p>
                    </w:txbxContent>
                  </v:textbox>
                </v:shape>
                <v:shape id="Text Box 706" o:spid="_x0000_s1188"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">
                  <v:textbox inset=".5mm,,.5mm">
                    <w:txbxContent>
                      <w:p w14:paraId="13242703" w14:textId="77777777" w:rsidR="00EA2CB4" w:rsidRDefault="00EA2CB4">
                        <w:pPr>
                          <w:pStyle w:val="a5"/>
                          <w:rPr>
                            <w:b/>
                            <w:noProof w:val="0"/>
                            <w:sz w:val="22"/>
                          </w:rPr>
                        </w:pPr>
                      </w:p>
                    </w:txbxContent>
                  </v:textbox>
                </v:shape>
                <v:shape id="Text Box 707" o:spid="_x0000_s1189"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">
                  <v:textbox inset=".5mm,,.5mm">
                    <w:txbxContent>
                      <w:p w14:paraId="3225AB95" w14:textId="77777777" w:rsidR="00EA2CB4" w:rsidRDefault="00EA2CB4">
                        <w:pPr>
                          <w:pStyle w:val="a5"/>
                          <w:rPr>
                            <w:b/>
                            <w:noProof w:val="0"/>
                            <w:sz w:val="22"/>
                          </w:rPr>
                        </w:pPr>
                      </w:p>
                    </w:txbxContent>
                  </v:textbox>
                </v:shape>
                <v:shape id="Text Box 708" o:spid="_x0000_s1190"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">
                  <v:textbox inset=".5mm,,.5mm">
                    <w:txbxContent>
                      <w:p w14:paraId="7442CEB6" w14:textId="77777777" w:rsidR="00EA2CB4" w:rsidRDefault="00EA2CB4">
                        <w:pPr>
                          <w:pStyle w:val="a5"/>
                          <w:rPr>
                            <w:b/>
                            <w:noProof w:val="0"/>
                            <w:sz w:val="22"/>
                          </w:rPr>
                        </w:pPr>
                      </w:p>
                    </w:txbxContent>
                  </v:textbox>
                </v:shape>
                <v:shape id="Text Box 709" o:spid="_x0000_s1191"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">
                  <v:textbox inset=".5mm,,.5mm">
                    <w:txbxContent>
                      <w:p w14:paraId="3C9A6AB7" w14:textId="77777777" w:rsidR="00EA2CB4" w:rsidRDefault="00EA2CB4">
                        <w:pPr>
                          <w:pStyle w:val="a5"/>
                          <w:rPr>
                            <w:b/>
                            <w:noProof w:val="0"/>
                            <w:sz w:val="22"/>
                          </w:rPr>
                        </w:pPr>
                      </w:p>
                    </w:txbxContent>
                  </v:textbox>
                </v:shape>
                <v:shape id="Text Box 710" o:spid="_x0000_s1192"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">
                  <v:textbox inset=".5mm,,.5mm">
                    <w:txbxContent>
                      <w:p w14:paraId="1B1A0BF1" w14:textId="77777777" w:rsidR="00EA2CB4" w:rsidRDefault="00EA2CB4">
                        <w:pPr>
                          <w:pStyle w:val="a5"/>
                          <w:rPr>
                            <w:b/>
                            <w:noProof w:val="0"/>
                            <w:sz w:val="22"/>
                          </w:rPr>
                        </w:pPr>
                      </w:p>
                    </w:txbxContent>
                  </v:textbox>
                </v:shape>
              </v:group>
              <v:group id="Group 711" o:spid="_x0000_s1193" style="position:absolute;left:1124;top:284;width:10482;height:1701" coordorigin="1127,314" coordsize="10493,1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Text Box 712" o:spid="_x0000_s1194" type="#_x0000_t202" style="position:absolute;left:1127;top:314;width:10488;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" strokeweight="2pt">
                  <v:textbox>
                    <w:txbxContent>
                      <w:p w14:paraId="74E525BC" w14:textId="77777777" w:rsidR="00EA2CB4" w:rsidRDefault="00EA2CB4">
                        <w:pPr>
                          <w:pStyle w:val="a5"/>
                          <w:rPr>
                            <w:noProof w:val="0"/>
                            <w:sz w:val="24"/>
                          </w:rPr>
                        </w:pPr>
                        <w:r>
                          <w:rPr>
                            <w:noProof w:val="0"/>
                            <w:sz w:val="24"/>
                          </w:rPr>
                          <w:t>Лист регистрации изменений</w:t>
                        </w:r>
                      </w:p>
                    </w:txbxContent>
                  </v:textbox>
                </v:shape>
                <v:group id="Group 713" o:spid="_x0000_s1195" style="position:absolute;left:1132;top:768;width:10488;height:1361" coordorigin="1290,2297" coordsize="10488,1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Text Box 714" o:spid="_x0000_s1196" type="#_x0000_t202" style="position:absolute;left:1290;top:2297;width:454;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" strokeweight="2pt">
                    <v:textbox inset="0,,0">
                      <w:txbxContent>
                        <w:p w14:paraId="2131D35B" w14:textId="77777777" w:rsidR="00EA2CB4" w:rsidRDefault="00EA2CB4">
                          <w:pPr>
                            <w:pStyle w:val="a5"/>
                            <w:spacing w:before="360"/>
                            <w:rPr>
                              <w:noProof w:val="0"/>
                              <w:sz w:val="20"/>
                            </w:rPr>
                          </w:pPr>
                          <w:r>
                            <w:rPr>
                              <w:noProof w:val="0"/>
                              <w:sz w:val="20"/>
                            </w:rPr>
                            <w:t>Изм</w:t>
                          </w:r>
                        </w:p>
                      </w:txbxContent>
                    </v:textbox>
                  </v:shape>
                  <v:shape id="Text Box 715" o:spid="_x0000_s1197" type="#_x0000_t202" style="position:absolute;left:1744;top:2751;width:1134;height: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" strokeweight="2pt">
                    <v:textbox inset=".5mm,,.5mm">
                      <w:txbxContent>
                        <w:p w14:paraId="23E050FC" w14:textId="3ECED644" w:rsidR="00EA2CB4" w:rsidRDefault="00EA2CB4">
                          <w:pPr>
                            <w:pStyle w:val="a5"/>
                            <w:rPr>
                              <w:noProof w:val="0"/>
                              <w:sz w:val="24"/>
                            </w:rPr>
                          </w:pPr>
                          <w:r>
                            <w:rPr>
                              <w:noProof w:val="0"/>
                              <w:sz w:val="24"/>
                            </w:rPr>
                            <w:t>изменен-</w:t>
                          </w:r>
                          <w:r w:rsidR="000B7D17">
                            <w:rPr>
                              <w:noProof w:val="0"/>
                              <w:sz w:val="24"/>
                            </w:rPr>
                            <w:t>них</w:t>
                          </w:r>
                        </w:p>
                      </w:txbxContent>
                    </v:textbox>
                  </v:shape>
                  <v:shape id="Text Box 716" o:spid="_x0000_s1198" type="#_x0000_t202" style="position:absolute;left:2878;top:2751;width:1134;height: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" strokeweight="2pt">
                    <v:textbox inset=".5mm,,.5mm">
                      <w:txbxContent>
                        <w:p w14:paraId="730782A6" w14:textId="77777777" w:rsidR="00EA2CB4" w:rsidRDefault="00EA2CB4">
                          <w:pPr>
                            <w:pStyle w:val="a5"/>
                            <w:rPr>
                              <w:noProof w:val="0"/>
                              <w:sz w:val="24"/>
                            </w:rPr>
                          </w:pPr>
                          <w:r>
                            <w:rPr>
                              <w:noProof w:val="0"/>
                              <w:sz w:val="24"/>
                            </w:rPr>
                            <w:t>заменен-ных</w:t>
                          </w:r>
                        </w:p>
                      </w:txbxContent>
                    </v:textbox>
                  </v:shape>
                  <v:shape id="Text Box 717" o:spid="_x0000_s1199" type="#_x0000_t202" style="position:absolute;left:4012;top:2751;width:1134;height: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" strokeweight="2pt">
                    <v:textbox inset=".5mm,,.5mm">
                      <w:txbxContent>
                        <w:p w14:paraId="6CA67126" w14:textId="77777777" w:rsidR="00EA2CB4" w:rsidRDefault="00EA2CB4">
                          <w:pPr>
                            <w:pStyle w:val="a5"/>
                            <w:spacing w:before="120"/>
                            <w:rPr>
                              <w:noProof w:val="0"/>
                              <w:sz w:val="24"/>
                            </w:rPr>
                          </w:pPr>
                          <w:r>
                            <w:rPr>
                              <w:noProof w:val="0"/>
                              <w:sz w:val="24"/>
                            </w:rPr>
                            <w:t>новых</w:t>
                          </w:r>
                        </w:p>
                      </w:txbxContent>
                    </v:textbox>
                  </v:shape>
                  <v:shape id="Text Box 718" o:spid="_x0000_s1200" type="#_x0000_t202" style="position:absolute;left:5146;top:2751;width:1134;height: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" strokeweight="2pt">
                    <v:textbox inset=".5mm,,.5mm">
                      <w:txbxContent>
                        <w:p w14:paraId="3582426F" w14:textId="77777777" w:rsidR="00EA2CB4" w:rsidRDefault="00EA2CB4">
                          <w:pPr>
                            <w:pStyle w:val="a5"/>
                            <w:spacing w:before="120"/>
                            <w:rPr>
                              <w:noProof w:val="0"/>
                              <w:sz w:val="24"/>
                            </w:rPr>
                          </w:pPr>
                          <w:r>
                            <w:rPr>
                              <w:noProof w:val="0"/>
                              <w:sz w:val="24"/>
                            </w:rPr>
                            <w:t>изъятых</w:t>
                          </w:r>
                        </w:p>
                      </w:txbxContent>
                    </v:textbox>
                  </v:shape>
                  <v:shape id="Text Box 719" o:spid="_x0000_s1201" type="#_x0000_t202" style="position:absolute;left:1744;top:2297;width:4535;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" strokeweight="2pt">
                    <v:textbox inset=".5mm,,.5mm">
                      <w:txbxContent>
                        <w:p w14:paraId="425ECD5A" w14:textId="77777777" w:rsidR="00EA2CB4" w:rsidRDefault="00EA2CB4">
                          <w:pPr>
                            <w:pStyle w:val="a5"/>
                            <w:rPr>
                              <w:noProof w:val="0"/>
                              <w:sz w:val="24"/>
                            </w:rPr>
                          </w:pPr>
                          <w:r>
                            <w:rPr>
                              <w:noProof w:val="0"/>
                              <w:sz w:val="24"/>
                            </w:rPr>
                            <w:t>новых</w:t>
                          </w:r>
                        </w:p>
                      </w:txbxContent>
                    </v:textbox>
                  </v:shape>
                  <v:shape id="Text Box 720" o:spid="_x0000_s1202" type="#_x0000_t202" style="position:absolute;left:6279;top:2297;width:1134;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" strokeweight="2pt">
                    <v:textbox inset=".5mm,,.5mm">
                      <w:txbxContent>
                        <w:p w14:paraId="67923FB5" w14:textId="77777777" w:rsidR="00EA2CB4" w:rsidRDefault="00EA2CB4">
                          <w:pPr>
                            <w:pStyle w:val="a5"/>
                            <w:rPr>
                              <w:noProof w:val="0"/>
                              <w:sz w:val="22"/>
                            </w:rPr>
                          </w:pPr>
                          <w:r>
                            <w:rPr>
                              <w:noProof w:val="0"/>
                              <w:sz w:val="22"/>
                            </w:rPr>
                            <w:t>Всего листов (страниц) в докум.</w:t>
                          </w:r>
                        </w:p>
                      </w:txbxContent>
                    </v:textbox>
                  </v:shape>
                  <v:shape id="Text Box 721" o:spid="_x0000_s1203" type="#_x0000_t202" style="position:absolute;left:7413;top:2297;width:1701;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" strokeweight="2pt">
                    <v:textbox inset=".5mm,,.5mm">
                      <w:txbxContent>
                        <w:p w14:paraId="38ACA311" w14:textId="77777777" w:rsidR="00EA2CB4" w:rsidRDefault="00EA2CB4">
                          <w:pPr>
                            <w:pStyle w:val="a5"/>
                            <w:spacing w:before="360"/>
                            <w:rPr>
                              <w:noProof w:val="0"/>
                              <w:sz w:val="22"/>
                            </w:rPr>
                          </w:pPr>
                          <w:r>
                            <w:rPr>
                              <w:noProof w:val="0"/>
                              <w:sz w:val="22"/>
                            </w:rPr>
                            <w:t>№ документа</w:t>
                          </w:r>
                        </w:p>
                      </w:txbxContent>
                    </v:textbox>
                  </v:shape>
                  <v:shape id="Text Box 722" o:spid="_x0000_s1204" type="#_x0000_t202" style="position:absolute;left:9114;top:2297;width:1247;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" strokeweight="2pt">
                    <v:textbox inset=".5mm,.3mm,.5mm,.3mm">
                      <w:txbxContent>
                        <w:p w14:paraId="45B8A1A6" w14:textId="77777777" w:rsidR="00EA2CB4" w:rsidRDefault="00EA2CB4">
                          <w:pPr>
                            <w:pStyle w:val="a5"/>
                            <w:rPr>
                              <w:noProof w:val="0"/>
                              <w:sz w:val="17"/>
                            </w:rPr>
                          </w:pPr>
                          <w:r>
                            <w:rPr>
                              <w:noProof w:val="0"/>
                              <w:sz w:val="17"/>
                            </w:rPr>
                            <w:t>Входящий номер сопроводи-тельного документа и дата</w:t>
                          </w:r>
                        </w:p>
                      </w:txbxContent>
                    </v:textbox>
                  </v:shape>
                  <v:shape id="Text Box 723" o:spid="_x0000_s1205" type="#_x0000_t202" style="position:absolute;left:10361;top:2297;width:850;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" strokeweight="2pt">
                    <v:textbox inset=".5mm,,.5mm">
                      <w:txbxContent>
                        <w:p w14:paraId="3C11254E" w14:textId="77777777" w:rsidR="00EA2CB4" w:rsidRDefault="00EA2CB4">
                          <w:pPr>
                            <w:pStyle w:val="a5"/>
                            <w:spacing w:before="360"/>
                            <w:rPr>
                              <w:noProof w:val="0"/>
                            </w:rPr>
                          </w:pPr>
                          <w:r>
                            <w:rPr>
                              <w:noProof w:val="0"/>
                            </w:rPr>
                            <w:t>Подпись</w:t>
                          </w:r>
                        </w:p>
                      </w:txbxContent>
                    </v:textbox>
                  </v:shape>
                  <v:shape id="Text Box 724" o:spid="_x0000_s1206" type="#_x0000_t202" style="position:absolute;left:11211;top:2297;width:567;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" strokeweight="2pt">
                    <v:textbox inset=".5mm,,.5mm">
                      <w:txbxContent>
                        <w:p w14:paraId="03F042A5" w14:textId="77777777" w:rsidR="00EA2CB4" w:rsidRPr="003675D9" w:rsidRDefault="00EA2CB4">
                          <w:pPr>
                            <w:pStyle w:val="a5"/>
                            <w:spacing w:before="360"/>
                            <w:rPr>
                              <w:noProof w:val="0"/>
                              <w:sz w:val="16"/>
                            </w:rPr>
                          </w:pPr>
                          <w:r w:rsidRPr="003675D9">
                            <w:rPr>
                              <w:noProof w:val="0"/>
                              <w:sz w:val="16"/>
                            </w:rPr>
                            <w:t>Дата</w:t>
                          </w:r>
                        </w:p>
                      </w:txbxContent>
                    </v:textbox>
                  </v:shape>
                </v:group>
              </v:group>
              <v:group id="Group 725" o:spid="_x0000_s1207" style="position:absolute;left:1135;top:1988;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Text Box 726" o:spid="_x0000_s1208"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">
                  <v:textbox inset=".5mm,,.5mm">
                    <w:txbxContent>
                      <w:p w14:paraId="3C41458B" w14:textId="77777777" w:rsidR="00EA2CB4" w:rsidRDefault="00EA2CB4">
                        <w:pPr>
                          <w:pStyle w:val="a5"/>
                          <w:rPr>
                            <w:b/>
                            <w:noProof w:val="0"/>
                            <w:sz w:val="22"/>
                          </w:rPr>
                        </w:pPr>
                      </w:p>
                    </w:txbxContent>
                  </v:textbox>
                </v:shape>
                <v:shape id="Text Box 727" o:spid="_x0000_s1209"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">
                  <v:textbox inset=".5mm,,.5mm">
                    <w:txbxContent>
                      <w:p w14:paraId="7048D8B0" w14:textId="77777777" w:rsidR="00EA2CB4" w:rsidRDefault="00EA2CB4">
                        <w:pPr>
                          <w:pStyle w:val="a5"/>
                          <w:rPr>
                            <w:b/>
                            <w:noProof w:val="0"/>
                            <w:sz w:val="22"/>
                          </w:rPr>
                        </w:pPr>
                      </w:p>
                    </w:txbxContent>
                  </v:textbox>
                </v:shape>
                <v:shape id="Text Box 728" o:spid="_x0000_s1210"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">
                  <v:textbox inset=".5mm,,.5mm">
                    <w:txbxContent>
                      <w:p w14:paraId="672D4723" w14:textId="77777777" w:rsidR="00EA2CB4" w:rsidRDefault="00EA2CB4">
                        <w:pPr>
                          <w:pStyle w:val="a5"/>
                          <w:rPr>
                            <w:b/>
                            <w:noProof w:val="0"/>
                            <w:sz w:val="22"/>
                          </w:rPr>
                        </w:pPr>
                      </w:p>
                    </w:txbxContent>
                  </v:textbox>
                </v:shape>
                <v:shape id="Text Box 729" o:spid="_x0000_s1211"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">
                  <v:textbox inset=".5mm,,.5mm">
                    <w:txbxContent>
                      <w:p w14:paraId="0B561814" w14:textId="77777777" w:rsidR="00EA2CB4" w:rsidRDefault="00EA2CB4">
                        <w:pPr>
                          <w:pStyle w:val="a5"/>
                          <w:rPr>
                            <w:b/>
                            <w:noProof w:val="0"/>
                            <w:sz w:val="22"/>
                          </w:rPr>
                        </w:pPr>
                      </w:p>
                    </w:txbxContent>
                  </v:textbox>
                </v:shape>
                <v:shape id="Text Box 730" o:spid="_x0000_s1212"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">
                  <v:textbox inset=".5mm,,.5mm">
                    <w:txbxContent>
                      <w:p w14:paraId="2207334B" w14:textId="77777777" w:rsidR="00EA2CB4" w:rsidRDefault="00EA2CB4">
                        <w:pPr>
                          <w:pStyle w:val="a5"/>
                          <w:rPr>
                            <w:b/>
                            <w:noProof w:val="0"/>
                            <w:sz w:val="22"/>
                          </w:rPr>
                        </w:pPr>
                      </w:p>
                    </w:txbxContent>
                  </v:textbox>
                </v:shape>
                <v:shape id="Text Box 731" o:spid="_x0000_s1213"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">
                  <v:textbox inset=".5mm,,.5mm">
                    <w:txbxContent>
                      <w:p w14:paraId="1877D279" w14:textId="77777777" w:rsidR="00EA2CB4" w:rsidRDefault="00EA2CB4">
                        <w:pPr>
                          <w:pStyle w:val="a5"/>
                          <w:rPr>
                            <w:b/>
                            <w:noProof w:val="0"/>
                            <w:sz w:val="22"/>
                          </w:rPr>
                        </w:pPr>
                      </w:p>
                    </w:txbxContent>
                  </v:textbox>
                </v:shape>
                <v:shape id="Text Box 732" o:spid="_x0000_s1214"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">
                  <v:textbox inset=".5mm,,.5mm">
                    <w:txbxContent>
                      <w:p w14:paraId="670D78E4" w14:textId="77777777" w:rsidR="00EA2CB4" w:rsidRDefault="00EA2CB4">
                        <w:pPr>
                          <w:pStyle w:val="a5"/>
                          <w:rPr>
                            <w:b/>
                            <w:noProof w:val="0"/>
                            <w:sz w:val="22"/>
                          </w:rPr>
                        </w:pPr>
                      </w:p>
                    </w:txbxContent>
                  </v:textbox>
                </v:shape>
                <v:shape id="Text Box 733" o:spid="_x0000_s1215"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">
                  <v:textbox inset=".5mm,,.5mm">
                    <w:txbxContent>
                      <w:p w14:paraId="5A1AB0FD" w14:textId="77777777" w:rsidR="00EA2CB4" w:rsidRDefault="00EA2CB4">
                        <w:pPr>
                          <w:pStyle w:val="a5"/>
                          <w:rPr>
                            <w:b/>
                            <w:noProof w:val="0"/>
                            <w:sz w:val="22"/>
                          </w:rPr>
                        </w:pPr>
                      </w:p>
                    </w:txbxContent>
                  </v:textbox>
                </v:shape>
                <v:shape id="Text Box 734" o:spid="_x0000_s1216"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">
                  <v:textbox inset=".5mm,,.5mm">
                    <w:txbxContent>
                      <w:p w14:paraId="4A78E703" w14:textId="77777777" w:rsidR="00EA2CB4" w:rsidRDefault="00EA2CB4">
                        <w:pPr>
                          <w:pStyle w:val="a5"/>
                          <w:rPr>
                            <w:b/>
                            <w:noProof w:val="0"/>
                            <w:sz w:val="22"/>
                          </w:rPr>
                        </w:pPr>
                      </w:p>
                    </w:txbxContent>
                  </v:textbox>
                </v:shape>
                <v:shape id="Text Box 735" o:spid="_x0000_s1217"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">
                  <v:textbox inset=".5mm,,.5mm">
                    <w:txbxContent>
                      <w:p w14:paraId="7FE7730C" w14:textId="77777777" w:rsidR="00EA2CB4" w:rsidRDefault="00EA2CB4">
                        <w:pPr>
                          <w:pStyle w:val="a5"/>
                          <w:rPr>
                            <w:b/>
                            <w:noProof w:val="0"/>
                            <w:sz w:val="22"/>
                          </w:rPr>
                        </w:pPr>
                      </w:p>
                    </w:txbxContent>
                  </v:textbox>
                </v:shape>
              </v:group>
              <v:group id="Group 736" o:spid="_x0000_s1218" style="position:absolute;left:1135;top:244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737" o:spid="_x0000_s1219"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">
                  <v:textbox inset=".5mm,,.5mm">
                    <w:txbxContent>
                      <w:p w14:paraId="3B84ABD2" w14:textId="77777777" w:rsidR="00EA2CB4" w:rsidRDefault="00EA2CB4">
                        <w:pPr>
                          <w:pStyle w:val="a5"/>
                          <w:rPr>
                            <w:b/>
                            <w:noProof w:val="0"/>
                            <w:sz w:val="22"/>
                          </w:rPr>
                        </w:pPr>
                      </w:p>
                    </w:txbxContent>
                  </v:textbox>
                </v:shape>
                <v:shape id="Text Box 738" o:spid="_x0000_s1220"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">
                  <v:textbox inset=".5mm,,.5mm">
                    <w:txbxContent>
                      <w:p w14:paraId="50E34F1C" w14:textId="77777777" w:rsidR="00EA2CB4" w:rsidRDefault="00EA2CB4">
                        <w:pPr>
                          <w:pStyle w:val="a5"/>
                          <w:rPr>
                            <w:b/>
                            <w:noProof w:val="0"/>
                            <w:sz w:val="22"/>
                          </w:rPr>
                        </w:pPr>
                      </w:p>
                    </w:txbxContent>
                  </v:textbox>
                </v:shape>
                <v:shape id="Text Box 739" o:spid="_x0000_s1221"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">
                  <v:textbox inset=".5mm,,.5mm">
                    <w:txbxContent>
                      <w:p w14:paraId="3B1DBB6B" w14:textId="77777777" w:rsidR="00EA2CB4" w:rsidRDefault="00EA2CB4">
                        <w:pPr>
                          <w:pStyle w:val="a5"/>
                          <w:rPr>
                            <w:b/>
                            <w:noProof w:val="0"/>
                            <w:sz w:val="22"/>
                          </w:rPr>
                        </w:pPr>
                      </w:p>
                    </w:txbxContent>
                  </v:textbox>
                </v:shape>
                <v:shape id="Text Box 740" o:spid="_x0000_s1222"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">
                  <v:textbox inset=".5mm,,.5mm">
                    <w:txbxContent>
                      <w:p w14:paraId="226AAFD7" w14:textId="77777777" w:rsidR="00EA2CB4" w:rsidRDefault="00EA2CB4">
                        <w:pPr>
                          <w:pStyle w:val="a5"/>
                          <w:rPr>
                            <w:b/>
                            <w:noProof w:val="0"/>
                            <w:sz w:val="22"/>
                          </w:rPr>
                        </w:pPr>
                      </w:p>
                    </w:txbxContent>
                  </v:textbox>
                </v:shape>
                <v:shape id="Text Box 741" o:spid="_x0000_s1223"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">
                  <v:textbox inset=".5mm,,.5mm">
                    <w:txbxContent>
                      <w:p w14:paraId="02AB4502" w14:textId="77777777" w:rsidR="00EA2CB4" w:rsidRDefault="00EA2CB4">
                        <w:pPr>
                          <w:pStyle w:val="a5"/>
                          <w:rPr>
                            <w:b/>
                            <w:noProof w:val="0"/>
                            <w:sz w:val="22"/>
                          </w:rPr>
                        </w:pPr>
                      </w:p>
                    </w:txbxContent>
                  </v:textbox>
                </v:shape>
                <v:shape id="Text Box 742" o:spid="_x0000_s1224"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">
                  <v:textbox inset=".5mm,,.5mm">
                    <w:txbxContent>
                      <w:p w14:paraId="60DED915" w14:textId="77777777" w:rsidR="00EA2CB4" w:rsidRDefault="00EA2CB4">
                        <w:pPr>
                          <w:pStyle w:val="a5"/>
                          <w:rPr>
                            <w:b/>
                            <w:noProof w:val="0"/>
                            <w:sz w:val="22"/>
                          </w:rPr>
                        </w:pPr>
                      </w:p>
                    </w:txbxContent>
                  </v:textbox>
                </v:shape>
                <v:shape id="Text Box 743" o:spid="_x0000_s1225"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">
                  <v:textbox inset=".5mm,,.5mm">
                    <w:txbxContent>
                      <w:p w14:paraId="4EB8F173" w14:textId="77777777" w:rsidR="00EA2CB4" w:rsidRDefault="00EA2CB4">
                        <w:pPr>
                          <w:pStyle w:val="a5"/>
                          <w:rPr>
                            <w:b/>
                            <w:noProof w:val="0"/>
                            <w:sz w:val="22"/>
                          </w:rPr>
                        </w:pPr>
                      </w:p>
                    </w:txbxContent>
                  </v:textbox>
                </v:shape>
                <v:shape id="Text Box 744" o:spid="_x0000_s1226"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">
                  <v:textbox inset=".5mm,,.5mm">
                    <w:txbxContent>
                      <w:p w14:paraId="178E33D4" w14:textId="77777777" w:rsidR="00EA2CB4" w:rsidRDefault="00EA2CB4">
                        <w:pPr>
                          <w:pStyle w:val="a5"/>
                          <w:rPr>
                            <w:b/>
                            <w:noProof w:val="0"/>
                            <w:sz w:val="22"/>
                          </w:rPr>
                        </w:pPr>
                      </w:p>
                    </w:txbxContent>
                  </v:textbox>
                </v:shape>
                <v:shape id="Text Box 745" o:spid="_x0000_s1227"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">
                  <v:textbox inset=".5mm,,.5mm">
                    <w:txbxContent>
                      <w:p w14:paraId="1BAF1316" w14:textId="77777777" w:rsidR="00EA2CB4" w:rsidRDefault="00EA2CB4">
                        <w:pPr>
                          <w:pStyle w:val="a5"/>
                          <w:rPr>
                            <w:b/>
                            <w:noProof w:val="0"/>
                            <w:sz w:val="22"/>
                          </w:rPr>
                        </w:pPr>
                      </w:p>
                    </w:txbxContent>
                  </v:textbox>
                </v:shape>
                <v:shape id="Text Box 746" o:spid="_x0000_s1228"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">
                  <v:textbox inset=".5mm,,.5mm">
                    <w:txbxContent>
                      <w:p w14:paraId="7B64CE54" w14:textId="77777777" w:rsidR="00EA2CB4" w:rsidRDefault="00EA2CB4">
                        <w:pPr>
                          <w:pStyle w:val="a5"/>
                          <w:rPr>
                            <w:b/>
                            <w:noProof w:val="0"/>
                            <w:sz w:val="22"/>
                          </w:rPr>
                        </w:pPr>
                      </w:p>
                    </w:txbxContent>
                  </v:textbox>
                </v:shape>
              </v:group>
              <v:group id="Group 747" o:spid="_x0000_s1229" style="position:absolute;left:1135;top:2893;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Text Box 748" o:spid="_x0000_s1230"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">
                  <v:textbox inset=".5mm,,.5mm">
                    <w:txbxContent>
                      <w:p w14:paraId="415DD04C" w14:textId="77777777" w:rsidR="00EA2CB4" w:rsidRDefault="00EA2CB4">
                        <w:pPr>
                          <w:pStyle w:val="a5"/>
                          <w:rPr>
                            <w:b/>
                            <w:noProof w:val="0"/>
                            <w:sz w:val="22"/>
                          </w:rPr>
                        </w:pPr>
                      </w:p>
                    </w:txbxContent>
                  </v:textbox>
                </v:shape>
                <v:shape id="Text Box 749" o:spid="_x0000_s1231"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">
                  <v:textbox inset=".5mm,,.5mm">
                    <w:txbxContent>
                      <w:p w14:paraId="4F18FEA2" w14:textId="77777777" w:rsidR="00EA2CB4" w:rsidRDefault="00EA2CB4">
                        <w:pPr>
                          <w:pStyle w:val="a5"/>
                          <w:rPr>
                            <w:b/>
                            <w:noProof w:val="0"/>
                            <w:sz w:val="22"/>
                          </w:rPr>
                        </w:pPr>
                      </w:p>
                    </w:txbxContent>
                  </v:textbox>
                </v:shape>
                <v:shape id="Text Box 750" o:spid="_x0000_s1232"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">
                  <v:textbox inset=".5mm,,.5mm">
                    <w:txbxContent>
                      <w:p w14:paraId="0AF980EF" w14:textId="77777777" w:rsidR="00EA2CB4" w:rsidRDefault="00EA2CB4">
                        <w:pPr>
                          <w:pStyle w:val="a5"/>
                          <w:rPr>
                            <w:b/>
                            <w:noProof w:val="0"/>
                            <w:sz w:val="22"/>
                          </w:rPr>
                        </w:pPr>
                      </w:p>
                    </w:txbxContent>
                  </v:textbox>
                </v:shape>
                <v:shape id="Text Box 751" o:spid="_x0000_s1233"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">
                  <v:textbox inset=".5mm,,.5mm">
                    <w:txbxContent>
                      <w:p w14:paraId="7F8DBCF6" w14:textId="77777777" w:rsidR="00EA2CB4" w:rsidRDefault="00EA2CB4">
                        <w:pPr>
                          <w:pStyle w:val="a5"/>
                          <w:rPr>
                            <w:b/>
                            <w:noProof w:val="0"/>
                            <w:sz w:val="22"/>
                          </w:rPr>
                        </w:pPr>
                      </w:p>
                    </w:txbxContent>
                  </v:textbox>
                </v:shape>
                <v:shape id="Text Box 752" o:spid="_x0000_s1234"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">
                  <v:textbox inset=".5mm,,.5mm">
                    <w:txbxContent>
                      <w:p w14:paraId="7170345E" w14:textId="77777777" w:rsidR="00EA2CB4" w:rsidRDefault="00EA2CB4">
                        <w:pPr>
                          <w:pStyle w:val="a5"/>
                          <w:rPr>
                            <w:b/>
                            <w:noProof w:val="0"/>
                            <w:sz w:val="22"/>
                          </w:rPr>
                        </w:pPr>
                      </w:p>
                    </w:txbxContent>
                  </v:textbox>
                </v:shape>
                <v:shape id="Text Box 753" o:spid="_x0000_s1235"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">
                  <v:textbox inset=".5mm,,.5mm">
                    <w:txbxContent>
                      <w:p w14:paraId="298D44A8" w14:textId="77777777" w:rsidR="00EA2CB4" w:rsidRDefault="00EA2CB4">
                        <w:pPr>
                          <w:pStyle w:val="a5"/>
                          <w:rPr>
                            <w:b/>
                            <w:noProof w:val="0"/>
                            <w:sz w:val="22"/>
                          </w:rPr>
                        </w:pPr>
                      </w:p>
                    </w:txbxContent>
                  </v:textbox>
                </v:shape>
                <v:shape id="Text Box 754" o:spid="_x0000_s1236"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">
                  <v:textbox inset=".5mm,,.5mm">
                    <w:txbxContent>
                      <w:p w14:paraId="3FB10058" w14:textId="77777777" w:rsidR="00EA2CB4" w:rsidRDefault="00EA2CB4">
                        <w:pPr>
                          <w:pStyle w:val="a5"/>
                          <w:rPr>
                            <w:b/>
                            <w:noProof w:val="0"/>
                            <w:sz w:val="22"/>
                          </w:rPr>
                        </w:pPr>
                      </w:p>
                    </w:txbxContent>
                  </v:textbox>
                </v:shape>
                <v:shape id="Text Box 755" o:spid="_x0000_s1237"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">
                  <v:textbox inset=".5mm,,.5mm">
                    <w:txbxContent>
                      <w:p w14:paraId="014ECC19" w14:textId="77777777" w:rsidR="00EA2CB4" w:rsidRDefault="00EA2CB4">
                        <w:pPr>
                          <w:pStyle w:val="a5"/>
                          <w:rPr>
                            <w:b/>
                            <w:noProof w:val="0"/>
                            <w:sz w:val="22"/>
                          </w:rPr>
                        </w:pPr>
                      </w:p>
                    </w:txbxContent>
                  </v:textbox>
                </v:shape>
                <v:shape id="Text Box 756" o:spid="_x0000_s1238"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">
                  <v:textbox inset=".5mm,,.5mm">
                    <w:txbxContent>
                      <w:p w14:paraId="47D55D62" w14:textId="77777777" w:rsidR="00EA2CB4" w:rsidRDefault="00EA2CB4">
                        <w:pPr>
                          <w:pStyle w:val="a5"/>
                          <w:rPr>
                            <w:b/>
                            <w:noProof w:val="0"/>
                            <w:sz w:val="22"/>
                          </w:rPr>
                        </w:pPr>
                      </w:p>
                    </w:txbxContent>
                  </v:textbox>
                </v:shape>
                <v:shape id="Text Box 757" o:spid="_x0000_s1239"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">
                  <v:textbox inset=".5mm,,.5mm">
                    <w:txbxContent>
                      <w:p w14:paraId="5819BC70" w14:textId="77777777" w:rsidR="00EA2CB4" w:rsidRDefault="00EA2CB4">
                        <w:pPr>
                          <w:pStyle w:val="a5"/>
                          <w:rPr>
                            <w:b/>
                            <w:noProof w:val="0"/>
                            <w:sz w:val="22"/>
                          </w:rPr>
                        </w:pPr>
                      </w:p>
                    </w:txbxContent>
                  </v:textbox>
                </v:shape>
              </v:group>
              <v:group id="Group 758" o:spid="_x0000_s1240" style="position:absolute;left:1135;top:3346;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Text Box 759" o:spid="_x0000_s1241"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">
                  <v:textbox inset=".5mm,,.5mm">
                    <w:txbxContent>
                      <w:p w14:paraId="4EFF3407" w14:textId="77777777" w:rsidR="00EA2CB4" w:rsidRDefault="00EA2CB4">
                        <w:pPr>
                          <w:pStyle w:val="a5"/>
                          <w:rPr>
                            <w:b/>
                            <w:noProof w:val="0"/>
                            <w:sz w:val="22"/>
                          </w:rPr>
                        </w:pPr>
                      </w:p>
                    </w:txbxContent>
                  </v:textbox>
                </v:shape>
                <v:shape id="Text Box 760" o:spid="_x0000_s1242"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">
                  <v:textbox inset=".5mm,,.5mm">
                    <w:txbxContent>
                      <w:p w14:paraId="3C46554F" w14:textId="77777777" w:rsidR="00EA2CB4" w:rsidRDefault="00EA2CB4">
                        <w:pPr>
                          <w:pStyle w:val="a5"/>
                          <w:rPr>
                            <w:b/>
                            <w:noProof w:val="0"/>
                            <w:sz w:val="22"/>
                          </w:rPr>
                        </w:pPr>
                      </w:p>
                    </w:txbxContent>
                  </v:textbox>
                </v:shape>
                <v:shape id="Text Box 761" o:spid="_x0000_s1243"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">
                  <v:textbox inset=".5mm,,.5mm">
                    <w:txbxContent>
                      <w:p w14:paraId="44AC956A" w14:textId="77777777" w:rsidR="00EA2CB4" w:rsidRDefault="00EA2CB4">
                        <w:pPr>
                          <w:pStyle w:val="a5"/>
                          <w:rPr>
                            <w:b/>
                            <w:noProof w:val="0"/>
                            <w:sz w:val="22"/>
                          </w:rPr>
                        </w:pPr>
                      </w:p>
                    </w:txbxContent>
                  </v:textbox>
                </v:shape>
                <v:shape id="Text Box 762" o:spid="_x0000_s1244"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">
                  <v:textbox inset=".5mm,,.5mm">
                    <w:txbxContent>
                      <w:p w14:paraId="375683A1" w14:textId="77777777" w:rsidR="00EA2CB4" w:rsidRDefault="00EA2CB4">
                        <w:pPr>
                          <w:pStyle w:val="a5"/>
                          <w:rPr>
                            <w:b/>
                            <w:noProof w:val="0"/>
                            <w:sz w:val="22"/>
                          </w:rPr>
                        </w:pPr>
                      </w:p>
                    </w:txbxContent>
                  </v:textbox>
                </v:shape>
                <v:shape id="Text Box 763" o:spid="_x0000_s1245"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">
                  <v:textbox inset=".5mm,,.5mm">
                    <w:txbxContent>
                      <w:p w14:paraId="0028F925" w14:textId="77777777" w:rsidR="00EA2CB4" w:rsidRDefault="00EA2CB4">
                        <w:pPr>
                          <w:pStyle w:val="a5"/>
                          <w:rPr>
                            <w:b/>
                            <w:noProof w:val="0"/>
                            <w:sz w:val="22"/>
                          </w:rPr>
                        </w:pPr>
                      </w:p>
                    </w:txbxContent>
                  </v:textbox>
                </v:shape>
                <v:shape id="Text Box 764" o:spid="_x0000_s1246"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">
                  <v:textbox inset=".5mm,,.5mm">
                    <w:txbxContent>
                      <w:p w14:paraId="4C2A99DF" w14:textId="77777777" w:rsidR="00EA2CB4" w:rsidRDefault="00EA2CB4">
                        <w:pPr>
                          <w:pStyle w:val="a5"/>
                          <w:rPr>
                            <w:b/>
                            <w:noProof w:val="0"/>
                            <w:sz w:val="22"/>
                          </w:rPr>
                        </w:pPr>
                      </w:p>
                    </w:txbxContent>
                  </v:textbox>
                </v:shape>
                <v:shape id="Text Box 765" o:spid="_x0000_s1247"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">
                  <v:textbox inset=".5mm,,.5mm">
                    <w:txbxContent>
                      <w:p w14:paraId="43836EF3" w14:textId="77777777" w:rsidR="00EA2CB4" w:rsidRDefault="00EA2CB4">
                        <w:pPr>
                          <w:pStyle w:val="a5"/>
                          <w:rPr>
                            <w:b/>
                            <w:noProof w:val="0"/>
                            <w:sz w:val="22"/>
                          </w:rPr>
                        </w:pPr>
                      </w:p>
                    </w:txbxContent>
                  </v:textbox>
                </v:shape>
                <v:shape id="Text Box 766" o:spid="_x0000_s1248"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">
                  <v:textbox inset=".5mm,,.5mm">
                    <w:txbxContent>
                      <w:p w14:paraId="685F639A" w14:textId="77777777" w:rsidR="00EA2CB4" w:rsidRDefault="00EA2CB4">
                        <w:pPr>
                          <w:pStyle w:val="a5"/>
                          <w:rPr>
                            <w:b/>
                            <w:noProof w:val="0"/>
                            <w:sz w:val="22"/>
                          </w:rPr>
                        </w:pPr>
                      </w:p>
                    </w:txbxContent>
                  </v:textbox>
                </v:shape>
                <v:shape id="Text Box 767" o:spid="_x0000_s1249"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">
                  <v:textbox inset=".5mm,,.5mm">
                    <w:txbxContent>
                      <w:p w14:paraId="0D414C91" w14:textId="77777777" w:rsidR="00EA2CB4" w:rsidRDefault="00EA2CB4">
                        <w:pPr>
                          <w:pStyle w:val="a5"/>
                          <w:rPr>
                            <w:b/>
                            <w:noProof w:val="0"/>
                            <w:sz w:val="22"/>
                          </w:rPr>
                        </w:pPr>
                      </w:p>
                    </w:txbxContent>
                  </v:textbox>
                </v:shape>
                <v:shape id="Text Box 768" o:spid="_x0000_s1250"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">
                  <v:textbox inset=".5mm,,.5mm">
                    <w:txbxContent>
                      <w:p w14:paraId="6665B386" w14:textId="77777777" w:rsidR="00EA2CB4" w:rsidRDefault="00EA2CB4">
                        <w:pPr>
                          <w:pStyle w:val="a5"/>
                          <w:rPr>
                            <w:b/>
                            <w:noProof w:val="0"/>
                            <w:sz w:val="22"/>
                          </w:rPr>
                        </w:pPr>
                      </w:p>
                    </w:txbxContent>
                  </v:textbox>
                </v:shape>
              </v:group>
              <v:group id="Group 769" o:spid="_x0000_s1251" style="position:absolute;left:1135;top:3798;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Text Box 770" o:spid="_x0000_s1252"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">
                  <v:textbox inset=".5mm,,.5mm">
                    <w:txbxContent>
                      <w:p w14:paraId="65FACC7B" w14:textId="77777777" w:rsidR="00EA2CB4" w:rsidRDefault="00EA2CB4">
                        <w:pPr>
                          <w:pStyle w:val="a5"/>
                          <w:rPr>
                            <w:b/>
                            <w:noProof w:val="0"/>
                            <w:sz w:val="22"/>
                          </w:rPr>
                        </w:pPr>
                      </w:p>
                    </w:txbxContent>
                  </v:textbox>
                </v:shape>
                <v:shape id="Text Box 771" o:spid="_x0000_s1253"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">
                  <v:textbox inset=".5mm,,.5mm">
                    <w:txbxContent>
                      <w:p w14:paraId="0ADC2186" w14:textId="77777777" w:rsidR="00EA2CB4" w:rsidRDefault="00EA2CB4">
                        <w:pPr>
                          <w:pStyle w:val="a5"/>
                          <w:rPr>
                            <w:b/>
                            <w:noProof w:val="0"/>
                            <w:sz w:val="22"/>
                          </w:rPr>
                        </w:pPr>
                      </w:p>
                    </w:txbxContent>
                  </v:textbox>
                </v:shape>
                <v:shape id="Text Box 772" o:spid="_x0000_s1254"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">
                  <v:textbox inset=".5mm,,.5mm">
                    <w:txbxContent>
                      <w:p w14:paraId="7FF50925" w14:textId="77777777" w:rsidR="00EA2CB4" w:rsidRDefault="00EA2CB4">
                        <w:pPr>
                          <w:pStyle w:val="a5"/>
                          <w:rPr>
                            <w:b/>
                            <w:noProof w:val="0"/>
                            <w:sz w:val="22"/>
                          </w:rPr>
                        </w:pPr>
                      </w:p>
                    </w:txbxContent>
                  </v:textbox>
                </v:shape>
                <v:shape id="Text Box 773" o:spid="_x0000_s1255"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">
                  <v:textbox inset=".5mm,,.5mm">
                    <w:txbxContent>
                      <w:p w14:paraId="47989B2C" w14:textId="77777777" w:rsidR="00EA2CB4" w:rsidRDefault="00EA2CB4">
                        <w:pPr>
                          <w:pStyle w:val="a5"/>
                          <w:rPr>
                            <w:b/>
                            <w:noProof w:val="0"/>
                            <w:sz w:val="22"/>
                          </w:rPr>
                        </w:pPr>
                      </w:p>
                    </w:txbxContent>
                  </v:textbox>
                </v:shape>
                <v:shape id="Text Box 774" o:spid="_x0000_s1256"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">
                  <v:textbox inset=".5mm,,.5mm">
                    <w:txbxContent>
                      <w:p w14:paraId="58C7C165" w14:textId="77777777" w:rsidR="00EA2CB4" w:rsidRDefault="00EA2CB4">
                        <w:pPr>
                          <w:pStyle w:val="a5"/>
                          <w:rPr>
                            <w:b/>
                            <w:noProof w:val="0"/>
                            <w:sz w:val="22"/>
                          </w:rPr>
                        </w:pPr>
                      </w:p>
                    </w:txbxContent>
                  </v:textbox>
                </v:shape>
                <v:shape id="Text Box 775" o:spid="_x0000_s1257"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">
                  <v:textbox inset=".5mm,,.5mm">
                    <w:txbxContent>
                      <w:p w14:paraId="49FE7CF5" w14:textId="77777777" w:rsidR="00EA2CB4" w:rsidRDefault="00EA2CB4">
                        <w:pPr>
                          <w:pStyle w:val="a5"/>
                          <w:rPr>
                            <w:b/>
                            <w:noProof w:val="0"/>
                            <w:sz w:val="22"/>
                          </w:rPr>
                        </w:pPr>
                      </w:p>
                    </w:txbxContent>
                  </v:textbox>
                </v:shape>
                <v:shape id="Text Box 776" o:spid="_x0000_s1258"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">
                  <v:textbox inset=".5mm,,.5mm">
                    <w:txbxContent>
                      <w:p w14:paraId="547A03B2" w14:textId="77777777" w:rsidR="00EA2CB4" w:rsidRDefault="00EA2CB4">
                        <w:pPr>
                          <w:pStyle w:val="a5"/>
                          <w:rPr>
                            <w:b/>
                            <w:noProof w:val="0"/>
                            <w:sz w:val="22"/>
                          </w:rPr>
                        </w:pPr>
                      </w:p>
                    </w:txbxContent>
                  </v:textbox>
                </v:shape>
                <v:shape id="Text Box 777" o:spid="_x0000_s1259"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">
                  <v:textbox inset=".5mm,,.5mm">
                    <w:txbxContent>
                      <w:p w14:paraId="7E45EE4B" w14:textId="77777777" w:rsidR="00EA2CB4" w:rsidRDefault="00EA2CB4">
                        <w:pPr>
                          <w:pStyle w:val="a5"/>
                          <w:rPr>
                            <w:b/>
                            <w:noProof w:val="0"/>
                            <w:sz w:val="22"/>
                          </w:rPr>
                        </w:pPr>
                      </w:p>
                    </w:txbxContent>
                  </v:textbox>
                </v:shape>
                <v:shape id="Text Box 778" o:spid="_x0000_s1260"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">
                  <v:textbox inset=".5mm,,.5mm">
                    <w:txbxContent>
                      <w:p w14:paraId="65C89B61" w14:textId="77777777" w:rsidR="00EA2CB4" w:rsidRDefault="00EA2CB4">
                        <w:pPr>
                          <w:pStyle w:val="a5"/>
                          <w:rPr>
                            <w:b/>
                            <w:noProof w:val="0"/>
                            <w:sz w:val="22"/>
                          </w:rPr>
                        </w:pPr>
                      </w:p>
                    </w:txbxContent>
                  </v:textbox>
                </v:shape>
                <v:shape id="Text Box 779" o:spid="_x0000_s1261"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">
                  <v:textbox inset=".5mm,,.5mm">
                    <w:txbxContent>
                      <w:p w14:paraId="30F8802B" w14:textId="77777777" w:rsidR="00EA2CB4" w:rsidRDefault="00EA2CB4">
                        <w:pPr>
                          <w:pStyle w:val="a5"/>
                          <w:rPr>
                            <w:b/>
                            <w:noProof w:val="0"/>
                            <w:sz w:val="22"/>
                          </w:rPr>
                        </w:pPr>
                      </w:p>
                    </w:txbxContent>
                  </v:textbox>
                </v:shape>
              </v:group>
              <v:group id="Group 780" o:spid="_x0000_s1262" style="position:absolute;left:1135;top:425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shape id="Text Box 781" o:spid="_x0000_s1263"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">
                  <v:textbox inset=".5mm,,.5mm">
                    <w:txbxContent>
                      <w:p w14:paraId="36722FF7" w14:textId="77777777" w:rsidR="00EA2CB4" w:rsidRDefault="00EA2CB4">
                        <w:pPr>
                          <w:pStyle w:val="a5"/>
                          <w:rPr>
                            <w:b/>
                            <w:noProof w:val="0"/>
                            <w:sz w:val="22"/>
                          </w:rPr>
                        </w:pPr>
                      </w:p>
                    </w:txbxContent>
                  </v:textbox>
                </v:shape>
                <v:shape id="Text Box 782" o:spid="_x0000_s1264"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">
                  <v:textbox inset=".5mm,,.5mm">
                    <w:txbxContent>
                      <w:p w14:paraId="7E489B26" w14:textId="77777777" w:rsidR="00EA2CB4" w:rsidRDefault="00EA2CB4">
                        <w:pPr>
                          <w:pStyle w:val="a5"/>
                          <w:rPr>
                            <w:b/>
                            <w:noProof w:val="0"/>
                            <w:sz w:val="22"/>
                          </w:rPr>
                        </w:pPr>
                      </w:p>
                    </w:txbxContent>
                  </v:textbox>
                </v:shape>
                <v:shape id="Text Box 783" o:spid="_x0000_s1265"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">
                  <v:textbox inset=".5mm,,.5mm">
                    <w:txbxContent>
                      <w:p w14:paraId="1F60C822" w14:textId="77777777" w:rsidR="00EA2CB4" w:rsidRDefault="00EA2CB4">
                        <w:pPr>
                          <w:pStyle w:val="a5"/>
                          <w:rPr>
                            <w:b/>
                            <w:noProof w:val="0"/>
                            <w:sz w:val="22"/>
                          </w:rPr>
                        </w:pPr>
                      </w:p>
                    </w:txbxContent>
                  </v:textbox>
                </v:shape>
                <v:shape id="Text Box 784" o:spid="_x0000_s1266"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">
                  <v:textbox inset=".5mm,,.5mm">
                    <w:txbxContent>
                      <w:p w14:paraId="63507ED9" w14:textId="77777777" w:rsidR="00EA2CB4" w:rsidRDefault="00EA2CB4">
                        <w:pPr>
                          <w:pStyle w:val="a5"/>
                          <w:rPr>
                            <w:b/>
                            <w:noProof w:val="0"/>
                            <w:sz w:val="22"/>
                          </w:rPr>
                        </w:pPr>
                      </w:p>
                    </w:txbxContent>
                  </v:textbox>
                </v:shape>
                <v:shape id="Text Box 785" o:spid="_x0000_s1267"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">
                  <v:textbox inset=".5mm,,.5mm">
                    <w:txbxContent>
                      <w:p w14:paraId="254C4CEB" w14:textId="77777777" w:rsidR="00EA2CB4" w:rsidRDefault="00EA2CB4">
                        <w:pPr>
                          <w:pStyle w:val="a5"/>
                          <w:rPr>
                            <w:b/>
                            <w:noProof w:val="0"/>
                            <w:sz w:val="22"/>
                          </w:rPr>
                        </w:pPr>
                      </w:p>
                    </w:txbxContent>
                  </v:textbox>
                </v:shape>
                <v:shape id="Text Box 786" o:spid="_x0000_s1268"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">
                  <v:textbox inset=".5mm,,.5mm">
                    <w:txbxContent>
                      <w:p w14:paraId="6BF8861C" w14:textId="77777777" w:rsidR="00EA2CB4" w:rsidRDefault="00EA2CB4">
                        <w:pPr>
                          <w:pStyle w:val="a5"/>
                          <w:rPr>
                            <w:b/>
                            <w:noProof w:val="0"/>
                            <w:sz w:val="22"/>
                          </w:rPr>
                        </w:pPr>
                      </w:p>
                    </w:txbxContent>
                  </v:textbox>
                </v:shape>
                <v:shape id="Text Box 787" o:spid="_x0000_s1269"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">
                  <v:textbox inset=".5mm,,.5mm">
                    <w:txbxContent>
                      <w:p w14:paraId="375FE56F" w14:textId="77777777" w:rsidR="00EA2CB4" w:rsidRDefault="00EA2CB4">
                        <w:pPr>
                          <w:pStyle w:val="a5"/>
                          <w:rPr>
                            <w:b/>
                            <w:noProof w:val="0"/>
                            <w:sz w:val="22"/>
                          </w:rPr>
                        </w:pPr>
                      </w:p>
                    </w:txbxContent>
                  </v:textbox>
                </v:shape>
                <v:shape id="Text Box 788" o:spid="_x0000_s1270"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">
                  <v:textbox inset=".5mm,,.5mm">
                    <w:txbxContent>
                      <w:p w14:paraId="77534D01" w14:textId="77777777" w:rsidR="00EA2CB4" w:rsidRDefault="00EA2CB4">
                        <w:pPr>
                          <w:pStyle w:val="a5"/>
                          <w:rPr>
                            <w:b/>
                            <w:noProof w:val="0"/>
                            <w:sz w:val="22"/>
                          </w:rPr>
                        </w:pPr>
                      </w:p>
                    </w:txbxContent>
                  </v:textbox>
                </v:shape>
                <v:shape id="Text Box 789" o:spid="_x0000_s1271"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">
                  <v:textbox inset=".5mm,,.5mm">
                    <w:txbxContent>
                      <w:p w14:paraId="0360EB5C" w14:textId="77777777" w:rsidR="00EA2CB4" w:rsidRDefault="00EA2CB4">
                        <w:pPr>
                          <w:pStyle w:val="a5"/>
                          <w:rPr>
                            <w:b/>
                            <w:noProof w:val="0"/>
                            <w:sz w:val="22"/>
                          </w:rPr>
                        </w:pPr>
                      </w:p>
                    </w:txbxContent>
                  </v:textbox>
                </v:shape>
                <v:shape id="Text Box 790" o:spid="_x0000_s1272"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">
                  <v:textbox inset=".5mm,,.5mm">
                    <w:txbxContent>
                      <w:p w14:paraId="6DF2DF86" w14:textId="77777777" w:rsidR="00EA2CB4" w:rsidRDefault="00EA2CB4">
                        <w:pPr>
                          <w:pStyle w:val="a5"/>
                          <w:rPr>
                            <w:b/>
                            <w:noProof w:val="0"/>
                            <w:sz w:val="22"/>
                          </w:rPr>
                        </w:pPr>
                      </w:p>
                    </w:txbxContent>
                  </v:textbox>
                </v:shape>
              </v:group>
              <v:group id="Group 791" o:spid="_x0000_s1273" style="position:absolute;left:1135;top:4703;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Text Box 792" o:spid="_x0000_s1274"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">
                  <v:textbox inset=".5mm,,.5mm">
                    <w:txbxContent>
                      <w:p w14:paraId="5F740DD2" w14:textId="77777777" w:rsidR="00EA2CB4" w:rsidRDefault="00EA2CB4">
                        <w:pPr>
                          <w:pStyle w:val="a5"/>
                          <w:rPr>
                            <w:b/>
                            <w:noProof w:val="0"/>
                            <w:sz w:val="22"/>
                          </w:rPr>
                        </w:pPr>
                      </w:p>
                    </w:txbxContent>
                  </v:textbox>
                </v:shape>
                <v:shape id="Text Box 793" o:spid="_x0000_s1275"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">
                  <v:textbox inset=".5mm,,.5mm">
                    <w:txbxContent>
                      <w:p w14:paraId="61A15C10" w14:textId="77777777" w:rsidR="00EA2CB4" w:rsidRDefault="00EA2CB4">
                        <w:pPr>
                          <w:pStyle w:val="a5"/>
                          <w:rPr>
                            <w:b/>
                            <w:noProof w:val="0"/>
                            <w:sz w:val="22"/>
                          </w:rPr>
                        </w:pPr>
                      </w:p>
                    </w:txbxContent>
                  </v:textbox>
                </v:shape>
                <v:shape id="Text Box 794" o:spid="_x0000_s1276"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">
                  <v:textbox inset=".5mm,,.5mm">
                    <w:txbxContent>
                      <w:p w14:paraId="22954C97" w14:textId="77777777" w:rsidR="00EA2CB4" w:rsidRDefault="00EA2CB4">
                        <w:pPr>
                          <w:pStyle w:val="a5"/>
                          <w:rPr>
                            <w:b/>
                            <w:noProof w:val="0"/>
                            <w:sz w:val="22"/>
                          </w:rPr>
                        </w:pPr>
                      </w:p>
                    </w:txbxContent>
                  </v:textbox>
                </v:shape>
                <v:shape id="Text Box 795" o:spid="_x0000_s1277"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">
                  <v:textbox inset=".5mm,,.5mm">
                    <w:txbxContent>
                      <w:p w14:paraId="4DD7CF38" w14:textId="77777777" w:rsidR="00EA2CB4" w:rsidRDefault="00EA2CB4">
                        <w:pPr>
                          <w:pStyle w:val="a5"/>
                          <w:rPr>
                            <w:b/>
                            <w:noProof w:val="0"/>
                            <w:sz w:val="22"/>
                          </w:rPr>
                        </w:pPr>
                      </w:p>
                    </w:txbxContent>
                  </v:textbox>
                </v:shape>
                <v:shape id="Text Box 796" o:spid="_x0000_s1278"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">
                  <v:textbox inset=".5mm,,.5mm">
                    <w:txbxContent>
                      <w:p w14:paraId="7A60FF78" w14:textId="77777777" w:rsidR="00EA2CB4" w:rsidRDefault="00EA2CB4">
                        <w:pPr>
                          <w:pStyle w:val="a5"/>
                          <w:rPr>
                            <w:b/>
                            <w:noProof w:val="0"/>
                            <w:sz w:val="22"/>
                          </w:rPr>
                        </w:pPr>
                      </w:p>
                    </w:txbxContent>
                  </v:textbox>
                </v:shape>
                <v:shape id="Text Box 797" o:spid="_x0000_s1279"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">
                  <v:textbox inset=".5mm,,.5mm">
                    <w:txbxContent>
                      <w:p w14:paraId="02534746" w14:textId="77777777" w:rsidR="00EA2CB4" w:rsidRDefault="00EA2CB4">
                        <w:pPr>
                          <w:pStyle w:val="a5"/>
                          <w:rPr>
                            <w:b/>
                            <w:noProof w:val="0"/>
                            <w:sz w:val="22"/>
                          </w:rPr>
                        </w:pPr>
                      </w:p>
                    </w:txbxContent>
                  </v:textbox>
                </v:shape>
                <v:shape id="Text Box 798" o:spid="_x0000_s1280"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">
                  <v:textbox inset=".5mm,,.5mm">
                    <w:txbxContent>
                      <w:p w14:paraId="2BAC4368" w14:textId="77777777" w:rsidR="00EA2CB4" w:rsidRDefault="00EA2CB4">
                        <w:pPr>
                          <w:pStyle w:val="a5"/>
                          <w:rPr>
                            <w:b/>
                            <w:noProof w:val="0"/>
                            <w:sz w:val="22"/>
                          </w:rPr>
                        </w:pPr>
                      </w:p>
                    </w:txbxContent>
                  </v:textbox>
                </v:shape>
                <v:shape id="Text Box 799" o:spid="_x0000_s1281"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">
                  <v:textbox inset=".5mm,,.5mm">
                    <w:txbxContent>
                      <w:p w14:paraId="1DA2A1DD" w14:textId="77777777" w:rsidR="00EA2CB4" w:rsidRDefault="00EA2CB4">
                        <w:pPr>
                          <w:pStyle w:val="a5"/>
                          <w:rPr>
                            <w:b/>
                            <w:noProof w:val="0"/>
                            <w:sz w:val="22"/>
                          </w:rPr>
                        </w:pPr>
                      </w:p>
                    </w:txbxContent>
                  </v:textbox>
                </v:shape>
                <v:shape id="Text Box 800" o:spid="_x0000_s1282"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">
                  <v:textbox inset=".5mm,,.5mm">
                    <w:txbxContent>
                      <w:p w14:paraId="3F8FDBEA" w14:textId="77777777" w:rsidR="00EA2CB4" w:rsidRDefault="00EA2CB4">
                        <w:pPr>
                          <w:pStyle w:val="a5"/>
                          <w:rPr>
                            <w:b/>
                            <w:noProof w:val="0"/>
                            <w:sz w:val="22"/>
                          </w:rPr>
                        </w:pPr>
                      </w:p>
                    </w:txbxContent>
                  </v:textbox>
                </v:shape>
                <v:shape id="Text Box 801" o:spid="_x0000_s1283"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">
                  <v:textbox inset=".5mm,,.5mm">
                    <w:txbxContent>
                      <w:p w14:paraId="1794DDCC" w14:textId="77777777" w:rsidR="00EA2CB4" w:rsidRDefault="00EA2CB4">
                        <w:pPr>
                          <w:pStyle w:val="a5"/>
                          <w:rPr>
                            <w:b/>
                            <w:noProof w:val="0"/>
                            <w:sz w:val="22"/>
                          </w:rPr>
                        </w:pPr>
                      </w:p>
                    </w:txbxContent>
                  </v:textbox>
                </v:shape>
              </v:group>
              <v:group id="Group 802" o:spid="_x0000_s1284" style="position:absolute;left:1134;top:5156;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shape id="Text Box 803" o:spid="_x0000_s1285"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">
                  <v:textbox inset=".5mm,,.5mm">
                    <w:txbxContent>
                      <w:p w14:paraId="368B067D" w14:textId="77777777" w:rsidR="00EA2CB4" w:rsidRDefault="00EA2CB4">
                        <w:pPr>
                          <w:pStyle w:val="a5"/>
                          <w:rPr>
                            <w:b/>
                            <w:noProof w:val="0"/>
                            <w:sz w:val="22"/>
                          </w:rPr>
                        </w:pPr>
                      </w:p>
                    </w:txbxContent>
                  </v:textbox>
                </v:shape>
                <v:shape id="Text Box 804" o:spid="_x0000_s1286"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">
                  <v:textbox inset=".5mm,,.5mm">
                    <w:txbxContent>
                      <w:p w14:paraId="16433FED" w14:textId="77777777" w:rsidR="00EA2CB4" w:rsidRDefault="00EA2CB4">
                        <w:pPr>
                          <w:pStyle w:val="a5"/>
                          <w:rPr>
                            <w:b/>
                            <w:noProof w:val="0"/>
                            <w:sz w:val="22"/>
                          </w:rPr>
                        </w:pPr>
                      </w:p>
                    </w:txbxContent>
                  </v:textbox>
                </v:shape>
                <v:shape id="Text Box 805" o:spid="_x0000_s1287"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">
                  <v:textbox inset=".5mm,,.5mm">
                    <w:txbxContent>
                      <w:p w14:paraId="450F0BDA" w14:textId="77777777" w:rsidR="00EA2CB4" w:rsidRDefault="00EA2CB4">
                        <w:pPr>
                          <w:pStyle w:val="a5"/>
                          <w:rPr>
                            <w:b/>
                            <w:noProof w:val="0"/>
                            <w:sz w:val="22"/>
                          </w:rPr>
                        </w:pPr>
                      </w:p>
                    </w:txbxContent>
                  </v:textbox>
                </v:shape>
                <v:shape id="Text Box 806" o:spid="_x0000_s1288"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">
                  <v:textbox inset=".5mm,,.5mm">
                    <w:txbxContent>
                      <w:p w14:paraId="4327B741" w14:textId="77777777" w:rsidR="00EA2CB4" w:rsidRDefault="00EA2CB4">
                        <w:pPr>
                          <w:pStyle w:val="a5"/>
                          <w:rPr>
                            <w:b/>
                            <w:noProof w:val="0"/>
                            <w:sz w:val="22"/>
                          </w:rPr>
                        </w:pPr>
                      </w:p>
                    </w:txbxContent>
                  </v:textbox>
                </v:shape>
                <v:shape id="Text Box 807" o:spid="_x0000_s1289"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">
                  <v:textbox inset=".5mm,,.5mm">
                    <w:txbxContent>
                      <w:p w14:paraId="631AB165" w14:textId="77777777" w:rsidR="00EA2CB4" w:rsidRDefault="00EA2CB4">
                        <w:pPr>
                          <w:pStyle w:val="a5"/>
                          <w:rPr>
                            <w:b/>
                            <w:noProof w:val="0"/>
                            <w:sz w:val="22"/>
                          </w:rPr>
                        </w:pPr>
                      </w:p>
                    </w:txbxContent>
                  </v:textbox>
                </v:shape>
                <v:shape id="Text Box 808" o:spid="_x0000_s1290"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">
                  <v:textbox inset=".5mm,,.5mm">
                    <w:txbxContent>
                      <w:p w14:paraId="33384B55" w14:textId="77777777" w:rsidR="00EA2CB4" w:rsidRDefault="00EA2CB4">
                        <w:pPr>
                          <w:pStyle w:val="a5"/>
                          <w:rPr>
                            <w:b/>
                            <w:noProof w:val="0"/>
                            <w:sz w:val="22"/>
                          </w:rPr>
                        </w:pPr>
                      </w:p>
                    </w:txbxContent>
                  </v:textbox>
                </v:shape>
                <v:shape id="Text Box 809" o:spid="_x0000_s1291"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">
                  <v:textbox inset=".5mm,,.5mm">
                    <w:txbxContent>
                      <w:p w14:paraId="7A415169" w14:textId="77777777" w:rsidR="00EA2CB4" w:rsidRDefault="00EA2CB4">
                        <w:pPr>
                          <w:pStyle w:val="a5"/>
                          <w:rPr>
                            <w:b/>
                            <w:noProof w:val="0"/>
                            <w:sz w:val="22"/>
                          </w:rPr>
                        </w:pPr>
                      </w:p>
                    </w:txbxContent>
                  </v:textbox>
                </v:shape>
                <v:shape id="Text Box 810" o:spid="_x0000_s1292"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">
                  <v:textbox inset=".5mm,,.5mm">
                    <w:txbxContent>
                      <w:p w14:paraId="5CCA559D" w14:textId="77777777" w:rsidR="00EA2CB4" w:rsidRDefault="00EA2CB4">
                        <w:pPr>
                          <w:pStyle w:val="a5"/>
                          <w:rPr>
                            <w:b/>
                            <w:noProof w:val="0"/>
                            <w:sz w:val="22"/>
                          </w:rPr>
                        </w:pPr>
                      </w:p>
                    </w:txbxContent>
                  </v:textbox>
                </v:shape>
                <v:shape id="Text Box 811" o:spid="_x0000_s1293"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">
                  <v:textbox inset=".5mm,,.5mm">
                    <w:txbxContent>
                      <w:p w14:paraId="05C14EDA" w14:textId="77777777" w:rsidR="00EA2CB4" w:rsidRDefault="00EA2CB4">
                        <w:pPr>
                          <w:pStyle w:val="a5"/>
                          <w:rPr>
                            <w:b/>
                            <w:noProof w:val="0"/>
                            <w:sz w:val="22"/>
                          </w:rPr>
                        </w:pPr>
                      </w:p>
                    </w:txbxContent>
                  </v:textbox>
                </v:shape>
                <v:shape id="Text Box 812" o:spid="_x0000_s1294"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">
                  <v:textbox inset=".5mm,,.5mm">
                    <w:txbxContent>
                      <w:p w14:paraId="223A2FF2" w14:textId="77777777" w:rsidR="00EA2CB4" w:rsidRDefault="00EA2CB4">
                        <w:pPr>
                          <w:pStyle w:val="a5"/>
                          <w:rPr>
                            <w:b/>
                            <w:noProof w:val="0"/>
                            <w:sz w:val="22"/>
                          </w:rPr>
                        </w:pPr>
                      </w:p>
                    </w:txbxContent>
                  </v:textbox>
                </v:shape>
              </v:group>
              <v:group id="Group 813" o:spid="_x0000_s1295" style="position:absolute;left:1135;top:5608;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Text Box 814" o:spid="_x0000_s1296"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">
                  <v:textbox inset=".5mm,,.5mm">
                    <w:txbxContent>
                      <w:p w14:paraId="286133F0" w14:textId="77777777" w:rsidR="00EA2CB4" w:rsidRDefault="00EA2CB4">
                        <w:pPr>
                          <w:pStyle w:val="a5"/>
                          <w:rPr>
                            <w:b/>
                            <w:noProof w:val="0"/>
                            <w:sz w:val="22"/>
                          </w:rPr>
                        </w:pPr>
                      </w:p>
                    </w:txbxContent>
                  </v:textbox>
                </v:shape>
                <v:shape id="Text Box 815" o:spid="_x0000_s1297"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">
                  <v:textbox inset=".5mm,,.5mm">
                    <w:txbxContent>
                      <w:p w14:paraId="3CED8B8E" w14:textId="77777777" w:rsidR="00EA2CB4" w:rsidRDefault="00EA2CB4">
                        <w:pPr>
                          <w:pStyle w:val="a5"/>
                          <w:rPr>
                            <w:b/>
                            <w:noProof w:val="0"/>
                            <w:sz w:val="22"/>
                          </w:rPr>
                        </w:pPr>
                      </w:p>
                    </w:txbxContent>
                  </v:textbox>
                </v:shape>
                <v:shape id="Text Box 816" o:spid="_x0000_s1298"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">
                  <v:textbox inset=".5mm,,.5mm">
                    <w:txbxContent>
                      <w:p w14:paraId="70E3BA47" w14:textId="77777777" w:rsidR="00EA2CB4" w:rsidRDefault="00EA2CB4">
                        <w:pPr>
                          <w:pStyle w:val="a5"/>
                          <w:rPr>
                            <w:b/>
                            <w:noProof w:val="0"/>
                            <w:sz w:val="22"/>
                          </w:rPr>
                        </w:pPr>
                      </w:p>
                    </w:txbxContent>
                  </v:textbox>
                </v:shape>
                <v:shape id="Text Box 817" o:spid="_x0000_s1299"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">
                  <v:textbox inset=".5mm,,.5mm">
                    <w:txbxContent>
                      <w:p w14:paraId="7CD585B5" w14:textId="77777777" w:rsidR="00EA2CB4" w:rsidRDefault="00EA2CB4">
                        <w:pPr>
                          <w:pStyle w:val="a5"/>
                          <w:rPr>
                            <w:b/>
                            <w:noProof w:val="0"/>
                            <w:sz w:val="22"/>
                          </w:rPr>
                        </w:pPr>
                      </w:p>
                    </w:txbxContent>
                  </v:textbox>
                </v:shape>
                <v:shape id="Text Box 818" o:spid="_x0000_s1300"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">
                  <v:textbox inset=".5mm,,.5mm">
                    <w:txbxContent>
                      <w:p w14:paraId="4CA0167F" w14:textId="77777777" w:rsidR="00EA2CB4" w:rsidRDefault="00EA2CB4">
                        <w:pPr>
                          <w:pStyle w:val="a5"/>
                          <w:rPr>
                            <w:b/>
                            <w:noProof w:val="0"/>
                            <w:sz w:val="22"/>
                          </w:rPr>
                        </w:pPr>
                      </w:p>
                    </w:txbxContent>
                  </v:textbox>
                </v:shape>
                <v:shape id="Text Box 819" o:spid="_x0000_s1301"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">
                  <v:textbox inset=".5mm,,.5mm">
                    <w:txbxContent>
                      <w:p w14:paraId="746733A3" w14:textId="77777777" w:rsidR="00EA2CB4" w:rsidRDefault="00EA2CB4">
                        <w:pPr>
                          <w:pStyle w:val="a5"/>
                          <w:rPr>
                            <w:b/>
                            <w:noProof w:val="0"/>
                            <w:sz w:val="22"/>
                          </w:rPr>
                        </w:pPr>
                      </w:p>
                    </w:txbxContent>
                  </v:textbox>
                </v:shape>
                <v:shape id="Text Box 820" o:spid="_x0000_s1302"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">
                  <v:textbox inset=".5mm,,.5mm">
                    <w:txbxContent>
                      <w:p w14:paraId="272A2EDC" w14:textId="77777777" w:rsidR="00EA2CB4" w:rsidRDefault="00EA2CB4">
                        <w:pPr>
                          <w:pStyle w:val="a5"/>
                          <w:rPr>
                            <w:b/>
                            <w:noProof w:val="0"/>
                            <w:sz w:val="22"/>
                          </w:rPr>
                        </w:pPr>
                      </w:p>
                    </w:txbxContent>
                  </v:textbox>
                </v:shape>
                <v:shape id="Text Box 821" o:spid="_x0000_s1303"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">
                  <v:textbox inset=".5mm,,.5mm">
                    <w:txbxContent>
                      <w:p w14:paraId="7CA4441F" w14:textId="77777777" w:rsidR="00EA2CB4" w:rsidRDefault="00EA2CB4">
                        <w:pPr>
                          <w:pStyle w:val="a5"/>
                          <w:rPr>
                            <w:b/>
                            <w:noProof w:val="0"/>
                            <w:sz w:val="22"/>
                          </w:rPr>
                        </w:pPr>
                      </w:p>
                    </w:txbxContent>
                  </v:textbox>
                </v:shape>
                <v:shape id="Text Box 822" o:spid="_x0000_s1304"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">
                  <v:textbox inset=".5mm,,.5mm">
                    <w:txbxContent>
                      <w:p w14:paraId="6EEDD37E" w14:textId="77777777" w:rsidR="00EA2CB4" w:rsidRDefault="00EA2CB4">
                        <w:pPr>
                          <w:pStyle w:val="a5"/>
                          <w:rPr>
                            <w:b/>
                            <w:noProof w:val="0"/>
                            <w:sz w:val="22"/>
                          </w:rPr>
                        </w:pPr>
                      </w:p>
                    </w:txbxContent>
                  </v:textbox>
                </v:shape>
                <v:shape id="Text Box 823" o:spid="_x0000_s1305"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">
                  <v:textbox inset=".5mm,,.5mm">
                    <w:txbxContent>
                      <w:p w14:paraId="4BB75041" w14:textId="77777777" w:rsidR="00EA2CB4" w:rsidRDefault="00EA2CB4">
                        <w:pPr>
                          <w:pStyle w:val="a5"/>
                          <w:rPr>
                            <w:b/>
                            <w:noProof w:val="0"/>
                            <w:sz w:val="22"/>
                          </w:rPr>
                        </w:pPr>
                      </w:p>
                    </w:txbxContent>
                  </v:textbox>
                </v:shape>
              </v:group>
              <v:group id="Group 824" o:spid="_x0000_s1306" style="position:absolute;left:1134;top:606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shape id="Text Box 825" o:spid="_x0000_s1307"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">
                  <v:textbox inset=".5mm,,.5mm">
                    <w:txbxContent>
                      <w:p w14:paraId="45E5FCDF" w14:textId="77777777" w:rsidR="00EA2CB4" w:rsidRDefault="00EA2CB4">
                        <w:pPr>
                          <w:pStyle w:val="a5"/>
                          <w:rPr>
                            <w:b/>
                            <w:noProof w:val="0"/>
                            <w:sz w:val="22"/>
                          </w:rPr>
                        </w:pPr>
                      </w:p>
                    </w:txbxContent>
                  </v:textbox>
                </v:shape>
                <v:shape id="Text Box 826" o:spid="_x0000_s1308"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">
                  <v:textbox inset=".5mm,,.5mm">
                    <w:txbxContent>
                      <w:p w14:paraId="0BDDD3E9" w14:textId="77777777" w:rsidR="00EA2CB4" w:rsidRDefault="00EA2CB4">
                        <w:pPr>
                          <w:pStyle w:val="a5"/>
                          <w:rPr>
                            <w:b/>
                            <w:noProof w:val="0"/>
                            <w:sz w:val="22"/>
                          </w:rPr>
                        </w:pPr>
                      </w:p>
                    </w:txbxContent>
                  </v:textbox>
                </v:shape>
                <v:shape id="Text Box 827" o:spid="_x0000_s1309"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">
                  <v:textbox inset=".5mm,,.5mm">
                    <w:txbxContent>
                      <w:p w14:paraId="113C16FF" w14:textId="77777777" w:rsidR="00EA2CB4" w:rsidRDefault="00EA2CB4">
                        <w:pPr>
                          <w:pStyle w:val="a5"/>
                          <w:rPr>
                            <w:b/>
                            <w:noProof w:val="0"/>
                            <w:sz w:val="22"/>
                          </w:rPr>
                        </w:pPr>
                      </w:p>
                    </w:txbxContent>
                  </v:textbox>
                </v:shape>
                <v:shape id="Text Box 828" o:spid="_x0000_s1310"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">
                  <v:textbox inset=".5mm,,.5mm">
                    <w:txbxContent>
                      <w:p w14:paraId="593BD7C4" w14:textId="77777777" w:rsidR="00EA2CB4" w:rsidRDefault="00EA2CB4">
                        <w:pPr>
                          <w:pStyle w:val="a5"/>
                          <w:rPr>
                            <w:b/>
                            <w:noProof w:val="0"/>
                            <w:sz w:val="22"/>
                          </w:rPr>
                        </w:pPr>
                      </w:p>
                    </w:txbxContent>
                  </v:textbox>
                </v:shape>
                <v:shape id="Text Box 829" o:spid="_x0000_s1311"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">
                  <v:textbox inset=".5mm,,.5mm">
                    <w:txbxContent>
                      <w:p w14:paraId="680FF372" w14:textId="77777777" w:rsidR="00EA2CB4" w:rsidRDefault="00EA2CB4">
                        <w:pPr>
                          <w:pStyle w:val="a5"/>
                          <w:rPr>
                            <w:b/>
                            <w:noProof w:val="0"/>
                            <w:sz w:val="22"/>
                          </w:rPr>
                        </w:pPr>
                      </w:p>
                    </w:txbxContent>
                  </v:textbox>
                </v:shape>
                <v:shape id="Text Box 830" o:spid="_x0000_s1312"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">
                  <v:textbox inset=".5mm,,.5mm">
                    <w:txbxContent>
                      <w:p w14:paraId="31B2E6E0" w14:textId="77777777" w:rsidR="00EA2CB4" w:rsidRDefault="00EA2CB4">
                        <w:pPr>
                          <w:pStyle w:val="a5"/>
                          <w:rPr>
                            <w:b/>
                            <w:noProof w:val="0"/>
                            <w:sz w:val="22"/>
                          </w:rPr>
                        </w:pPr>
                      </w:p>
                    </w:txbxContent>
                  </v:textbox>
                </v:shape>
                <v:shape id="Text Box 831" o:spid="_x0000_s1313"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">
                  <v:textbox inset=".5mm,,.5mm">
                    <w:txbxContent>
                      <w:p w14:paraId="12941F18" w14:textId="77777777" w:rsidR="00EA2CB4" w:rsidRDefault="00EA2CB4">
                        <w:pPr>
                          <w:pStyle w:val="a5"/>
                          <w:rPr>
                            <w:b/>
                            <w:noProof w:val="0"/>
                            <w:sz w:val="22"/>
                          </w:rPr>
                        </w:pPr>
                      </w:p>
                    </w:txbxContent>
                  </v:textbox>
                </v:shape>
                <v:shape id="Text Box 832" o:spid="_x0000_s1314"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">
                  <v:textbox inset=".5mm,,.5mm">
                    <w:txbxContent>
                      <w:p w14:paraId="6F968A64" w14:textId="77777777" w:rsidR="00EA2CB4" w:rsidRDefault="00EA2CB4">
                        <w:pPr>
                          <w:pStyle w:val="a5"/>
                          <w:rPr>
                            <w:b/>
                            <w:noProof w:val="0"/>
                            <w:sz w:val="22"/>
                          </w:rPr>
                        </w:pPr>
                      </w:p>
                    </w:txbxContent>
                  </v:textbox>
                </v:shape>
                <v:shape id="Text Box 833" o:spid="_x0000_s1315"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">
                  <v:textbox inset=".5mm,,.5mm">
                    <w:txbxContent>
                      <w:p w14:paraId="50F94E0C" w14:textId="77777777" w:rsidR="00EA2CB4" w:rsidRDefault="00EA2CB4">
                        <w:pPr>
                          <w:pStyle w:val="a5"/>
                          <w:rPr>
                            <w:b/>
                            <w:noProof w:val="0"/>
                            <w:sz w:val="22"/>
                          </w:rPr>
                        </w:pPr>
                      </w:p>
                    </w:txbxContent>
                  </v:textbox>
                </v:shape>
                <v:shape id="Text Box 834" o:spid="_x0000_s1316"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">
                  <v:textbox inset=".5mm,,.5mm">
                    <w:txbxContent>
                      <w:p w14:paraId="74195743" w14:textId="77777777" w:rsidR="00EA2CB4" w:rsidRDefault="00EA2CB4">
                        <w:pPr>
                          <w:pStyle w:val="a5"/>
                          <w:rPr>
                            <w:b/>
                            <w:noProof w:val="0"/>
                            <w:sz w:val="22"/>
                          </w:rPr>
                        </w:pPr>
                      </w:p>
                    </w:txbxContent>
                  </v:textbox>
                </v:shape>
              </v:group>
              <v:group id="Group 835" o:spid="_x0000_s1317" style="position:absolute;left:1135;top:651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shape id="Text Box 836" o:spid="_x0000_s1318"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">
                  <v:textbox inset=".5mm,,.5mm">
                    <w:txbxContent>
                      <w:p w14:paraId="203A03FE" w14:textId="77777777" w:rsidR="00EA2CB4" w:rsidRDefault="00EA2CB4">
                        <w:pPr>
                          <w:pStyle w:val="a5"/>
                          <w:rPr>
                            <w:b/>
                            <w:noProof w:val="0"/>
                            <w:sz w:val="22"/>
                          </w:rPr>
                        </w:pPr>
                      </w:p>
                    </w:txbxContent>
                  </v:textbox>
                </v:shape>
                <v:shape id="Text Box 837" o:spid="_x0000_s1319"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">
                  <v:textbox inset=".5mm,,.5mm">
                    <w:txbxContent>
                      <w:p w14:paraId="6641130C" w14:textId="77777777" w:rsidR="00EA2CB4" w:rsidRDefault="00EA2CB4">
                        <w:pPr>
                          <w:pStyle w:val="a5"/>
                          <w:rPr>
                            <w:b/>
                            <w:noProof w:val="0"/>
                            <w:sz w:val="22"/>
                          </w:rPr>
                        </w:pPr>
                      </w:p>
                    </w:txbxContent>
                  </v:textbox>
                </v:shape>
                <v:shape id="Text Box 838" o:spid="_x0000_s1320"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">
                  <v:textbox inset=".5mm,,.5mm">
                    <w:txbxContent>
                      <w:p w14:paraId="1F7F944D" w14:textId="77777777" w:rsidR="00EA2CB4" w:rsidRDefault="00EA2CB4">
                        <w:pPr>
                          <w:pStyle w:val="a5"/>
                          <w:rPr>
                            <w:b/>
                            <w:noProof w:val="0"/>
                            <w:sz w:val="22"/>
                          </w:rPr>
                        </w:pPr>
                      </w:p>
                    </w:txbxContent>
                  </v:textbox>
                </v:shape>
                <v:shape id="Text Box 839" o:spid="_x0000_s1321"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">
                  <v:textbox inset=".5mm,,.5mm">
                    <w:txbxContent>
                      <w:p w14:paraId="671DFFC5" w14:textId="77777777" w:rsidR="00EA2CB4" w:rsidRDefault="00EA2CB4">
                        <w:pPr>
                          <w:pStyle w:val="a5"/>
                          <w:rPr>
                            <w:b/>
                            <w:noProof w:val="0"/>
                            <w:sz w:val="22"/>
                          </w:rPr>
                        </w:pPr>
                      </w:p>
                    </w:txbxContent>
                  </v:textbox>
                </v:shape>
                <v:shape id="Text Box 840" o:spid="_x0000_s1322"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">
                  <v:textbox inset=".5mm,,.5mm">
                    <w:txbxContent>
                      <w:p w14:paraId="23847DC3" w14:textId="77777777" w:rsidR="00EA2CB4" w:rsidRDefault="00EA2CB4">
                        <w:pPr>
                          <w:pStyle w:val="a5"/>
                          <w:rPr>
                            <w:b/>
                            <w:noProof w:val="0"/>
                            <w:sz w:val="22"/>
                          </w:rPr>
                        </w:pPr>
                      </w:p>
                    </w:txbxContent>
                  </v:textbox>
                </v:shape>
                <v:shape id="Text Box 841" o:spid="_x0000_s1323"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">
                  <v:textbox inset=".5mm,,.5mm">
                    <w:txbxContent>
                      <w:p w14:paraId="2A9EFF99" w14:textId="77777777" w:rsidR="00EA2CB4" w:rsidRDefault="00EA2CB4">
                        <w:pPr>
                          <w:pStyle w:val="a5"/>
                          <w:rPr>
                            <w:b/>
                            <w:noProof w:val="0"/>
                            <w:sz w:val="22"/>
                          </w:rPr>
                        </w:pPr>
                      </w:p>
                    </w:txbxContent>
                  </v:textbox>
                </v:shape>
                <v:shape id="Text Box 842" o:spid="_x0000_s1324"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">
                  <v:textbox inset=".5mm,,.5mm">
                    <w:txbxContent>
                      <w:p w14:paraId="5CB4B176" w14:textId="77777777" w:rsidR="00EA2CB4" w:rsidRDefault="00EA2CB4">
                        <w:pPr>
                          <w:pStyle w:val="a5"/>
                          <w:rPr>
                            <w:b/>
                            <w:noProof w:val="0"/>
                            <w:sz w:val="22"/>
                          </w:rPr>
                        </w:pPr>
                      </w:p>
                    </w:txbxContent>
                  </v:textbox>
                </v:shape>
                <v:shape id="Text Box 843" o:spid="_x0000_s1325"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">
                  <v:textbox inset=".5mm,,.5mm">
                    <w:txbxContent>
                      <w:p w14:paraId="40C6E6B7" w14:textId="77777777" w:rsidR="00EA2CB4" w:rsidRDefault="00EA2CB4">
                        <w:pPr>
                          <w:pStyle w:val="a5"/>
                          <w:rPr>
                            <w:b/>
                            <w:noProof w:val="0"/>
                            <w:sz w:val="22"/>
                          </w:rPr>
                        </w:pPr>
                      </w:p>
                    </w:txbxContent>
                  </v:textbox>
                </v:shape>
                <v:shape id="Text Box 844" o:spid="_x0000_s1326"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">
                  <v:textbox inset=".5mm,,.5mm">
                    <w:txbxContent>
                      <w:p w14:paraId="3F3FB4AC" w14:textId="77777777" w:rsidR="00EA2CB4" w:rsidRDefault="00EA2CB4">
                        <w:pPr>
                          <w:pStyle w:val="a5"/>
                          <w:rPr>
                            <w:b/>
                            <w:noProof w:val="0"/>
                            <w:sz w:val="22"/>
                          </w:rPr>
                        </w:pPr>
                      </w:p>
                    </w:txbxContent>
                  </v:textbox>
                </v:shape>
                <v:shape id="Text Box 845" o:spid="_x0000_s1327"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">
                  <v:textbox inset=".5mm,,.5mm">
                    <w:txbxContent>
                      <w:p w14:paraId="2E850FF3" w14:textId="77777777" w:rsidR="00EA2CB4" w:rsidRDefault="00EA2CB4">
                        <w:pPr>
                          <w:pStyle w:val="a5"/>
                          <w:rPr>
                            <w:b/>
                            <w:noProof w:val="0"/>
                            <w:sz w:val="22"/>
                          </w:rPr>
                        </w:pPr>
                      </w:p>
                    </w:txbxContent>
                  </v:textbox>
                </v:shape>
              </v:group>
              <v:group id="Group 846" o:spid="_x0000_s1328" style="position:absolute;left:1134;top:698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shape id="Text Box 847" o:spid="_x0000_s1329"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">
                  <v:textbox inset=".5mm,,.5mm">
                    <w:txbxContent>
                      <w:p w14:paraId="3DCEE043" w14:textId="77777777" w:rsidR="00EA2CB4" w:rsidRDefault="00EA2CB4">
                        <w:pPr>
                          <w:pStyle w:val="a5"/>
                          <w:rPr>
                            <w:b/>
                            <w:noProof w:val="0"/>
                            <w:sz w:val="22"/>
                          </w:rPr>
                        </w:pPr>
                      </w:p>
                    </w:txbxContent>
                  </v:textbox>
                </v:shape>
                <v:shape id="Text Box 848" o:spid="_x0000_s1330"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">
                  <v:textbox inset=".5mm,,.5mm">
                    <w:txbxContent>
                      <w:p w14:paraId="3C0D1EBE" w14:textId="77777777" w:rsidR="00EA2CB4" w:rsidRDefault="00EA2CB4">
                        <w:pPr>
                          <w:pStyle w:val="a5"/>
                          <w:rPr>
                            <w:b/>
                            <w:noProof w:val="0"/>
                            <w:sz w:val="22"/>
                          </w:rPr>
                        </w:pPr>
                      </w:p>
                    </w:txbxContent>
                  </v:textbox>
                </v:shape>
                <v:shape id="Text Box 849" o:spid="_x0000_s1331"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">
                  <v:textbox inset=".5mm,,.5mm">
                    <w:txbxContent>
                      <w:p w14:paraId="54A6B2BF" w14:textId="77777777" w:rsidR="00EA2CB4" w:rsidRDefault="00EA2CB4">
                        <w:pPr>
                          <w:pStyle w:val="a5"/>
                          <w:rPr>
                            <w:b/>
                            <w:noProof w:val="0"/>
                            <w:sz w:val="22"/>
                          </w:rPr>
                        </w:pPr>
                      </w:p>
                    </w:txbxContent>
                  </v:textbox>
                </v:shape>
                <v:shape id="Text Box 850" o:spid="_x0000_s1332"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">
                  <v:textbox inset=".5mm,,.5mm">
                    <w:txbxContent>
                      <w:p w14:paraId="798A612B" w14:textId="77777777" w:rsidR="00EA2CB4" w:rsidRDefault="00EA2CB4">
                        <w:pPr>
                          <w:pStyle w:val="a5"/>
                          <w:rPr>
                            <w:b/>
                            <w:noProof w:val="0"/>
                            <w:sz w:val="22"/>
                          </w:rPr>
                        </w:pPr>
                      </w:p>
                    </w:txbxContent>
                  </v:textbox>
                </v:shape>
                <v:shape id="Text Box 851" o:spid="_x0000_s1333"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">
                  <v:textbox inset=".5mm,,.5mm">
                    <w:txbxContent>
                      <w:p w14:paraId="47D8C255" w14:textId="77777777" w:rsidR="00EA2CB4" w:rsidRDefault="00EA2CB4">
                        <w:pPr>
                          <w:pStyle w:val="a5"/>
                          <w:rPr>
                            <w:b/>
                            <w:noProof w:val="0"/>
                            <w:sz w:val="22"/>
                          </w:rPr>
                        </w:pPr>
                      </w:p>
                    </w:txbxContent>
                  </v:textbox>
                </v:shape>
                <v:shape id="Text Box 852" o:spid="_x0000_s1334"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">
                  <v:textbox inset=".5mm,,.5mm">
                    <w:txbxContent>
                      <w:p w14:paraId="70473BD0" w14:textId="77777777" w:rsidR="00EA2CB4" w:rsidRDefault="00EA2CB4">
                        <w:pPr>
                          <w:pStyle w:val="a5"/>
                          <w:rPr>
                            <w:b/>
                            <w:noProof w:val="0"/>
                            <w:sz w:val="22"/>
                          </w:rPr>
                        </w:pPr>
                      </w:p>
                    </w:txbxContent>
                  </v:textbox>
                </v:shape>
                <v:shape id="Text Box 853" o:spid="_x0000_s1335"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">
                  <v:textbox inset=".5mm,,.5mm">
                    <w:txbxContent>
                      <w:p w14:paraId="490925EC" w14:textId="77777777" w:rsidR="00EA2CB4" w:rsidRDefault="00EA2CB4">
                        <w:pPr>
                          <w:pStyle w:val="a5"/>
                          <w:rPr>
                            <w:b/>
                            <w:noProof w:val="0"/>
                            <w:sz w:val="22"/>
                          </w:rPr>
                        </w:pPr>
                      </w:p>
                    </w:txbxContent>
                  </v:textbox>
                </v:shape>
                <v:shape id="Text Box 854" o:spid="_x0000_s1336"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">
                  <v:textbox inset=".5mm,,.5mm">
                    <w:txbxContent>
                      <w:p w14:paraId="57E55A59" w14:textId="77777777" w:rsidR="00EA2CB4" w:rsidRDefault="00EA2CB4">
                        <w:pPr>
                          <w:pStyle w:val="a5"/>
                          <w:rPr>
                            <w:b/>
                            <w:noProof w:val="0"/>
                            <w:sz w:val="22"/>
                          </w:rPr>
                        </w:pPr>
                      </w:p>
                    </w:txbxContent>
                  </v:textbox>
                </v:shape>
                <v:shape id="Text Box 855" o:spid="_x0000_s1337"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">
                  <v:textbox inset=".5mm,,.5mm">
                    <w:txbxContent>
                      <w:p w14:paraId="559268C1" w14:textId="77777777" w:rsidR="00EA2CB4" w:rsidRDefault="00EA2CB4">
                        <w:pPr>
                          <w:pStyle w:val="a5"/>
                          <w:rPr>
                            <w:b/>
                            <w:noProof w:val="0"/>
                            <w:sz w:val="22"/>
                          </w:rPr>
                        </w:pPr>
                      </w:p>
                    </w:txbxContent>
                  </v:textbox>
                </v:shape>
                <v:shape id="Text Box 856" o:spid="_x0000_s1338"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">
                  <v:textbox inset=".5mm,,.5mm">
                    <w:txbxContent>
                      <w:p w14:paraId="0F0C30A3" w14:textId="77777777" w:rsidR="00EA2CB4" w:rsidRDefault="00EA2CB4">
                        <w:pPr>
                          <w:pStyle w:val="a5"/>
                          <w:rPr>
                            <w:b/>
                            <w:noProof w:val="0"/>
                            <w:sz w:val="22"/>
                          </w:rPr>
                        </w:pPr>
                      </w:p>
                    </w:txbxContent>
                  </v:textbox>
                </v:shape>
              </v:group>
              <v:group id="Group 857" o:spid="_x0000_s1339" style="position:absolute;left:1135;top:743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shape id="Text Box 858" o:spid="_x0000_s1340"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">
                  <v:textbox inset=".5mm,,.5mm">
                    <w:txbxContent>
                      <w:p w14:paraId="1D7F0448" w14:textId="77777777" w:rsidR="00EA2CB4" w:rsidRDefault="00EA2CB4">
                        <w:pPr>
                          <w:pStyle w:val="a5"/>
                          <w:rPr>
                            <w:b/>
                            <w:noProof w:val="0"/>
                            <w:sz w:val="22"/>
                          </w:rPr>
                        </w:pPr>
                      </w:p>
                    </w:txbxContent>
                  </v:textbox>
                </v:shape>
                <v:shape id="Text Box 859" o:spid="_x0000_s1341"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">
                  <v:textbox inset=".5mm,,.5mm">
                    <w:txbxContent>
                      <w:p w14:paraId="5BDDCF05" w14:textId="77777777" w:rsidR="00EA2CB4" w:rsidRDefault="00EA2CB4">
                        <w:pPr>
                          <w:pStyle w:val="a5"/>
                          <w:rPr>
                            <w:b/>
                            <w:noProof w:val="0"/>
                            <w:sz w:val="22"/>
                          </w:rPr>
                        </w:pPr>
                      </w:p>
                    </w:txbxContent>
                  </v:textbox>
                </v:shape>
                <v:shape id="Text Box 860" o:spid="_x0000_s1342"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">
                  <v:textbox inset=".5mm,,.5mm">
                    <w:txbxContent>
                      <w:p w14:paraId="497C070C" w14:textId="77777777" w:rsidR="00EA2CB4" w:rsidRDefault="00EA2CB4">
                        <w:pPr>
                          <w:pStyle w:val="a5"/>
                          <w:rPr>
                            <w:b/>
                            <w:noProof w:val="0"/>
                            <w:sz w:val="22"/>
                          </w:rPr>
                        </w:pPr>
                      </w:p>
                    </w:txbxContent>
                  </v:textbox>
                </v:shape>
                <v:shape id="Text Box 861" o:spid="_x0000_s1343"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">
                  <v:textbox inset=".5mm,,.5mm">
                    <w:txbxContent>
                      <w:p w14:paraId="16A319B4" w14:textId="77777777" w:rsidR="00EA2CB4" w:rsidRDefault="00EA2CB4">
                        <w:pPr>
                          <w:pStyle w:val="a5"/>
                          <w:rPr>
                            <w:b/>
                            <w:noProof w:val="0"/>
                            <w:sz w:val="22"/>
                          </w:rPr>
                        </w:pPr>
                      </w:p>
                    </w:txbxContent>
                  </v:textbox>
                </v:shape>
                <v:shape id="Text Box 862" o:spid="_x0000_s1344"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">
                  <v:textbox inset=".5mm,,.5mm">
                    <w:txbxContent>
                      <w:p w14:paraId="368B8651" w14:textId="77777777" w:rsidR="00EA2CB4" w:rsidRDefault="00EA2CB4">
                        <w:pPr>
                          <w:pStyle w:val="a5"/>
                          <w:rPr>
                            <w:b/>
                            <w:noProof w:val="0"/>
                            <w:sz w:val="22"/>
                          </w:rPr>
                        </w:pPr>
                      </w:p>
                    </w:txbxContent>
                  </v:textbox>
                </v:shape>
                <v:shape id="Text Box 863" o:spid="_x0000_s1345"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">
                  <v:textbox inset=".5mm,,.5mm">
                    <w:txbxContent>
                      <w:p w14:paraId="75EE7B7F" w14:textId="77777777" w:rsidR="00EA2CB4" w:rsidRDefault="00EA2CB4">
                        <w:pPr>
                          <w:pStyle w:val="a5"/>
                          <w:rPr>
                            <w:b/>
                            <w:noProof w:val="0"/>
                            <w:sz w:val="22"/>
                          </w:rPr>
                        </w:pPr>
                      </w:p>
                    </w:txbxContent>
                  </v:textbox>
                </v:shape>
                <v:shape id="Text Box 864" o:spid="_x0000_s1346"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">
                  <v:textbox inset=".5mm,,.5mm">
                    <w:txbxContent>
                      <w:p w14:paraId="232E6B0C" w14:textId="77777777" w:rsidR="00EA2CB4" w:rsidRDefault="00EA2CB4">
                        <w:pPr>
                          <w:pStyle w:val="a5"/>
                          <w:rPr>
                            <w:b/>
                            <w:noProof w:val="0"/>
                            <w:sz w:val="22"/>
                          </w:rPr>
                        </w:pPr>
                      </w:p>
                    </w:txbxContent>
                  </v:textbox>
                </v:shape>
                <v:shape id="Text Box 865" o:spid="_x0000_s1347"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">
                  <v:textbox inset=".5mm,,.5mm">
                    <w:txbxContent>
                      <w:p w14:paraId="51CA11BF" w14:textId="77777777" w:rsidR="00EA2CB4" w:rsidRDefault="00EA2CB4">
                        <w:pPr>
                          <w:pStyle w:val="a5"/>
                          <w:rPr>
                            <w:b/>
                            <w:noProof w:val="0"/>
                            <w:sz w:val="22"/>
                          </w:rPr>
                        </w:pPr>
                      </w:p>
                    </w:txbxContent>
                  </v:textbox>
                </v:shape>
                <v:shape id="Text Box 866" o:spid="_x0000_s1348"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">
                  <v:textbox inset=".5mm,,.5mm">
                    <w:txbxContent>
                      <w:p w14:paraId="38369AE3" w14:textId="77777777" w:rsidR="00EA2CB4" w:rsidRDefault="00EA2CB4">
                        <w:pPr>
                          <w:pStyle w:val="a5"/>
                          <w:rPr>
                            <w:b/>
                            <w:noProof w:val="0"/>
                            <w:sz w:val="22"/>
                          </w:rPr>
                        </w:pPr>
                      </w:p>
                    </w:txbxContent>
                  </v:textbox>
                </v:shape>
                <v:shape id="Text Box 867" o:spid="_x0000_s1349"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">
                  <v:textbox inset=".5mm,,.5mm">
                    <w:txbxContent>
                      <w:p w14:paraId="47AFBD00" w14:textId="77777777" w:rsidR="00EA2CB4" w:rsidRDefault="00EA2CB4">
                        <w:pPr>
                          <w:pStyle w:val="a5"/>
                          <w:rPr>
                            <w:b/>
                            <w:noProof w:val="0"/>
                            <w:sz w:val="22"/>
                          </w:rPr>
                        </w:pPr>
                      </w:p>
                    </w:txbxContent>
                  </v:textbox>
                </v:shape>
              </v:group>
              <v:group id="Group 868" o:spid="_x0000_s1350" style="position:absolute;left:1135;top:7886;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shape id="Text Box 869" o:spid="_x0000_s1351"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">
                  <v:textbox inset=".5mm,,.5mm">
                    <w:txbxContent>
                      <w:p w14:paraId="62419BE3" w14:textId="77777777" w:rsidR="00EA2CB4" w:rsidRDefault="00EA2CB4">
                        <w:pPr>
                          <w:pStyle w:val="a5"/>
                          <w:rPr>
                            <w:b/>
                            <w:noProof w:val="0"/>
                            <w:sz w:val="22"/>
                          </w:rPr>
                        </w:pPr>
                      </w:p>
                    </w:txbxContent>
                  </v:textbox>
                </v:shape>
                <v:shape id="Text Box 870" o:spid="_x0000_s1352"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">
                  <v:textbox inset=".5mm,,.5mm">
                    <w:txbxContent>
                      <w:p w14:paraId="2C85DE2B" w14:textId="77777777" w:rsidR="00EA2CB4" w:rsidRDefault="00EA2CB4">
                        <w:pPr>
                          <w:pStyle w:val="a5"/>
                          <w:rPr>
                            <w:b/>
                            <w:noProof w:val="0"/>
                            <w:sz w:val="22"/>
                          </w:rPr>
                        </w:pPr>
                      </w:p>
                    </w:txbxContent>
                  </v:textbox>
                </v:shape>
                <v:shape id="Text Box 871" o:spid="_x0000_s1353"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">
                  <v:textbox inset=".5mm,,.5mm">
                    <w:txbxContent>
                      <w:p w14:paraId="3A74EB57" w14:textId="77777777" w:rsidR="00EA2CB4" w:rsidRDefault="00EA2CB4">
                        <w:pPr>
                          <w:pStyle w:val="a5"/>
                          <w:rPr>
                            <w:b/>
                            <w:noProof w:val="0"/>
                            <w:sz w:val="22"/>
                          </w:rPr>
                        </w:pPr>
                      </w:p>
                    </w:txbxContent>
                  </v:textbox>
                </v:shape>
                <v:shape id="Text Box 872" o:spid="_x0000_s1354"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">
                  <v:textbox inset=".5mm,,.5mm">
                    <w:txbxContent>
                      <w:p w14:paraId="5871765A" w14:textId="77777777" w:rsidR="00EA2CB4" w:rsidRDefault="00EA2CB4">
                        <w:pPr>
                          <w:pStyle w:val="a5"/>
                          <w:rPr>
                            <w:b/>
                            <w:noProof w:val="0"/>
                            <w:sz w:val="22"/>
                          </w:rPr>
                        </w:pPr>
                      </w:p>
                    </w:txbxContent>
                  </v:textbox>
                </v:shape>
                <v:shape id="Text Box 873" o:spid="_x0000_s1355"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">
                  <v:textbox inset=".5mm,,.5mm">
                    <w:txbxContent>
                      <w:p w14:paraId="1C1498A9" w14:textId="77777777" w:rsidR="00EA2CB4" w:rsidRDefault="00EA2CB4">
                        <w:pPr>
                          <w:pStyle w:val="a5"/>
                          <w:rPr>
                            <w:b/>
                            <w:noProof w:val="0"/>
                            <w:sz w:val="22"/>
                          </w:rPr>
                        </w:pPr>
                      </w:p>
                    </w:txbxContent>
                  </v:textbox>
                </v:shape>
                <v:shape id="Text Box 874" o:spid="_x0000_s1356"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">
                  <v:textbox inset=".5mm,,.5mm">
                    <w:txbxContent>
                      <w:p w14:paraId="4559E1C7" w14:textId="77777777" w:rsidR="00EA2CB4" w:rsidRDefault="00EA2CB4">
                        <w:pPr>
                          <w:pStyle w:val="a5"/>
                          <w:rPr>
                            <w:b/>
                            <w:noProof w:val="0"/>
                            <w:sz w:val="22"/>
                          </w:rPr>
                        </w:pPr>
                      </w:p>
                    </w:txbxContent>
                  </v:textbox>
                </v:shape>
                <v:shape id="Text Box 875" o:spid="_x0000_s1357"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">
                  <v:textbox inset=".5mm,,.5mm">
                    <w:txbxContent>
                      <w:p w14:paraId="7E24DF5F" w14:textId="77777777" w:rsidR="00EA2CB4" w:rsidRDefault="00EA2CB4">
                        <w:pPr>
                          <w:pStyle w:val="a5"/>
                          <w:rPr>
                            <w:b/>
                            <w:noProof w:val="0"/>
                            <w:sz w:val="22"/>
                          </w:rPr>
                        </w:pPr>
                      </w:p>
                    </w:txbxContent>
                  </v:textbox>
                </v:shape>
                <v:shape id="Text Box 876" o:spid="_x0000_s1358"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">
                  <v:textbox inset=".5mm,,.5mm">
                    <w:txbxContent>
                      <w:p w14:paraId="237CC1F3" w14:textId="77777777" w:rsidR="00EA2CB4" w:rsidRDefault="00EA2CB4">
                        <w:pPr>
                          <w:pStyle w:val="a5"/>
                          <w:rPr>
                            <w:b/>
                            <w:noProof w:val="0"/>
                            <w:sz w:val="22"/>
                          </w:rPr>
                        </w:pPr>
                      </w:p>
                    </w:txbxContent>
                  </v:textbox>
                </v:shape>
                <v:shape id="Text Box 877" o:spid="_x0000_s1359"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">
                  <v:textbox inset=".5mm,,.5mm">
                    <w:txbxContent>
                      <w:p w14:paraId="41DBB4F1" w14:textId="77777777" w:rsidR="00EA2CB4" w:rsidRDefault="00EA2CB4">
                        <w:pPr>
                          <w:pStyle w:val="a5"/>
                          <w:rPr>
                            <w:b/>
                            <w:noProof w:val="0"/>
                            <w:sz w:val="22"/>
                          </w:rPr>
                        </w:pPr>
                      </w:p>
                    </w:txbxContent>
                  </v:textbox>
                </v:shape>
                <v:shape id="Text Box 878" o:spid="_x0000_s1360"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">
                  <v:textbox inset=".5mm,,.5mm">
                    <w:txbxContent>
                      <w:p w14:paraId="7697B5A0" w14:textId="77777777" w:rsidR="00EA2CB4" w:rsidRDefault="00EA2CB4">
                        <w:pPr>
                          <w:pStyle w:val="a5"/>
                          <w:rPr>
                            <w:b/>
                            <w:noProof w:val="0"/>
                            <w:sz w:val="22"/>
                          </w:rPr>
                        </w:pPr>
                      </w:p>
                    </w:txbxContent>
                  </v:textbox>
                </v:shape>
              </v:group>
              <v:group id="Group 879" o:spid="_x0000_s1361" style="position:absolute;left:1134;top:8339;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">
                <v:shape id="Text Box 880" o:spid="_x0000_s1362"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">
                  <v:textbox inset=".5mm,,.5mm">
                    <w:txbxContent>
                      <w:p w14:paraId="1C9C0043" w14:textId="77777777" w:rsidR="00EA2CB4" w:rsidRDefault="00EA2CB4">
                        <w:pPr>
                          <w:pStyle w:val="a5"/>
                          <w:rPr>
                            <w:b/>
                            <w:noProof w:val="0"/>
                            <w:sz w:val="22"/>
                          </w:rPr>
                        </w:pPr>
                      </w:p>
                    </w:txbxContent>
                  </v:textbox>
                </v:shape>
                <v:shape id="Text Box 881" o:spid="_x0000_s1363"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">
                  <v:textbox inset=".5mm,,.5mm">
                    <w:txbxContent>
                      <w:p w14:paraId="795CBA07" w14:textId="77777777" w:rsidR="00EA2CB4" w:rsidRDefault="00EA2CB4">
                        <w:pPr>
                          <w:pStyle w:val="a5"/>
                          <w:rPr>
                            <w:b/>
                            <w:noProof w:val="0"/>
                            <w:sz w:val="22"/>
                          </w:rPr>
                        </w:pPr>
                      </w:p>
                    </w:txbxContent>
                  </v:textbox>
                </v:shape>
                <v:shape id="Text Box 882" o:spid="_x0000_s1364"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">
                  <v:textbox inset=".5mm,,.5mm">
                    <w:txbxContent>
                      <w:p w14:paraId="0A17B7F8" w14:textId="77777777" w:rsidR="00EA2CB4" w:rsidRDefault="00EA2CB4">
                        <w:pPr>
                          <w:pStyle w:val="a5"/>
                          <w:rPr>
                            <w:b/>
                            <w:noProof w:val="0"/>
                            <w:sz w:val="22"/>
                          </w:rPr>
                        </w:pPr>
                      </w:p>
                    </w:txbxContent>
                  </v:textbox>
                </v:shape>
                <v:shape id="Text Box 883" o:spid="_x0000_s1365"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">
                  <v:textbox inset=".5mm,,.5mm">
                    <w:txbxContent>
                      <w:p w14:paraId="594C3BC8" w14:textId="77777777" w:rsidR="00EA2CB4" w:rsidRDefault="00EA2CB4">
                        <w:pPr>
                          <w:pStyle w:val="a5"/>
                          <w:rPr>
                            <w:b/>
                            <w:noProof w:val="0"/>
                            <w:sz w:val="22"/>
                          </w:rPr>
                        </w:pPr>
                      </w:p>
                    </w:txbxContent>
                  </v:textbox>
                </v:shape>
                <v:shape id="Text Box 884" o:spid="_x0000_s1366"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">
                  <v:textbox inset=".5mm,,.5mm">
                    <w:txbxContent>
                      <w:p w14:paraId="3F3AABB0" w14:textId="77777777" w:rsidR="00EA2CB4" w:rsidRDefault="00EA2CB4">
                        <w:pPr>
                          <w:pStyle w:val="a5"/>
                          <w:rPr>
                            <w:b/>
                            <w:noProof w:val="0"/>
                            <w:sz w:val="22"/>
                          </w:rPr>
                        </w:pPr>
                      </w:p>
                    </w:txbxContent>
                  </v:textbox>
                </v:shape>
                <v:shape id="Text Box 885" o:spid="_x0000_s1367"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">
                  <v:textbox inset=".5mm,,.5mm">
                    <w:txbxContent>
                      <w:p w14:paraId="53BFAC85" w14:textId="77777777" w:rsidR="00EA2CB4" w:rsidRDefault="00EA2CB4">
                        <w:pPr>
                          <w:pStyle w:val="a5"/>
                          <w:rPr>
                            <w:b/>
                            <w:noProof w:val="0"/>
                            <w:sz w:val="22"/>
                          </w:rPr>
                        </w:pPr>
                      </w:p>
                    </w:txbxContent>
                  </v:textbox>
                </v:shape>
                <v:shape id="Text Box 886" o:spid="_x0000_s1368"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">
                  <v:textbox inset=".5mm,,.5mm">
                    <w:txbxContent>
                      <w:p w14:paraId="69A45588" w14:textId="77777777" w:rsidR="00EA2CB4" w:rsidRDefault="00EA2CB4">
                        <w:pPr>
                          <w:pStyle w:val="a5"/>
                          <w:rPr>
                            <w:b/>
                            <w:noProof w:val="0"/>
                            <w:sz w:val="22"/>
                          </w:rPr>
                        </w:pPr>
                      </w:p>
                    </w:txbxContent>
                  </v:textbox>
                </v:shape>
                <v:shape id="Text Box 887" o:spid="_x0000_s1369"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">
                  <v:textbox inset=".5mm,,.5mm">
                    <w:txbxContent>
                      <w:p w14:paraId="16E5D537" w14:textId="77777777" w:rsidR="00EA2CB4" w:rsidRDefault="00EA2CB4">
                        <w:pPr>
                          <w:pStyle w:val="a5"/>
                          <w:rPr>
                            <w:b/>
                            <w:noProof w:val="0"/>
                            <w:sz w:val="22"/>
                          </w:rPr>
                        </w:pPr>
                      </w:p>
                    </w:txbxContent>
                  </v:textbox>
                </v:shape>
                <v:shape id="Text Box 888" o:spid="_x0000_s1370"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">
                  <v:textbox inset=".5mm,,.5mm">
                    <w:txbxContent>
                      <w:p w14:paraId="20D36893" w14:textId="77777777" w:rsidR="00EA2CB4" w:rsidRDefault="00EA2CB4">
                        <w:pPr>
                          <w:pStyle w:val="a5"/>
                          <w:rPr>
                            <w:b/>
                            <w:noProof w:val="0"/>
                            <w:sz w:val="22"/>
                          </w:rPr>
                        </w:pPr>
                      </w:p>
                    </w:txbxContent>
                  </v:textbox>
                </v:shape>
                <v:shape id="Text Box 889" o:spid="_x0000_s1371"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">
                  <v:textbox inset=".5mm,,.5mm">
                    <w:txbxContent>
                      <w:p w14:paraId="13DB98FF" w14:textId="77777777" w:rsidR="00EA2CB4" w:rsidRDefault="00EA2CB4">
                        <w:pPr>
                          <w:pStyle w:val="a5"/>
                          <w:rPr>
                            <w:b/>
                            <w:noProof w:val="0"/>
                            <w:sz w:val="22"/>
                          </w:rPr>
                        </w:pPr>
                      </w:p>
                    </w:txbxContent>
                  </v:textbox>
                </v:shape>
              </v:group>
              <v:group id="Group 890" o:spid="_x0000_s1372" style="position:absolute;left:1135;top:879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shape id="Text Box 891" o:spid="_x0000_s1373"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">
                  <v:textbox inset=".5mm,,.5mm">
                    <w:txbxContent>
                      <w:p w14:paraId="28845481" w14:textId="77777777" w:rsidR="00EA2CB4" w:rsidRDefault="00EA2CB4">
                        <w:pPr>
                          <w:pStyle w:val="a5"/>
                          <w:rPr>
                            <w:b/>
                            <w:noProof w:val="0"/>
                            <w:sz w:val="22"/>
                          </w:rPr>
                        </w:pPr>
                      </w:p>
                    </w:txbxContent>
                  </v:textbox>
                </v:shape>
                <v:shape id="Text Box 892" o:spid="_x0000_s1374"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">
                  <v:textbox inset=".5mm,,.5mm">
                    <w:txbxContent>
                      <w:p w14:paraId="67D9149E" w14:textId="77777777" w:rsidR="00EA2CB4" w:rsidRDefault="00EA2CB4">
                        <w:pPr>
                          <w:pStyle w:val="a5"/>
                          <w:rPr>
                            <w:b/>
                            <w:noProof w:val="0"/>
                            <w:sz w:val="22"/>
                          </w:rPr>
                        </w:pPr>
                      </w:p>
                    </w:txbxContent>
                  </v:textbox>
                </v:shape>
                <v:shape id="Text Box 893" o:spid="_x0000_s1375"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">
                  <v:textbox inset=".5mm,,.5mm">
                    <w:txbxContent>
                      <w:p w14:paraId="1DC4A762" w14:textId="77777777" w:rsidR="00EA2CB4" w:rsidRDefault="00EA2CB4">
                        <w:pPr>
                          <w:pStyle w:val="a5"/>
                          <w:rPr>
                            <w:b/>
                            <w:noProof w:val="0"/>
                            <w:sz w:val="22"/>
                          </w:rPr>
                        </w:pPr>
                      </w:p>
                    </w:txbxContent>
                  </v:textbox>
                </v:shape>
                <v:shape id="Text Box 894" o:spid="_x0000_s1376"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">
                  <v:textbox inset=".5mm,,.5mm">
                    <w:txbxContent>
                      <w:p w14:paraId="311870E1" w14:textId="77777777" w:rsidR="00EA2CB4" w:rsidRDefault="00EA2CB4">
                        <w:pPr>
                          <w:pStyle w:val="a5"/>
                          <w:rPr>
                            <w:b/>
                            <w:noProof w:val="0"/>
                            <w:sz w:val="22"/>
                          </w:rPr>
                        </w:pPr>
                      </w:p>
                    </w:txbxContent>
                  </v:textbox>
                </v:shape>
                <v:shape id="Text Box 895" o:spid="_x0000_s1377"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">
                  <v:textbox inset=".5mm,,.5mm">
                    <w:txbxContent>
                      <w:p w14:paraId="0BF216C0" w14:textId="77777777" w:rsidR="00EA2CB4" w:rsidRDefault="00EA2CB4">
                        <w:pPr>
                          <w:pStyle w:val="a5"/>
                          <w:rPr>
                            <w:b/>
                            <w:noProof w:val="0"/>
                            <w:sz w:val="22"/>
                          </w:rPr>
                        </w:pPr>
                      </w:p>
                    </w:txbxContent>
                  </v:textbox>
                </v:shape>
                <v:shape id="Text Box 896" o:spid="_x0000_s1378"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">
                  <v:textbox inset=".5mm,,.5mm">
                    <w:txbxContent>
                      <w:p w14:paraId="27EEEC6A" w14:textId="77777777" w:rsidR="00EA2CB4" w:rsidRDefault="00EA2CB4">
                        <w:pPr>
                          <w:pStyle w:val="a5"/>
                          <w:rPr>
                            <w:b/>
                            <w:noProof w:val="0"/>
                            <w:sz w:val="22"/>
                          </w:rPr>
                        </w:pPr>
                      </w:p>
                    </w:txbxContent>
                  </v:textbox>
                </v:shape>
                <v:shape id="Text Box 897" o:spid="_x0000_s1379"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">
                  <v:textbox inset=".5mm,,.5mm">
                    <w:txbxContent>
                      <w:p w14:paraId="08EFDAE8" w14:textId="77777777" w:rsidR="00EA2CB4" w:rsidRDefault="00EA2CB4">
                        <w:pPr>
                          <w:pStyle w:val="a5"/>
                          <w:rPr>
                            <w:b/>
                            <w:noProof w:val="0"/>
                            <w:sz w:val="22"/>
                          </w:rPr>
                        </w:pPr>
                      </w:p>
                    </w:txbxContent>
                  </v:textbox>
                </v:shape>
                <v:shape id="Text Box 898" o:spid="_x0000_s1380"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">
                  <v:textbox inset=".5mm,,.5mm">
                    <w:txbxContent>
                      <w:p w14:paraId="473EF32A" w14:textId="77777777" w:rsidR="00EA2CB4" w:rsidRDefault="00EA2CB4">
                        <w:pPr>
                          <w:pStyle w:val="a5"/>
                          <w:rPr>
                            <w:b/>
                            <w:noProof w:val="0"/>
                            <w:sz w:val="22"/>
                          </w:rPr>
                        </w:pPr>
                      </w:p>
                    </w:txbxContent>
                  </v:textbox>
                </v:shape>
                <v:shape id="Text Box 899" o:spid="_x0000_s1381"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">
                  <v:textbox inset=".5mm,,.5mm">
                    <w:txbxContent>
                      <w:p w14:paraId="7DC45EDB" w14:textId="77777777" w:rsidR="00EA2CB4" w:rsidRDefault="00EA2CB4">
                        <w:pPr>
                          <w:pStyle w:val="a5"/>
                          <w:rPr>
                            <w:b/>
                            <w:noProof w:val="0"/>
                            <w:sz w:val="22"/>
                          </w:rPr>
                        </w:pPr>
                      </w:p>
                    </w:txbxContent>
                  </v:textbox>
                </v:shape>
                <v:shape id="Text Box 900" o:spid="_x0000_s1382"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">
                  <v:textbox inset=".5mm,,.5mm">
                    <w:txbxContent>
                      <w:p w14:paraId="229103C7" w14:textId="77777777" w:rsidR="00EA2CB4" w:rsidRDefault="00EA2CB4">
                        <w:pPr>
                          <w:pStyle w:val="a5"/>
                          <w:rPr>
                            <w:b/>
                            <w:noProof w:val="0"/>
                            <w:sz w:val="22"/>
                          </w:rPr>
                        </w:pPr>
                      </w:p>
                    </w:txbxContent>
                  </v:textbox>
                </v:shape>
              </v:group>
              <v:group id="Group 901" o:spid="_x0000_s1383" style="position:absolute;left:1135;top:924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shape id="Text Box 902" o:spid="_x0000_s1384"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">
                  <v:textbox inset=".5mm,,.5mm">
                    <w:txbxContent>
                      <w:p w14:paraId="3D441702" w14:textId="77777777" w:rsidR="00EA2CB4" w:rsidRDefault="00EA2CB4">
                        <w:pPr>
                          <w:pStyle w:val="a5"/>
                          <w:rPr>
                            <w:b/>
                            <w:noProof w:val="0"/>
                            <w:sz w:val="22"/>
                          </w:rPr>
                        </w:pPr>
                      </w:p>
                    </w:txbxContent>
                  </v:textbox>
                </v:shape>
                <v:shape id="Text Box 903" o:spid="_x0000_s1385"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">
                  <v:textbox inset=".5mm,,.5mm">
                    <w:txbxContent>
                      <w:p w14:paraId="6C6E58CB" w14:textId="77777777" w:rsidR="00EA2CB4" w:rsidRDefault="00EA2CB4">
                        <w:pPr>
                          <w:pStyle w:val="a5"/>
                          <w:rPr>
                            <w:b/>
                            <w:noProof w:val="0"/>
                            <w:sz w:val="22"/>
                          </w:rPr>
                        </w:pPr>
                      </w:p>
                    </w:txbxContent>
                  </v:textbox>
                </v:shape>
                <v:shape id="Text Box 904" o:spid="_x0000_s1386"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">
                  <v:textbox inset=".5mm,,.5mm">
                    <w:txbxContent>
                      <w:p w14:paraId="2918E534" w14:textId="77777777" w:rsidR="00EA2CB4" w:rsidRDefault="00EA2CB4">
                        <w:pPr>
                          <w:pStyle w:val="a5"/>
                          <w:rPr>
                            <w:b/>
                            <w:noProof w:val="0"/>
                            <w:sz w:val="22"/>
                          </w:rPr>
                        </w:pPr>
                      </w:p>
                    </w:txbxContent>
                  </v:textbox>
                </v:shape>
                <v:shape id="Text Box 905" o:spid="_x0000_s1387"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">
                  <v:textbox inset=".5mm,,.5mm">
                    <w:txbxContent>
                      <w:p w14:paraId="01BFE291" w14:textId="77777777" w:rsidR="00EA2CB4" w:rsidRDefault="00EA2CB4">
                        <w:pPr>
                          <w:pStyle w:val="a5"/>
                          <w:rPr>
                            <w:b/>
                            <w:noProof w:val="0"/>
                            <w:sz w:val="22"/>
                          </w:rPr>
                        </w:pPr>
                      </w:p>
                    </w:txbxContent>
                  </v:textbox>
                </v:shape>
                <v:shape id="Text Box 906" o:spid="_x0000_s1388"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">
                  <v:textbox inset=".5mm,,.5mm">
                    <w:txbxContent>
                      <w:p w14:paraId="3BE960A4" w14:textId="77777777" w:rsidR="00EA2CB4" w:rsidRDefault="00EA2CB4">
                        <w:pPr>
                          <w:pStyle w:val="a5"/>
                          <w:rPr>
                            <w:b/>
                            <w:noProof w:val="0"/>
                            <w:sz w:val="22"/>
                          </w:rPr>
                        </w:pPr>
                      </w:p>
                    </w:txbxContent>
                  </v:textbox>
                </v:shape>
                <v:shape id="Text Box 907" o:spid="_x0000_s1389"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">
                  <v:textbox inset=".5mm,,.5mm">
                    <w:txbxContent>
                      <w:p w14:paraId="7DBA7FA0" w14:textId="77777777" w:rsidR="00EA2CB4" w:rsidRDefault="00EA2CB4">
                        <w:pPr>
                          <w:pStyle w:val="a5"/>
                          <w:rPr>
                            <w:b/>
                            <w:noProof w:val="0"/>
                            <w:sz w:val="22"/>
                          </w:rPr>
                        </w:pPr>
                      </w:p>
                    </w:txbxContent>
                  </v:textbox>
                </v:shape>
                <v:shape id="Text Box 908" o:spid="_x0000_s1390"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">
                  <v:textbox inset=".5mm,,.5mm">
                    <w:txbxContent>
                      <w:p w14:paraId="19A4ACEC" w14:textId="77777777" w:rsidR="00EA2CB4" w:rsidRDefault="00EA2CB4">
                        <w:pPr>
                          <w:pStyle w:val="a5"/>
                          <w:rPr>
                            <w:b/>
                            <w:noProof w:val="0"/>
                            <w:sz w:val="22"/>
                          </w:rPr>
                        </w:pPr>
                      </w:p>
                    </w:txbxContent>
                  </v:textbox>
                </v:shape>
                <v:shape id="Text Box 909" o:spid="_x0000_s1391"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">
                  <v:textbox inset=".5mm,,.5mm">
                    <w:txbxContent>
                      <w:p w14:paraId="28D950F6" w14:textId="77777777" w:rsidR="00EA2CB4" w:rsidRDefault="00EA2CB4">
                        <w:pPr>
                          <w:pStyle w:val="a5"/>
                          <w:rPr>
                            <w:b/>
                            <w:noProof w:val="0"/>
                            <w:sz w:val="22"/>
                          </w:rPr>
                        </w:pPr>
                      </w:p>
                    </w:txbxContent>
                  </v:textbox>
                </v:shape>
                <v:shape id="Text Box 910" o:spid="_x0000_s1392"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">
                  <v:textbox inset=".5mm,,.5mm">
                    <w:txbxContent>
                      <w:p w14:paraId="0DA828D4" w14:textId="77777777" w:rsidR="00EA2CB4" w:rsidRDefault="00EA2CB4">
                        <w:pPr>
                          <w:pStyle w:val="a5"/>
                          <w:rPr>
                            <w:b/>
                            <w:noProof w:val="0"/>
                            <w:sz w:val="22"/>
                          </w:rPr>
                        </w:pPr>
                      </w:p>
                    </w:txbxContent>
                  </v:textbox>
                </v:shape>
                <v:shape id="Text Box 911" o:spid="_x0000_s1393"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">
                  <v:textbox inset=".5mm,,.5mm">
                    <w:txbxContent>
                      <w:p w14:paraId="4C8F5D76" w14:textId="77777777" w:rsidR="00EA2CB4" w:rsidRDefault="00EA2CB4">
                        <w:pPr>
                          <w:pStyle w:val="a5"/>
                          <w:rPr>
                            <w:b/>
                            <w:noProof w:val="0"/>
                            <w:sz w:val="22"/>
                          </w:rPr>
                        </w:pPr>
                      </w:p>
                    </w:txbxContent>
                  </v:textbox>
                </v:shape>
              </v:group>
              <v:group id="Group 912" o:spid="_x0000_s1394" style="position:absolute;left:1135;top:9711;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shape id="Text Box 913" o:spid="_x0000_s1395"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">
                  <v:textbox inset=".5mm,,.5mm">
                    <w:txbxContent>
                      <w:p w14:paraId="5315F088" w14:textId="77777777" w:rsidR="00EA2CB4" w:rsidRDefault="00EA2CB4">
                        <w:pPr>
                          <w:pStyle w:val="a5"/>
                          <w:rPr>
                            <w:b/>
                            <w:noProof w:val="0"/>
                            <w:sz w:val="22"/>
                          </w:rPr>
                        </w:pPr>
                      </w:p>
                    </w:txbxContent>
                  </v:textbox>
                </v:shape>
                <v:shape id="Text Box 914" o:spid="_x0000_s1396"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">
                  <v:textbox inset=".5mm,,.5mm">
                    <w:txbxContent>
                      <w:p w14:paraId="637C5FBF" w14:textId="77777777" w:rsidR="00EA2CB4" w:rsidRDefault="00EA2CB4">
                        <w:pPr>
                          <w:pStyle w:val="a5"/>
                          <w:rPr>
                            <w:b/>
                            <w:noProof w:val="0"/>
                            <w:sz w:val="22"/>
                          </w:rPr>
                        </w:pPr>
                      </w:p>
                    </w:txbxContent>
                  </v:textbox>
                </v:shape>
                <v:shape id="Text Box 915" o:spid="_x0000_s1397"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">
                  <v:textbox inset=".5mm,,.5mm">
                    <w:txbxContent>
                      <w:p w14:paraId="73AEEEAB" w14:textId="77777777" w:rsidR="00EA2CB4" w:rsidRDefault="00EA2CB4">
                        <w:pPr>
                          <w:pStyle w:val="a5"/>
                          <w:rPr>
                            <w:b/>
                            <w:noProof w:val="0"/>
                            <w:sz w:val="22"/>
                          </w:rPr>
                        </w:pPr>
                      </w:p>
                    </w:txbxContent>
                  </v:textbox>
                </v:shape>
                <v:shape id="Text Box 916" o:spid="_x0000_s1398"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">
                  <v:textbox inset=".5mm,,.5mm">
                    <w:txbxContent>
                      <w:p w14:paraId="3C302B18" w14:textId="77777777" w:rsidR="00EA2CB4" w:rsidRDefault="00EA2CB4">
                        <w:pPr>
                          <w:pStyle w:val="a5"/>
                          <w:rPr>
                            <w:b/>
                            <w:noProof w:val="0"/>
                            <w:sz w:val="22"/>
                          </w:rPr>
                        </w:pPr>
                      </w:p>
                    </w:txbxContent>
                  </v:textbox>
                </v:shape>
                <v:shape id="Text Box 917" o:spid="_x0000_s1399"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">
                  <v:textbox inset=".5mm,,.5mm">
                    <w:txbxContent>
                      <w:p w14:paraId="47E04963" w14:textId="77777777" w:rsidR="00EA2CB4" w:rsidRDefault="00EA2CB4">
                        <w:pPr>
                          <w:pStyle w:val="a5"/>
                          <w:rPr>
                            <w:b/>
                            <w:noProof w:val="0"/>
                            <w:sz w:val="22"/>
                          </w:rPr>
                        </w:pPr>
                      </w:p>
                    </w:txbxContent>
                  </v:textbox>
                </v:shape>
                <v:shape id="Text Box 918" o:spid="_x0000_s1400"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">
                  <v:textbox inset=".5mm,,.5mm">
                    <w:txbxContent>
                      <w:p w14:paraId="0DF02077" w14:textId="77777777" w:rsidR="00EA2CB4" w:rsidRDefault="00EA2CB4">
                        <w:pPr>
                          <w:pStyle w:val="a5"/>
                          <w:rPr>
                            <w:b/>
                            <w:noProof w:val="0"/>
                            <w:sz w:val="22"/>
                          </w:rPr>
                        </w:pPr>
                      </w:p>
                    </w:txbxContent>
                  </v:textbox>
                </v:shape>
                <v:shape id="Text Box 919" o:spid="_x0000_s1401"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">
                  <v:textbox inset=".5mm,,.5mm">
                    <w:txbxContent>
                      <w:p w14:paraId="1889DA0F" w14:textId="77777777" w:rsidR="00EA2CB4" w:rsidRDefault="00EA2CB4">
                        <w:pPr>
                          <w:pStyle w:val="a5"/>
                          <w:rPr>
                            <w:b/>
                            <w:noProof w:val="0"/>
                            <w:sz w:val="22"/>
                          </w:rPr>
                        </w:pPr>
                      </w:p>
                    </w:txbxContent>
                  </v:textbox>
                </v:shape>
                <v:shape id="Text Box 920" o:spid="_x0000_s1402"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">
                  <v:textbox inset=".5mm,,.5mm">
                    <w:txbxContent>
                      <w:p w14:paraId="58AF9EA5" w14:textId="77777777" w:rsidR="00EA2CB4" w:rsidRDefault="00EA2CB4">
                        <w:pPr>
                          <w:pStyle w:val="a5"/>
                          <w:rPr>
                            <w:b/>
                            <w:noProof w:val="0"/>
                            <w:sz w:val="22"/>
                          </w:rPr>
                        </w:pPr>
                      </w:p>
                    </w:txbxContent>
                  </v:textbox>
                </v:shape>
                <v:shape id="Text Box 921" o:spid="_x0000_s1403"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">
                  <v:textbox inset=".5mm,,.5mm">
                    <w:txbxContent>
                      <w:p w14:paraId="3B7C0DAB" w14:textId="77777777" w:rsidR="00EA2CB4" w:rsidRDefault="00EA2CB4">
                        <w:pPr>
                          <w:pStyle w:val="a5"/>
                          <w:rPr>
                            <w:b/>
                            <w:noProof w:val="0"/>
                            <w:sz w:val="22"/>
                          </w:rPr>
                        </w:pPr>
                      </w:p>
                    </w:txbxContent>
                  </v:textbox>
                </v:shape>
                <v:shape id="Text Box 922" o:spid="_x0000_s1404"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">
                  <v:textbox inset=".5mm,,.5mm">
                    <w:txbxContent>
                      <w:p w14:paraId="299FAA5F" w14:textId="77777777" w:rsidR="00EA2CB4" w:rsidRDefault="00EA2CB4">
                        <w:pPr>
                          <w:pStyle w:val="a5"/>
                          <w:rPr>
                            <w:b/>
                            <w:noProof w:val="0"/>
                            <w:sz w:val="22"/>
                          </w:rPr>
                        </w:pPr>
                      </w:p>
                    </w:txbxContent>
                  </v:textbox>
                </v:shape>
              </v:group>
              <v:group id="Group 923" o:spid="_x0000_s1405" style="position:absolute;left:1135;top:1016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1lF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">
                <v:shape id="Text Box 924" o:spid="_x0000_s1406"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">
                  <v:textbox inset=".5mm,,.5mm">
                    <w:txbxContent>
                      <w:p w14:paraId="5A876F3C" w14:textId="77777777" w:rsidR="00EA2CB4" w:rsidRDefault="00EA2CB4">
                        <w:pPr>
                          <w:pStyle w:val="a5"/>
                          <w:rPr>
                            <w:b/>
                            <w:noProof w:val="0"/>
                            <w:sz w:val="22"/>
                          </w:rPr>
                        </w:pPr>
                      </w:p>
                    </w:txbxContent>
                  </v:textbox>
                </v:shape>
                <v:shape id="Text Box 925" o:spid="_x0000_s1407"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">
                  <v:textbox inset=".5mm,,.5mm">
                    <w:txbxContent>
                      <w:p w14:paraId="11EB8507" w14:textId="77777777" w:rsidR="00EA2CB4" w:rsidRDefault="00EA2CB4">
                        <w:pPr>
                          <w:pStyle w:val="a5"/>
                          <w:rPr>
                            <w:b/>
                            <w:noProof w:val="0"/>
                            <w:sz w:val="22"/>
                          </w:rPr>
                        </w:pPr>
                      </w:p>
                    </w:txbxContent>
                  </v:textbox>
                </v:shape>
                <v:shape id="Text Box 926" o:spid="_x0000_s1408"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">
                  <v:textbox inset=".5mm,,.5mm">
                    <w:txbxContent>
                      <w:p w14:paraId="2A1B624C" w14:textId="77777777" w:rsidR="00EA2CB4" w:rsidRDefault="00EA2CB4">
                        <w:pPr>
                          <w:pStyle w:val="a5"/>
                          <w:rPr>
                            <w:b/>
                            <w:noProof w:val="0"/>
                            <w:sz w:val="22"/>
                          </w:rPr>
                        </w:pPr>
                      </w:p>
                    </w:txbxContent>
                  </v:textbox>
                </v:shape>
                <v:shape id="Text Box 927" o:spid="_x0000_s1409"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">
                  <v:textbox inset=".5mm,,.5mm">
                    <w:txbxContent>
                      <w:p w14:paraId="6E5BC4E6" w14:textId="77777777" w:rsidR="00EA2CB4" w:rsidRDefault="00EA2CB4">
                        <w:pPr>
                          <w:pStyle w:val="a5"/>
                          <w:rPr>
                            <w:b/>
                            <w:noProof w:val="0"/>
                            <w:sz w:val="22"/>
                          </w:rPr>
                        </w:pPr>
                      </w:p>
                    </w:txbxContent>
                  </v:textbox>
                </v:shape>
                <v:shape id="Text Box 928" o:spid="_x0000_s1410"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">
                  <v:textbox inset=".5mm,,.5mm">
                    <w:txbxContent>
                      <w:p w14:paraId="26AB1C0E" w14:textId="77777777" w:rsidR="00EA2CB4" w:rsidRDefault="00EA2CB4">
                        <w:pPr>
                          <w:pStyle w:val="a5"/>
                          <w:rPr>
                            <w:b/>
                            <w:noProof w:val="0"/>
                            <w:sz w:val="22"/>
                          </w:rPr>
                        </w:pPr>
                      </w:p>
                    </w:txbxContent>
                  </v:textbox>
                </v:shape>
                <v:shape id="Text Box 929" o:spid="_x0000_s1411"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">
                  <v:textbox inset=".5mm,,.5mm">
                    <w:txbxContent>
                      <w:p w14:paraId="3A616959" w14:textId="77777777" w:rsidR="00EA2CB4" w:rsidRDefault="00EA2CB4">
                        <w:pPr>
                          <w:pStyle w:val="a5"/>
                          <w:rPr>
                            <w:b/>
                            <w:noProof w:val="0"/>
                            <w:sz w:val="22"/>
                          </w:rPr>
                        </w:pPr>
                      </w:p>
                    </w:txbxContent>
                  </v:textbox>
                </v:shape>
                <v:shape id="Text Box 930" o:spid="_x0000_s1412"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">
                  <v:textbox inset=".5mm,,.5mm">
                    <w:txbxContent>
                      <w:p w14:paraId="704118F0" w14:textId="77777777" w:rsidR="00EA2CB4" w:rsidRDefault="00EA2CB4">
                        <w:pPr>
                          <w:pStyle w:val="a5"/>
                          <w:rPr>
                            <w:b/>
                            <w:noProof w:val="0"/>
                            <w:sz w:val="22"/>
                          </w:rPr>
                        </w:pPr>
                      </w:p>
                    </w:txbxContent>
                  </v:textbox>
                </v:shape>
                <v:shape id="Text Box 931" o:spid="_x0000_s1413"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">
                  <v:textbox inset=".5mm,,.5mm">
                    <w:txbxContent>
                      <w:p w14:paraId="56333163" w14:textId="77777777" w:rsidR="00EA2CB4" w:rsidRDefault="00EA2CB4">
                        <w:pPr>
                          <w:pStyle w:val="a5"/>
                          <w:rPr>
                            <w:b/>
                            <w:noProof w:val="0"/>
                            <w:sz w:val="22"/>
                          </w:rPr>
                        </w:pPr>
                      </w:p>
                    </w:txbxContent>
                  </v:textbox>
                </v:shape>
                <v:shape id="Text Box 932" o:spid="_x0000_s1414"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">
                  <v:textbox inset=".5mm,,.5mm">
                    <w:txbxContent>
                      <w:p w14:paraId="1AFCC0B5" w14:textId="77777777" w:rsidR="00EA2CB4" w:rsidRDefault="00EA2CB4">
                        <w:pPr>
                          <w:pStyle w:val="a5"/>
                          <w:rPr>
                            <w:b/>
                            <w:noProof w:val="0"/>
                            <w:sz w:val="22"/>
                          </w:rPr>
                        </w:pPr>
                      </w:p>
                    </w:txbxContent>
                  </v:textbox>
                </v:shape>
                <v:shape id="Text Box 933" o:spid="_x0000_s1415"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">
                  <v:textbox inset=".5mm,,.5mm">
                    <w:txbxContent>
                      <w:p w14:paraId="6B73F737" w14:textId="77777777" w:rsidR="00EA2CB4" w:rsidRDefault="00EA2CB4">
                        <w:pPr>
                          <w:pStyle w:val="a5"/>
                          <w:rPr>
                            <w:b/>
                            <w:noProof w:val="0"/>
                            <w:sz w:val="22"/>
                          </w:rPr>
                        </w:pPr>
                      </w:p>
                    </w:txbxContent>
                  </v:textbox>
                </v:shape>
              </v:group>
              <v:group id="Group 934" o:spid="_x0000_s1416" style="position:absolute;left:1135;top:10616;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shape id="Text Box 935" o:spid="_x0000_s1417"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">
                  <v:textbox inset=".5mm,,.5mm">
                    <w:txbxContent>
                      <w:p w14:paraId="5CD1D88B" w14:textId="77777777" w:rsidR="00EA2CB4" w:rsidRDefault="00EA2CB4">
                        <w:pPr>
                          <w:pStyle w:val="a5"/>
                          <w:rPr>
                            <w:b/>
                            <w:noProof w:val="0"/>
                            <w:sz w:val="22"/>
                          </w:rPr>
                        </w:pPr>
                      </w:p>
                    </w:txbxContent>
                  </v:textbox>
                </v:shape>
                <v:shape id="Text Box 936" o:spid="_x0000_s1418"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">
                  <v:textbox inset=".5mm,,.5mm">
                    <w:txbxContent>
                      <w:p w14:paraId="6FBCF0DD" w14:textId="77777777" w:rsidR="00EA2CB4" w:rsidRDefault="00EA2CB4">
                        <w:pPr>
                          <w:pStyle w:val="a5"/>
                          <w:rPr>
                            <w:b/>
                            <w:noProof w:val="0"/>
                            <w:sz w:val="22"/>
                          </w:rPr>
                        </w:pPr>
                      </w:p>
                    </w:txbxContent>
                  </v:textbox>
                </v:shape>
                <v:shape id="Text Box 937" o:spid="_x0000_s1419"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">
                  <v:textbox inset=".5mm,,.5mm">
                    <w:txbxContent>
                      <w:p w14:paraId="188449B3" w14:textId="77777777" w:rsidR="00EA2CB4" w:rsidRDefault="00EA2CB4">
                        <w:pPr>
                          <w:pStyle w:val="a5"/>
                          <w:rPr>
                            <w:b/>
                            <w:noProof w:val="0"/>
                            <w:sz w:val="22"/>
                          </w:rPr>
                        </w:pPr>
                      </w:p>
                    </w:txbxContent>
                  </v:textbox>
                </v:shape>
                <v:shape id="Text Box 938" o:spid="_x0000_s1420"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">
                  <v:textbox inset=".5mm,,.5mm">
                    <w:txbxContent>
                      <w:p w14:paraId="382D7982" w14:textId="77777777" w:rsidR="00EA2CB4" w:rsidRDefault="00EA2CB4">
                        <w:pPr>
                          <w:pStyle w:val="a5"/>
                          <w:rPr>
                            <w:b/>
                            <w:noProof w:val="0"/>
                            <w:sz w:val="22"/>
                          </w:rPr>
                        </w:pPr>
                      </w:p>
                    </w:txbxContent>
                  </v:textbox>
                </v:shape>
                <v:shape id="Text Box 939" o:spid="_x0000_s1421"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">
                  <v:textbox inset=".5mm,,.5mm">
                    <w:txbxContent>
                      <w:p w14:paraId="37725FFA" w14:textId="77777777" w:rsidR="00EA2CB4" w:rsidRDefault="00EA2CB4">
                        <w:pPr>
                          <w:pStyle w:val="a5"/>
                          <w:rPr>
                            <w:b/>
                            <w:noProof w:val="0"/>
                            <w:sz w:val="22"/>
                          </w:rPr>
                        </w:pPr>
                      </w:p>
                    </w:txbxContent>
                  </v:textbox>
                </v:shape>
                <v:shape id="Text Box 940" o:spid="_x0000_s1422"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">
                  <v:textbox inset=".5mm,,.5mm">
                    <w:txbxContent>
                      <w:p w14:paraId="4EC9A5BB" w14:textId="77777777" w:rsidR="00EA2CB4" w:rsidRDefault="00EA2CB4">
                        <w:pPr>
                          <w:pStyle w:val="a5"/>
                          <w:rPr>
                            <w:b/>
                            <w:noProof w:val="0"/>
                            <w:sz w:val="22"/>
                          </w:rPr>
                        </w:pPr>
                      </w:p>
                    </w:txbxContent>
                  </v:textbox>
                </v:shape>
                <v:shape id="Text Box 941" o:spid="_x0000_s1423"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">
                  <v:textbox inset=".5mm,,.5mm">
                    <w:txbxContent>
                      <w:p w14:paraId="5EABBFD6" w14:textId="77777777" w:rsidR="00EA2CB4" w:rsidRDefault="00EA2CB4">
                        <w:pPr>
                          <w:pStyle w:val="a5"/>
                          <w:rPr>
                            <w:b/>
                            <w:noProof w:val="0"/>
                            <w:sz w:val="22"/>
                          </w:rPr>
                        </w:pPr>
                      </w:p>
                    </w:txbxContent>
                  </v:textbox>
                </v:shape>
                <v:shape id="Text Box 942" o:spid="_x0000_s1424"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">
                  <v:textbox inset=".5mm,,.5mm">
                    <w:txbxContent>
                      <w:p w14:paraId="47F8D2E1" w14:textId="77777777" w:rsidR="00EA2CB4" w:rsidRDefault="00EA2CB4">
                        <w:pPr>
                          <w:pStyle w:val="a5"/>
                          <w:rPr>
                            <w:b/>
                            <w:noProof w:val="0"/>
                            <w:sz w:val="22"/>
                          </w:rPr>
                        </w:pPr>
                      </w:p>
                    </w:txbxContent>
                  </v:textbox>
                </v:shape>
                <v:shape id="Text Box 943" o:spid="_x0000_s1425"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">
                  <v:textbox inset=".5mm,,.5mm">
                    <w:txbxContent>
                      <w:p w14:paraId="458DAA5F" w14:textId="77777777" w:rsidR="00EA2CB4" w:rsidRDefault="00EA2CB4">
                        <w:pPr>
                          <w:pStyle w:val="a5"/>
                          <w:rPr>
                            <w:b/>
                            <w:noProof w:val="0"/>
                            <w:sz w:val="22"/>
                          </w:rPr>
                        </w:pPr>
                      </w:p>
                    </w:txbxContent>
                  </v:textbox>
                </v:shape>
                <v:shape id="Text Box 944" o:spid="_x0000_s1426"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">
                  <v:textbox inset=".5mm,,.5mm">
                    <w:txbxContent>
                      <w:p w14:paraId="030B79B2" w14:textId="77777777" w:rsidR="00EA2CB4" w:rsidRDefault="00EA2CB4">
                        <w:pPr>
                          <w:pStyle w:val="a5"/>
                          <w:rPr>
                            <w:b/>
                            <w:noProof w:val="0"/>
                            <w:sz w:val="22"/>
                          </w:rPr>
                        </w:pPr>
                      </w:p>
                    </w:txbxContent>
                  </v:textbox>
                </v:shape>
              </v:group>
              <v:group id="Group 945" o:spid="_x0000_s1427" style="position:absolute;left:1135;top:11069;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ocJ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">
                <v:shape id="Text Box 946" o:spid="_x0000_s1428"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">
                  <v:textbox inset=".5mm,,.5mm">
                    <w:txbxContent>
                      <w:p w14:paraId="769D793A" w14:textId="77777777" w:rsidR="00EA2CB4" w:rsidRDefault="00EA2CB4">
                        <w:pPr>
                          <w:pStyle w:val="a5"/>
                          <w:rPr>
                            <w:b/>
                            <w:noProof w:val="0"/>
                            <w:sz w:val="22"/>
                          </w:rPr>
                        </w:pPr>
                      </w:p>
                    </w:txbxContent>
                  </v:textbox>
                </v:shape>
                <v:shape id="Text Box 947" o:spid="_x0000_s1429"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">
                  <v:textbox inset=".5mm,,.5mm">
                    <w:txbxContent>
                      <w:p w14:paraId="56936D74" w14:textId="77777777" w:rsidR="00EA2CB4" w:rsidRDefault="00EA2CB4">
                        <w:pPr>
                          <w:pStyle w:val="a5"/>
                          <w:rPr>
                            <w:b/>
                            <w:noProof w:val="0"/>
                            <w:sz w:val="22"/>
                          </w:rPr>
                        </w:pPr>
                      </w:p>
                    </w:txbxContent>
                  </v:textbox>
                </v:shape>
                <v:shape id="Text Box 948" o:spid="_x0000_s1430"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">
                  <v:textbox inset=".5mm,,.5mm">
                    <w:txbxContent>
                      <w:p w14:paraId="161B1381" w14:textId="77777777" w:rsidR="00EA2CB4" w:rsidRDefault="00EA2CB4">
                        <w:pPr>
                          <w:pStyle w:val="a5"/>
                          <w:rPr>
                            <w:b/>
                            <w:noProof w:val="0"/>
                            <w:sz w:val="22"/>
                          </w:rPr>
                        </w:pPr>
                      </w:p>
                    </w:txbxContent>
                  </v:textbox>
                </v:shape>
                <v:shape id="Text Box 949" o:spid="_x0000_s1431"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">
                  <v:textbox inset=".5mm,,.5mm">
                    <w:txbxContent>
                      <w:p w14:paraId="3F3DCB5C" w14:textId="77777777" w:rsidR="00EA2CB4" w:rsidRDefault="00EA2CB4">
                        <w:pPr>
                          <w:pStyle w:val="a5"/>
                          <w:rPr>
                            <w:b/>
                            <w:noProof w:val="0"/>
                            <w:sz w:val="22"/>
                          </w:rPr>
                        </w:pPr>
                      </w:p>
                    </w:txbxContent>
                  </v:textbox>
                </v:shape>
                <v:shape id="Text Box 950" o:spid="_x0000_s1432"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">
                  <v:textbox inset=".5mm,,.5mm">
                    <w:txbxContent>
                      <w:p w14:paraId="2342770C" w14:textId="77777777" w:rsidR="00EA2CB4" w:rsidRDefault="00EA2CB4">
                        <w:pPr>
                          <w:pStyle w:val="a5"/>
                          <w:rPr>
                            <w:b/>
                            <w:noProof w:val="0"/>
                            <w:sz w:val="22"/>
                          </w:rPr>
                        </w:pPr>
                      </w:p>
                    </w:txbxContent>
                  </v:textbox>
                </v:shape>
                <v:shape id="Text Box 951" o:spid="_x0000_s1433"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">
                  <v:textbox inset=".5mm,,.5mm">
                    <w:txbxContent>
                      <w:p w14:paraId="2534FD4A" w14:textId="77777777" w:rsidR="00EA2CB4" w:rsidRDefault="00EA2CB4">
                        <w:pPr>
                          <w:pStyle w:val="a5"/>
                          <w:rPr>
                            <w:b/>
                            <w:noProof w:val="0"/>
                            <w:sz w:val="22"/>
                          </w:rPr>
                        </w:pPr>
                      </w:p>
                    </w:txbxContent>
                  </v:textbox>
                </v:shape>
                <v:shape id="Text Box 952" o:spid="_x0000_s1434"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">
                  <v:textbox inset=".5mm,,.5mm">
                    <w:txbxContent>
                      <w:p w14:paraId="153B09C9" w14:textId="77777777" w:rsidR="00EA2CB4" w:rsidRDefault="00EA2CB4">
                        <w:pPr>
                          <w:pStyle w:val="a5"/>
                          <w:rPr>
                            <w:b/>
                            <w:noProof w:val="0"/>
                            <w:sz w:val="22"/>
                          </w:rPr>
                        </w:pPr>
                      </w:p>
                    </w:txbxContent>
                  </v:textbox>
                </v:shape>
                <v:shape id="Text Box 953" o:spid="_x0000_s1435"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">
                  <v:textbox inset=".5mm,,.5mm">
                    <w:txbxContent>
                      <w:p w14:paraId="4BAE4242" w14:textId="77777777" w:rsidR="00EA2CB4" w:rsidRDefault="00EA2CB4">
                        <w:pPr>
                          <w:pStyle w:val="a5"/>
                          <w:rPr>
                            <w:b/>
                            <w:noProof w:val="0"/>
                            <w:sz w:val="22"/>
                          </w:rPr>
                        </w:pPr>
                      </w:p>
                    </w:txbxContent>
                  </v:textbox>
                </v:shape>
                <v:shape id="Text Box 954" o:spid="_x0000_s1436"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">
                  <v:textbox inset=".5mm,,.5mm">
                    <w:txbxContent>
                      <w:p w14:paraId="23F453FF" w14:textId="77777777" w:rsidR="00EA2CB4" w:rsidRDefault="00EA2CB4">
                        <w:pPr>
                          <w:pStyle w:val="a5"/>
                          <w:rPr>
                            <w:b/>
                            <w:noProof w:val="0"/>
                            <w:sz w:val="22"/>
                          </w:rPr>
                        </w:pPr>
                      </w:p>
                    </w:txbxContent>
                  </v:textbox>
                </v:shape>
                <v:shape id="Text Box 955" o:spid="_x0000_s1437"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">
                  <v:textbox inset=".5mm,,.5mm">
                    <w:txbxContent>
                      <w:p w14:paraId="1570CB50" w14:textId="77777777" w:rsidR="00EA2CB4" w:rsidRDefault="00EA2CB4">
                        <w:pPr>
                          <w:pStyle w:val="a5"/>
                          <w:rPr>
                            <w:b/>
                            <w:noProof w:val="0"/>
                            <w:sz w:val="22"/>
                          </w:rPr>
                        </w:pPr>
                      </w:p>
                    </w:txbxContent>
                  </v:textbox>
                </v:shape>
              </v:group>
              <v:group id="Group 956" o:spid="_x0000_s1438" style="position:absolute;left:1135;top:11522;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">
                <v:shape id="Text Box 957" o:spid="_x0000_s1439"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">
                  <v:textbox inset=".5mm,,.5mm">
                    <w:txbxContent>
                      <w:p w14:paraId="2E48CB90" w14:textId="77777777" w:rsidR="00EA2CB4" w:rsidRDefault="00EA2CB4">
                        <w:pPr>
                          <w:pStyle w:val="a5"/>
                          <w:rPr>
                            <w:b/>
                            <w:noProof w:val="0"/>
                            <w:sz w:val="22"/>
                          </w:rPr>
                        </w:pPr>
                      </w:p>
                    </w:txbxContent>
                  </v:textbox>
                </v:shape>
                <v:shape id="Text Box 958" o:spid="_x0000_s1440"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">
                  <v:textbox inset=".5mm,,.5mm">
                    <w:txbxContent>
                      <w:p w14:paraId="1CC6C4A7" w14:textId="77777777" w:rsidR="00EA2CB4" w:rsidRDefault="00EA2CB4">
                        <w:pPr>
                          <w:pStyle w:val="a5"/>
                          <w:rPr>
                            <w:b/>
                            <w:noProof w:val="0"/>
                            <w:sz w:val="22"/>
                          </w:rPr>
                        </w:pPr>
                      </w:p>
                    </w:txbxContent>
                  </v:textbox>
                </v:shape>
                <v:shape id="Text Box 959" o:spid="_x0000_s1441"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">
                  <v:textbox inset=".5mm,,.5mm">
                    <w:txbxContent>
                      <w:p w14:paraId="26FB3286" w14:textId="77777777" w:rsidR="00EA2CB4" w:rsidRDefault="00EA2CB4">
                        <w:pPr>
                          <w:pStyle w:val="a5"/>
                          <w:rPr>
                            <w:b/>
                            <w:noProof w:val="0"/>
                            <w:sz w:val="22"/>
                          </w:rPr>
                        </w:pPr>
                      </w:p>
                    </w:txbxContent>
                  </v:textbox>
                </v:shape>
                <v:shape id="Text Box 960" o:spid="_x0000_s1442"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">
                  <v:textbox inset=".5mm,,.5mm">
                    <w:txbxContent>
                      <w:p w14:paraId="3616BD6C" w14:textId="77777777" w:rsidR="00EA2CB4" w:rsidRDefault="00EA2CB4">
                        <w:pPr>
                          <w:pStyle w:val="a5"/>
                          <w:rPr>
                            <w:b/>
                            <w:noProof w:val="0"/>
                            <w:sz w:val="22"/>
                          </w:rPr>
                        </w:pPr>
                      </w:p>
                    </w:txbxContent>
                  </v:textbox>
                </v:shape>
                <v:shape id="Text Box 961" o:spid="_x0000_s1443"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">
                  <v:textbox inset=".5mm,,.5mm">
                    <w:txbxContent>
                      <w:p w14:paraId="057575AF" w14:textId="77777777" w:rsidR="00EA2CB4" w:rsidRDefault="00EA2CB4">
                        <w:pPr>
                          <w:pStyle w:val="a5"/>
                          <w:rPr>
                            <w:b/>
                            <w:noProof w:val="0"/>
                            <w:sz w:val="22"/>
                          </w:rPr>
                        </w:pPr>
                      </w:p>
                    </w:txbxContent>
                  </v:textbox>
                </v:shape>
                <v:shape id="Text Box 962" o:spid="_x0000_s1444"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">
                  <v:textbox inset=".5mm,,.5mm">
                    <w:txbxContent>
                      <w:p w14:paraId="0DC95A11" w14:textId="77777777" w:rsidR="00EA2CB4" w:rsidRDefault="00EA2CB4">
                        <w:pPr>
                          <w:pStyle w:val="a5"/>
                          <w:rPr>
                            <w:b/>
                            <w:noProof w:val="0"/>
                            <w:sz w:val="22"/>
                          </w:rPr>
                        </w:pPr>
                      </w:p>
                    </w:txbxContent>
                  </v:textbox>
                </v:shape>
                <v:shape id="Text Box 963" o:spid="_x0000_s1445"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">
                  <v:textbox inset=".5mm,,.5mm">
                    <w:txbxContent>
                      <w:p w14:paraId="5456DC8B" w14:textId="77777777" w:rsidR="00EA2CB4" w:rsidRDefault="00EA2CB4">
                        <w:pPr>
                          <w:pStyle w:val="a5"/>
                          <w:rPr>
                            <w:b/>
                            <w:noProof w:val="0"/>
                            <w:sz w:val="22"/>
                          </w:rPr>
                        </w:pPr>
                      </w:p>
                    </w:txbxContent>
                  </v:textbox>
                </v:shape>
                <v:shape id="Text Box 964" o:spid="_x0000_s1446"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">
                  <v:textbox inset=".5mm,,.5mm">
                    <w:txbxContent>
                      <w:p w14:paraId="76B6C51C" w14:textId="77777777" w:rsidR="00EA2CB4" w:rsidRDefault="00EA2CB4">
                        <w:pPr>
                          <w:pStyle w:val="a5"/>
                          <w:rPr>
                            <w:b/>
                            <w:noProof w:val="0"/>
                            <w:sz w:val="22"/>
                          </w:rPr>
                        </w:pPr>
                      </w:p>
                    </w:txbxContent>
                  </v:textbox>
                </v:shape>
                <v:shape id="Text Box 965" o:spid="_x0000_s1447"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">
                  <v:textbox inset=".5mm,,.5mm">
                    <w:txbxContent>
                      <w:p w14:paraId="1EC35F86" w14:textId="77777777" w:rsidR="00EA2CB4" w:rsidRDefault="00EA2CB4">
                        <w:pPr>
                          <w:pStyle w:val="a5"/>
                          <w:rPr>
                            <w:b/>
                            <w:noProof w:val="0"/>
                            <w:sz w:val="22"/>
                          </w:rPr>
                        </w:pPr>
                      </w:p>
                    </w:txbxContent>
                  </v:textbox>
                </v:shape>
                <v:shape id="Text Box 966" o:spid="_x0000_s1448"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">
                  <v:textbox inset=".5mm,,.5mm">
                    <w:txbxContent>
                      <w:p w14:paraId="19312F56" w14:textId="77777777" w:rsidR="00EA2CB4" w:rsidRDefault="00EA2CB4">
                        <w:pPr>
                          <w:pStyle w:val="a5"/>
                          <w:rPr>
                            <w:b/>
                            <w:noProof w:val="0"/>
                            <w:sz w:val="22"/>
                          </w:rPr>
                        </w:pPr>
                      </w:p>
                    </w:txbxContent>
                  </v:textbox>
                </v:shape>
              </v:group>
              <v:group id="Group 967" o:spid="_x0000_s1449" style="position:absolute;left:1135;top:1197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">
                <v:shape id="Text Box 968" o:spid="_x0000_s1450"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">
                  <v:textbox inset=".5mm,,.5mm">
                    <w:txbxContent>
                      <w:p w14:paraId="6895A32D" w14:textId="77777777" w:rsidR="00EA2CB4" w:rsidRDefault="00EA2CB4">
                        <w:pPr>
                          <w:pStyle w:val="a5"/>
                          <w:rPr>
                            <w:b/>
                            <w:noProof w:val="0"/>
                            <w:sz w:val="22"/>
                          </w:rPr>
                        </w:pPr>
                      </w:p>
                    </w:txbxContent>
                  </v:textbox>
                </v:shape>
                <v:shape id="Text Box 969" o:spid="_x0000_s1451"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">
                  <v:textbox inset=".5mm,,.5mm">
                    <w:txbxContent>
                      <w:p w14:paraId="11C0A622" w14:textId="77777777" w:rsidR="00EA2CB4" w:rsidRDefault="00EA2CB4">
                        <w:pPr>
                          <w:pStyle w:val="a5"/>
                          <w:rPr>
                            <w:b/>
                            <w:noProof w:val="0"/>
                            <w:sz w:val="22"/>
                          </w:rPr>
                        </w:pPr>
                      </w:p>
                    </w:txbxContent>
                  </v:textbox>
                </v:shape>
                <v:shape id="Text Box 970" o:spid="_x0000_s1452"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">
                  <v:textbox inset=".5mm,,.5mm">
                    <w:txbxContent>
                      <w:p w14:paraId="1A5C02C4" w14:textId="77777777" w:rsidR="00EA2CB4" w:rsidRDefault="00EA2CB4">
                        <w:pPr>
                          <w:pStyle w:val="a5"/>
                          <w:rPr>
                            <w:b/>
                            <w:noProof w:val="0"/>
                            <w:sz w:val="22"/>
                          </w:rPr>
                        </w:pPr>
                      </w:p>
                    </w:txbxContent>
                  </v:textbox>
                </v:shape>
                <v:shape id="Text Box 971" o:spid="_x0000_s1453"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">
                  <v:textbox inset=".5mm,,.5mm">
                    <w:txbxContent>
                      <w:p w14:paraId="5922FABB" w14:textId="77777777" w:rsidR="00EA2CB4" w:rsidRDefault="00EA2CB4">
                        <w:pPr>
                          <w:pStyle w:val="a5"/>
                          <w:rPr>
                            <w:b/>
                            <w:noProof w:val="0"/>
                            <w:sz w:val="22"/>
                          </w:rPr>
                        </w:pPr>
                      </w:p>
                    </w:txbxContent>
                  </v:textbox>
                </v:shape>
                <v:shape id="Text Box 972" o:spid="_x0000_s1454"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">
                  <v:textbox inset=".5mm,,.5mm">
                    <w:txbxContent>
                      <w:p w14:paraId="60DD96D0" w14:textId="77777777" w:rsidR="00EA2CB4" w:rsidRDefault="00EA2CB4">
                        <w:pPr>
                          <w:pStyle w:val="a5"/>
                          <w:rPr>
                            <w:b/>
                            <w:noProof w:val="0"/>
                            <w:sz w:val="22"/>
                          </w:rPr>
                        </w:pPr>
                      </w:p>
                    </w:txbxContent>
                  </v:textbox>
                </v:shape>
                <v:shape id="Text Box 973" o:spid="_x0000_s1455"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">
                  <v:textbox inset=".5mm,,.5mm">
                    <w:txbxContent>
                      <w:p w14:paraId="15BE537E" w14:textId="77777777" w:rsidR="00EA2CB4" w:rsidRDefault="00EA2CB4">
                        <w:pPr>
                          <w:pStyle w:val="a5"/>
                          <w:rPr>
                            <w:b/>
                            <w:noProof w:val="0"/>
                            <w:sz w:val="22"/>
                          </w:rPr>
                        </w:pPr>
                      </w:p>
                    </w:txbxContent>
                  </v:textbox>
                </v:shape>
                <v:shape id="Text Box 974" o:spid="_x0000_s1456"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">
                  <v:textbox inset=".5mm,,.5mm">
                    <w:txbxContent>
                      <w:p w14:paraId="2BC4EDFF" w14:textId="77777777" w:rsidR="00EA2CB4" w:rsidRDefault="00EA2CB4">
                        <w:pPr>
                          <w:pStyle w:val="a5"/>
                          <w:rPr>
                            <w:b/>
                            <w:noProof w:val="0"/>
                            <w:sz w:val="22"/>
                          </w:rPr>
                        </w:pPr>
                      </w:p>
                    </w:txbxContent>
                  </v:textbox>
                </v:shape>
                <v:shape id="Text Box 975" o:spid="_x0000_s1457"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">
                  <v:textbox inset=".5mm,,.5mm">
                    <w:txbxContent>
                      <w:p w14:paraId="22A635E3" w14:textId="77777777" w:rsidR="00EA2CB4" w:rsidRDefault="00EA2CB4">
                        <w:pPr>
                          <w:pStyle w:val="a5"/>
                          <w:rPr>
                            <w:b/>
                            <w:noProof w:val="0"/>
                            <w:sz w:val="22"/>
                          </w:rPr>
                        </w:pPr>
                      </w:p>
                    </w:txbxContent>
                  </v:textbox>
                </v:shape>
                <v:shape id="Text Box 976" o:spid="_x0000_s1458"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">
                  <v:textbox inset=".5mm,,.5mm">
                    <w:txbxContent>
                      <w:p w14:paraId="5EF6E717" w14:textId="77777777" w:rsidR="00EA2CB4" w:rsidRDefault="00EA2CB4">
                        <w:pPr>
                          <w:pStyle w:val="a5"/>
                          <w:rPr>
                            <w:b/>
                            <w:noProof w:val="0"/>
                            <w:sz w:val="22"/>
                          </w:rPr>
                        </w:pPr>
                      </w:p>
                    </w:txbxContent>
                  </v:textbox>
                </v:shape>
                <v:shape id="Text Box 977" o:spid="_x0000_s1459"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">
                  <v:textbox inset=".5mm,,.5mm">
                    <w:txbxContent>
                      <w:p w14:paraId="11BEB083" w14:textId="77777777" w:rsidR="00EA2CB4" w:rsidRDefault="00EA2CB4">
                        <w:pPr>
                          <w:pStyle w:val="a5"/>
                          <w:rPr>
                            <w:b/>
                            <w:noProof w:val="0"/>
                            <w:sz w:val="22"/>
                          </w:rPr>
                        </w:pPr>
                      </w:p>
                    </w:txbxContent>
                  </v:textbox>
                </v:shape>
              </v:group>
              <v:group id="Group 978" o:spid="_x0000_s1460" style="position:absolute;left:1135;top:12442;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shape id="Text Box 979" o:spid="_x0000_s1461"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">
                  <v:textbox inset=".5mm,,.5mm">
                    <w:txbxContent>
                      <w:p w14:paraId="4C30AB06" w14:textId="77777777" w:rsidR="00EA2CB4" w:rsidRDefault="00EA2CB4">
                        <w:pPr>
                          <w:pStyle w:val="a5"/>
                          <w:rPr>
                            <w:b/>
                            <w:noProof w:val="0"/>
                            <w:sz w:val="22"/>
                          </w:rPr>
                        </w:pPr>
                      </w:p>
                    </w:txbxContent>
                  </v:textbox>
                </v:shape>
                <v:shape id="Text Box 980" o:spid="_x0000_s1462"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">
                  <v:textbox inset=".5mm,,.5mm">
                    <w:txbxContent>
                      <w:p w14:paraId="5057A519" w14:textId="77777777" w:rsidR="00EA2CB4" w:rsidRDefault="00EA2CB4">
                        <w:pPr>
                          <w:pStyle w:val="a5"/>
                          <w:rPr>
                            <w:b/>
                            <w:noProof w:val="0"/>
                            <w:sz w:val="22"/>
                          </w:rPr>
                        </w:pPr>
                      </w:p>
                    </w:txbxContent>
                  </v:textbox>
                </v:shape>
                <v:shape id="Text Box 981" o:spid="_x0000_s1463"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">
                  <v:textbox inset=".5mm,,.5mm">
                    <w:txbxContent>
                      <w:p w14:paraId="4C96DDD4" w14:textId="77777777" w:rsidR="00EA2CB4" w:rsidRDefault="00EA2CB4">
                        <w:pPr>
                          <w:pStyle w:val="a5"/>
                          <w:rPr>
                            <w:b/>
                            <w:noProof w:val="0"/>
                            <w:sz w:val="22"/>
                          </w:rPr>
                        </w:pPr>
                      </w:p>
                    </w:txbxContent>
                  </v:textbox>
                </v:shape>
                <v:shape id="Text Box 982" o:spid="_x0000_s1464"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">
                  <v:textbox inset=".5mm,,.5mm">
                    <w:txbxContent>
                      <w:p w14:paraId="032B2EF0" w14:textId="77777777" w:rsidR="00EA2CB4" w:rsidRDefault="00EA2CB4">
                        <w:pPr>
                          <w:pStyle w:val="a5"/>
                          <w:rPr>
                            <w:b/>
                            <w:noProof w:val="0"/>
                            <w:sz w:val="22"/>
                          </w:rPr>
                        </w:pPr>
                      </w:p>
                    </w:txbxContent>
                  </v:textbox>
                </v:shape>
                <v:shape id="Text Box 983" o:spid="_x0000_s1465"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">
                  <v:textbox inset=".5mm,,.5mm">
                    <w:txbxContent>
                      <w:p w14:paraId="64E1ABF3" w14:textId="77777777" w:rsidR="00EA2CB4" w:rsidRDefault="00EA2CB4">
                        <w:pPr>
                          <w:pStyle w:val="a5"/>
                          <w:rPr>
                            <w:b/>
                            <w:noProof w:val="0"/>
                            <w:sz w:val="22"/>
                          </w:rPr>
                        </w:pPr>
                      </w:p>
                    </w:txbxContent>
                  </v:textbox>
                </v:shape>
                <v:shape id="Text Box 984" o:spid="_x0000_s1466"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">
                  <v:textbox inset=".5mm,,.5mm">
                    <w:txbxContent>
                      <w:p w14:paraId="31972668" w14:textId="77777777" w:rsidR="00EA2CB4" w:rsidRDefault="00EA2CB4">
                        <w:pPr>
                          <w:pStyle w:val="a5"/>
                          <w:rPr>
                            <w:b/>
                            <w:noProof w:val="0"/>
                            <w:sz w:val="22"/>
                          </w:rPr>
                        </w:pPr>
                      </w:p>
                    </w:txbxContent>
                  </v:textbox>
                </v:shape>
                <v:shape id="Text Box 985" o:spid="_x0000_s1467"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">
                  <v:textbox inset=".5mm,,.5mm">
                    <w:txbxContent>
                      <w:p w14:paraId="0DCD6D04" w14:textId="77777777" w:rsidR="00EA2CB4" w:rsidRDefault="00EA2CB4">
                        <w:pPr>
                          <w:pStyle w:val="a5"/>
                          <w:rPr>
                            <w:b/>
                            <w:noProof w:val="0"/>
                            <w:sz w:val="22"/>
                          </w:rPr>
                        </w:pPr>
                      </w:p>
                    </w:txbxContent>
                  </v:textbox>
                </v:shape>
                <v:shape id="Text Box 986" o:spid="_x0000_s1468"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">
                  <v:textbox inset=".5mm,,.5mm">
                    <w:txbxContent>
                      <w:p w14:paraId="39F419F0" w14:textId="77777777" w:rsidR="00EA2CB4" w:rsidRDefault="00EA2CB4">
                        <w:pPr>
                          <w:pStyle w:val="a5"/>
                          <w:rPr>
                            <w:b/>
                            <w:noProof w:val="0"/>
                            <w:sz w:val="22"/>
                          </w:rPr>
                        </w:pPr>
                      </w:p>
                    </w:txbxContent>
                  </v:textbox>
                </v:shape>
                <v:shape id="Text Box 987" o:spid="_x0000_s1469"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">
                  <v:textbox inset=".5mm,,.5mm">
                    <w:txbxContent>
                      <w:p w14:paraId="16C1A52D" w14:textId="77777777" w:rsidR="00EA2CB4" w:rsidRDefault="00EA2CB4">
                        <w:pPr>
                          <w:pStyle w:val="a5"/>
                          <w:rPr>
                            <w:b/>
                            <w:noProof w:val="0"/>
                            <w:sz w:val="22"/>
                          </w:rPr>
                        </w:pPr>
                      </w:p>
                    </w:txbxContent>
                  </v:textbox>
                </v:shape>
                <v:shape id="Text Box 988" o:spid="_x0000_s1470"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">
                  <v:textbox inset=".5mm,,.5mm">
                    <w:txbxContent>
                      <w:p w14:paraId="4802BA9A" w14:textId="77777777" w:rsidR="00EA2CB4" w:rsidRDefault="00EA2CB4">
                        <w:pPr>
                          <w:pStyle w:val="a5"/>
                          <w:rPr>
                            <w:b/>
                            <w:noProof w:val="0"/>
                            <w:sz w:val="22"/>
                          </w:rPr>
                        </w:pPr>
                      </w:p>
                    </w:txbxContent>
                  </v:textbox>
                </v:shape>
              </v:group>
              <v:group id="Group 989" o:spid="_x0000_s1471" style="position:absolute;left:1135;top:1289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 id="Text Box 990" o:spid="_x0000_s1472"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">
                  <v:textbox inset=".5mm,,.5mm">
                    <w:txbxContent>
                      <w:p w14:paraId="21DE9C8B" w14:textId="77777777" w:rsidR="00EA2CB4" w:rsidRDefault="00EA2CB4">
                        <w:pPr>
                          <w:pStyle w:val="a5"/>
                          <w:rPr>
                            <w:b/>
                            <w:noProof w:val="0"/>
                            <w:sz w:val="22"/>
                          </w:rPr>
                        </w:pPr>
                      </w:p>
                    </w:txbxContent>
                  </v:textbox>
                </v:shape>
                <v:shape id="Text Box 991" o:spid="_x0000_s1473"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">
                  <v:textbox inset=".5mm,,.5mm">
                    <w:txbxContent>
                      <w:p w14:paraId="49BCD6D2" w14:textId="77777777" w:rsidR="00EA2CB4" w:rsidRDefault="00EA2CB4">
                        <w:pPr>
                          <w:pStyle w:val="a5"/>
                          <w:rPr>
                            <w:b/>
                            <w:noProof w:val="0"/>
                            <w:sz w:val="22"/>
                          </w:rPr>
                        </w:pPr>
                      </w:p>
                    </w:txbxContent>
                  </v:textbox>
                </v:shape>
                <v:shape id="Text Box 992" o:spid="_x0000_s1474"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">
                  <v:textbox inset=".5mm,,.5mm">
                    <w:txbxContent>
                      <w:p w14:paraId="08C48637" w14:textId="77777777" w:rsidR="00EA2CB4" w:rsidRDefault="00EA2CB4">
                        <w:pPr>
                          <w:pStyle w:val="a5"/>
                          <w:rPr>
                            <w:b/>
                            <w:noProof w:val="0"/>
                            <w:sz w:val="22"/>
                          </w:rPr>
                        </w:pPr>
                      </w:p>
                    </w:txbxContent>
                  </v:textbox>
                </v:shape>
                <v:shape id="Text Box 993" o:spid="_x0000_s1475"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">
                  <v:textbox inset=".5mm,,.5mm">
                    <w:txbxContent>
                      <w:p w14:paraId="7FB2A912" w14:textId="77777777" w:rsidR="00EA2CB4" w:rsidRDefault="00EA2CB4">
                        <w:pPr>
                          <w:pStyle w:val="a5"/>
                          <w:rPr>
                            <w:b/>
                            <w:noProof w:val="0"/>
                            <w:sz w:val="22"/>
                          </w:rPr>
                        </w:pPr>
                      </w:p>
                    </w:txbxContent>
                  </v:textbox>
                </v:shape>
                <v:shape id="Text Box 994" o:spid="_x0000_s1476"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">
                  <v:textbox inset=".5mm,,.5mm">
                    <w:txbxContent>
                      <w:p w14:paraId="049CAE0D" w14:textId="77777777" w:rsidR="00EA2CB4" w:rsidRDefault="00EA2CB4">
                        <w:pPr>
                          <w:pStyle w:val="a5"/>
                          <w:rPr>
                            <w:b/>
                            <w:noProof w:val="0"/>
                            <w:sz w:val="22"/>
                          </w:rPr>
                        </w:pPr>
                      </w:p>
                    </w:txbxContent>
                  </v:textbox>
                </v:shape>
                <v:shape id="Text Box 995" o:spid="_x0000_s1477"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">
                  <v:textbox inset=".5mm,,.5mm">
                    <w:txbxContent>
                      <w:p w14:paraId="39C77F3A" w14:textId="77777777" w:rsidR="00EA2CB4" w:rsidRDefault="00EA2CB4">
                        <w:pPr>
                          <w:pStyle w:val="a5"/>
                          <w:rPr>
                            <w:b/>
                            <w:noProof w:val="0"/>
                            <w:sz w:val="22"/>
                          </w:rPr>
                        </w:pPr>
                      </w:p>
                    </w:txbxContent>
                  </v:textbox>
                </v:shape>
                <v:shape id="Text Box 996" o:spid="_x0000_s1478"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">
                  <v:textbox inset=".5mm,,.5mm">
                    <w:txbxContent>
                      <w:p w14:paraId="091E9543" w14:textId="77777777" w:rsidR="00EA2CB4" w:rsidRDefault="00EA2CB4">
                        <w:pPr>
                          <w:pStyle w:val="a5"/>
                          <w:rPr>
                            <w:b/>
                            <w:noProof w:val="0"/>
                            <w:sz w:val="22"/>
                          </w:rPr>
                        </w:pPr>
                      </w:p>
                    </w:txbxContent>
                  </v:textbox>
                </v:shape>
                <v:shape id="Text Box 997" o:spid="_x0000_s1479"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">
                  <v:textbox inset=".5mm,,.5mm">
                    <w:txbxContent>
                      <w:p w14:paraId="3D804711" w14:textId="77777777" w:rsidR="00EA2CB4" w:rsidRDefault="00EA2CB4">
                        <w:pPr>
                          <w:pStyle w:val="a5"/>
                          <w:rPr>
                            <w:b/>
                            <w:noProof w:val="0"/>
                            <w:sz w:val="22"/>
                          </w:rPr>
                        </w:pPr>
                      </w:p>
                    </w:txbxContent>
                  </v:textbox>
                </v:shape>
                <v:shape id="Text Box 998" o:spid="_x0000_s1480"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">
                  <v:textbox inset=".5mm,,.5mm">
                    <w:txbxContent>
                      <w:p w14:paraId="31B263B1" w14:textId="77777777" w:rsidR="00EA2CB4" w:rsidRDefault="00EA2CB4">
                        <w:pPr>
                          <w:pStyle w:val="a5"/>
                          <w:rPr>
                            <w:b/>
                            <w:noProof w:val="0"/>
                            <w:sz w:val="22"/>
                          </w:rPr>
                        </w:pPr>
                      </w:p>
                    </w:txbxContent>
                  </v:textbox>
                </v:shape>
                <v:shape id="Text Box 999" o:spid="_x0000_s1481"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">
                  <v:textbox inset=".5mm,,.5mm">
                    <w:txbxContent>
                      <w:p w14:paraId="65DDD0B7" w14:textId="77777777" w:rsidR="00EA2CB4" w:rsidRDefault="00EA2CB4">
                        <w:pPr>
                          <w:pStyle w:val="a5"/>
                          <w:rPr>
                            <w:b/>
                            <w:noProof w:val="0"/>
                            <w:sz w:val="22"/>
                          </w:rPr>
                        </w:pPr>
                      </w:p>
                    </w:txbxContent>
                  </v:textbox>
                </v:shape>
              </v:group>
              <v:group id="Group 1000" o:spid="_x0000_s1482" style="position:absolute;left:1135;top:13347;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Text Box 1001" o:spid="_x0000_s1483"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">
                  <v:textbox inset=".5mm,,.5mm">
                    <w:txbxContent>
                      <w:p w14:paraId="619490EC" w14:textId="77777777" w:rsidR="00EA2CB4" w:rsidRDefault="00EA2CB4">
                        <w:pPr>
                          <w:pStyle w:val="a5"/>
                          <w:rPr>
                            <w:b/>
                            <w:noProof w:val="0"/>
                            <w:sz w:val="22"/>
                          </w:rPr>
                        </w:pPr>
                      </w:p>
                    </w:txbxContent>
                  </v:textbox>
                </v:shape>
                <v:shape id="Text Box 1002" o:spid="_x0000_s1484"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">
                  <v:textbox inset=".5mm,,.5mm">
                    <w:txbxContent>
                      <w:p w14:paraId="64F02895" w14:textId="77777777" w:rsidR="00EA2CB4" w:rsidRDefault="00EA2CB4">
                        <w:pPr>
                          <w:pStyle w:val="a5"/>
                          <w:rPr>
                            <w:b/>
                            <w:noProof w:val="0"/>
                            <w:sz w:val="22"/>
                          </w:rPr>
                        </w:pPr>
                      </w:p>
                    </w:txbxContent>
                  </v:textbox>
                </v:shape>
                <v:shape id="Text Box 1003" o:spid="_x0000_s1485"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">
                  <v:textbox inset=".5mm,,.5mm">
                    <w:txbxContent>
                      <w:p w14:paraId="190BD6BF" w14:textId="77777777" w:rsidR="00EA2CB4" w:rsidRDefault="00EA2CB4">
                        <w:pPr>
                          <w:pStyle w:val="a5"/>
                          <w:rPr>
                            <w:b/>
                            <w:noProof w:val="0"/>
                            <w:sz w:val="22"/>
                          </w:rPr>
                        </w:pPr>
                      </w:p>
                    </w:txbxContent>
                  </v:textbox>
                </v:shape>
                <v:shape id="Text Box 1004" o:spid="_x0000_s1486"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">
                  <v:textbox inset=".5mm,,.5mm">
                    <w:txbxContent>
                      <w:p w14:paraId="2EFBA50F" w14:textId="77777777" w:rsidR="00EA2CB4" w:rsidRDefault="00EA2CB4">
                        <w:pPr>
                          <w:pStyle w:val="a5"/>
                          <w:rPr>
                            <w:b/>
                            <w:noProof w:val="0"/>
                            <w:sz w:val="22"/>
                          </w:rPr>
                        </w:pPr>
                      </w:p>
                    </w:txbxContent>
                  </v:textbox>
                </v:shape>
                <v:shape id="Text Box 1005" o:spid="_x0000_s1487"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">
                  <v:textbox inset=".5mm,,.5mm">
                    <w:txbxContent>
                      <w:p w14:paraId="72AA21D5" w14:textId="77777777" w:rsidR="00EA2CB4" w:rsidRDefault="00EA2CB4">
                        <w:pPr>
                          <w:pStyle w:val="a5"/>
                          <w:rPr>
                            <w:b/>
                            <w:noProof w:val="0"/>
                            <w:sz w:val="22"/>
                          </w:rPr>
                        </w:pPr>
                      </w:p>
                    </w:txbxContent>
                  </v:textbox>
                </v:shape>
                <v:shape id="Text Box 1006" o:spid="_x0000_s1488"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">
                  <v:textbox inset=".5mm,,.5mm">
                    <w:txbxContent>
                      <w:p w14:paraId="6264DA9F" w14:textId="77777777" w:rsidR="00EA2CB4" w:rsidRDefault="00EA2CB4">
                        <w:pPr>
                          <w:pStyle w:val="a5"/>
                          <w:rPr>
                            <w:b/>
                            <w:noProof w:val="0"/>
                            <w:sz w:val="22"/>
                          </w:rPr>
                        </w:pPr>
                      </w:p>
                    </w:txbxContent>
                  </v:textbox>
                </v:shape>
                <v:shape id="Text Box 1007" o:spid="_x0000_s1489"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">
                  <v:textbox inset=".5mm,,.5mm">
                    <w:txbxContent>
                      <w:p w14:paraId="4737323E" w14:textId="77777777" w:rsidR="00EA2CB4" w:rsidRDefault="00EA2CB4">
                        <w:pPr>
                          <w:pStyle w:val="a5"/>
                          <w:rPr>
                            <w:b/>
                            <w:noProof w:val="0"/>
                            <w:sz w:val="22"/>
                          </w:rPr>
                        </w:pPr>
                      </w:p>
                    </w:txbxContent>
                  </v:textbox>
                </v:shape>
                <v:shape id="Text Box 1008" o:spid="_x0000_s1490"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">
                  <v:textbox inset=".5mm,,.5mm">
                    <w:txbxContent>
                      <w:p w14:paraId="36111CB0" w14:textId="77777777" w:rsidR="00EA2CB4" w:rsidRDefault="00EA2CB4">
                        <w:pPr>
                          <w:pStyle w:val="a5"/>
                          <w:rPr>
                            <w:b/>
                            <w:noProof w:val="0"/>
                            <w:sz w:val="22"/>
                          </w:rPr>
                        </w:pPr>
                      </w:p>
                    </w:txbxContent>
                  </v:textbox>
                </v:shape>
                <v:shape id="Text Box 1009" o:spid="_x0000_s1491"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">
                  <v:textbox inset=".5mm,,.5mm">
                    <w:txbxContent>
                      <w:p w14:paraId="428E4564" w14:textId="77777777" w:rsidR="00EA2CB4" w:rsidRDefault="00EA2CB4">
                        <w:pPr>
                          <w:pStyle w:val="a5"/>
                          <w:rPr>
                            <w:b/>
                            <w:noProof w:val="0"/>
                            <w:sz w:val="22"/>
                          </w:rPr>
                        </w:pPr>
                      </w:p>
                    </w:txbxContent>
                  </v:textbox>
                </v:shape>
                <v:shape id="Text Box 1010" o:spid="_x0000_s1492"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">
                  <v:textbox inset=".5mm,,.5mm">
                    <w:txbxContent>
                      <w:p w14:paraId="5979E6BC" w14:textId="77777777" w:rsidR="00EA2CB4" w:rsidRDefault="00EA2CB4">
                        <w:pPr>
                          <w:pStyle w:val="a5"/>
                          <w:rPr>
                            <w:b/>
                            <w:noProof w:val="0"/>
                            <w:sz w:val="22"/>
                          </w:rPr>
                        </w:pPr>
                      </w:p>
                    </w:txbxContent>
                  </v:textbox>
                </v:shape>
              </v:group>
              <v:group id="Group 1011" o:spid="_x0000_s1493" style="position:absolute;left:1135;top:13799;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6GK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">
                <v:shape id="Text Box 1012" o:spid="_x0000_s1494"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">
                  <v:textbox inset=".5mm,,.5mm">
                    <w:txbxContent>
                      <w:p w14:paraId="6B0D211D" w14:textId="77777777" w:rsidR="00EA2CB4" w:rsidRDefault="00EA2CB4">
                        <w:pPr>
                          <w:pStyle w:val="a5"/>
                          <w:rPr>
                            <w:b/>
                            <w:noProof w:val="0"/>
                            <w:sz w:val="22"/>
                          </w:rPr>
                        </w:pPr>
                      </w:p>
                    </w:txbxContent>
                  </v:textbox>
                </v:shape>
                <v:shape id="Text Box 1013" o:spid="_x0000_s1495"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">
                  <v:textbox inset=".5mm,,.5mm">
                    <w:txbxContent>
                      <w:p w14:paraId="611826A5" w14:textId="77777777" w:rsidR="00EA2CB4" w:rsidRDefault="00EA2CB4">
                        <w:pPr>
                          <w:pStyle w:val="a5"/>
                          <w:rPr>
                            <w:b/>
                            <w:noProof w:val="0"/>
                            <w:sz w:val="22"/>
                          </w:rPr>
                        </w:pPr>
                      </w:p>
                    </w:txbxContent>
                  </v:textbox>
                </v:shape>
                <v:shape id="Text Box 1014" o:spid="_x0000_s1496"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">
                  <v:textbox inset=".5mm,,.5mm">
                    <w:txbxContent>
                      <w:p w14:paraId="777E721E" w14:textId="77777777" w:rsidR="00EA2CB4" w:rsidRDefault="00EA2CB4">
                        <w:pPr>
                          <w:pStyle w:val="a5"/>
                          <w:rPr>
                            <w:b/>
                            <w:noProof w:val="0"/>
                            <w:sz w:val="22"/>
                          </w:rPr>
                        </w:pPr>
                      </w:p>
                    </w:txbxContent>
                  </v:textbox>
                </v:shape>
                <v:shape id="Text Box 1015" o:spid="_x0000_s1497"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">
                  <v:textbox inset=".5mm,,.5mm">
                    <w:txbxContent>
                      <w:p w14:paraId="401F8594" w14:textId="77777777" w:rsidR="00EA2CB4" w:rsidRDefault="00EA2CB4">
                        <w:pPr>
                          <w:pStyle w:val="a5"/>
                          <w:rPr>
                            <w:b/>
                            <w:noProof w:val="0"/>
                            <w:sz w:val="22"/>
                          </w:rPr>
                        </w:pPr>
                      </w:p>
                    </w:txbxContent>
                  </v:textbox>
                </v:shape>
                <v:shape id="Text Box 1016" o:spid="_x0000_s1498"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">
                  <v:textbox inset=".5mm,,.5mm">
                    <w:txbxContent>
                      <w:p w14:paraId="003A421E" w14:textId="77777777" w:rsidR="00EA2CB4" w:rsidRDefault="00EA2CB4">
                        <w:pPr>
                          <w:pStyle w:val="a5"/>
                          <w:rPr>
                            <w:b/>
                            <w:noProof w:val="0"/>
                            <w:sz w:val="22"/>
                          </w:rPr>
                        </w:pPr>
                      </w:p>
                    </w:txbxContent>
                  </v:textbox>
                </v:shape>
                <v:shape id="Text Box 1017" o:spid="_x0000_s1499"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">
                  <v:textbox inset=".5mm,,.5mm">
                    <w:txbxContent>
                      <w:p w14:paraId="6C580F62" w14:textId="77777777" w:rsidR="00EA2CB4" w:rsidRDefault="00EA2CB4">
                        <w:pPr>
                          <w:pStyle w:val="a5"/>
                          <w:rPr>
                            <w:b/>
                            <w:noProof w:val="0"/>
                            <w:sz w:val="22"/>
                          </w:rPr>
                        </w:pPr>
                      </w:p>
                    </w:txbxContent>
                  </v:textbox>
                </v:shape>
                <v:shape id="Text Box 1018" o:spid="_x0000_s1500"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">
                  <v:textbox inset=".5mm,,.5mm">
                    <w:txbxContent>
                      <w:p w14:paraId="51F2D29E" w14:textId="77777777" w:rsidR="00EA2CB4" w:rsidRDefault="00EA2CB4">
                        <w:pPr>
                          <w:pStyle w:val="a5"/>
                          <w:rPr>
                            <w:b/>
                            <w:noProof w:val="0"/>
                            <w:sz w:val="22"/>
                          </w:rPr>
                        </w:pPr>
                      </w:p>
                    </w:txbxContent>
                  </v:textbox>
                </v:shape>
                <v:shape id="Text Box 1019" o:spid="_x0000_s1501"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">
                  <v:textbox inset=".5mm,,.5mm">
                    <w:txbxContent>
                      <w:p w14:paraId="3137DEC0" w14:textId="77777777" w:rsidR="00EA2CB4" w:rsidRDefault="00EA2CB4">
                        <w:pPr>
                          <w:pStyle w:val="a5"/>
                          <w:rPr>
                            <w:b/>
                            <w:noProof w:val="0"/>
                            <w:sz w:val="22"/>
                          </w:rPr>
                        </w:pPr>
                      </w:p>
                    </w:txbxContent>
                  </v:textbox>
                </v:shape>
                <v:shape id="Text Box 1020" o:spid="_x0000_s1502"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">
                  <v:textbox inset=".5mm,,.5mm">
                    <w:txbxContent>
                      <w:p w14:paraId="2CBC423C" w14:textId="77777777" w:rsidR="00EA2CB4" w:rsidRDefault="00EA2CB4">
                        <w:pPr>
                          <w:pStyle w:val="a5"/>
                          <w:rPr>
                            <w:b/>
                            <w:noProof w:val="0"/>
                            <w:sz w:val="22"/>
                          </w:rPr>
                        </w:pPr>
                      </w:p>
                    </w:txbxContent>
                  </v:textbox>
                </v:shape>
                <v:shape id="Text Box 1021" o:spid="_x0000_s1503"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">
                  <v:textbox inset=".5mm,,.5mm">
                    <w:txbxContent>
                      <w:p w14:paraId="0A09B195" w14:textId="77777777" w:rsidR="00EA2CB4" w:rsidRDefault="00EA2CB4">
                        <w:pPr>
                          <w:pStyle w:val="a5"/>
                          <w:rPr>
                            <w:b/>
                            <w:noProof w:val="0"/>
                            <w:sz w:val="22"/>
                          </w:rPr>
                        </w:pPr>
                      </w:p>
                    </w:txbxContent>
                  </v:textbox>
                </v:shape>
              </v:group>
              <v:group id="Group 1022" o:spid="_x0000_s1504" style="position:absolute;left:1135;top:14252;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Text Box 1023" o:spid="_x0000_s1505"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">
                  <v:textbox inset=".5mm,,.5mm">
                    <w:txbxContent>
                      <w:p w14:paraId="408CE2DD" w14:textId="77777777" w:rsidR="00EA2CB4" w:rsidRDefault="00EA2CB4">
                        <w:pPr>
                          <w:pStyle w:val="a5"/>
                          <w:rPr>
                            <w:b/>
                            <w:noProof w:val="0"/>
                            <w:sz w:val="22"/>
                          </w:rPr>
                        </w:pPr>
                      </w:p>
                    </w:txbxContent>
                  </v:textbox>
                </v:shape>
                <v:shape id="Text Box 1024" o:spid="_x0000_s1506"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">
                  <v:textbox inset=".5mm,,.5mm">
                    <w:txbxContent>
                      <w:p w14:paraId="1B293D07" w14:textId="77777777" w:rsidR="00EA2CB4" w:rsidRDefault="00EA2CB4">
                        <w:pPr>
                          <w:pStyle w:val="a5"/>
                          <w:rPr>
                            <w:b/>
                            <w:noProof w:val="0"/>
                            <w:sz w:val="22"/>
                          </w:rPr>
                        </w:pPr>
                      </w:p>
                    </w:txbxContent>
                  </v:textbox>
                </v:shape>
                <v:shape id="Text Box 1025" o:spid="_x0000_s1507"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">
                  <v:textbox inset=".5mm,,.5mm">
                    <w:txbxContent>
                      <w:p w14:paraId="422FB3E7" w14:textId="77777777" w:rsidR="00EA2CB4" w:rsidRDefault="00EA2CB4">
                        <w:pPr>
                          <w:pStyle w:val="a5"/>
                          <w:rPr>
                            <w:b/>
                            <w:noProof w:val="0"/>
                            <w:sz w:val="22"/>
                          </w:rPr>
                        </w:pPr>
                      </w:p>
                    </w:txbxContent>
                  </v:textbox>
                </v:shape>
                <v:shape id="Text Box 1026" o:spid="_x0000_s1508"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">
                  <v:textbox inset=".5mm,,.5mm">
                    <w:txbxContent>
                      <w:p w14:paraId="41C0F4C1" w14:textId="77777777" w:rsidR="00EA2CB4" w:rsidRDefault="00EA2CB4">
                        <w:pPr>
                          <w:pStyle w:val="a5"/>
                          <w:rPr>
                            <w:b/>
                            <w:noProof w:val="0"/>
                            <w:sz w:val="22"/>
                          </w:rPr>
                        </w:pPr>
                      </w:p>
                    </w:txbxContent>
                  </v:textbox>
                </v:shape>
                <v:shape id="Text Box 1027" o:spid="_x0000_s1509"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">
                  <v:textbox inset=".5mm,,.5mm">
                    <w:txbxContent>
                      <w:p w14:paraId="4C1494C3" w14:textId="77777777" w:rsidR="00EA2CB4" w:rsidRDefault="00EA2CB4">
                        <w:pPr>
                          <w:pStyle w:val="a5"/>
                          <w:rPr>
                            <w:b/>
                            <w:noProof w:val="0"/>
                            <w:sz w:val="22"/>
                          </w:rPr>
                        </w:pPr>
                      </w:p>
                    </w:txbxContent>
                  </v:textbox>
                </v:shape>
                <v:shape id="Text Box 1028" o:spid="_x0000_s1510"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">
                  <v:textbox inset=".5mm,,.5mm">
                    <w:txbxContent>
                      <w:p w14:paraId="12735848" w14:textId="77777777" w:rsidR="00EA2CB4" w:rsidRDefault="00EA2CB4">
                        <w:pPr>
                          <w:pStyle w:val="a5"/>
                          <w:rPr>
                            <w:b/>
                            <w:noProof w:val="0"/>
                            <w:sz w:val="22"/>
                          </w:rPr>
                        </w:pPr>
                      </w:p>
                    </w:txbxContent>
                  </v:textbox>
                </v:shape>
                <v:shape id="Text Box 1029" o:spid="_x0000_s1511"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">
                  <v:textbox inset=".5mm,,.5mm">
                    <w:txbxContent>
                      <w:p w14:paraId="3CCC0DA0" w14:textId="77777777" w:rsidR="00EA2CB4" w:rsidRDefault="00EA2CB4">
                        <w:pPr>
                          <w:pStyle w:val="a5"/>
                          <w:rPr>
                            <w:b/>
                            <w:noProof w:val="0"/>
                            <w:sz w:val="22"/>
                          </w:rPr>
                        </w:pPr>
                      </w:p>
                    </w:txbxContent>
                  </v:textbox>
                </v:shape>
                <v:shape id="Text Box 1030" o:spid="_x0000_s1512"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">
                  <v:textbox inset=".5mm,,.5mm">
                    <w:txbxContent>
                      <w:p w14:paraId="0454AA2A" w14:textId="77777777" w:rsidR="00EA2CB4" w:rsidRDefault="00EA2CB4">
                        <w:pPr>
                          <w:pStyle w:val="a5"/>
                          <w:rPr>
                            <w:b/>
                            <w:noProof w:val="0"/>
                            <w:sz w:val="22"/>
                          </w:rPr>
                        </w:pPr>
                      </w:p>
                    </w:txbxContent>
                  </v:textbox>
                </v:shape>
                <v:shape id="Text Box 1031" o:spid="_x0000_s1513"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">
                  <v:textbox inset=".5mm,,.5mm">
                    <w:txbxContent>
                      <w:p w14:paraId="009C3F86" w14:textId="77777777" w:rsidR="00EA2CB4" w:rsidRDefault="00EA2CB4">
                        <w:pPr>
                          <w:pStyle w:val="a5"/>
                          <w:rPr>
                            <w:b/>
                            <w:noProof w:val="0"/>
                            <w:sz w:val="22"/>
                          </w:rPr>
                        </w:pPr>
                      </w:p>
                    </w:txbxContent>
                  </v:textbox>
                </v:shape>
                <v:shape id="Text Box 1032" o:spid="_x0000_s1514"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">
                  <v:textbox inset=".5mm,,.5mm">
                    <w:txbxContent>
                      <w:p w14:paraId="2B741CD7" w14:textId="77777777" w:rsidR="00EA2CB4" w:rsidRDefault="00EA2CB4">
                        <w:pPr>
                          <w:pStyle w:val="a5"/>
                          <w:rPr>
                            <w:b/>
                            <w:noProof w:val="0"/>
                            <w:sz w:val="22"/>
                          </w:rPr>
                        </w:pPr>
                      </w:p>
                    </w:txbxContent>
                  </v:textbox>
                </v:shape>
              </v:group>
              <v:group id="Group 1033" o:spid="_x0000_s1515" style="position:absolute;left:1135;top:14704;width:10482;height:454" coordorigin="1822,2477" coordsize="10479,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8AF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">
                <v:shape id="Text Box 1034" o:spid="_x0000_s1516" type="#_x0000_t202" style="position:absolute;left:1822;top:2477;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">
                  <v:textbox inset=".5mm,,.5mm">
                    <w:txbxContent>
                      <w:p w14:paraId="661E5E51" w14:textId="77777777" w:rsidR="00EA2CB4" w:rsidRDefault="00EA2CB4">
                        <w:pPr>
                          <w:pStyle w:val="a5"/>
                          <w:rPr>
                            <w:b/>
                            <w:noProof w:val="0"/>
                            <w:sz w:val="22"/>
                          </w:rPr>
                        </w:pPr>
                      </w:p>
                    </w:txbxContent>
                  </v:textbox>
                </v:shape>
                <v:shape id="Text Box 1035" o:spid="_x0000_s1517" type="#_x0000_t202" style="position:absolute;left:2276;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">
                  <v:textbox inset=".5mm,,.5mm">
                    <w:txbxContent>
                      <w:p w14:paraId="646E040B" w14:textId="77777777" w:rsidR="00EA2CB4" w:rsidRDefault="00EA2CB4">
                        <w:pPr>
                          <w:pStyle w:val="a5"/>
                          <w:rPr>
                            <w:b/>
                            <w:noProof w:val="0"/>
                            <w:sz w:val="22"/>
                          </w:rPr>
                        </w:pPr>
                      </w:p>
                    </w:txbxContent>
                  </v:textbox>
                </v:shape>
                <v:shape id="Text Box 1036" o:spid="_x0000_s1518" type="#_x0000_t202" style="position:absolute;left:11734;top:2477;width:56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">
                  <v:textbox inset=".5mm,,.5mm">
                    <w:txbxContent>
                      <w:p w14:paraId="2932414A" w14:textId="77777777" w:rsidR="00EA2CB4" w:rsidRDefault="00EA2CB4">
                        <w:pPr>
                          <w:pStyle w:val="a5"/>
                          <w:rPr>
                            <w:b/>
                            <w:noProof w:val="0"/>
                            <w:sz w:val="22"/>
                          </w:rPr>
                        </w:pPr>
                      </w:p>
                    </w:txbxContent>
                  </v:textbox>
                </v:shape>
                <v:shape id="Text Box 1037" o:spid="_x0000_s1519" type="#_x0000_t202" style="position:absolute;left:3400;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">
                  <v:textbox inset=".5mm,,.5mm">
                    <w:txbxContent>
                      <w:p w14:paraId="70EFCF42" w14:textId="77777777" w:rsidR="00EA2CB4" w:rsidRDefault="00EA2CB4">
                        <w:pPr>
                          <w:pStyle w:val="a5"/>
                          <w:rPr>
                            <w:b/>
                            <w:noProof w:val="0"/>
                            <w:sz w:val="22"/>
                          </w:rPr>
                        </w:pPr>
                      </w:p>
                    </w:txbxContent>
                  </v:textbox>
                </v:shape>
                <v:shape id="Text Box 1038" o:spid="_x0000_s1520" type="#_x0000_t202" style="position:absolute;left:4534;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">
                  <v:textbox inset=".5mm,,.5mm">
                    <w:txbxContent>
                      <w:p w14:paraId="7E22F671" w14:textId="77777777" w:rsidR="00EA2CB4" w:rsidRDefault="00EA2CB4">
                        <w:pPr>
                          <w:pStyle w:val="a5"/>
                          <w:rPr>
                            <w:b/>
                            <w:noProof w:val="0"/>
                            <w:sz w:val="22"/>
                          </w:rPr>
                        </w:pPr>
                      </w:p>
                    </w:txbxContent>
                  </v:textbox>
                </v:shape>
                <v:shape id="Text Box 1039" o:spid="_x0000_s1521" type="#_x0000_t202" style="position:absolute;left:5668;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">
                  <v:textbox inset=".5mm,,.5mm">
                    <w:txbxContent>
                      <w:p w14:paraId="48E36F66" w14:textId="77777777" w:rsidR="00EA2CB4" w:rsidRDefault="00EA2CB4">
                        <w:pPr>
                          <w:pStyle w:val="a5"/>
                          <w:rPr>
                            <w:b/>
                            <w:noProof w:val="0"/>
                            <w:sz w:val="22"/>
                          </w:rPr>
                        </w:pPr>
                      </w:p>
                    </w:txbxContent>
                  </v:textbox>
                </v:shape>
                <v:shape id="Text Box 1040" o:spid="_x0000_s1522" type="#_x0000_t202" style="position:absolute;left:6802;top:2477;width:113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">
                  <v:textbox inset=".5mm,,.5mm">
                    <w:txbxContent>
                      <w:p w14:paraId="15604AB8" w14:textId="77777777" w:rsidR="00EA2CB4" w:rsidRDefault="00EA2CB4">
                        <w:pPr>
                          <w:pStyle w:val="a5"/>
                          <w:rPr>
                            <w:b/>
                            <w:noProof w:val="0"/>
                            <w:sz w:val="22"/>
                          </w:rPr>
                        </w:pPr>
                      </w:p>
                    </w:txbxContent>
                  </v:textbox>
                </v:shape>
                <v:shape id="Text Box 1041" o:spid="_x0000_s1523" type="#_x0000_t202" style="position:absolute;left:7936;top:2477;width:1701;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">
                  <v:textbox inset=".5mm,,.5mm">
                    <w:txbxContent>
                      <w:p w14:paraId="0C45D654" w14:textId="77777777" w:rsidR="00EA2CB4" w:rsidRDefault="00EA2CB4">
                        <w:pPr>
                          <w:pStyle w:val="a5"/>
                          <w:rPr>
                            <w:b/>
                            <w:noProof w:val="0"/>
                            <w:sz w:val="22"/>
                          </w:rPr>
                        </w:pPr>
                      </w:p>
                    </w:txbxContent>
                  </v:textbox>
                </v:shape>
                <v:shape id="Text Box 1042" o:spid="_x0000_s1524" type="#_x0000_t202" style="position:absolute;left:9637;top:2477;width:1247;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">
                  <v:textbox inset=".5mm,,.5mm">
                    <w:txbxContent>
                      <w:p w14:paraId="12E86BF8" w14:textId="77777777" w:rsidR="00EA2CB4" w:rsidRDefault="00EA2CB4">
                        <w:pPr>
                          <w:pStyle w:val="a5"/>
                          <w:rPr>
                            <w:b/>
                            <w:noProof w:val="0"/>
                            <w:sz w:val="22"/>
                          </w:rPr>
                        </w:pPr>
                      </w:p>
                    </w:txbxContent>
                  </v:textbox>
                </v:shape>
                <v:shape id="Text Box 1043" o:spid="_x0000_s1525" type="#_x0000_t202" style="position:absolute;left:10884;top:2477;width:850;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">
                  <v:textbox inset=".5mm,,.5mm">
                    <w:txbxContent>
                      <w:p w14:paraId="2AF89724" w14:textId="77777777" w:rsidR="00EA2CB4" w:rsidRDefault="00EA2CB4">
                        <w:pPr>
                          <w:pStyle w:val="a5"/>
                          <w:rPr>
                            <w:b/>
                            <w:noProof w:val="0"/>
                            <w:sz w:val="22"/>
                          </w:rPr>
                        </w:pPr>
                      </w:p>
                    </w:txbxContent>
                  </v:textbox>
                </v:shape>
              </v:group>
              <v:group id="Group 1044" o:spid="_x0000_s1526" style="position:absolute;left:567;top:8578;width:561;height:8003"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y0P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">
                <v:group id="Group 1045" o:spid="_x0000_s1527"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4iU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">
                  <v:shape id="Text Box 1046" o:spid="_x0000_s1528"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" filled="f" strokeweight="2.25pt">
                    <v:textbox style="layout-flow:vertical;mso-layout-flow-alt:bottom-to-top" inset=".5mm,.3mm,.5mm,.3mm">
                      <w:txbxContent>
                        <w:p w14:paraId="0E9AD880" w14:textId="77777777" w:rsidR="00EA2CB4" w:rsidRDefault="00EA2CB4">
                          <w:pPr>
                            <w:pStyle w:val="a5"/>
                          </w:pPr>
                          <w:r>
                            <w:t>Инв. № подп</w:t>
                          </w:r>
                        </w:p>
                      </w:txbxContent>
                    </v:textbox>
                  </v:shape>
                  <v:shape id="Text Box 1047" o:spid="_x0000_s1529"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" filled="f" strokeweight="2.25pt">
                    <v:textbox style="layout-flow:vertical;mso-layout-flow-alt:bottom-to-top" inset=".5mm,.3mm,.5mm,.3mm">
                      <w:txbxContent>
                        <w:p w14:paraId="2557B98B" w14:textId="77777777" w:rsidR="00EA2CB4" w:rsidRDefault="00EA2CB4">
                          <w:pPr>
                            <w:pStyle w:val="a5"/>
                          </w:pPr>
                          <w:r>
                            <w:t>Подп. и дата</w:t>
                          </w:r>
                        </w:p>
                      </w:txbxContent>
                    </v:textbox>
                  </v:shape>
                  <v:shape id="Text Box 1048" o:spid="_x0000_s1530"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" filled="f" strokeweight="2.25pt">
                    <v:textbox style="layout-flow:vertical;mso-layout-flow-alt:bottom-to-top" inset=".5mm,.3mm,.5mm,.3mm">
                      <w:txbxContent>
                        <w:p w14:paraId="0D9765DB" w14:textId="77777777" w:rsidR="00EA2CB4" w:rsidRDefault="00EA2CB4">
                          <w:pPr>
                            <w:pStyle w:val="a5"/>
                          </w:pPr>
                          <w:r>
                            <w:t>Взам. инв. №</w:t>
                          </w:r>
                        </w:p>
                      </w:txbxContent>
                    </v:textbox>
                  </v:shape>
                  <v:shape id="Text Box 1049" o:spid="_x0000_s1531"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" filled="f" strokeweight="2.25pt">
                    <v:textbox style="layout-flow:vertical;mso-layout-flow-alt:bottom-to-top" inset=".5mm,.3mm,.5mm,.3mm">
                      <w:txbxContent>
                        <w:p w14:paraId="096B8172" w14:textId="77777777" w:rsidR="00EA2CB4" w:rsidRDefault="00EA2CB4">
                          <w:pPr>
                            <w:pStyle w:val="a5"/>
                          </w:pPr>
                          <w:r>
                            <w:t>Инв. № дубл.</w:t>
                          </w:r>
                        </w:p>
                      </w:txbxContent>
                    </v:textbox>
                  </v:shape>
                  <v:shape id="Text Box 1050" o:spid="_x0000_s1532"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" filled="f" strokeweight="2.25pt">
                    <v:textbox style="layout-flow:vertical;mso-layout-flow-alt:bottom-to-top" inset=".5mm,.3mm,.5mm,.3mm">
                      <w:txbxContent>
                        <w:p w14:paraId="61F17D89" w14:textId="77777777" w:rsidR="00EA2CB4" w:rsidRDefault="00EA2CB4">
                          <w:pPr>
                            <w:pStyle w:val="a5"/>
                          </w:pPr>
                          <w:r>
                            <w:t>Подп. и дата</w:t>
                          </w:r>
                        </w:p>
                      </w:txbxContent>
                    </v:textbox>
                  </v:shape>
                </v:group>
                <v:group id="Group 1051" o:spid="_x0000_s1533"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RhK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">
                  <v:shape id="Text Box 1052" o:spid="_x0000_s1534"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" filled="f" strokeweight="2.25pt">
                    <v:textbox style="layout-flow:vertical;mso-layout-flow-alt:bottom-to-top" inset=".5mm,.3mm,.5mm,.3mm">
                      <w:txbxContent>
                        <w:p w14:paraId="5F5A7FA6" w14:textId="77777777" w:rsidR="00EA2CB4" w:rsidRDefault="00EA2CB4">
                          <w:pPr>
                            <w:pStyle w:val="a5"/>
                          </w:pPr>
                        </w:p>
                      </w:txbxContent>
                    </v:textbox>
                  </v:shape>
                  <v:shape id="Text Box 1053" o:spid="_x0000_s1535"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" filled="f" strokeweight="2.25pt">
                    <v:textbox style="layout-flow:vertical;mso-layout-flow-alt:bottom-to-top" inset=".5mm,.3mm,.5mm,.3mm">
                      <w:txbxContent>
                        <w:p w14:paraId="04CE3118" w14:textId="77777777" w:rsidR="00EA2CB4" w:rsidRDefault="00EA2CB4">
                          <w:pPr>
                            <w:pStyle w:val="a5"/>
                          </w:pPr>
                        </w:p>
                      </w:txbxContent>
                    </v:textbox>
                  </v:shape>
                  <v:shape id="Text Box 1054" o:spid="_x0000_s1536"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" filled="f" strokeweight="2.25pt">
                    <v:textbox style="layout-flow:vertical;mso-layout-flow-alt:bottom-to-top" inset=".5mm,.3mm,.5mm,.3mm">
                      <w:txbxContent>
                        <w:p w14:paraId="6A08E874" w14:textId="77777777" w:rsidR="00EA2CB4" w:rsidRDefault="00EA2CB4">
                          <w:pPr>
                            <w:pStyle w:val="a5"/>
                          </w:pPr>
                        </w:p>
                      </w:txbxContent>
                    </v:textbox>
                  </v:shape>
                  <v:shape id="Text Box 1055" o:spid="_x0000_s1537"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" filled="f" strokeweight="2.25pt">
                    <v:textbox style="layout-flow:vertical;mso-layout-flow-alt:bottom-to-top" inset=".5mm,.3mm,.5mm,.3mm">
                      <w:txbxContent>
                        <w:p w14:paraId="63F5C3A4" w14:textId="77777777" w:rsidR="00EA2CB4" w:rsidRDefault="00EA2CB4">
                          <w:pPr>
                            <w:pStyle w:val="a5"/>
                          </w:pPr>
                        </w:p>
                      </w:txbxContent>
                    </v:textbox>
                  </v:shape>
                  <v:shape id="Text Box 1056" o:spid="_x0000_s1538"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" filled="f" strokeweight="2.25pt">
                    <v:textbox style="layout-flow:vertical;mso-layout-flow-alt:bottom-to-top" inset=".5mm,.3mm,.5mm,.3mm">
                      <w:txbxContent>
                        <w:p w14:paraId="6FC50F0F" w14:textId="77777777" w:rsidR="00EA2CB4" w:rsidRDefault="00EA2CB4">
                          <w:pPr>
                            <w:pStyle w:val="a5"/>
                          </w:pPr>
                        </w:p>
                      </w:txbxContent>
                    </v:textbox>
                  </v:shape>
                </v:group>
              </v:group>
              <v:rect id="Rectangle 1057" o:spid="_x0000_s1539" style="position:absolute;left:1128;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" filled="f" strokeweight="2.25pt"/>
              <v:group id="Group 1058" o:spid="_x0000_s1540" style="position:absolute;left:1583;top:1958;width:9474;height:13743" coordorigin="1586,2096" coordsize="9474,13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line id="Line 1059" o:spid="_x0000_s1541" style="position:absolute;visibility:visible;mso-wrap-style:square" from="1586,2132" to="1592,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" strokeweight="2.25pt"/>
                <v:line id="Line 1060" o:spid="_x0000_s1542" style="position:absolute;visibility:visible;mso-wrap-style:square" from="2726,2129" to="2732,15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" strokeweight="2.25pt"/>
                <v:line id="Line 1061" o:spid="_x0000_s1543" style="position:absolute;visibility:visible;mso-wrap-style:square" from="3851,2129" to="3857,15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" strokeweight="2.25pt"/>
                <v:line id="Line 1062" o:spid="_x0000_s1544" style="position:absolute;visibility:visible;mso-wrap-style:square" from="4985,2129" to="4991,15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" strokeweight="2.25pt"/>
                <v:line id="Line 1063" o:spid="_x0000_s1545" style="position:absolute;visibility:visible;mso-wrap-style:square" from="6110,2096" to="6116,15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" strokeweight="2.25pt"/>
                <v:line id="Line 1064" o:spid="_x0000_s1546" style="position:absolute;visibility:visible;mso-wrap-style:square" from="7243,2129" to="7249,15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" strokeweight="2.25pt"/>
                <v:line id="Line 1065" o:spid="_x0000_s1547" style="position:absolute;visibility:visible;mso-wrap-style:square" from="8955,2096" to="8961,15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" strokeweight="2.25pt"/>
                <v:line id="Line 1066" o:spid="_x0000_s1548" style="position:absolute;visibility:visible;mso-wrap-style:square" from="10203,2096" to="10209,15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" strokeweight="2.25pt"/>
                <v:line id="Line 1067" o:spid="_x0000_s1549" style="position:absolute;visibility:visible;mso-wrap-style:square" from="11054,2096" to="11060,15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" strokeweight="2.25pt"/>
              </v:group>
              <v:group id="Group 1068" o:spid="_x0000_s1550" style="position:absolute;left:1128;top:15633;width:10489;height:940" coordorigin="1140,12894" coordsize="10489,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">
                <v:rect id="Rectangle 1069" o:spid="_x0000_s1551" style="position:absolute;left:1140;top:12894;width:10488;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" strokeweight="2.25pt"/>
                <v:group id="Group 1070" o:spid="_x0000_s1552" style="position:absolute;left:1143;top:12894;width:10486;height:853" coordorigin="989,11410" coordsize="10486,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OGx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">
                  <v:group id="Group 1071" o:spid="_x0000_s1553" style="position:absolute;left:10908;top:11410;width:567;height:853" coordorigin="9096,9973" coordsize="851,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EQq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">
                    <v:shape id="Text Box 1072" o:spid="_x0000_s1554" type="#_x0000_t202" style="position:absolute;left:9096;top:9973;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" strokeweight="2.25pt">
                      <v:textbox inset=".5mm,.3mm,.5mm,.3mm">
                        <w:txbxContent>
                          <w:p w14:paraId="1E7CE8F5" w14:textId="77777777" w:rsidR="00EA2CB4" w:rsidRDefault="00EA2CB4">
                            <w:pPr>
                              <w:pStyle w:val="a5"/>
                              <w:rPr>
                                <w:noProof w:val="0"/>
                              </w:rPr>
                            </w:pPr>
                            <w:r>
                              <w:rPr>
                                <w:noProof w:val="0"/>
                              </w:rPr>
                              <w:t>Лист</w:t>
                            </w:r>
                          </w:p>
                        </w:txbxContent>
                      </v:textbox>
                    </v:shape>
                    <v:shape id="Text Box 1073" o:spid="_x0000_s1555" type="#_x0000_t202" style="position:absolute;left:9097;top:10259;width:850;height:5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" strokeweight="2.25pt">
                      <v:textbox inset=".5mm,.3mm,.5mm,.3mm">
                        <w:txbxContent>
                          <w:p w14:paraId="12371E34" w14:textId="77777777" w:rsidR="00EA2CB4" w:rsidRDefault="00EA2CB4">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11</w:t>
                            </w:r>
                            <w:r>
                              <w:rPr>
                                <w:noProof w:val="0"/>
                                <w:sz w:val="22"/>
                                <w:lang w:val="en-US"/>
                              </w:rPr>
                              <w:fldChar w:fldCharType="end"/>
                            </w:r>
                          </w:p>
                        </w:txbxContent>
                      </v:textbox>
                    </v:shape>
                  </v:group>
                  <v:shape id="Text Box 1074" o:spid="_x0000_s1556" type="#_x0000_t202" style="position:absolute;left:4672;top:11413;width:6236;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" strokeweight="2.25pt">
                    <v:textbox inset=".5mm,.3mm,.5mm,.3mm">
                      <w:txbxContent>
                        <w:p w14:paraId="5C0C4310" w14:textId="77777777" w:rsidR="00EA2CB4" w:rsidRPr="00C91020" w:rsidRDefault="00EA2CB4" w:rsidP="00C91020"/>
                      </w:txbxContent>
                    </v:textbox>
                  </v:shape>
                  <v:group id="Group 1075" o:spid="_x0000_s1557" style="position:absolute;left:989;top:11413;width:3683;height:850" coordorigin="1248,9691" coordsize="3683,8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group id="Group 1076" o:spid="_x0000_s1558" style="position:absolute;left:1248;top:10272;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Text Box 1077" o:spid="_x0000_s1559"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" strokeweight="2.25pt">
                        <v:textbox inset=".5mm,.3mm,.5mm,.3mm">
                          <w:txbxContent>
                            <w:p w14:paraId="03271616" w14:textId="77777777" w:rsidR="00EA2CB4" w:rsidRDefault="00EA2CB4">
                              <w:pPr>
                                <w:pStyle w:val="a5"/>
                                <w:rPr>
                                  <w:noProof w:val="0"/>
                                </w:rPr>
                              </w:pPr>
                              <w:r>
                                <w:rPr>
                                  <w:noProof w:val="0"/>
                                </w:rPr>
                                <w:t>Лит</w:t>
                              </w:r>
                            </w:p>
                          </w:txbxContent>
                        </v:textbox>
                      </v:shape>
                      <v:shape id="Text Box 1078" o:spid="_x0000_s1560"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" strokeweight="2.25pt">
                        <v:textbox inset=".5mm,.3mm,.5mm,.3mm">
                          <w:txbxContent>
                            <w:p w14:paraId="0D694546" w14:textId="77777777" w:rsidR="00EA2CB4" w:rsidRDefault="00EA2CB4">
                              <w:pPr>
                                <w:pStyle w:val="a5"/>
                              </w:pPr>
                              <w:r>
                                <w:t>№ докум.</w:t>
                              </w:r>
                            </w:p>
                          </w:txbxContent>
                        </v:textbox>
                      </v:shape>
                      <v:shape id="Text Box 1079" o:spid="_x0000_s1561"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" strokeweight="2.25pt">
                        <v:textbox inset=".5mm,.3mm,.5mm,.3mm">
                          <w:txbxContent>
                            <w:p w14:paraId="1E9C0FB9" w14:textId="77777777" w:rsidR="00EA2CB4" w:rsidRDefault="00EA2CB4">
                              <w:pPr>
                                <w:pStyle w:val="a5"/>
                                <w:rPr>
                                  <w:noProof w:val="0"/>
                                </w:rPr>
                              </w:pPr>
                              <w:r>
                                <w:t>Изм</w:t>
                              </w:r>
                              <w:r>
                                <w:rPr>
                                  <w:noProof w:val="0"/>
                                </w:rPr>
                                <w:t>.</w:t>
                              </w:r>
                            </w:p>
                          </w:txbxContent>
                        </v:textbox>
                      </v:shape>
                      <v:shape id="Text Box 1080" o:spid="_x0000_s1562"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" strokeweight="2.25pt">
                        <v:textbox inset=".5mm,.3mm,.5mm,.3mm">
                          <w:txbxContent>
                            <w:p w14:paraId="6B369A33" w14:textId="77777777" w:rsidR="00EA2CB4" w:rsidRDefault="00EA2CB4">
                              <w:pPr>
                                <w:pStyle w:val="a5"/>
                                <w:rPr>
                                  <w:noProof w:val="0"/>
                                </w:rPr>
                              </w:pPr>
                              <w:r>
                                <w:t>Подп</w:t>
                              </w:r>
                              <w:r>
                                <w:rPr>
                                  <w:noProof w:val="0"/>
                                </w:rPr>
                                <w:t>.</w:t>
                              </w:r>
                            </w:p>
                          </w:txbxContent>
                        </v:textbox>
                      </v:shape>
                      <v:shape id="Text Box 1081" o:spid="_x0000_s1563"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" strokeweight="2.25pt">
                        <v:textbox inset=".5mm,.3mm,.5mm,.3mm">
                          <w:txbxContent>
                            <w:p w14:paraId="61C2E172" w14:textId="77777777" w:rsidR="00EA2CB4" w:rsidRDefault="00EA2CB4">
                              <w:pPr>
                                <w:pStyle w:val="a5"/>
                                <w:rPr>
                                  <w:noProof w:val="0"/>
                                </w:rPr>
                              </w:pPr>
                              <w:r>
                                <w:rPr>
                                  <w:noProof w:val="0"/>
                                </w:rPr>
                                <w:t>Дата</w:t>
                              </w:r>
                            </w:p>
                          </w:txbxContent>
                        </v:textbox>
                      </v:shape>
                    </v:group>
                    <v:group id="Group 1082" o:spid="_x0000_s1564" style="position:absolute;left:1248;top:9691;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group id="Group 1083" o:spid="_x0000_s1565"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">
                        <v:group id="Group 1084" o:spid="_x0000_s1566"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shape id="Text Box 1085" o:spid="_x0000_s1567"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" strokeweight="1pt">
                            <v:textbox inset=".5mm,.3mm,.5mm,.3mm">
                              <w:txbxContent>
                                <w:p w14:paraId="69E31083" w14:textId="77777777" w:rsidR="00EA2CB4" w:rsidRDefault="00EA2CB4">
                                  <w:pPr>
                                    <w:pStyle w:val="a5"/>
                                  </w:pPr>
                                </w:p>
                              </w:txbxContent>
                            </v:textbox>
                          </v:shape>
                          <v:shape id="Text Box 1086" o:spid="_x0000_s1568"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" strokeweight="1pt">
                            <v:textbox inset=".5mm,.3mm,.5mm,.3mm">
                              <w:txbxContent>
                                <w:p w14:paraId="02963AD9" w14:textId="77777777" w:rsidR="00EA2CB4" w:rsidRDefault="00EA2CB4">
                                  <w:pPr>
                                    <w:pStyle w:val="a5"/>
                                  </w:pPr>
                                </w:p>
                              </w:txbxContent>
                            </v:textbox>
                          </v:shape>
                          <v:shape id="Text Box 1087" o:spid="_x0000_s1569"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" strokeweight="1pt">
                            <v:textbox inset=".5mm,.3mm,.5mm,.3mm">
                              <w:txbxContent>
                                <w:p w14:paraId="657C42D0" w14:textId="77777777" w:rsidR="00EA2CB4" w:rsidRDefault="00EA2CB4">
                                  <w:pPr>
                                    <w:pStyle w:val="a5"/>
                                  </w:pPr>
                                </w:p>
                              </w:txbxContent>
                            </v:textbox>
                          </v:shape>
                          <v:shape id="Text Box 1088" o:spid="_x0000_s1570"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" strokeweight="1pt">
                            <v:textbox inset=".5mm,.3mm,.5mm,.3mm">
                              <w:txbxContent>
                                <w:p w14:paraId="3140A91E" w14:textId="77777777" w:rsidR="00EA2CB4" w:rsidRDefault="00EA2CB4">
                                  <w:pPr>
                                    <w:pStyle w:val="a5"/>
                                  </w:pPr>
                                </w:p>
                              </w:txbxContent>
                            </v:textbox>
                          </v:shape>
                          <v:shape id="Text Box 1089" o:spid="_x0000_s1571"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" strokeweight="1pt">
                            <v:textbox inset=".5mm,.3mm,.5mm,.3mm">
                              <w:txbxContent>
                                <w:p w14:paraId="031B4CD2" w14:textId="77777777" w:rsidR="00EA2CB4" w:rsidRDefault="00EA2CB4">
                                  <w:pPr>
                                    <w:pStyle w:val="a5"/>
                                  </w:pPr>
                                </w:p>
                              </w:txbxContent>
                            </v:textbox>
                          </v:shape>
                        </v:group>
                        <v:group id="Group 1090" o:spid="_x0000_s1572"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shape id="Text Box 1091" o:spid="_x0000_s157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" strokeweight="1pt">
                            <v:textbox inset=".5mm,.3mm,.5mm,.3mm">
                              <w:txbxContent>
                                <w:p w14:paraId="5198D91B" w14:textId="77777777" w:rsidR="00EA2CB4" w:rsidRDefault="00EA2CB4">
                                  <w:pPr>
                                    <w:pStyle w:val="a5"/>
                                  </w:pPr>
                                </w:p>
                              </w:txbxContent>
                            </v:textbox>
                          </v:shape>
                          <v:shape id="Text Box 1092" o:spid="_x0000_s157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" strokeweight="1pt">
                            <v:textbox inset=".5mm,.3mm,.5mm,.3mm">
                              <w:txbxContent>
                                <w:p w14:paraId="41B7ECE6" w14:textId="77777777" w:rsidR="00EA2CB4" w:rsidRDefault="00EA2CB4">
                                  <w:pPr>
                                    <w:pStyle w:val="a5"/>
                                  </w:pPr>
                                </w:p>
                              </w:txbxContent>
                            </v:textbox>
                          </v:shape>
                          <v:shape id="Text Box 1093" o:spid="_x0000_s157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" strokeweight="1pt">
                            <v:textbox inset=".5mm,.3mm,.5mm,.3mm">
                              <w:txbxContent>
                                <w:p w14:paraId="7A46D2B8" w14:textId="77777777" w:rsidR="00EA2CB4" w:rsidRDefault="00EA2CB4">
                                  <w:pPr>
                                    <w:pStyle w:val="a5"/>
                                  </w:pPr>
                                </w:p>
                              </w:txbxContent>
                            </v:textbox>
                          </v:shape>
                          <v:shape id="Text Box 1094" o:spid="_x0000_s157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" strokeweight="1pt">
                            <v:textbox inset=".5mm,.3mm,.5mm,.3mm">
                              <w:txbxContent>
                                <w:p w14:paraId="7673F06A" w14:textId="77777777" w:rsidR="00EA2CB4" w:rsidRDefault="00EA2CB4">
                                  <w:pPr>
                                    <w:pStyle w:val="a5"/>
                                  </w:pPr>
                                </w:p>
                              </w:txbxContent>
                            </v:textbox>
                          </v:shape>
                          <v:shape id="Text Box 1095" o:spid="_x0000_s157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" strokeweight="1pt">
                            <v:textbox inset=".5mm,.3mm,.5mm,.3mm">
                              <w:txbxContent>
                                <w:p w14:paraId="66DCC846" w14:textId="77777777" w:rsidR="00EA2CB4" w:rsidRDefault="00EA2CB4">
                                  <w:pPr>
                                    <w:pStyle w:val="a5"/>
                                  </w:pPr>
                                </w:p>
                              </w:txbxContent>
                            </v:textbox>
                          </v:shape>
                        </v:group>
                      </v:group>
                      <v:line id="Line 1096" o:spid="_x0000_s1578"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" strokeweight="2.25pt"/>
                      <v:line id="Line 1097" o:spid="_x0000_s1579"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" strokeweight="2.25pt"/>
                      <v:line id="Line 1098" o:spid="_x0000_s1580"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" strokeweight="2.25pt"/>
                      <v:line id="Line 1099" o:spid="_x0000_s1581"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" strokeweight="2.25pt"/>
                      <v:line id="Line 1100" o:spid="_x0000_s1582"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" strokeweight="2.25pt"/>
                      <v:line id="Line 1101" o:spid="_x0000_s1583"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" strokeweight="2.25pt"/>
                    </v:group>
                  </v:group>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D2A6C0"/>
    <w:lvl w:ilvl="0">
      <w:start w:val="1"/>
      <w:numFmt w:val="decimal"/>
      <w:pStyle w:val="ListNumber5"/>
      <w:lvlText w:val="%1."/>
      <w:lvlJc w:val="left"/>
      <w:pPr>
        <w:tabs>
          <w:tab w:val="num" w:pos="1906"/>
        </w:tabs>
        <w:ind w:left="1906" w:hanging="360"/>
      </w:pPr>
    </w:lvl>
  </w:abstractNum>
  <w:abstractNum w:abstractNumId="1" w15:restartNumberingAfterBreak="0">
    <w:nsid w:val="FFFFFF7E"/>
    <w:multiLevelType w:val="singleLevel"/>
    <w:tmpl w:val="3D2ADE9E"/>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8E549A02"/>
    <w:lvl w:ilvl="0">
      <w:start w:val="1"/>
      <w:numFmt w:val="decimal"/>
      <w:pStyle w:val="ListNumber2"/>
      <w:lvlText w:val="%1."/>
      <w:lvlJc w:val="left"/>
      <w:pPr>
        <w:tabs>
          <w:tab w:val="num" w:pos="643"/>
        </w:tabs>
        <w:ind w:left="643" w:hanging="360"/>
      </w:pPr>
    </w:lvl>
  </w:abstractNum>
  <w:abstractNum w:abstractNumId="3" w15:restartNumberingAfterBreak="0">
    <w:nsid w:val="FFFFFF80"/>
    <w:multiLevelType w:val="singleLevel"/>
    <w:tmpl w:val="D702E170"/>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2"/>
    <w:multiLevelType w:val="singleLevel"/>
    <w:tmpl w:val="5288BCB8"/>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FB"/>
    <w:multiLevelType w:val="multilevel"/>
    <w:tmpl w:val="F75874E2"/>
    <w:lvl w:ilvl="0">
      <w:start w:val="1"/>
      <w:numFmt w:val="decimal"/>
      <w:pStyle w:val="Heading1"/>
      <w:lvlText w:val="%1"/>
      <w:lvlJc w:val="left"/>
      <w:pPr>
        <w:tabs>
          <w:tab w:val="num" w:pos="-567"/>
        </w:tabs>
        <w:ind w:left="1593" w:hanging="742"/>
      </w:pPr>
      <w:rPr>
        <w:rFonts w:hint="default"/>
      </w:rPr>
    </w:lvl>
    <w:lvl w:ilvl="1">
      <w:start w:val="1"/>
      <w:numFmt w:val="decimal"/>
      <w:pStyle w:val="Heading2"/>
      <w:lvlText w:val="%1.%2"/>
      <w:lvlJc w:val="left"/>
      <w:pPr>
        <w:tabs>
          <w:tab w:val="num" w:pos="-708"/>
        </w:tabs>
        <w:ind w:left="2172" w:hanging="1462"/>
      </w:pPr>
      <w:rPr>
        <w:rFonts w:hint="default"/>
        <w:i w:val="0"/>
        <w:iCs w:val="0"/>
      </w:rPr>
    </w:lvl>
    <w:lvl w:ilvl="2">
      <w:start w:val="1"/>
      <w:numFmt w:val="decimal"/>
      <w:pStyle w:val="Heading3"/>
      <w:lvlText w:val="%1.%2.%3"/>
      <w:lvlJc w:val="left"/>
      <w:pPr>
        <w:tabs>
          <w:tab w:val="num" w:pos="851"/>
        </w:tabs>
        <w:ind w:left="720" w:firstLine="131"/>
      </w:pPr>
      <w:rPr>
        <w:rFonts w:hint="default"/>
      </w:rPr>
    </w:lvl>
    <w:lvl w:ilvl="3">
      <w:start w:val="1"/>
      <w:numFmt w:val="decimal"/>
      <w:pStyle w:val="Heading4"/>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567"/>
        </w:tabs>
        <w:ind w:left="720" w:firstLine="131"/>
      </w:pPr>
      <w:rPr>
        <w:rFonts w:hint="default"/>
      </w:rPr>
    </w:lvl>
    <w:lvl w:ilvl="5">
      <w:start w:val="1"/>
      <w:numFmt w:val="decimal"/>
      <w:pStyle w:val="Heading6"/>
      <w:lvlText w:val="%1.%2.%3.%4.%5.%6"/>
      <w:lvlJc w:val="left"/>
      <w:pPr>
        <w:tabs>
          <w:tab w:val="num" w:pos="-567"/>
        </w:tabs>
        <w:ind w:left="5193" w:hanging="720"/>
      </w:pPr>
      <w:rPr>
        <w:rFonts w:hint="default"/>
      </w:rPr>
    </w:lvl>
    <w:lvl w:ilvl="6">
      <w:start w:val="1"/>
      <w:numFmt w:val="decimal"/>
      <w:pStyle w:val="Heading7"/>
      <w:lvlText w:val="%1.%2.%3.%4.%5.%6.%7."/>
      <w:lvlJc w:val="left"/>
      <w:pPr>
        <w:tabs>
          <w:tab w:val="num" w:pos="-567"/>
        </w:tabs>
        <w:ind w:left="5913" w:hanging="720"/>
      </w:pPr>
      <w:rPr>
        <w:rFonts w:hint="default"/>
      </w:rPr>
    </w:lvl>
    <w:lvl w:ilvl="7">
      <w:start w:val="1"/>
      <w:numFmt w:val="decimal"/>
      <w:pStyle w:val="Heading8"/>
      <w:lvlText w:val="%1.%2.%3.%4.%5.%6.%7.%8."/>
      <w:lvlJc w:val="left"/>
      <w:pPr>
        <w:tabs>
          <w:tab w:val="num" w:pos="-567"/>
        </w:tabs>
        <w:ind w:left="6633" w:hanging="720"/>
      </w:pPr>
      <w:rPr>
        <w:rFonts w:hint="default"/>
      </w:rPr>
    </w:lvl>
    <w:lvl w:ilvl="8">
      <w:start w:val="1"/>
      <w:numFmt w:val="decimal"/>
      <w:pStyle w:val="Heading9"/>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2"/>
    <w:multiLevelType w:val="singleLevel"/>
    <w:tmpl w:val="00000002"/>
    <w:name w:val="Outline"/>
    <w:lvl w:ilvl="0">
      <w:start w:val="1"/>
      <w:numFmt w:val="decimal"/>
      <w:lvlText w:val="%1."/>
      <w:lvlJc w:val="left"/>
      <w:pPr>
        <w:tabs>
          <w:tab w:val="num" w:pos="1440"/>
        </w:tabs>
        <w:ind w:left="1440" w:hanging="360"/>
      </w:pPr>
    </w:lvl>
  </w:abstractNum>
  <w:abstractNum w:abstractNumId="7" w15:restartNumberingAfterBreak="0">
    <w:nsid w:val="00000004"/>
    <w:multiLevelType w:val="singleLevel"/>
    <w:tmpl w:val="00000004"/>
    <w:name w:val="WW8Num2"/>
    <w:lvl w:ilvl="0">
      <w:start w:val="1"/>
      <w:numFmt w:val="bullet"/>
      <w:lvlText w:val=""/>
      <w:lvlJc w:val="left"/>
      <w:pPr>
        <w:tabs>
          <w:tab w:val="num" w:pos="720"/>
        </w:tabs>
        <w:ind w:left="720" w:hanging="360"/>
      </w:pPr>
      <w:rPr>
        <w:rFonts w:ascii="Symbol" w:hAnsi="Symbol"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0A"/>
    <w:multiLevelType w:val="multilevel"/>
    <w:tmpl w:val="0000000A"/>
    <w:name w:val="WW8Num4"/>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Symbol" w:hAnsi="Symbol"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9" w15:restartNumberingAfterBreak="0">
    <w:nsid w:val="0000000E"/>
    <w:multiLevelType w:val="singleLevel"/>
    <w:tmpl w:val="0000000E"/>
    <w:name w:val="WW8Num10"/>
    <w:lvl w:ilvl="0">
      <w:start w:val="1"/>
      <w:numFmt w:val="decimal"/>
      <w:lvlText w:val="%1."/>
      <w:lvlJc w:val="left"/>
      <w:pPr>
        <w:tabs>
          <w:tab w:val="num" w:pos="1440"/>
        </w:tabs>
        <w:ind w:left="1440" w:hanging="360"/>
      </w:pPr>
    </w:lvl>
  </w:abstractNum>
  <w:abstractNum w:abstractNumId="10" w15:restartNumberingAfterBreak="0">
    <w:nsid w:val="0000000F"/>
    <w:multiLevelType w:val="singleLevel"/>
    <w:tmpl w:val="0000000F"/>
    <w:name w:val="WW8Num14"/>
    <w:lvl w:ilvl="0">
      <w:start w:val="1"/>
      <w:numFmt w:val="decimal"/>
      <w:lvlText w:val="%1."/>
      <w:lvlJc w:val="left"/>
      <w:pPr>
        <w:tabs>
          <w:tab w:val="num" w:pos="1440"/>
        </w:tabs>
        <w:ind w:left="1440" w:hanging="360"/>
      </w:pPr>
    </w:lvl>
  </w:abstractNum>
  <w:abstractNum w:abstractNumId="11" w15:restartNumberingAfterBreak="0">
    <w:nsid w:val="00000011"/>
    <w:multiLevelType w:val="singleLevel"/>
    <w:tmpl w:val="00000011"/>
    <w:name w:val="WW8Num15"/>
    <w:lvl w:ilvl="0">
      <w:start w:val="1"/>
      <w:numFmt w:val="decimal"/>
      <w:lvlText w:val="%1."/>
      <w:lvlJc w:val="left"/>
      <w:pPr>
        <w:tabs>
          <w:tab w:val="num" w:pos="1440"/>
        </w:tabs>
        <w:ind w:left="1440" w:hanging="360"/>
      </w:pPr>
    </w:lvl>
  </w:abstractNum>
  <w:abstractNum w:abstractNumId="12" w15:restartNumberingAfterBreak="0">
    <w:nsid w:val="00000012"/>
    <w:multiLevelType w:val="singleLevel"/>
    <w:tmpl w:val="00000012"/>
    <w:name w:val="WW8Num17"/>
    <w:lvl w:ilvl="0">
      <w:start w:val="1"/>
      <w:numFmt w:val="decimal"/>
      <w:lvlText w:val="%1."/>
      <w:lvlJc w:val="left"/>
      <w:pPr>
        <w:tabs>
          <w:tab w:val="num" w:pos="1440"/>
        </w:tabs>
        <w:ind w:left="1440" w:hanging="360"/>
      </w:pPr>
    </w:lvl>
  </w:abstractNum>
  <w:abstractNum w:abstractNumId="13" w15:restartNumberingAfterBreak="0">
    <w:nsid w:val="00000013"/>
    <w:multiLevelType w:val="singleLevel"/>
    <w:tmpl w:val="00000013"/>
    <w:name w:val="WW8Num18"/>
    <w:lvl w:ilvl="0">
      <w:start w:val="1"/>
      <w:numFmt w:val="bullet"/>
      <w:lvlText w:val=""/>
      <w:lvlJc w:val="left"/>
      <w:pPr>
        <w:tabs>
          <w:tab w:val="num" w:pos="1440"/>
        </w:tabs>
        <w:ind w:left="1440" w:hanging="360"/>
      </w:pPr>
      <w:rPr>
        <w:rFonts w:ascii="Symbol" w:hAnsi="Symbol"/>
      </w:rPr>
    </w:lvl>
  </w:abstractNum>
  <w:abstractNum w:abstractNumId="14" w15:restartNumberingAfterBreak="0">
    <w:nsid w:val="00BF5BF4"/>
    <w:multiLevelType w:val="multilevel"/>
    <w:tmpl w:val="F244C34C"/>
    <w:lvl w:ilvl="0">
      <w:start w:val="1"/>
      <w:numFmt w:val="decimal"/>
      <w:pStyle w:val="listNumberred"/>
      <w:lvlText w:val="%1)"/>
      <w:lvlJc w:val="left"/>
      <w:pPr>
        <w:ind w:left="1494" w:hanging="360"/>
      </w:pPr>
      <w:rPr>
        <w:rFonts w:hint="default"/>
        <w:b w:val="0"/>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2214"/>
        </w:tabs>
        <w:ind w:left="2214" w:hanging="360"/>
      </w:pPr>
      <w:rPr>
        <w:rFonts w:hint="default"/>
      </w:rPr>
    </w:lvl>
    <w:lvl w:ilvl="2">
      <w:start w:val="1"/>
      <w:numFmt w:val="bullet"/>
      <w:lvlText w:val=""/>
      <w:lvlJc w:val="left"/>
      <w:pPr>
        <w:tabs>
          <w:tab w:val="num" w:pos="3249"/>
        </w:tabs>
        <w:ind w:left="3249" w:firstLine="0"/>
      </w:pPr>
      <w:rPr>
        <w:rFonts w:ascii="Symbol" w:hAnsi="Symbol" w:hint="default"/>
      </w:rPr>
    </w:lvl>
    <w:lvl w:ilvl="3">
      <w:start w:val="1"/>
      <w:numFmt w:val="decimal"/>
      <w:lvlText w:val="%4."/>
      <w:lvlJc w:val="left"/>
      <w:pPr>
        <w:tabs>
          <w:tab w:val="num" w:pos="2269"/>
        </w:tabs>
        <w:ind w:left="1702" w:firstLine="0"/>
      </w:pPr>
      <w:rPr>
        <w:rFonts w:hint="default"/>
      </w:rPr>
    </w:lvl>
    <w:lvl w:ilvl="4">
      <w:start w:val="1"/>
      <w:numFmt w:val="lowerLetter"/>
      <w:lvlText w:val="%5."/>
      <w:lvlJc w:val="left"/>
      <w:pPr>
        <w:tabs>
          <w:tab w:val="num" w:pos="6624"/>
        </w:tabs>
        <w:ind w:left="5454" w:firstLine="0"/>
      </w:pPr>
      <w:rPr>
        <w:rFonts w:hint="default"/>
      </w:rPr>
    </w:lvl>
    <w:lvl w:ilvl="5">
      <w:start w:val="1"/>
      <w:numFmt w:val="lowerRoman"/>
      <w:lvlText w:val="%6."/>
      <w:lvlJc w:val="right"/>
      <w:pPr>
        <w:tabs>
          <w:tab w:val="num" w:pos="7704"/>
        </w:tabs>
        <w:ind w:left="6534" w:firstLine="0"/>
      </w:pPr>
      <w:rPr>
        <w:rFonts w:hint="default"/>
      </w:rPr>
    </w:lvl>
    <w:lvl w:ilvl="6">
      <w:start w:val="1"/>
      <w:numFmt w:val="decimal"/>
      <w:lvlText w:val="%7."/>
      <w:lvlJc w:val="left"/>
      <w:pPr>
        <w:tabs>
          <w:tab w:val="num" w:pos="2872"/>
        </w:tabs>
        <w:ind w:left="1702" w:firstLine="0"/>
      </w:pPr>
      <w:rPr>
        <w:rFonts w:hint="default"/>
      </w:rPr>
    </w:lvl>
    <w:lvl w:ilvl="7">
      <w:start w:val="1"/>
      <w:numFmt w:val="lowerLetter"/>
      <w:lvlText w:val="%8."/>
      <w:lvlJc w:val="left"/>
      <w:pPr>
        <w:tabs>
          <w:tab w:val="num" w:pos="3297"/>
        </w:tabs>
        <w:ind w:left="2127" w:firstLine="0"/>
      </w:pPr>
      <w:rPr>
        <w:rFonts w:hint="default"/>
      </w:rPr>
    </w:lvl>
    <w:lvl w:ilvl="8">
      <w:start w:val="1"/>
      <w:numFmt w:val="lowerRoman"/>
      <w:lvlText w:val="%9."/>
      <w:lvlJc w:val="right"/>
      <w:pPr>
        <w:tabs>
          <w:tab w:val="num" w:pos="10944"/>
        </w:tabs>
        <w:ind w:left="9774" w:firstLine="0"/>
      </w:pPr>
      <w:rPr>
        <w:rFonts w:hint="default"/>
      </w:rPr>
    </w:lvl>
  </w:abstractNum>
  <w:abstractNum w:abstractNumId="15" w15:restartNumberingAfterBreak="0">
    <w:nsid w:val="04492267"/>
    <w:multiLevelType w:val="hybridMultilevel"/>
    <w:tmpl w:val="74F8DD04"/>
    <w:lvl w:ilvl="0" w:tplc="DE7E260C">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6" w15:restartNumberingAfterBreak="0">
    <w:nsid w:val="054D779B"/>
    <w:multiLevelType w:val="multilevel"/>
    <w:tmpl w:val="DCD80732"/>
    <w:lvl w:ilvl="0">
      <w:start w:val="1"/>
      <w:numFmt w:val="decimal"/>
      <w:lvlText w:val="%1."/>
      <w:lvlJc w:val="left"/>
      <w:pPr>
        <w:ind w:left="2062" w:hanging="360"/>
      </w:pPr>
      <w:rPr>
        <w:rFonts w:hint="default"/>
        <w:i w:val="0"/>
      </w:rPr>
    </w:lvl>
    <w:lvl w:ilvl="1">
      <w:start w:val="1"/>
      <w:numFmt w:val="decimal"/>
      <w:isLgl/>
      <w:lvlText w:val="%1.%2"/>
      <w:lvlJc w:val="left"/>
      <w:pPr>
        <w:ind w:left="2672" w:hanging="360"/>
      </w:pPr>
      <w:rPr>
        <w:rFonts w:hint="default"/>
      </w:rPr>
    </w:lvl>
    <w:lvl w:ilvl="2">
      <w:start w:val="1"/>
      <w:numFmt w:val="decimal"/>
      <w:isLgl/>
      <w:lvlText w:val="%1.%2.%3"/>
      <w:lvlJc w:val="left"/>
      <w:pPr>
        <w:ind w:left="3642" w:hanging="720"/>
      </w:pPr>
      <w:rPr>
        <w:rFonts w:hint="default"/>
      </w:rPr>
    </w:lvl>
    <w:lvl w:ilvl="3">
      <w:start w:val="1"/>
      <w:numFmt w:val="decimal"/>
      <w:isLgl/>
      <w:lvlText w:val="%1.%2.%3.%4"/>
      <w:lvlJc w:val="left"/>
      <w:pPr>
        <w:ind w:left="4252" w:hanging="720"/>
      </w:pPr>
      <w:rPr>
        <w:rFonts w:hint="default"/>
      </w:rPr>
    </w:lvl>
    <w:lvl w:ilvl="4">
      <w:start w:val="1"/>
      <w:numFmt w:val="decimal"/>
      <w:isLgl/>
      <w:lvlText w:val="%1.%2.%3.%4.%5"/>
      <w:lvlJc w:val="left"/>
      <w:pPr>
        <w:ind w:left="5222" w:hanging="1080"/>
      </w:pPr>
      <w:rPr>
        <w:rFonts w:hint="default"/>
      </w:rPr>
    </w:lvl>
    <w:lvl w:ilvl="5">
      <w:start w:val="1"/>
      <w:numFmt w:val="decimal"/>
      <w:isLgl/>
      <w:lvlText w:val="%1.%2.%3.%4.%5.%6"/>
      <w:lvlJc w:val="left"/>
      <w:pPr>
        <w:ind w:left="5832" w:hanging="1080"/>
      </w:pPr>
      <w:rPr>
        <w:rFonts w:hint="default"/>
      </w:rPr>
    </w:lvl>
    <w:lvl w:ilvl="6">
      <w:start w:val="1"/>
      <w:numFmt w:val="decimal"/>
      <w:isLgl/>
      <w:lvlText w:val="%1.%2.%3.%4.%5.%6.%7"/>
      <w:lvlJc w:val="left"/>
      <w:pPr>
        <w:ind w:left="6802" w:hanging="1440"/>
      </w:pPr>
      <w:rPr>
        <w:rFonts w:hint="default"/>
      </w:rPr>
    </w:lvl>
    <w:lvl w:ilvl="7">
      <w:start w:val="1"/>
      <w:numFmt w:val="decimal"/>
      <w:isLgl/>
      <w:lvlText w:val="%1.%2.%3.%4.%5.%6.%7.%8"/>
      <w:lvlJc w:val="left"/>
      <w:pPr>
        <w:ind w:left="7412" w:hanging="1440"/>
      </w:pPr>
      <w:rPr>
        <w:rFonts w:hint="default"/>
      </w:rPr>
    </w:lvl>
    <w:lvl w:ilvl="8">
      <w:start w:val="1"/>
      <w:numFmt w:val="decimal"/>
      <w:isLgl/>
      <w:lvlText w:val="%1.%2.%3.%4.%5.%6.%7.%8.%9"/>
      <w:lvlJc w:val="left"/>
      <w:pPr>
        <w:ind w:left="8382" w:hanging="1800"/>
      </w:pPr>
      <w:rPr>
        <w:rFonts w:hint="default"/>
      </w:rPr>
    </w:lvl>
  </w:abstractNum>
  <w:abstractNum w:abstractNumId="17" w15:restartNumberingAfterBreak="0">
    <w:nsid w:val="0D94090A"/>
    <w:multiLevelType w:val="multilevel"/>
    <w:tmpl w:val="CE38EBDA"/>
    <w:lvl w:ilvl="0">
      <w:start w:val="1"/>
      <w:numFmt w:val="decimal"/>
      <w:lvlText w:val="%1."/>
      <w:lvlJc w:val="left"/>
      <w:pPr>
        <w:ind w:left="2062" w:hanging="360"/>
      </w:pPr>
      <w:rPr>
        <w:rFonts w:hint="default"/>
      </w:rPr>
    </w:lvl>
    <w:lvl w:ilvl="1">
      <w:start w:val="1"/>
      <w:numFmt w:val="decimal"/>
      <w:isLgl/>
      <w:lvlText w:val="%1.%2"/>
      <w:lvlJc w:val="left"/>
      <w:pPr>
        <w:ind w:left="2553" w:hanging="360"/>
      </w:pPr>
      <w:rPr>
        <w:rFonts w:hint="default"/>
        <w:b/>
        <w:bCs/>
      </w:rPr>
    </w:lvl>
    <w:lvl w:ilvl="2">
      <w:start w:val="1"/>
      <w:numFmt w:val="decimal"/>
      <w:isLgl/>
      <w:lvlText w:val="%1.%2.%3"/>
      <w:lvlJc w:val="left"/>
      <w:pPr>
        <w:ind w:left="3404" w:hanging="720"/>
      </w:pPr>
      <w:rPr>
        <w:rFonts w:hint="default"/>
      </w:rPr>
    </w:lvl>
    <w:lvl w:ilvl="3">
      <w:start w:val="1"/>
      <w:numFmt w:val="decimal"/>
      <w:isLgl/>
      <w:lvlText w:val="%1.%2.%3.%4"/>
      <w:lvlJc w:val="left"/>
      <w:pPr>
        <w:ind w:left="3895" w:hanging="720"/>
      </w:pPr>
      <w:rPr>
        <w:rFonts w:hint="default"/>
      </w:rPr>
    </w:lvl>
    <w:lvl w:ilvl="4">
      <w:start w:val="1"/>
      <w:numFmt w:val="decimal"/>
      <w:isLgl/>
      <w:lvlText w:val="%1.%2.%3.%4.%5"/>
      <w:lvlJc w:val="left"/>
      <w:pPr>
        <w:ind w:left="4746" w:hanging="1080"/>
      </w:pPr>
      <w:rPr>
        <w:rFonts w:hint="default"/>
      </w:rPr>
    </w:lvl>
    <w:lvl w:ilvl="5">
      <w:start w:val="1"/>
      <w:numFmt w:val="decimal"/>
      <w:isLgl/>
      <w:lvlText w:val="%1.%2.%3.%4.%5.%6"/>
      <w:lvlJc w:val="left"/>
      <w:pPr>
        <w:ind w:left="5237" w:hanging="1080"/>
      </w:pPr>
      <w:rPr>
        <w:rFonts w:hint="default"/>
      </w:rPr>
    </w:lvl>
    <w:lvl w:ilvl="6">
      <w:start w:val="1"/>
      <w:numFmt w:val="decimal"/>
      <w:isLgl/>
      <w:lvlText w:val="%1.%2.%3.%4.%5.%6.%7"/>
      <w:lvlJc w:val="left"/>
      <w:pPr>
        <w:ind w:left="6088" w:hanging="1440"/>
      </w:pPr>
      <w:rPr>
        <w:rFonts w:hint="default"/>
      </w:rPr>
    </w:lvl>
    <w:lvl w:ilvl="7">
      <w:start w:val="1"/>
      <w:numFmt w:val="decimal"/>
      <w:isLgl/>
      <w:lvlText w:val="%1.%2.%3.%4.%5.%6.%7.%8"/>
      <w:lvlJc w:val="left"/>
      <w:pPr>
        <w:ind w:left="6579" w:hanging="1440"/>
      </w:pPr>
      <w:rPr>
        <w:rFonts w:hint="default"/>
      </w:rPr>
    </w:lvl>
    <w:lvl w:ilvl="8">
      <w:start w:val="1"/>
      <w:numFmt w:val="decimal"/>
      <w:isLgl/>
      <w:lvlText w:val="%1.%2.%3.%4.%5.%6.%7.%8.%9"/>
      <w:lvlJc w:val="left"/>
      <w:pPr>
        <w:ind w:left="7430" w:hanging="1800"/>
      </w:pPr>
      <w:rPr>
        <w:rFonts w:hint="default"/>
      </w:rPr>
    </w:lvl>
  </w:abstractNum>
  <w:abstractNum w:abstractNumId="18" w15:restartNumberingAfterBreak="0">
    <w:nsid w:val="0FC11557"/>
    <w:multiLevelType w:val="multilevel"/>
    <w:tmpl w:val="D7E271DE"/>
    <w:styleLink w:val="Bullete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152"/>
        </w:tabs>
        <w:ind w:left="1152" w:hanging="288"/>
      </w:pPr>
      <w:rPr>
        <w:rFonts w:ascii="Symbol" w:hAnsi="Symbol" w:hint="default"/>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11F061A"/>
    <w:multiLevelType w:val="multilevel"/>
    <w:tmpl w:val="FF26085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573FAA"/>
    <w:multiLevelType w:val="hybridMultilevel"/>
    <w:tmpl w:val="9B58F5F2"/>
    <w:lvl w:ilvl="0" w:tplc="0419000F">
      <w:start w:val="1"/>
      <w:numFmt w:val="decimal"/>
      <w:lvlText w:val="%1."/>
      <w:lvlJc w:val="left"/>
      <w:pPr>
        <w:ind w:left="20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6FB5A57"/>
    <w:multiLevelType w:val="multilevel"/>
    <w:tmpl w:val="06A2D2DC"/>
    <w:lvl w:ilvl="0">
      <w:start w:val="1"/>
      <w:numFmt w:val="bullet"/>
      <w:pStyle w:val="phBullet"/>
      <w:lvlText w:val=""/>
      <w:lvlJc w:val="left"/>
      <w:pPr>
        <w:tabs>
          <w:tab w:val="num" w:pos="922"/>
        </w:tabs>
        <w:ind w:left="927" w:hanging="360"/>
      </w:pPr>
      <w:rPr>
        <w:rFonts w:ascii="Symbol" w:hAnsi="Symbol" w:hint="default"/>
        <w:sz w:val="28"/>
      </w:rPr>
    </w:lvl>
    <w:lvl w:ilvl="1">
      <w:start w:val="1"/>
      <w:numFmt w:val="bullet"/>
      <w:lvlText w:val="o"/>
      <w:lvlJc w:val="left"/>
      <w:pPr>
        <w:tabs>
          <w:tab w:val="num" w:pos="1311"/>
        </w:tabs>
        <w:ind w:left="1311" w:hanging="360"/>
      </w:pPr>
      <w:rPr>
        <w:rFonts w:ascii="Courier New" w:hAnsi="Courier New" w:hint="default"/>
      </w:rPr>
    </w:lvl>
    <w:lvl w:ilvl="2">
      <w:start w:val="1"/>
      <w:numFmt w:val="bullet"/>
      <w:lvlText w:val=""/>
      <w:lvlJc w:val="left"/>
      <w:pPr>
        <w:tabs>
          <w:tab w:val="num" w:pos="2031"/>
        </w:tabs>
        <w:ind w:left="2031" w:hanging="360"/>
      </w:pPr>
      <w:rPr>
        <w:rFonts w:ascii="Wingdings" w:hAnsi="Wingdings" w:hint="default"/>
      </w:rPr>
    </w:lvl>
    <w:lvl w:ilvl="3">
      <w:start w:val="1"/>
      <w:numFmt w:val="bullet"/>
      <w:lvlText w:val=""/>
      <w:lvlJc w:val="left"/>
      <w:pPr>
        <w:tabs>
          <w:tab w:val="num" w:pos="2751"/>
        </w:tabs>
        <w:ind w:left="2751" w:hanging="360"/>
      </w:pPr>
      <w:rPr>
        <w:rFonts w:ascii="Symbol" w:hAnsi="Symbol" w:hint="default"/>
      </w:rPr>
    </w:lvl>
    <w:lvl w:ilvl="4">
      <w:start w:val="1"/>
      <w:numFmt w:val="bullet"/>
      <w:lvlText w:val="o"/>
      <w:lvlJc w:val="left"/>
      <w:pPr>
        <w:tabs>
          <w:tab w:val="num" w:pos="3471"/>
        </w:tabs>
        <w:ind w:left="3471" w:hanging="360"/>
      </w:pPr>
      <w:rPr>
        <w:rFonts w:ascii="Courier New" w:hAnsi="Courier New" w:cs="Courier New" w:hint="default"/>
      </w:rPr>
    </w:lvl>
    <w:lvl w:ilvl="5">
      <w:start w:val="1"/>
      <w:numFmt w:val="bullet"/>
      <w:lvlText w:val=""/>
      <w:lvlJc w:val="left"/>
      <w:pPr>
        <w:tabs>
          <w:tab w:val="num" w:pos="4191"/>
        </w:tabs>
        <w:ind w:left="4191" w:hanging="360"/>
      </w:pPr>
      <w:rPr>
        <w:rFonts w:ascii="Wingdings" w:hAnsi="Wingdings" w:hint="default"/>
      </w:rPr>
    </w:lvl>
    <w:lvl w:ilvl="6">
      <w:start w:val="1"/>
      <w:numFmt w:val="bullet"/>
      <w:lvlText w:val=""/>
      <w:lvlJc w:val="left"/>
      <w:pPr>
        <w:tabs>
          <w:tab w:val="num" w:pos="4911"/>
        </w:tabs>
        <w:ind w:left="4911" w:hanging="360"/>
      </w:pPr>
      <w:rPr>
        <w:rFonts w:ascii="Symbol" w:hAnsi="Symbol" w:hint="default"/>
      </w:rPr>
    </w:lvl>
    <w:lvl w:ilvl="7">
      <w:start w:val="1"/>
      <w:numFmt w:val="bullet"/>
      <w:lvlText w:val="o"/>
      <w:lvlJc w:val="left"/>
      <w:pPr>
        <w:tabs>
          <w:tab w:val="num" w:pos="5631"/>
        </w:tabs>
        <w:ind w:left="5631" w:hanging="360"/>
      </w:pPr>
      <w:rPr>
        <w:rFonts w:ascii="Courier New" w:hAnsi="Courier New" w:cs="Courier New" w:hint="default"/>
      </w:rPr>
    </w:lvl>
    <w:lvl w:ilvl="8">
      <w:start w:val="1"/>
      <w:numFmt w:val="bullet"/>
      <w:lvlText w:val=""/>
      <w:lvlJc w:val="left"/>
      <w:pPr>
        <w:tabs>
          <w:tab w:val="num" w:pos="6351"/>
        </w:tabs>
        <w:ind w:left="6351" w:hanging="360"/>
      </w:pPr>
      <w:rPr>
        <w:rFonts w:ascii="Wingdings" w:hAnsi="Wingdings" w:hint="default"/>
      </w:rPr>
    </w:lvl>
  </w:abstractNum>
  <w:abstractNum w:abstractNumId="22" w15:restartNumberingAfterBreak="0">
    <w:nsid w:val="1799102A"/>
    <w:multiLevelType w:val="hybridMultilevel"/>
    <w:tmpl w:val="B3D43A84"/>
    <w:lvl w:ilvl="0" w:tplc="04190001">
      <w:start w:val="1"/>
      <w:numFmt w:val="decimal"/>
      <w:pStyle w:val="2"/>
      <w:lvlText w:val="%1)"/>
      <w:lvlJc w:val="left"/>
      <w:pPr>
        <w:ind w:left="1440" w:hanging="360"/>
      </w:pPr>
    </w:lvl>
    <w:lvl w:ilvl="1" w:tplc="04190003">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23" w15:restartNumberingAfterBreak="0">
    <w:nsid w:val="19CB2A57"/>
    <w:multiLevelType w:val="hybridMultilevel"/>
    <w:tmpl w:val="F7A0703C"/>
    <w:lvl w:ilvl="0" w:tplc="AC6AD05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19FD2EE7"/>
    <w:multiLevelType w:val="hybridMultilevel"/>
    <w:tmpl w:val="7B6EBF08"/>
    <w:lvl w:ilvl="0" w:tplc="B6E616E4">
      <w:start w:val="1"/>
      <w:numFmt w:val="bullet"/>
      <w:lvlText w:val=""/>
      <w:lvlJc w:val="left"/>
      <w:pPr>
        <w:tabs>
          <w:tab w:val="num" w:pos="1209"/>
        </w:tabs>
        <w:ind w:left="1209" w:hanging="358"/>
      </w:pPr>
      <w:rPr>
        <w:rFonts w:ascii="Symbol" w:hAnsi="Symbol" w:hint="default"/>
      </w:rPr>
    </w:lvl>
    <w:lvl w:ilvl="1" w:tplc="04190003">
      <w:start w:val="1"/>
      <w:numFmt w:val="bullet"/>
      <w:lvlText w:val="o"/>
      <w:lvlJc w:val="left"/>
      <w:pPr>
        <w:tabs>
          <w:tab w:val="num" w:pos="-53"/>
        </w:tabs>
        <w:ind w:left="-53" w:hanging="360"/>
      </w:pPr>
      <w:rPr>
        <w:rFonts w:ascii="Courier New" w:hAnsi="Courier New" w:cs="Courier New" w:hint="default"/>
      </w:rPr>
    </w:lvl>
    <w:lvl w:ilvl="2" w:tplc="04190005">
      <w:start w:val="1"/>
      <w:numFmt w:val="bullet"/>
      <w:lvlText w:val=""/>
      <w:lvlJc w:val="left"/>
      <w:pPr>
        <w:tabs>
          <w:tab w:val="num" w:pos="667"/>
        </w:tabs>
        <w:ind w:left="667" w:hanging="360"/>
      </w:pPr>
      <w:rPr>
        <w:rFonts w:ascii="Wingdings" w:hAnsi="Wingdings" w:hint="default"/>
      </w:rPr>
    </w:lvl>
    <w:lvl w:ilvl="3" w:tplc="04190001">
      <w:start w:val="1"/>
      <w:numFmt w:val="bullet"/>
      <w:lvlText w:val=""/>
      <w:lvlJc w:val="left"/>
      <w:pPr>
        <w:tabs>
          <w:tab w:val="num" w:pos="1387"/>
        </w:tabs>
        <w:ind w:left="1387" w:hanging="360"/>
      </w:pPr>
      <w:rPr>
        <w:rFonts w:ascii="Symbol" w:hAnsi="Symbol" w:hint="default"/>
      </w:rPr>
    </w:lvl>
    <w:lvl w:ilvl="4" w:tplc="04190003">
      <w:start w:val="1"/>
      <w:numFmt w:val="bullet"/>
      <w:pStyle w:val="phBullet2"/>
      <w:lvlText w:val=""/>
      <w:lvlJc w:val="left"/>
      <w:pPr>
        <w:tabs>
          <w:tab w:val="num" w:pos="2107"/>
        </w:tabs>
        <w:ind w:left="2107" w:hanging="360"/>
      </w:pPr>
      <w:rPr>
        <w:rFonts w:ascii="Symbol" w:hAnsi="Symbol" w:hint="default"/>
      </w:rPr>
    </w:lvl>
    <w:lvl w:ilvl="5" w:tplc="04190005" w:tentative="1">
      <w:start w:val="1"/>
      <w:numFmt w:val="bullet"/>
      <w:lvlText w:val=""/>
      <w:lvlJc w:val="left"/>
      <w:pPr>
        <w:tabs>
          <w:tab w:val="num" w:pos="2827"/>
        </w:tabs>
        <w:ind w:left="2827" w:hanging="360"/>
      </w:pPr>
      <w:rPr>
        <w:rFonts w:ascii="Wingdings" w:hAnsi="Wingdings" w:hint="default"/>
      </w:rPr>
    </w:lvl>
    <w:lvl w:ilvl="6" w:tplc="04190001" w:tentative="1">
      <w:start w:val="1"/>
      <w:numFmt w:val="bullet"/>
      <w:lvlText w:val=""/>
      <w:lvlJc w:val="left"/>
      <w:pPr>
        <w:tabs>
          <w:tab w:val="num" w:pos="3547"/>
        </w:tabs>
        <w:ind w:left="3547" w:hanging="360"/>
      </w:pPr>
      <w:rPr>
        <w:rFonts w:ascii="Symbol" w:hAnsi="Symbol" w:hint="default"/>
      </w:rPr>
    </w:lvl>
    <w:lvl w:ilvl="7" w:tplc="04190003" w:tentative="1">
      <w:start w:val="1"/>
      <w:numFmt w:val="bullet"/>
      <w:lvlText w:val="o"/>
      <w:lvlJc w:val="left"/>
      <w:pPr>
        <w:tabs>
          <w:tab w:val="num" w:pos="4267"/>
        </w:tabs>
        <w:ind w:left="4267" w:hanging="360"/>
      </w:pPr>
      <w:rPr>
        <w:rFonts w:ascii="Courier New" w:hAnsi="Courier New" w:cs="Courier New" w:hint="default"/>
      </w:rPr>
    </w:lvl>
    <w:lvl w:ilvl="8" w:tplc="04190005" w:tentative="1">
      <w:start w:val="1"/>
      <w:numFmt w:val="bullet"/>
      <w:lvlText w:val=""/>
      <w:lvlJc w:val="left"/>
      <w:pPr>
        <w:tabs>
          <w:tab w:val="num" w:pos="4987"/>
        </w:tabs>
        <w:ind w:left="4987" w:hanging="360"/>
      </w:pPr>
      <w:rPr>
        <w:rFonts w:ascii="Wingdings" w:hAnsi="Wingdings" w:hint="default"/>
      </w:rPr>
    </w:lvl>
  </w:abstractNum>
  <w:abstractNum w:abstractNumId="25" w15:restartNumberingAfterBreak="0">
    <w:nsid w:val="1AA01C91"/>
    <w:multiLevelType w:val="hybridMultilevel"/>
    <w:tmpl w:val="32100EBE"/>
    <w:lvl w:ilvl="0" w:tplc="8CC27B4A">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6" w15:restartNumberingAfterBreak="0">
    <w:nsid w:val="1DA738A1"/>
    <w:multiLevelType w:val="multilevel"/>
    <w:tmpl w:val="F4086508"/>
    <w:styleLink w:val="Style3"/>
    <w:lvl w:ilvl="0">
      <w:start w:val="1"/>
      <w:numFmt w:val="decimal"/>
      <w:lvlText w:val="Г.%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1F34522E"/>
    <w:multiLevelType w:val="hybridMultilevel"/>
    <w:tmpl w:val="85BE570C"/>
    <w:lvl w:ilvl="0" w:tplc="E216EA5A">
      <w:start w:val="1"/>
      <w:numFmt w:val="decimal"/>
      <w:pStyle w:val="Heading1-nonumb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25C52F16"/>
    <w:multiLevelType w:val="hybridMultilevel"/>
    <w:tmpl w:val="F4AAD46A"/>
    <w:lvl w:ilvl="0" w:tplc="04190011">
      <w:start w:val="1"/>
      <w:numFmt w:val="bullet"/>
      <w:pStyle w:val="-1"/>
      <w:lvlText w:val=""/>
      <w:lvlJc w:val="left"/>
      <w:pPr>
        <w:tabs>
          <w:tab w:val="num" w:pos="1211"/>
        </w:tabs>
        <w:ind w:left="1191" w:hanging="340"/>
      </w:pPr>
      <w:rPr>
        <w:rFonts w:ascii="Symbol" w:hAnsi="Symbol" w:hint="default"/>
        <w:b w:val="0"/>
        <w:i w:val="0"/>
        <w:sz w:val="24"/>
      </w:rPr>
    </w:lvl>
    <w:lvl w:ilvl="1" w:tplc="04190019">
      <w:numFmt w:val="bullet"/>
      <w:lvlText w:val="-"/>
      <w:lvlJc w:val="left"/>
      <w:pPr>
        <w:tabs>
          <w:tab w:val="num" w:pos="2177"/>
        </w:tabs>
        <w:ind w:left="2177" w:hanging="360"/>
      </w:pPr>
      <w:rPr>
        <w:rFonts w:ascii="Arial CYR" w:eastAsia="Times New Roman" w:hAnsi="Arial CYR" w:cs="Arial CYR" w:hint="default"/>
      </w:rPr>
    </w:lvl>
    <w:lvl w:ilvl="2" w:tplc="0419001B" w:tentative="1">
      <w:start w:val="1"/>
      <w:numFmt w:val="bullet"/>
      <w:lvlText w:val=""/>
      <w:lvlJc w:val="left"/>
      <w:pPr>
        <w:tabs>
          <w:tab w:val="num" w:pos="2897"/>
        </w:tabs>
        <w:ind w:left="2897" w:hanging="360"/>
      </w:pPr>
      <w:rPr>
        <w:rFonts w:ascii="Wingdings" w:hAnsi="Wingdings" w:hint="default"/>
      </w:rPr>
    </w:lvl>
    <w:lvl w:ilvl="3" w:tplc="0419000F" w:tentative="1">
      <w:start w:val="1"/>
      <w:numFmt w:val="bullet"/>
      <w:lvlText w:val=""/>
      <w:lvlJc w:val="left"/>
      <w:pPr>
        <w:tabs>
          <w:tab w:val="num" w:pos="3617"/>
        </w:tabs>
        <w:ind w:left="3617" w:hanging="360"/>
      </w:pPr>
      <w:rPr>
        <w:rFonts w:ascii="Symbol" w:hAnsi="Symbol" w:hint="default"/>
      </w:rPr>
    </w:lvl>
    <w:lvl w:ilvl="4" w:tplc="04190019" w:tentative="1">
      <w:start w:val="1"/>
      <w:numFmt w:val="bullet"/>
      <w:lvlText w:val="o"/>
      <w:lvlJc w:val="left"/>
      <w:pPr>
        <w:tabs>
          <w:tab w:val="num" w:pos="4337"/>
        </w:tabs>
        <w:ind w:left="4337" w:hanging="360"/>
      </w:pPr>
      <w:rPr>
        <w:rFonts w:ascii="Courier New" w:hAnsi="Courier New" w:hint="default"/>
      </w:rPr>
    </w:lvl>
    <w:lvl w:ilvl="5" w:tplc="0419001B" w:tentative="1">
      <w:start w:val="1"/>
      <w:numFmt w:val="bullet"/>
      <w:lvlText w:val=""/>
      <w:lvlJc w:val="left"/>
      <w:pPr>
        <w:tabs>
          <w:tab w:val="num" w:pos="5057"/>
        </w:tabs>
        <w:ind w:left="5057" w:hanging="360"/>
      </w:pPr>
      <w:rPr>
        <w:rFonts w:ascii="Wingdings" w:hAnsi="Wingdings" w:hint="default"/>
      </w:rPr>
    </w:lvl>
    <w:lvl w:ilvl="6" w:tplc="0419000F" w:tentative="1">
      <w:start w:val="1"/>
      <w:numFmt w:val="bullet"/>
      <w:lvlText w:val=""/>
      <w:lvlJc w:val="left"/>
      <w:pPr>
        <w:tabs>
          <w:tab w:val="num" w:pos="5777"/>
        </w:tabs>
        <w:ind w:left="5777" w:hanging="360"/>
      </w:pPr>
      <w:rPr>
        <w:rFonts w:ascii="Symbol" w:hAnsi="Symbol" w:hint="default"/>
      </w:rPr>
    </w:lvl>
    <w:lvl w:ilvl="7" w:tplc="04190019" w:tentative="1">
      <w:start w:val="1"/>
      <w:numFmt w:val="bullet"/>
      <w:lvlText w:val="o"/>
      <w:lvlJc w:val="left"/>
      <w:pPr>
        <w:tabs>
          <w:tab w:val="num" w:pos="6497"/>
        </w:tabs>
        <w:ind w:left="6497" w:hanging="360"/>
      </w:pPr>
      <w:rPr>
        <w:rFonts w:ascii="Courier New" w:hAnsi="Courier New" w:hint="default"/>
      </w:rPr>
    </w:lvl>
    <w:lvl w:ilvl="8" w:tplc="0419001B" w:tentative="1">
      <w:start w:val="1"/>
      <w:numFmt w:val="bullet"/>
      <w:lvlText w:val=""/>
      <w:lvlJc w:val="left"/>
      <w:pPr>
        <w:tabs>
          <w:tab w:val="num" w:pos="7217"/>
        </w:tabs>
        <w:ind w:left="7217" w:hanging="360"/>
      </w:pPr>
      <w:rPr>
        <w:rFonts w:ascii="Wingdings" w:hAnsi="Wingdings" w:hint="default"/>
      </w:rPr>
    </w:lvl>
  </w:abstractNum>
  <w:abstractNum w:abstractNumId="29" w15:restartNumberingAfterBreak="0">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91D752F"/>
    <w:multiLevelType w:val="hybridMultilevel"/>
    <w:tmpl w:val="B3B238A0"/>
    <w:lvl w:ilvl="0" w:tplc="B8E4A2D2">
      <w:start w:val="1"/>
      <w:numFmt w:val="decimal"/>
      <w:pStyle w:val="1"/>
      <w:lvlText w:val="%1)"/>
      <w:lvlJc w:val="left"/>
      <w:pPr>
        <w:ind w:left="1080" w:hanging="360"/>
      </w:p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31" w15:restartNumberingAfterBreak="0">
    <w:nsid w:val="2A03617E"/>
    <w:multiLevelType w:val="hybridMultilevel"/>
    <w:tmpl w:val="9CAA97F8"/>
    <w:lvl w:ilvl="0" w:tplc="4ED46D58">
      <w:start w:val="1"/>
      <w:numFmt w:val="decimal"/>
      <w:lvlText w:val="%1."/>
      <w:lvlJc w:val="left"/>
      <w:pPr>
        <w:ind w:left="2062"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2" w15:restartNumberingAfterBreak="0">
    <w:nsid w:val="2B35434C"/>
    <w:multiLevelType w:val="hybridMultilevel"/>
    <w:tmpl w:val="9570753E"/>
    <w:lvl w:ilvl="0" w:tplc="F33602B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C1E40F9"/>
    <w:multiLevelType w:val="hybridMultilevel"/>
    <w:tmpl w:val="8DD6CE5E"/>
    <w:lvl w:ilvl="0" w:tplc="0419000F">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2C5D2297"/>
    <w:multiLevelType w:val="multilevel"/>
    <w:tmpl w:val="CB8A2C9E"/>
    <w:styleLink w:val="Style6"/>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35" w15:restartNumberingAfterBreak="0">
    <w:nsid w:val="2CC41E87"/>
    <w:multiLevelType w:val="singleLevel"/>
    <w:tmpl w:val="0D2CB64C"/>
    <w:lvl w:ilvl="0">
      <w:start w:val="1"/>
      <w:numFmt w:val="bullet"/>
      <w:pStyle w:val="a"/>
      <w:lvlText w:val=""/>
      <w:lvlJc w:val="left"/>
      <w:pPr>
        <w:tabs>
          <w:tab w:val="num" w:pos="360"/>
        </w:tabs>
        <w:ind w:left="284" w:hanging="284"/>
      </w:pPr>
      <w:rPr>
        <w:rFonts w:ascii="Symbol" w:hAnsi="Symbol" w:hint="default"/>
      </w:rPr>
    </w:lvl>
  </w:abstractNum>
  <w:abstractNum w:abstractNumId="36" w15:restartNumberingAfterBreak="0">
    <w:nsid w:val="2D2D4B54"/>
    <w:multiLevelType w:val="singleLevel"/>
    <w:tmpl w:val="2D765D82"/>
    <w:lvl w:ilvl="0">
      <w:start w:val="1"/>
      <w:numFmt w:val="bullet"/>
      <w:pStyle w:val="List2"/>
      <w:lvlText w:val=""/>
      <w:lvlJc w:val="left"/>
      <w:pPr>
        <w:tabs>
          <w:tab w:val="num" w:pos="1267"/>
        </w:tabs>
        <w:ind w:left="1191" w:hanging="284"/>
      </w:pPr>
      <w:rPr>
        <w:rFonts w:ascii="Symbol" w:hAnsi="Symbol" w:hint="default"/>
      </w:rPr>
    </w:lvl>
  </w:abstractNum>
  <w:abstractNum w:abstractNumId="37" w15:restartNumberingAfterBreak="0">
    <w:nsid w:val="2D4454EA"/>
    <w:multiLevelType w:val="multilevel"/>
    <w:tmpl w:val="A0265E9A"/>
    <w:lvl w:ilvl="0">
      <w:start w:val="1"/>
      <w:numFmt w:val="bullet"/>
      <w:pStyle w:val="listBulleted"/>
      <w:lvlText w:val=""/>
      <w:lvlJc w:val="left"/>
      <w:pPr>
        <w:tabs>
          <w:tab w:val="num" w:pos="414"/>
        </w:tabs>
        <w:ind w:left="1021" w:hanging="170"/>
      </w:pPr>
      <w:rPr>
        <w:rFonts w:ascii="Symbol" w:hAnsi="Symbol" w:hint="default"/>
        <w:lang w:val="ru-RU"/>
      </w:rPr>
    </w:lvl>
    <w:lvl w:ilvl="1">
      <w:start w:val="1"/>
      <w:numFmt w:val="russianLower"/>
      <w:lvlText w:val="%2)"/>
      <w:lvlJc w:val="left"/>
      <w:pPr>
        <w:tabs>
          <w:tab w:val="num" w:pos="414"/>
        </w:tabs>
        <w:ind w:left="2214" w:hanging="360"/>
      </w:pPr>
      <w:rPr>
        <w:rFonts w:ascii="Times New Roman" w:hAnsi="Times New Roman" w:hint="default"/>
        <w:b w:val="0"/>
        <w:i w:val="0"/>
        <w:sz w:val="24"/>
      </w:rPr>
    </w:lvl>
    <w:lvl w:ilvl="2">
      <w:start w:val="1"/>
      <w:numFmt w:val="bullet"/>
      <w:lvlText w:val=""/>
      <w:lvlJc w:val="left"/>
      <w:pPr>
        <w:tabs>
          <w:tab w:val="num" w:pos="414"/>
        </w:tabs>
        <w:ind w:left="3294" w:hanging="360"/>
      </w:pPr>
      <w:rPr>
        <w:rFonts w:ascii="Wingdings" w:hAnsi="Wingdings" w:hint="default"/>
      </w:rPr>
    </w:lvl>
    <w:lvl w:ilvl="3">
      <w:start w:val="1"/>
      <w:numFmt w:val="bullet"/>
      <w:lvlText w:val=""/>
      <w:lvlJc w:val="left"/>
      <w:pPr>
        <w:tabs>
          <w:tab w:val="num" w:pos="414"/>
        </w:tabs>
        <w:ind w:left="4014" w:hanging="360"/>
      </w:pPr>
      <w:rPr>
        <w:rFonts w:ascii="Symbol" w:hAnsi="Symbol" w:hint="default"/>
      </w:rPr>
    </w:lvl>
    <w:lvl w:ilvl="4">
      <w:start w:val="1"/>
      <w:numFmt w:val="bullet"/>
      <w:lvlText w:val="o"/>
      <w:lvlJc w:val="left"/>
      <w:pPr>
        <w:tabs>
          <w:tab w:val="num" w:pos="414"/>
        </w:tabs>
        <w:ind w:left="4734" w:hanging="360"/>
      </w:pPr>
      <w:rPr>
        <w:rFonts w:ascii="Courier New" w:hAnsi="Courier New" w:hint="default"/>
      </w:rPr>
    </w:lvl>
    <w:lvl w:ilvl="5">
      <w:start w:val="1"/>
      <w:numFmt w:val="bullet"/>
      <w:lvlText w:val=""/>
      <w:lvlJc w:val="left"/>
      <w:pPr>
        <w:tabs>
          <w:tab w:val="num" w:pos="414"/>
        </w:tabs>
        <w:ind w:left="5454" w:hanging="360"/>
      </w:pPr>
      <w:rPr>
        <w:rFonts w:ascii="Wingdings" w:hAnsi="Wingdings" w:hint="default"/>
      </w:rPr>
    </w:lvl>
    <w:lvl w:ilvl="6">
      <w:start w:val="1"/>
      <w:numFmt w:val="bullet"/>
      <w:lvlText w:val=""/>
      <w:lvlJc w:val="left"/>
      <w:pPr>
        <w:tabs>
          <w:tab w:val="num" w:pos="414"/>
        </w:tabs>
        <w:ind w:left="6174" w:hanging="360"/>
      </w:pPr>
      <w:rPr>
        <w:rFonts w:ascii="Symbol" w:hAnsi="Symbol" w:hint="default"/>
      </w:rPr>
    </w:lvl>
    <w:lvl w:ilvl="7">
      <w:start w:val="1"/>
      <w:numFmt w:val="bullet"/>
      <w:lvlText w:val="o"/>
      <w:lvlJc w:val="left"/>
      <w:pPr>
        <w:tabs>
          <w:tab w:val="num" w:pos="414"/>
        </w:tabs>
        <w:ind w:left="6894" w:hanging="360"/>
      </w:pPr>
      <w:rPr>
        <w:rFonts w:ascii="Courier New" w:hAnsi="Courier New" w:hint="default"/>
      </w:rPr>
    </w:lvl>
    <w:lvl w:ilvl="8">
      <w:start w:val="1"/>
      <w:numFmt w:val="bullet"/>
      <w:lvlText w:val=""/>
      <w:lvlJc w:val="left"/>
      <w:pPr>
        <w:tabs>
          <w:tab w:val="num" w:pos="414"/>
        </w:tabs>
        <w:ind w:left="7614" w:hanging="360"/>
      </w:pPr>
      <w:rPr>
        <w:rFonts w:ascii="Wingdings" w:hAnsi="Wingdings" w:hint="default"/>
      </w:rPr>
    </w:lvl>
  </w:abstractNum>
  <w:abstractNum w:abstractNumId="38" w15:restartNumberingAfterBreak="0">
    <w:nsid w:val="2F731060"/>
    <w:multiLevelType w:val="multilevel"/>
    <w:tmpl w:val="E00A88AA"/>
    <w:styleLink w:val="ListBulleted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31E255D5"/>
    <w:multiLevelType w:val="hybridMultilevel"/>
    <w:tmpl w:val="74600CCA"/>
    <w:lvl w:ilvl="0" w:tplc="52B8DC78">
      <w:start w:val="1"/>
      <w:numFmt w:val="decimal"/>
      <w:pStyle w:val="a0"/>
      <w:lvlText w:val="%1."/>
      <w:lvlJc w:val="left"/>
      <w:pPr>
        <w:tabs>
          <w:tab w:val="num" w:pos="1211"/>
        </w:tabs>
        <w:ind w:left="1211" w:hanging="360"/>
      </w:pPr>
      <w:rPr>
        <w:rFonts w:hint="default"/>
      </w:rPr>
    </w:lvl>
    <w:lvl w:ilvl="1" w:tplc="81A4E1F2" w:tentative="1">
      <w:start w:val="1"/>
      <w:numFmt w:val="lowerLetter"/>
      <w:lvlText w:val="%2."/>
      <w:lvlJc w:val="left"/>
      <w:pPr>
        <w:tabs>
          <w:tab w:val="num" w:pos="1440"/>
        </w:tabs>
        <w:ind w:left="1440" w:hanging="360"/>
      </w:pPr>
    </w:lvl>
    <w:lvl w:ilvl="2" w:tplc="8376C81E" w:tentative="1">
      <w:start w:val="1"/>
      <w:numFmt w:val="lowerRoman"/>
      <w:lvlText w:val="%3."/>
      <w:lvlJc w:val="right"/>
      <w:pPr>
        <w:tabs>
          <w:tab w:val="num" w:pos="2160"/>
        </w:tabs>
        <w:ind w:left="2160" w:hanging="180"/>
      </w:pPr>
    </w:lvl>
    <w:lvl w:ilvl="3" w:tplc="B614B998" w:tentative="1">
      <w:start w:val="1"/>
      <w:numFmt w:val="decimal"/>
      <w:lvlText w:val="%4."/>
      <w:lvlJc w:val="left"/>
      <w:pPr>
        <w:tabs>
          <w:tab w:val="num" w:pos="2880"/>
        </w:tabs>
        <w:ind w:left="2880" w:hanging="360"/>
      </w:pPr>
    </w:lvl>
    <w:lvl w:ilvl="4" w:tplc="89BEAD78" w:tentative="1">
      <w:start w:val="1"/>
      <w:numFmt w:val="lowerLetter"/>
      <w:lvlText w:val="%5."/>
      <w:lvlJc w:val="left"/>
      <w:pPr>
        <w:tabs>
          <w:tab w:val="num" w:pos="3600"/>
        </w:tabs>
        <w:ind w:left="3600" w:hanging="360"/>
      </w:pPr>
    </w:lvl>
    <w:lvl w:ilvl="5" w:tplc="48DA4F06" w:tentative="1">
      <w:start w:val="1"/>
      <w:numFmt w:val="lowerRoman"/>
      <w:lvlText w:val="%6."/>
      <w:lvlJc w:val="right"/>
      <w:pPr>
        <w:tabs>
          <w:tab w:val="num" w:pos="4320"/>
        </w:tabs>
        <w:ind w:left="4320" w:hanging="180"/>
      </w:pPr>
    </w:lvl>
    <w:lvl w:ilvl="6" w:tplc="278C7846" w:tentative="1">
      <w:start w:val="1"/>
      <w:numFmt w:val="decimal"/>
      <w:lvlText w:val="%7."/>
      <w:lvlJc w:val="left"/>
      <w:pPr>
        <w:tabs>
          <w:tab w:val="num" w:pos="5040"/>
        </w:tabs>
        <w:ind w:left="5040" w:hanging="360"/>
      </w:pPr>
    </w:lvl>
    <w:lvl w:ilvl="7" w:tplc="762CDDAE" w:tentative="1">
      <w:start w:val="1"/>
      <w:numFmt w:val="lowerLetter"/>
      <w:lvlText w:val="%8."/>
      <w:lvlJc w:val="left"/>
      <w:pPr>
        <w:tabs>
          <w:tab w:val="num" w:pos="5760"/>
        </w:tabs>
        <w:ind w:left="5760" w:hanging="360"/>
      </w:pPr>
    </w:lvl>
    <w:lvl w:ilvl="8" w:tplc="101A31BA" w:tentative="1">
      <w:start w:val="1"/>
      <w:numFmt w:val="lowerRoman"/>
      <w:lvlText w:val="%9."/>
      <w:lvlJc w:val="right"/>
      <w:pPr>
        <w:tabs>
          <w:tab w:val="num" w:pos="6480"/>
        </w:tabs>
        <w:ind w:left="6480" w:hanging="180"/>
      </w:pPr>
    </w:lvl>
  </w:abstractNum>
  <w:abstractNum w:abstractNumId="40" w15:restartNumberingAfterBreak="0">
    <w:nsid w:val="359E2E62"/>
    <w:multiLevelType w:val="hybridMultilevel"/>
    <w:tmpl w:val="8B1C2020"/>
    <w:lvl w:ilvl="0" w:tplc="B6E616E4">
      <w:start w:val="1"/>
      <w:numFmt w:val="decimal"/>
      <w:pStyle w:val="20"/>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41" w15:restartNumberingAfterBreak="0">
    <w:nsid w:val="366E5993"/>
    <w:multiLevelType w:val="multilevel"/>
    <w:tmpl w:val="EF543350"/>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864"/>
        </w:tabs>
        <w:ind w:left="864"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2" w15:restartNumberingAfterBreak="0">
    <w:nsid w:val="3ABD1FDA"/>
    <w:multiLevelType w:val="hybridMultilevel"/>
    <w:tmpl w:val="79089EA4"/>
    <w:lvl w:ilvl="0" w:tplc="0419000F">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3" w15:restartNumberingAfterBreak="0">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44" w15:restartNumberingAfterBreak="0">
    <w:nsid w:val="3FA72EE7"/>
    <w:multiLevelType w:val="multilevel"/>
    <w:tmpl w:val="CE123E4A"/>
    <w:lvl w:ilvl="0">
      <w:start w:val="1"/>
      <w:numFmt w:val="decimal"/>
      <w:pStyle w:val="ListBullet"/>
      <w:lvlText w:val="%1)"/>
      <w:lvlJc w:val="left"/>
      <w:pPr>
        <w:tabs>
          <w:tab w:val="num" w:pos="131"/>
        </w:tabs>
        <w:ind w:left="1211" w:hanging="360"/>
      </w:pPr>
      <w:rPr>
        <w:rFonts w:ascii="Times New Roman" w:hAnsi="Times New Roman" w:cs="Maiandra GD" w:hint="default"/>
        <w:b w:val="0"/>
        <w:bCs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931"/>
        </w:tabs>
        <w:ind w:left="1931" w:hanging="360"/>
      </w:pPr>
      <w:rPr>
        <w:rFonts w:ascii="Symbol" w:hAnsi="Symbol" w:hint="default"/>
        <w:b w:val="0"/>
        <w:i w:val="0"/>
        <w:sz w:val="24"/>
      </w:rPr>
    </w:lvl>
    <w:lvl w:ilvl="2">
      <w:start w:val="1"/>
      <w:numFmt w:val="bullet"/>
      <w:lvlText w:val=""/>
      <w:lvlJc w:val="left"/>
      <w:pPr>
        <w:tabs>
          <w:tab w:val="num" w:pos="2966"/>
        </w:tabs>
        <w:ind w:left="2399" w:firstLine="0"/>
      </w:pPr>
      <w:rPr>
        <w:rFonts w:ascii="Symbol" w:hAnsi="Symbol" w:hint="default"/>
      </w:rPr>
    </w:lvl>
    <w:lvl w:ilvl="3">
      <w:start w:val="1"/>
      <w:numFmt w:val="decimal"/>
      <w:lvlText w:val="%4."/>
      <w:lvlJc w:val="left"/>
      <w:pPr>
        <w:tabs>
          <w:tab w:val="num" w:pos="3533"/>
        </w:tabs>
        <w:ind w:left="2966" w:firstLine="0"/>
      </w:pPr>
      <w:rPr>
        <w:rFonts w:hint="default"/>
      </w:rPr>
    </w:lvl>
    <w:lvl w:ilvl="4">
      <w:start w:val="1"/>
      <w:numFmt w:val="lowerLetter"/>
      <w:lvlText w:val="%5."/>
      <w:lvlJc w:val="left"/>
      <w:pPr>
        <w:tabs>
          <w:tab w:val="num" w:pos="6341"/>
        </w:tabs>
        <w:ind w:left="5171" w:firstLine="0"/>
      </w:pPr>
      <w:rPr>
        <w:rFonts w:hint="default"/>
      </w:rPr>
    </w:lvl>
    <w:lvl w:ilvl="5">
      <w:start w:val="1"/>
      <w:numFmt w:val="lowerRoman"/>
      <w:lvlText w:val="%6."/>
      <w:lvlJc w:val="right"/>
      <w:pPr>
        <w:tabs>
          <w:tab w:val="num" w:pos="7421"/>
        </w:tabs>
        <w:ind w:left="6251" w:firstLine="0"/>
      </w:pPr>
      <w:rPr>
        <w:rFonts w:hint="default"/>
      </w:rPr>
    </w:lvl>
    <w:lvl w:ilvl="6">
      <w:start w:val="1"/>
      <w:numFmt w:val="decimal"/>
      <w:lvlText w:val="%7."/>
      <w:lvlJc w:val="left"/>
      <w:pPr>
        <w:tabs>
          <w:tab w:val="num" w:pos="8501"/>
        </w:tabs>
        <w:ind w:left="7331" w:firstLine="0"/>
      </w:pPr>
      <w:rPr>
        <w:rFonts w:hint="default"/>
      </w:rPr>
    </w:lvl>
    <w:lvl w:ilvl="7">
      <w:start w:val="1"/>
      <w:numFmt w:val="lowerLetter"/>
      <w:lvlText w:val="%8."/>
      <w:lvlJc w:val="left"/>
      <w:pPr>
        <w:tabs>
          <w:tab w:val="num" w:pos="9581"/>
        </w:tabs>
        <w:ind w:left="8411" w:firstLine="0"/>
      </w:pPr>
      <w:rPr>
        <w:rFonts w:hint="default"/>
      </w:rPr>
    </w:lvl>
    <w:lvl w:ilvl="8">
      <w:start w:val="1"/>
      <w:numFmt w:val="lowerRoman"/>
      <w:lvlText w:val="%9."/>
      <w:lvlJc w:val="right"/>
      <w:pPr>
        <w:tabs>
          <w:tab w:val="num" w:pos="10661"/>
        </w:tabs>
        <w:ind w:left="9491" w:firstLine="0"/>
      </w:pPr>
      <w:rPr>
        <w:rFonts w:hint="default"/>
      </w:rPr>
    </w:lvl>
  </w:abstractNum>
  <w:abstractNum w:abstractNumId="45" w15:restartNumberingAfterBreak="0">
    <w:nsid w:val="42A27D74"/>
    <w:multiLevelType w:val="singleLevel"/>
    <w:tmpl w:val="9B4419DE"/>
    <w:lvl w:ilvl="0">
      <w:start w:val="1"/>
      <w:numFmt w:val="bullet"/>
      <w:pStyle w:val="a1"/>
      <w:lvlText w:val=""/>
      <w:lvlJc w:val="left"/>
      <w:pPr>
        <w:tabs>
          <w:tab w:val="num" w:pos="360"/>
        </w:tabs>
        <w:ind w:left="360" w:hanging="360"/>
      </w:pPr>
      <w:rPr>
        <w:rFonts w:ascii="Symbol" w:hAnsi="Symbol" w:hint="default"/>
      </w:rPr>
    </w:lvl>
  </w:abstractNum>
  <w:abstractNum w:abstractNumId="46" w15:restartNumberingAfterBreak="0">
    <w:nsid w:val="45411F55"/>
    <w:multiLevelType w:val="hybridMultilevel"/>
    <w:tmpl w:val="BCD4A050"/>
    <w:lvl w:ilvl="0" w:tplc="B36E174C">
      <w:start w:val="1"/>
      <w:numFmt w:val="decimal"/>
      <w:pStyle w:val="1Heading1"/>
      <w:lvlText w:val="%1"/>
      <w:lvlJc w:val="left"/>
      <w:pPr>
        <w:tabs>
          <w:tab w:val="num" w:pos="1211"/>
        </w:tabs>
        <w:ind w:left="1211" w:hanging="360"/>
      </w:pPr>
      <w:rPr>
        <w:rFonts w:hint="default"/>
      </w:rPr>
    </w:lvl>
    <w:lvl w:ilvl="1" w:tplc="3BDAAAF8">
      <w:start w:val="1"/>
      <w:numFmt w:val="bullet"/>
      <w:lvlText w:val=""/>
      <w:lvlJc w:val="left"/>
      <w:pPr>
        <w:tabs>
          <w:tab w:val="num" w:pos="1440"/>
        </w:tabs>
        <w:ind w:left="1440" w:hanging="360"/>
      </w:pPr>
      <w:rPr>
        <w:rFonts w:ascii="Symbol" w:hAnsi="Symbol" w:hint="default"/>
        <w:color w:val="auto"/>
      </w:rPr>
    </w:lvl>
    <w:lvl w:ilvl="2" w:tplc="67FCB29A" w:tentative="1">
      <w:start w:val="1"/>
      <w:numFmt w:val="lowerRoman"/>
      <w:lvlText w:val="%3."/>
      <w:lvlJc w:val="right"/>
      <w:pPr>
        <w:tabs>
          <w:tab w:val="num" w:pos="2160"/>
        </w:tabs>
        <w:ind w:left="2160" w:hanging="180"/>
      </w:pPr>
    </w:lvl>
    <w:lvl w:ilvl="3" w:tplc="6A6C14E0" w:tentative="1">
      <w:start w:val="1"/>
      <w:numFmt w:val="decimal"/>
      <w:lvlText w:val="%4."/>
      <w:lvlJc w:val="left"/>
      <w:pPr>
        <w:tabs>
          <w:tab w:val="num" w:pos="2880"/>
        </w:tabs>
        <w:ind w:left="2880" w:hanging="360"/>
      </w:pPr>
    </w:lvl>
    <w:lvl w:ilvl="4" w:tplc="5C968320" w:tentative="1">
      <w:start w:val="1"/>
      <w:numFmt w:val="lowerLetter"/>
      <w:lvlText w:val="%5."/>
      <w:lvlJc w:val="left"/>
      <w:pPr>
        <w:tabs>
          <w:tab w:val="num" w:pos="3600"/>
        </w:tabs>
        <w:ind w:left="3600" w:hanging="360"/>
      </w:pPr>
    </w:lvl>
    <w:lvl w:ilvl="5" w:tplc="C0D89786" w:tentative="1">
      <w:start w:val="1"/>
      <w:numFmt w:val="lowerRoman"/>
      <w:lvlText w:val="%6."/>
      <w:lvlJc w:val="right"/>
      <w:pPr>
        <w:tabs>
          <w:tab w:val="num" w:pos="4320"/>
        </w:tabs>
        <w:ind w:left="4320" w:hanging="180"/>
      </w:pPr>
    </w:lvl>
    <w:lvl w:ilvl="6" w:tplc="8EEEDD8E" w:tentative="1">
      <w:start w:val="1"/>
      <w:numFmt w:val="decimal"/>
      <w:lvlText w:val="%7."/>
      <w:lvlJc w:val="left"/>
      <w:pPr>
        <w:tabs>
          <w:tab w:val="num" w:pos="5040"/>
        </w:tabs>
        <w:ind w:left="5040" w:hanging="360"/>
      </w:pPr>
    </w:lvl>
    <w:lvl w:ilvl="7" w:tplc="1CFE98BC" w:tentative="1">
      <w:start w:val="1"/>
      <w:numFmt w:val="lowerLetter"/>
      <w:lvlText w:val="%8."/>
      <w:lvlJc w:val="left"/>
      <w:pPr>
        <w:tabs>
          <w:tab w:val="num" w:pos="5760"/>
        </w:tabs>
        <w:ind w:left="5760" w:hanging="360"/>
      </w:pPr>
    </w:lvl>
    <w:lvl w:ilvl="8" w:tplc="0818F0FA" w:tentative="1">
      <w:start w:val="1"/>
      <w:numFmt w:val="lowerRoman"/>
      <w:lvlText w:val="%9."/>
      <w:lvlJc w:val="right"/>
      <w:pPr>
        <w:tabs>
          <w:tab w:val="num" w:pos="6480"/>
        </w:tabs>
        <w:ind w:left="6480" w:hanging="180"/>
      </w:pPr>
    </w:lvl>
  </w:abstractNum>
  <w:abstractNum w:abstractNumId="47" w15:restartNumberingAfterBreak="0">
    <w:nsid w:val="4AD75F92"/>
    <w:multiLevelType w:val="hybridMultilevel"/>
    <w:tmpl w:val="384E56AE"/>
    <w:lvl w:ilvl="0" w:tplc="4ED46D58">
      <w:start w:val="1"/>
      <w:numFmt w:val="decimal"/>
      <w:lvlText w:val="%1."/>
      <w:lvlJc w:val="left"/>
      <w:pPr>
        <w:ind w:left="2062"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8" w15:restartNumberingAfterBreak="0">
    <w:nsid w:val="4BD31883"/>
    <w:multiLevelType w:val="hybridMultilevel"/>
    <w:tmpl w:val="03EA700C"/>
    <w:lvl w:ilvl="0" w:tplc="3CBED660">
      <w:start w:val="1"/>
      <w:numFmt w:val="russianUpper"/>
      <w:pStyle w:val="a2"/>
      <w:lvlText w:val="ПРИЛОЖЕНИЕ %1"/>
      <w:lvlJc w:val="left"/>
      <w:pPr>
        <w:tabs>
          <w:tab w:val="num" w:pos="717"/>
        </w:tabs>
        <w:ind w:left="717" w:hanging="360"/>
      </w:pPr>
      <w:rPr>
        <w:rFonts w:hint="default"/>
      </w:rPr>
    </w:lvl>
    <w:lvl w:ilvl="1" w:tplc="D27ED1CC">
      <w:start w:val="1"/>
      <w:numFmt w:val="lowerLetter"/>
      <w:lvlText w:val="%2."/>
      <w:lvlJc w:val="left"/>
      <w:pPr>
        <w:tabs>
          <w:tab w:val="num" w:pos="1440"/>
        </w:tabs>
        <w:ind w:left="1440" w:hanging="360"/>
      </w:pPr>
    </w:lvl>
    <w:lvl w:ilvl="2" w:tplc="00B693A8" w:tentative="1">
      <w:start w:val="1"/>
      <w:numFmt w:val="lowerRoman"/>
      <w:lvlText w:val="%3."/>
      <w:lvlJc w:val="right"/>
      <w:pPr>
        <w:tabs>
          <w:tab w:val="num" w:pos="2160"/>
        </w:tabs>
        <w:ind w:left="2160" w:hanging="180"/>
      </w:pPr>
    </w:lvl>
    <w:lvl w:ilvl="3" w:tplc="FF34FEBE" w:tentative="1">
      <w:start w:val="1"/>
      <w:numFmt w:val="decimal"/>
      <w:lvlText w:val="%4."/>
      <w:lvlJc w:val="left"/>
      <w:pPr>
        <w:tabs>
          <w:tab w:val="num" w:pos="2880"/>
        </w:tabs>
        <w:ind w:left="2880" w:hanging="360"/>
      </w:pPr>
    </w:lvl>
    <w:lvl w:ilvl="4" w:tplc="5A1C4E6C" w:tentative="1">
      <w:start w:val="1"/>
      <w:numFmt w:val="lowerLetter"/>
      <w:lvlText w:val="%5."/>
      <w:lvlJc w:val="left"/>
      <w:pPr>
        <w:tabs>
          <w:tab w:val="num" w:pos="3600"/>
        </w:tabs>
        <w:ind w:left="3600" w:hanging="360"/>
      </w:pPr>
    </w:lvl>
    <w:lvl w:ilvl="5" w:tplc="194613C8" w:tentative="1">
      <w:start w:val="1"/>
      <w:numFmt w:val="lowerRoman"/>
      <w:lvlText w:val="%6."/>
      <w:lvlJc w:val="right"/>
      <w:pPr>
        <w:tabs>
          <w:tab w:val="num" w:pos="4320"/>
        </w:tabs>
        <w:ind w:left="4320" w:hanging="180"/>
      </w:pPr>
    </w:lvl>
    <w:lvl w:ilvl="6" w:tplc="49B89386" w:tentative="1">
      <w:start w:val="1"/>
      <w:numFmt w:val="decimal"/>
      <w:lvlText w:val="%7."/>
      <w:lvlJc w:val="left"/>
      <w:pPr>
        <w:tabs>
          <w:tab w:val="num" w:pos="5040"/>
        </w:tabs>
        <w:ind w:left="5040" w:hanging="360"/>
      </w:pPr>
    </w:lvl>
    <w:lvl w:ilvl="7" w:tplc="17A45342" w:tentative="1">
      <w:start w:val="1"/>
      <w:numFmt w:val="lowerLetter"/>
      <w:lvlText w:val="%8."/>
      <w:lvlJc w:val="left"/>
      <w:pPr>
        <w:tabs>
          <w:tab w:val="num" w:pos="5760"/>
        </w:tabs>
        <w:ind w:left="5760" w:hanging="360"/>
      </w:pPr>
    </w:lvl>
    <w:lvl w:ilvl="8" w:tplc="73F28108" w:tentative="1">
      <w:start w:val="1"/>
      <w:numFmt w:val="lowerRoman"/>
      <w:lvlText w:val="%9."/>
      <w:lvlJc w:val="right"/>
      <w:pPr>
        <w:tabs>
          <w:tab w:val="num" w:pos="6480"/>
        </w:tabs>
        <w:ind w:left="6480" w:hanging="180"/>
      </w:pPr>
    </w:lvl>
  </w:abstractNum>
  <w:abstractNum w:abstractNumId="49" w15:restartNumberingAfterBreak="0">
    <w:nsid w:val="4C052939"/>
    <w:multiLevelType w:val="hybridMultilevel"/>
    <w:tmpl w:val="7E5E6406"/>
    <w:lvl w:ilvl="0" w:tplc="4E8A66FE">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0" w15:restartNumberingAfterBreak="0">
    <w:nsid w:val="4E1F3AC5"/>
    <w:multiLevelType w:val="multilevel"/>
    <w:tmpl w:val="45B49146"/>
    <w:styleLink w:val="StyleNumbered"/>
    <w:lvl w:ilvl="0">
      <w:start w:val="1"/>
      <w:numFmt w:val="decimal"/>
      <w:lvlText w:val="%1."/>
      <w:lvlJc w:val="left"/>
      <w:pPr>
        <w:tabs>
          <w:tab w:val="num" w:pos="720"/>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E6C5207"/>
    <w:multiLevelType w:val="hybridMultilevel"/>
    <w:tmpl w:val="682CCDAE"/>
    <w:lvl w:ilvl="0" w:tplc="6E0AF9DE">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2" w15:restartNumberingAfterBreak="0">
    <w:nsid w:val="4F4D0680"/>
    <w:multiLevelType w:val="hybridMultilevel"/>
    <w:tmpl w:val="C09CC1BE"/>
    <w:lvl w:ilvl="0" w:tplc="2DBAC4F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3" w15:restartNumberingAfterBreak="0">
    <w:nsid w:val="5036604A"/>
    <w:multiLevelType w:val="multilevel"/>
    <w:tmpl w:val="C02E5E5A"/>
    <w:styleLink w:val="Style7"/>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54" w15:restartNumberingAfterBreak="0">
    <w:nsid w:val="51242636"/>
    <w:multiLevelType w:val="hybridMultilevel"/>
    <w:tmpl w:val="8FDEB166"/>
    <w:lvl w:ilvl="0" w:tplc="0419000F">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5" w15:restartNumberingAfterBreak="0">
    <w:nsid w:val="54C54D03"/>
    <w:multiLevelType w:val="multilevel"/>
    <w:tmpl w:val="470618F6"/>
    <w:styleLink w:val="StyleBulleted"/>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56" w15:restartNumberingAfterBreak="0">
    <w:nsid w:val="55AC74C3"/>
    <w:multiLevelType w:val="multilevel"/>
    <w:tmpl w:val="4B92AC56"/>
    <w:styleLink w:val="StyleOutlinenumbered"/>
    <w:lvl w:ilvl="0">
      <w:start w:val="1"/>
      <w:numFmt w:val="decimal"/>
      <w:lvlText w:val="%1."/>
      <w:lvlJc w:val="left"/>
      <w:pPr>
        <w:tabs>
          <w:tab w:val="num" w:pos="680"/>
        </w:tabs>
        <w:ind w:left="680" w:hanging="396"/>
      </w:pPr>
      <w:rPr>
        <w:sz w:val="24"/>
      </w:rPr>
    </w:lvl>
    <w:lvl w:ilvl="1">
      <w:start w:val="1"/>
      <w:numFmt w:val="russianLower"/>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7" w15:restartNumberingAfterBreak="0">
    <w:nsid w:val="56B77A16"/>
    <w:multiLevelType w:val="hybridMultilevel"/>
    <w:tmpl w:val="F8D492E6"/>
    <w:lvl w:ilvl="0" w:tplc="AD16C052">
      <w:start w:val="1"/>
      <w:numFmt w:val="bullet"/>
      <w:pStyle w:val="1levelBulleted"/>
      <w:lvlText w:val=""/>
      <w:lvlJc w:val="left"/>
      <w:pPr>
        <w:ind w:left="1440" w:hanging="360"/>
      </w:pPr>
      <w:rPr>
        <w:rFonts w:ascii="Symbol" w:hAnsi="Symbol" w:hint="default"/>
      </w:rPr>
    </w:lvl>
    <w:lvl w:ilvl="1" w:tplc="AE8CD286">
      <w:start w:val="1"/>
      <w:numFmt w:val="lowerLetter"/>
      <w:lvlText w:val="%2."/>
      <w:lvlJc w:val="left"/>
      <w:pPr>
        <w:tabs>
          <w:tab w:val="num" w:pos="2160"/>
        </w:tabs>
        <w:ind w:left="2160" w:hanging="360"/>
      </w:pPr>
    </w:lvl>
    <w:lvl w:ilvl="2" w:tplc="2070D5D8" w:tentative="1">
      <w:start w:val="1"/>
      <w:numFmt w:val="lowerRoman"/>
      <w:lvlText w:val="%3."/>
      <w:lvlJc w:val="right"/>
      <w:pPr>
        <w:tabs>
          <w:tab w:val="num" w:pos="2880"/>
        </w:tabs>
        <w:ind w:left="2880" w:hanging="180"/>
      </w:pPr>
    </w:lvl>
    <w:lvl w:ilvl="3" w:tplc="3752A4AE" w:tentative="1">
      <w:start w:val="1"/>
      <w:numFmt w:val="decimal"/>
      <w:lvlText w:val="%4."/>
      <w:lvlJc w:val="left"/>
      <w:pPr>
        <w:tabs>
          <w:tab w:val="num" w:pos="3600"/>
        </w:tabs>
        <w:ind w:left="3600" w:hanging="360"/>
      </w:pPr>
    </w:lvl>
    <w:lvl w:ilvl="4" w:tplc="1C5A1FAE" w:tentative="1">
      <w:start w:val="1"/>
      <w:numFmt w:val="lowerLetter"/>
      <w:lvlText w:val="%5."/>
      <w:lvlJc w:val="left"/>
      <w:pPr>
        <w:tabs>
          <w:tab w:val="num" w:pos="4320"/>
        </w:tabs>
        <w:ind w:left="4320" w:hanging="360"/>
      </w:pPr>
    </w:lvl>
    <w:lvl w:ilvl="5" w:tplc="C3B23E2A" w:tentative="1">
      <w:start w:val="1"/>
      <w:numFmt w:val="lowerRoman"/>
      <w:lvlText w:val="%6."/>
      <w:lvlJc w:val="right"/>
      <w:pPr>
        <w:tabs>
          <w:tab w:val="num" w:pos="5040"/>
        </w:tabs>
        <w:ind w:left="5040" w:hanging="180"/>
      </w:pPr>
    </w:lvl>
    <w:lvl w:ilvl="6" w:tplc="283E5002" w:tentative="1">
      <w:start w:val="1"/>
      <w:numFmt w:val="decimal"/>
      <w:lvlText w:val="%7."/>
      <w:lvlJc w:val="left"/>
      <w:pPr>
        <w:tabs>
          <w:tab w:val="num" w:pos="5760"/>
        </w:tabs>
        <w:ind w:left="5760" w:hanging="360"/>
      </w:pPr>
    </w:lvl>
    <w:lvl w:ilvl="7" w:tplc="B2E0A8EA" w:tentative="1">
      <w:start w:val="1"/>
      <w:numFmt w:val="lowerLetter"/>
      <w:lvlText w:val="%8."/>
      <w:lvlJc w:val="left"/>
      <w:pPr>
        <w:tabs>
          <w:tab w:val="num" w:pos="6480"/>
        </w:tabs>
        <w:ind w:left="6480" w:hanging="360"/>
      </w:pPr>
    </w:lvl>
    <w:lvl w:ilvl="8" w:tplc="ABC6436E" w:tentative="1">
      <w:start w:val="1"/>
      <w:numFmt w:val="lowerRoman"/>
      <w:lvlText w:val="%9."/>
      <w:lvlJc w:val="right"/>
      <w:pPr>
        <w:tabs>
          <w:tab w:val="num" w:pos="7200"/>
        </w:tabs>
        <w:ind w:left="7200" w:hanging="180"/>
      </w:pPr>
    </w:lvl>
  </w:abstractNum>
  <w:abstractNum w:abstractNumId="58" w15:restartNumberingAfterBreak="0">
    <w:nsid w:val="595F4EAE"/>
    <w:multiLevelType w:val="hybridMultilevel"/>
    <w:tmpl w:val="8F227BA8"/>
    <w:lvl w:ilvl="0" w:tplc="0419000F">
      <w:start w:val="1"/>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9" w15:restartNumberingAfterBreak="0">
    <w:nsid w:val="5A677873"/>
    <w:multiLevelType w:val="multilevel"/>
    <w:tmpl w:val="64383324"/>
    <w:styleLink w:val="Style5"/>
    <w:lvl w:ilvl="0">
      <w:start w:val="1"/>
      <w:numFmt w:val="decimal"/>
      <w:pStyle w:val="Heading10"/>
      <w:lvlText w:val="Г.%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0"/>
      <w:lvlText w:val="Г.%1.%2"/>
      <w:lvlJc w:val="left"/>
      <w:pPr>
        <w:tabs>
          <w:tab w:val="num" w:pos="432"/>
        </w:tabs>
        <w:ind w:left="432" w:hanging="432"/>
      </w:pPr>
      <w:rPr>
        <w:rFonts w:cs="Times New Roman" w:hint="default"/>
      </w:rPr>
    </w:lvl>
    <w:lvl w:ilvl="2">
      <w:start w:val="1"/>
      <w:numFmt w:val="decimal"/>
      <w:pStyle w:val="Heading30"/>
      <w:lvlText w:val="Г.%1.%2.%3"/>
      <w:lvlJc w:val="left"/>
      <w:pPr>
        <w:tabs>
          <w:tab w:val="num" w:pos="432"/>
        </w:tabs>
        <w:ind w:left="432" w:hanging="432"/>
      </w:pPr>
      <w:rPr>
        <w:rFonts w:cs="Times New Roman" w:hint="default"/>
      </w:rPr>
    </w:lvl>
    <w:lvl w:ilvl="3">
      <w:start w:val="1"/>
      <w:numFmt w:val="decimal"/>
      <w:lvlText w:val="%1.%2.%3.%4"/>
      <w:lvlJc w:val="left"/>
      <w:pPr>
        <w:tabs>
          <w:tab w:val="num" w:pos="432"/>
        </w:tabs>
        <w:ind w:left="432" w:hanging="432"/>
      </w:pPr>
      <w:rPr>
        <w:rFonts w:cs="Times New Roman" w:hint="default"/>
      </w:rPr>
    </w:lvl>
    <w:lvl w:ilvl="4">
      <w:start w:val="1"/>
      <w:numFmt w:val="decimal"/>
      <w:lvlText w:val="%1.%2.%3.%4.%5"/>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60" w15:restartNumberingAfterBreak="0">
    <w:nsid w:val="5C631E85"/>
    <w:multiLevelType w:val="multilevel"/>
    <w:tmpl w:val="DCECF9F2"/>
    <w:styleLink w:val="Style4"/>
    <w:lvl w:ilvl="0">
      <w:start w:val="1"/>
      <w:numFmt w:val="decimal"/>
      <w:lvlText w:val="%1"/>
      <w:lvlJc w:val="left"/>
      <w:pPr>
        <w:tabs>
          <w:tab w:val="num" w:pos="432"/>
        </w:tabs>
        <w:ind w:left="432" w:hanging="432"/>
      </w:pPr>
      <w:rPr>
        <w:rFonts w:cs="Times New Roman" w:hint="default"/>
      </w:rPr>
    </w:lvl>
    <w:lvl w:ilvl="1">
      <w:start w:val="1"/>
      <w:numFmt w:val="decimal"/>
      <w:lvlText w:val="Г.%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1" w15:restartNumberingAfterBreak="0">
    <w:nsid w:val="61AE29C9"/>
    <w:multiLevelType w:val="multilevel"/>
    <w:tmpl w:val="CC36C94A"/>
    <w:styleLink w:val="StyleBulleted10pt"/>
    <w:lvl w:ilvl="0">
      <w:start w:val="1"/>
      <w:numFmt w:val="bullet"/>
      <w:lvlText w:val=""/>
      <w:lvlJc w:val="left"/>
      <w:pPr>
        <w:tabs>
          <w:tab w:val="num" w:pos="1440"/>
        </w:tabs>
        <w:ind w:left="1440" w:hanging="144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654B30D6"/>
    <w:multiLevelType w:val="multilevel"/>
    <w:tmpl w:val="1E3643F4"/>
    <w:lvl w:ilvl="0">
      <w:start w:val="1"/>
      <w:numFmt w:val="none"/>
      <w:lvlText w:val=""/>
      <w:lvlJc w:val="left"/>
      <w:pPr>
        <w:tabs>
          <w:tab w:val="num" w:pos="1211"/>
        </w:tabs>
        <w:ind w:left="1134" w:hanging="283"/>
      </w:pPr>
      <w:rPr>
        <w:rFonts w:ascii="Symbol" w:hAnsi="Symbol" w:hint="default"/>
      </w:rPr>
    </w:lvl>
    <w:lvl w:ilvl="1">
      <w:start w:val="1"/>
      <w:numFmt w:val="none"/>
      <w:pStyle w:val="a3"/>
      <w:lvlText w:val=""/>
      <w:lvlJc w:val="left"/>
      <w:pPr>
        <w:tabs>
          <w:tab w:val="num" w:pos="1588"/>
        </w:tabs>
        <w:ind w:left="1588" w:hanging="454"/>
      </w:pPr>
      <w:rPr>
        <w:rFonts w:ascii="Symbol" w:hAnsi="Symbol" w:hint="default"/>
      </w:rPr>
    </w:lvl>
    <w:lvl w:ilvl="2">
      <w:start w:val="1"/>
      <w:numFmt w:val="none"/>
      <w:lvlText w:val=""/>
      <w:lvlJc w:val="left"/>
      <w:pPr>
        <w:tabs>
          <w:tab w:val="num" w:pos="2155"/>
        </w:tabs>
        <w:ind w:left="2155" w:hanging="567"/>
      </w:pPr>
      <w:rPr>
        <w:rFonts w:ascii="Symbol" w:hAnsi="Symbol" w:hint="default"/>
      </w:rPr>
    </w:lvl>
    <w:lvl w:ilvl="3">
      <w:start w:val="1"/>
      <w:numFmt w:val="none"/>
      <w:lvlText w:val=""/>
      <w:lvlJc w:val="left"/>
      <w:pPr>
        <w:tabs>
          <w:tab w:val="num" w:pos="2722"/>
        </w:tabs>
        <w:ind w:left="2722" w:hanging="567"/>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3" w15:restartNumberingAfterBreak="0">
    <w:nsid w:val="66C315A3"/>
    <w:multiLevelType w:val="multilevel"/>
    <w:tmpl w:val="CC0A4C9E"/>
    <w:lvl w:ilvl="0">
      <w:start w:val="1"/>
      <w:numFmt w:val="decimal"/>
      <w:lvlText w:val="%1."/>
      <w:lvlJc w:val="left"/>
      <w:pPr>
        <w:ind w:left="2062" w:hanging="360"/>
      </w:pPr>
      <w:rPr>
        <w:rFonts w:hint="default"/>
      </w:rPr>
    </w:lvl>
    <w:lvl w:ilvl="1">
      <w:start w:val="11"/>
      <w:numFmt w:val="decimal"/>
      <w:isLgl/>
      <w:lvlText w:val="%1.%2"/>
      <w:lvlJc w:val="left"/>
      <w:pPr>
        <w:ind w:left="3304" w:hanging="610"/>
      </w:pPr>
      <w:rPr>
        <w:rFonts w:hint="default"/>
        <w:b/>
        <w:bCs/>
        <w:i w:val="0"/>
        <w:iCs w:val="0"/>
      </w:rPr>
    </w:lvl>
    <w:lvl w:ilvl="2">
      <w:start w:val="1"/>
      <w:numFmt w:val="decimal"/>
      <w:isLgl/>
      <w:lvlText w:val="%1.%2.%3"/>
      <w:lvlJc w:val="left"/>
      <w:pPr>
        <w:ind w:left="3404" w:hanging="720"/>
      </w:pPr>
      <w:rPr>
        <w:rFonts w:hint="default"/>
      </w:rPr>
    </w:lvl>
    <w:lvl w:ilvl="3">
      <w:start w:val="1"/>
      <w:numFmt w:val="decimal"/>
      <w:isLgl/>
      <w:lvlText w:val="%1.%2.%3.%4"/>
      <w:lvlJc w:val="left"/>
      <w:pPr>
        <w:ind w:left="3895" w:hanging="720"/>
      </w:pPr>
      <w:rPr>
        <w:rFonts w:hint="default"/>
      </w:rPr>
    </w:lvl>
    <w:lvl w:ilvl="4">
      <w:start w:val="1"/>
      <w:numFmt w:val="decimal"/>
      <w:isLgl/>
      <w:lvlText w:val="%1.%2.%3.%4.%5"/>
      <w:lvlJc w:val="left"/>
      <w:pPr>
        <w:ind w:left="4746" w:hanging="1080"/>
      </w:pPr>
      <w:rPr>
        <w:rFonts w:hint="default"/>
      </w:rPr>
    </w:lvl>
    <w:lvl w:ilvl="5">
      <w:start w:val="1"/>
      <w:numFmt w:val="decimal"/>
      <w:isLgl/>
      <w:lvlText w:val="%1.%2.%3.%4.%5.%6"/>
      <w:lvlJc w:val="left"/>
      <w:pPr>
        <w:ind w:left="5237" w:hanging="1080"/>
      </w:pPr>
      <w:rPr>
        <w:rFonts w:hint="default"/>
      </w:rPr>
    </w:lvl>
    <w:lvl w:ilvl="6">
      <w:start w:val="1"/>
      <w:numFmt w:val="decimal"/>
      <w:isLgl/>
      <w:lvlText w:val="%1.%2.%3.%4.%5.%6.%7"/>
      <w:lvlJc w:val="left"/>
      <w:pPr>
        <w:ind w:left="6088" w:hanging="1440"/>
      </w:pPr>
      <w:rPr>
        <w:rFonts w:hint="default"/>
      </w:rPr>
    </w:lvl>
    <w:lvl w:ilvl="7">
      <w:start w:val="1"/>
      <w:numFmt w:val="decimal"/>
      <w:isLgl/>
      <w:lvlText w:val="%1.%2.%3.%4.%5.%6.%7.%8"/>
      <w:lvlJc w:val="left"/>
      <w:pPr>
        <w:ind w:left="6579" w:hanging="1440"/>
      </w:pPr>
      <w:rPr>
        <w:rFonts w:hint="default"/>
      </w:rPr>
    </w:lvl>
    <w:lvl w:ilvl="8">
      <w:start w:val="1"/>
      <w:numFmt w:val="decimal"/>
      <w:isLgl/>
      <w:lvlText w:val="%1.%2.%3.%4.%5.%6.%7.%8.%9"/>
      <w:lvlJc w:val="left"/>
      <w:pPr>
        <w:ind w:left="7430" w:hanging="1800"/>
      </w:pPr>
      <w:rPr>
        <w:rFonts w:hint="default"/>
      </w:rPr>
    </w:lvl>
  </w:abstractNum>
  <w:abstractNum w:abstractNumId="64" w15:restartNumberingAfterBreak="0">
    <w:nsid w:val="66E70AC4"/>
    <w:multiLevelType w:val="multilevel"/>
    <w:tmpl w:val="829AE04C"/>
    <w:lvl w:ilvl="0">
      <w:start w:val="1"/>
      <w:numFmt w:val="decimal"/>
      <w:lvlText w:val="%1."/>
      <w:lvlJc w:val="left"/>
      <w:pPr>
        <w:ind w:left="2062" w:hanging="360"/>
      </w:pPr>
      <w:rPr>
        <w:rFonts w:hint="default"/>
      </w:rPr>
    </w:lvl>
    <w:lvl w:ilvl="1">
      <w:start w:val="10"/>
      <w:numFmt w:val="decimal"/>
      <w:isLgl/>
      <w:lvlText w:val="%1.%2"/>
      <w:lvlJc w:val="left"/>
      <w:pPr>
        <w:ind w:left="3099" w:hanging="480"/>
      </w:pPr>
      <w:rPr>
        <w:rFonts w:hint="default"/>
        <w:i w:val="0"/>
        <w:iCs/>
      </w:rPr>
    </w:lvl>
    <w:lvl w:ilvl="2">
      <w:start w:val="1"/>
      <w:numFmt w:val="decimal"/>
      <w:isLgl/>
      <w:lvlText w:val="%1.%2.%3"/>
      <w:lvlJc w:val="left"/>
      <w:pPr>
        <w:ind w:left="3404" w:hanging="720"/>
      </w:pPr>
      <w:rPr>
        <w:rFonts w:hint="default"/>
      </w:rPr>
    </w:lvl>
    <w:lvl w:ilvl="3">
      <w:start w:val="1"/>
      <w:numFmt w:val="decimal"/>
      <w:isLgl/>
      <w:lvlText w:val="%1.%2.%3.%4"/>
      <w:lvlJc w:val="left"/>
      <w:pPr>
        <w:ind w:left="3895" w:hanging="720"/>
      </w:pPr>
      <w:rPr>
        <w:rFonts w:hint="default"/>
      </w:rPr>
    </w:lvl>
    <w:lvl w:ilvl="4">
      <w:start w:val="1"/>
      <w:numFmt w:val="decimal"/>
      <w:isLgl/>
      <w:lvlText w:val="%1.%2.%3.%4.%5"/>
      <w:lvlJc w:val="left"/>
      <w:pPr>
        <w:ind w:left="4746" w:hanging="1080"/>
      </w:pPr>
      <w:rPr>
        <w:rFonts w:hint="default"/>
      </w:rPr>
    </w:lvl>
    <w:lvl w:ilvl="5">
      <w:start w:val="1"/>
      <w:numFmt w:val="decimal"/>
      <w:isLgl/>
      <w:lvlText w:val="%1.%2.%3.%4.%5.%6"/>
      <w:lvlJc w:val="left"/>
      <w:pPr>
        <w:ind w:left="5237" w:hanging="1080"/>
      </w:pPr>
      <w:rPr>
        <w:rFonts w:hint="default"/>
      </w:rPr>
    </w:lvl>
    <w:lvl w:ilvl="6">
      <w:start w:val="1"/>
      <w:numFmt w:val="decimal"/>
      <w:isLgl/>
      <w:lvlText w:val="%1.%2.%3.%4.%5.%6.%7"/>
      <w:lvlJc w:val="left"/>
      <w:pPr>
        <w:ind w:left="6088" w:hanging="1440"/>
      </w:pPr>
      <w:rPr>
        <w:rFonts w:hint="default"/>
      </w:rPr>
    </w:lvl>
    <w:lvl w:ilvl="7">
      <w:start w:val="1"/>
      <w:numFmt w:val="decimal"/>
      <w:isLgl/>
      <w:lvlText w:val="%1.%2.%3.%4.%5.%6.%7.%8"/>
      <w:lvlJc w:val="left"/>
      <w:pPr>
        <w:ind w:left="6579" w:hanging="1440"/>
      </w:pPr>
      <w:rPr>
        <w:rFonts w:hint="default"/>
      </w:rPr>
    </w:lvl>
    <w:lvl w:ilvl="8">
      <w:start w:val="1"/>
      <w:numFmt w:val="decimal"/>
      <w:isLgl/>
      <w:lvlText w:val="%1.%2.%3.%4.%5.%6.%7.%8.%9"/>
      <w:lvlJc w:val="left"/>
      <w:pPr>
        <w:ind w:left="7430" w:hanging="1800"/>
      </w:pPr>
      <w:rPr>
        <w:rFonts w:hint="default"/>
      </w:rPr>
    </w:lvl>
  </w:abstractNum>
  <w:abstractNum w:abstractNumId="65" w15:restartNumberingAfterBreak="0">
    <w:nsid w:val="6B1B2F28"/>
    <w:multiLevelType w:val="hybridMultilevel"/>
    <w:tmpl w:val="8D0CA2EE"/>
    <w:lvl w:ilvl="0" w:tplc="B6E616E4">
      <w:start w:val="1"/>
      <w:numFmt w:val="russianLower"/>
      <w:pStyle w:val="21"/>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6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6E47726B"/>
    <w:multiLevelType w:val="hybridMultilevel"/>
    <w:tmpl w:val="6AB665BE"/>
    <w:lvl w:ilvl="0" w:tplc="A73047D4">
      <w:start w:val="1"/>
      <w:numFmt w:val="russianLower"/>
      <w:pStyle w:val="Style2"/>
      <w:lvlText w:val="%1)"/>
      <w:lvlJc w:val="left"/>
      <w:pPr>
        <w:ind w:left="2160" w:hanging="360"/>
      </w:pPr>
      <w:rPr>
        <w:rFonts w:hint="default"/>
      </w:rPr>
    </w:lvl>
    <w:lvl w:ilvl="1" w:tplc="19EA92DC" w:tentative="1">
      <w:start w:val="1"/>
      <w:numFmt w:val="lowerLetter"/>
      <w:lvlText w:val="%2."/>
      <w:lvlJc w:val="left"/>
      <w:pPr>
        <w:ind w:left="2880" w:hanging="360"/>
      </w:pPr>
    </w:lvl>
    <w:lvl w:ilvl="2" w:tplc="833C0F9E" w:tentative="1">
      <w:start w:val="1"/>
      <w:numFmt w:val="lowerRoman"/>
      <w:lvlText w:val="%3."/>
      <w:lvlJc w:val="right"/>
      <w:pPr>
        <w:ind w:left="3600" w:hanging="180"/>
      </w:pPr>
    </w:lvl>
    <w:lvl w:ilvl="3" w:tplc="6C5EC304" w:tentative="1">
      <w:start w:val="1"/>
      <w:numFmt w:val="decimal"/>
      <w:lvlText w:val="%4."/>
      <w:lvlJc w:val="left"/>
      <w:pPr>
        <w:ind w:left="4320" w:hanging="360"/>
      </w:pPr>
    </w:lvl>
    <w:lvl w:ilvl="4" w:tplc="0E80A7B0" w:tentative="1">
      <w:start w:val="1"/>
      <w:numFmt w:val="lowerLetter"/>
      <w:lvlText w:val="%5."/>
      <w:lvlJc w:val="left"/>
      <w:pPr>
        <w:ind w:left="5040" w:hanging="360"/>
      </w:pPr>
    </w:lvl>
    <w:lvl w:ilvl="5" w:tplc="95E03412" w:tentative="1">
      <w:start w:val="1"/>
      <w:numFmt w:val="lowerRoman"/>
      <w:lvlText w:val="%6."/>
      <w:lvlJc w:val="right"/>
      <w:pPr>
        <w:ind w:left="5760" w:hanging="180"/>
      </w:pPr>
    </w:lvl>
    <w:lvl w:ilvl="6" w:tplc="15D63474" w:tentative="1">
      <w:start w:val="1"/>
      <w:numFmt w:val="decimal"/>
      <w:lvlText w:val="%7."/>
      <w:lvlJc w:val="left"/>
      <w:pPr>
        <w:ind w:left="6480" w:hanging="360"/>
      </w:pPr>
    </w:lvl>
    <w:lvl w:ilvl="7" w:tplc="9DC05F18" w:tentative="1">
      <w:start w:val="1"/>
      <w:numFmt w:val="lowerLetter"/>
      <w:lvlText w:val="%8."/>
      <w:lvlJc w:val="left"/>
      <w:pPr>
        <w:ind w:left="7200" w:hanging="360"/>
      </w:pPr>
    </w:lvl>
    <w:lvl w:ilvl="8" w:tplc="97ECD3A2" w:tentative="1">
      <w:start w:val="1"/>
      <w:numFmt w:val="lowerRoman"/>
      <w:lvlText w:val="%9."/>
      <w:lvlJc w:val="right"/>
      <w:pPr>
        <w:ind w:left="7920" w:hanging="180"/>
      </w:pPr>
    </w:lvl>
  </w:abstractNum>
  <w:abstractNum w:abstractNumId="68" w15:restartNumberingAfterBreak="0">
    <w:nsid w:val="6EB5735C"/>
    <w:multiLevelType w:val="multilevel"/>
    <w:tmpl w:val="E264CB3A"/>
    <w:lvl w:ilvl="0">
      <w:start w:val="1"/>
      <w:numFmt w:val="russianLower"/>
      <w:pStyle w:val="11"/>
      <w:lvlText w:val="%1)"/>
      <w:lvlJc w:val="left"/>
      <w:pPr>
        <w:ind w:left="108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9" w15:restartNumberingAfterBreak="0">
    <w:nsid w:val="70041A68"/>
    <w:multiLevelType w:val="multilevel"/>
    <w:tmpl w:val="9F5C3204"/>
    <w:lvl w:ilvl="0">
      <w:start w:val="1"/>
      <w:numFmt w:val="decimal"/>
      <w:lvlText w:val="%1"/>
      <w:lvlJc w:val="left"/>
      <w:pPr>
        <w:tabs>
          <w:tab w:val="num" w:pos="432"/>
        </w:tabs>
        <w:ind w:left="432" w:hanging="432"/>
      </w:pPr>
      <w:rPr>
        <w:rFonts w:hint="default"/>
      </w:rPr>
    </w:lvl>
    <w:lvl w:ilvl="1">
      <w:start w:val="1"/>
      <w:numFmt w:val="decimal"/>
      <w:pStyle w:val="StyleHeading2Left03cm"/>
      <w:lvlText w:val="%1.%2"/>
      <w:lvlJc w:val="left"/>
      <w:pPr>
        <w:tabs>
          <w:tab w:val="num" w:pos="576"/>
        </w:tabs>
        <w:ind w:left="576" w:hanging="576"/>
      </w:pPr>
      <w:rPr>
        <w:rFonts w:hint="default"/>
      </w:rPr>
    </w:lvl>
    <w:lvl w:ilvl="2">
      <w:start w:val="1"/>
      <w:numFmt w:val="decimal"/>
      <w:pStyle w:val="StyleHeading3Left03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0" w15:restartNumberingAfterBreak="0">
    <w:nsid w:val="71BF058D"/>
    <w:multiLevelType w:val="hybridMultilevel"/>
    <w:tmpl w:val="F63275FC"/>
    <w:lvl w:ilvl="0" w:tplc="193463C8">
      <w:numFmt w:val="bullet"/>
      <w:pStyle w:val="-"/>
      <w:lvlText w:val="–"/>
      <w:lvlJc w:val="left"/>
      <w:pPr>
        <w:tabs>
          <w:tab w:val="num" w:pos="1620"/>
        </w:tabs>
        <w:ind w:left="1620" w:hanging="900"/>
      </w:pPr>
      <w:rPr>
        <w:rFonts w:ascii="Times New Roman" w:eastAsia="Times New Roman" w:hAnsi="Times New Roman" w:cs="Times New Roman"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E7935BD"/>
    <w:multiLevelType w:val="multilevel"/>
    <w:tmpl w:val="54B4D194"/>
    <w:styleLink w:val="Bulleted1"/>
    <w:lvl w:ilvl="0">
      <w:start w:val="1"/>
      <w:numFmt w:val="bullet"/>
      <w:lvlText w:val=""/>
      <w:lvlJc w:val="left"/>
      <w:pPr>
        <w:tabs>
          <w:tab w:val="num" w:pos="288"/>
        </w:tabs>
        <w:ind w:left="288" w:hanging="288"/>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F345548"/>
    <w:multiLevelType w:val="hybridMultilevel"/>
    <w:tmpl w:val="ABFEB204"/>
    <w:lvl w:ilvl="0" w:tplc="04190011">
      <w:start w:val="1"/>
      <w:numFmt w:val="bullet"/>
      <w:pStyle w:val="a4"/>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F57061D"/>
    <w:multiLevelType w:val="hybridMultilevel"/>
    <w:tmpl w:val="5C3E382A"/>
    <w:lvl w:ilvl="0" w:tplc="B6E616E4">
      <w:start w:val="1"/>
      <w:numFmt w:val="bullet"/>
      <w:pStyle w:val="3"/>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16cid:durableId="15547078">
    <w:abstractNumId w:val="38"/>
  </w:num>
  <w:num w:numId="2" w16cid:durableId="1823035484">
    <w:abstractNumId w:val="57"/>
  </w:num>
  <w:num w:numId="3" w16cid:durableId="779910603">
    <w:abstractNumId w:val="19"/>
  </w:num>
  <w:num w:numId="4" w16cid:durableId="880215204">
    <w:abstractNumId w:val="21"/>
  </w:num>
  <w:num w:numId="5" w16cid:durableId="1170221524">
    <w:abstractNumId w:val="30"/>
  </w:num>
  <w:num w:numId="6" w16cid:durableId="1508321731">
    <w:abstractNumId w:val="65"/>
  </w:num>
  <w:num w:numId="7" w16cid:durableId="1294481593">
    <w:abstractNumId w:val="56"/>
  </w:num>
  <w:num w:numId="8" w16cid:durableId="1262567899">
    <w:abstractNumId w:val="37"/>
  </w:num>
  <w:num w:numId="9" w16cid:durableId="847713550">
    <w:abstractNumId w:val="45"/>
  </w:num>
  <w:num w:numId="10" w16cid:durableId="1906991271">
    <w:abstractNumId w:val="68"/>
  </w:num>
  <w:num w:numId="11" w16cid:durableId="972638109">
    <w:abstractNumId w:val="71"/>
  </w:num>
  <w:num w:numId="12" w16cid:durableId="355083240">
    <w:abstractNumId w:val="29"/>
  </w:num>
  <w:num w:numId="13" w16cid:durableId="769936284">
    <w:abstractNumId w:val="41"/>
  </w:num>
  <w:num w:numId="14" w16cid:durableId="1546717546">
    <w:abstractNumId w:val="18"/>
  </w:num>
  <w:num w:numId="15" w16cid:durableId="1676565214">
    <w:abstractNumId w:val="72"/>
  </w:num>
  <w:num w:numId="16" w16cid:durableId="1145783784">
    <w:abstractNumId w:val="62"/>
  </w:num>
  <w:num w:numId="17" w16cid:durableId="335349011">
    <w:abstractNumId w:val="55"/>
  </w:num>
  <w:num w:numId="18" w16cid:durableId="1380589800">
    <w:abstractNumId w:val="61"/>
  </w:num>
  <w:num w:numId="19" w16cid:durableId="568882368">
    <w:abstractNumId w:val="44"/>
  </w:num>
  <w:num w:numId="20" w16cid:durableId="711032145">
    <w:abstractNumId w:val="4"/>
  </w:num>
  <w:num w:numId="21" w16cid:durableId="1628966558">
    <w:abstractNumId w:val="22"/>
  </w:num>
  <w:num w:numId="22" w16cid:durableId="57869704">
    <w:abstractNumId w:val="67"/>
  </w:num>
  <w:num w:numId="23" w16cid:durableId="1649433530">
    <w:abstractNumId w:val="73"/>
  </w:num>
  <w:num w:numId="24" w16cid:durableId="822047758">
    <w:abstractNumId w:val="50"/>
  </w:num>
  <w:num w:numId="25" w16cid:durableId="257251869">
    <w:abstractNumId w:val="66"/>
  </w:num>
  <w:num w:numId="26" w16cid:durableId="1589997738">
    <w:abstractNumId w:val="26"/>
  </w:num>
  <w:num w:numId="27" w16cid:durableId="2120098734">
    <w:abstractNumId w:val="60"/>
  </w:num>
  <w:num w:numId="28" w16cid:durableId="1985621199">
    <w:abstractNumId w:val="59"/>
  </w:num>
  <w:num w:numId="29" w16cid:durableId="1056974370">
    <w:abstractNumId w:val="34"/>
  </w:num>
  <w:num w:numId="30" w16cid:durableId="573857677">
    <w:abstractNumId w:val="53"/>
  </w:num>
  <w:num w:numId="31" w16cid:durableId="1871068845">
    <w:abstractNumId w:val="40"/>
  </w:num>
  <w:num w:numId="32" w16cid:durableId="1148085340">
    <w:abstractNumId w:val="5"/>
  </w:num>
  <w:num w:numId="33" w16cid:durableId="1641031146">
    <w:abstractNumId w:val="32"/>
  </w:num>
  <w:num w:numId="34" w16cid:durableId="1202589820">
    <w:abstractNumId w:val="48"/>
  </w:num>
  <w:num w:numId="35" w16cid:durableId="151682589">
    <w:abstractNumId w:val="39"/>
  </w:num>
  <w:num w:numId="36" w16cid:durableId="1732193738">
    <w:abstractNumId w:val="2"/>
  </w:num>
  <w:num w:numId="37" w16cid:durableId="1276330919">
    <w:abstractNumId w:val="3"/>
  </w:num>
  <w:num w:numId="38" w16cid:durableId="818771216">
    <w:abstractNumId w:val="1"/>
  </w:num>
  <w:num w:numId="39" w16cid:durableId="1089352614">
    <w:abstractNumId w:val="0"/>
  </w:num>
  <w:num w:numId="40" w16cid:durableId="340863916">
    <w:abstractNumId w:val="69"/>
  </w:num>
  <w:num w:numId="41" w16cid:durableId="818498175">
    <w:abstractNumId w:val="35"/>
  </w:num>
  <w:num w:numId="42" w16cid:durableId="752971521">
    <w:abstractNumId w:val="43"/>
  </w:num>
  <w:num w:numId="43" w16cid:durableId="1275597638">
    <w:abstractNumId w:val="36"/>
  </w:num>
  <w:num w:numId="44" w16cid:durableId="575365145">
    <w:abstractNumId w:val="46"/>
  </w:num>
  <w:num w:numId="45" w16cid:durableId="1687632974">
    <w:abstractNumId w:val="28"/>
  </w:num>
  <w:num w:numId="46" w16cid:durableId="1130561643">
    <w:abstractNumId w:val="70"/>
  </w:num>
  <w:num w:numId="47" w16cid:durableId="981695660">
    <w:abstractNumId w:val="24"/>
  </w:num>
  <w:num w:numId="48" w16cid:durableId="324673148">
    <w:abstractNumId w:val="14"/>
  </w:num>
  <w:num w:numId="49" w16cid:durableId="579632378">
    <w:abstractNumId w:val="27"/>
  </w:num>
  <w:num w:numId="50" w16cid:durableId="251937656">
    <w:abstractNumId w:val="16"/>
  </w:num>
  <w:num w:numId="51" w16cid:durableId="1879662064">
    <w:abstractNumId w:val="52"/>
  </w:num>
  <w:num w:numId="52" w16cid:durableId="1540895287">
    <w:abstractNumId w:val="49"/>
  </w:num>
  <w:num w:numId="53" w16cid:durableId="618612358">
    <w:abstractNumId w:val="25"/>
  </w:num>
  <w:num w:numId="54" w16cid:durableId="442577507">
    <w:abstractNumId w:val="51"/>
  </w:num>
  <w:num w:numId="55" w16cid:durableId="1991136809">
    <w:abstractNumId w:val="47"/>
  </w:num>
  <w:num w:numId="56" w16cid:durableId="958679160">
    <w:abstractNumId w:val="31"/>
  </w:num>
  <w:num w:numId="57" w16cid:durableId="1572235978">
    <w:abstractNumId w:val="20"/>
  </w:num>
  <w:num w:numId="58" w16cid:durableId="1113289114">
    <w:abstractNumId w:val="15"/>
  </w:num>
  <w:num w:numId="59" w16cid:durableId="213154312">
    <w:abstractNumId w:val="17"/>
  </w:num>
  <w:num w:numId="60" w16cid:durableId="666707538">
    <w:abstractNumId w:val="23"/>
  </w:num>
  <w:num w:numId="61" w16cid:durableId="1263033598">
    <w:abstractNumId w:val="54"/>
  </w:num>
  <w:num w:numId="62" w16cid:durableId="404185185">
    <w:abstractNumId w:val="64"/>
  </w:num>
  <w:num w:numId="63" w16cid:durableId="734163832">
    <w:abstractNumId w:val="63"/>
  </w:num>
  <w:num w:numId="64" w16cid:durableId="1064181046">
    <w:abstractNumId w:val="58"/>
  </w:num>
  <w:num w:numId="65" w16cid:durableId="2051031415">
    <w:abstractNumId w:val="33"/>
  </w:num>
  <w:num w:numId="66" w16cid:durableId="1743412044">
    <w:abstractNumId w:val="4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ru-RU" w:vendorID="1" w:dllVersion="512" w:checkStyle="0"/>
  <w:activeWritingStyle w:appName="MSWord" w:lang="ru-MD" w:vendorID="1" w:dllVersion="512"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40"/>
  <w:drawingGridHorizontalSpacing w:val="14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27"/>
    <w:rsid w:val="00001727"/>
    <w:rsid w:val="00003244"/>
    <w:rsid w:val="000033BB"/>
    <w:rsid w:val="00003864"/>
    <w:rsid w:val="0000395E"/>
    <w:rsid w:val="00004FDF"/>
    <w:rsid w:val="00006855"/>
    <w:rsid w:val="00010468"/>
    <w:rsid w:val="00011D58"/>
    <w:rsid w:val="0001384F"/>
    <w:rsid w:val="00016F74"/>
    <w:rsid w:val="00017684"/>
    <w:rsid w:val="00020F0A"/>
    <w:rsid w:val="0002247D"/>
    <w:rsid w:val="00022C60"/>
    <w:rsid w:val="00022FEA"/>
    <w:rsid w:val="000246EC"/>
    <w:rsid w:val="00024D13"/>
    <w:rsid w:val="00024F65"/>
    <w:rsid w:val="000252BF"/>
    <w:rsid w:val="00025415"/>
    <w:rsid w:val="00027115"/>
    <w:rsid w:val="00027377"/>
    <w:rsid w:val="00027B38"/>
    <w:rsid w:val="000306C2"/>
    <w:rsid w:val="000331ED"/>
    <w:rsid w:val="000332C1"/>
    <w:rsid w:val="00033C56"/>
    <w:rsid w:val="00034511"/>
    <w:rsid w:val="00034D30"/>
    <w:rsid w:val="00035A87"/>
    <w:rsid w:val="00040464"/>
    <w:rsid w:val="00040F8F"/>
    <w:rsid w:val="00041A59"/>
    <w:rsid w:val="00042326"/>
    <w:rsid w:val="00043344"/>
    <w:rsid w:val="0004357F"/>
    <w:rsid w:val="00044E38"/>
    <w:rsid w:val="00044FD8"/>
    <w:rsid w:val="000465C1"/>
    <w:rsid w:val="00047339"/>
    <w:rsid w:val="000476D2"/>
    <w:rsid w:val="000505BB"/>
    <w:rsid w:val="00051130"/>
    <w:rsid w:val="00051C6F"/>
    <w:rsid w:val="00051D26"/>
    <w:rsid w:val="00052F16"/>
    <w:rsid w:val="00052F4F"/>
    <w:rsid w:val="00054615"/>
    <w:rsid w:val="00054B65"/>
    <w:rsid w:val="000554B5"/>
    <w:rsid w:val="0005609E"/>
    <w:rsid w:val="0005610D"/>
    <w:rsid w:val="00056FA5"/>
    <w:rsid w:val="000600F3"/>
    <w:rsid w:val="00060117"/>
    <w:rsid w:val="00060F25"/>
    <w:rsid w:val="000613E9"/>
    <w:rsid w:val="0006150E"/>
    <w:rsid w:val="0006347C"/>
    <w:rsid w:val="00064C77"/>
    <w:rsid w:val="00065472"/>
    <w:rsid w:val="00066108"/>
    <w:rsid w:val="0006720D"/>
    <w:rsid w:val="00067A87"/>
    <w:rsid w:val="00070D71"/>
    <w:rsid w:val="00071BD9"/>
    <w:rsid w:val="0007225F"/>
    <w:rsid w:val="00073273"/>
    <w:rsid w:val="00073472"/>
    <w:rsid w:val="000736D6"/>
    <w:rsid w:val="0007489D"/>
    <w:rsid w:val="00074D03"/>
    <w:rsid w:val="0007667C"/>
    <w:rsid w:val="000772DD"/>
    <w:rsid w:val="000819E4"/>
    <w:rsid w:val="00081C3F"/>
    <w:rsid w:val="00081F47"/>
    <w:rsid w:val="00083568"/>
    <w:rsid w:val="00087144"/>
    <w:rsid w:val="00090B74"/>
    <w:rsid w:val="00094227"/>
    <w:rsid w:val="000946C5"/>
    <w:rsid w:val="00095E78"/>
    <w:rsid w:val="000A0AF0"/>
    <w:rsid w:val="000A25EC"/>
    <w:rsid w:val="000A398D"/>
    <w:rsid w:val="000A60DA"/>
    <w:rsid w:val="000A70DC"/>
    <w:rsid w:val="000A716B"/>
    <w:rsid w:val="000A7334"/>
    <w:rsid w:val="000A7B55"/>
    <w:rsid w:val="000B08D0"/>
    <w:rsid w:val="000B0FD5"/>
    <w:rsid w:val="000B208F"/>
    <w:rsid w:val="000B231E"/>
    <w:rsid w:val="000B2582"/>
    <w:rsid w:val="000B296E"/>
    <w:rsid w:val="000B65D7"/>
    <w:rsid w:val="000B7D17"/>
    <w:rsid w:val="000C0B16"/>
    <w:rsid w:val="000C149A"/>
    <w:rsid w:val="000C4C77"/>
    <w:rsid w:val="000C56C6"/>
    <w:rsid w:val="000C5859"/>
    <w:rsid w:val="000C6030"/>
    <w:rsid w:val="000D137F"/>
    <w:rsid w:val="000D1633"/>
    <w:rsid w:val="000D2752"/>
    <w:rsid w:val="000D452F"/>
    <w:rsid w:val="000D473E"/>
    <w:rsid w:val="000D4ADC"/>
    <w:rsid w:val="000D5DE9"/>
    <w:rsid w:val="000D5F5B"/>
    <w:rsid w:val="000D6092"/>
    <w:rsid w:val="000D6244"/>
    <w:rsid w:val="000D7ED4"/>
    <w:rsid w:val="000E0C21"/>
    <w:rsid w:val="000E1DCE"/>
    <w:rsid w:val="000E2587"/>
    <w:rsid w:val="000E31BD"/>
    <w:rsid w:val="000E3DC8"/>
    <w:rsid w:val="000E40FF"/>
    <w:rsid w:val="000E4FC0"/>
    <w:rsid w:val="000E52BB"/>
    <w:rsid w:val="000E5A7E"/>
    <w:rsid w:val="000F0530"/>
    <w:rsid w:val="000F1380"/>
    <w:rsid w:val="000F1ECB"/>
    <w:rsid w:val="000F28EE"/>
    <w:rsid w:val="000F376B"/>
    <w:rsid w:val="000F4158"/>
    <w:rsid w:val="00103A78"/>
    <w:rsid w:val="001061A1"/>
    <w:rsid w:val="00107460"/>
    <w:rsid w:val="0011058B"/>
    <w:rsid w:val="00110B5D"/>
    <w:rsid w:val="001122F5"/>
    <w:rsid w:val="0011253B"/>
    <w:rsid w:val="001138EB"/>
    <w:rsid w:val="00113B28"/>
    <w:rsid w:val="00114DF5"/>
    <w:rsid w:val="00114F46"/>
    <w:rsid w:val="001151BC"/>
    <w:rsid w:val="00116139"/>
    <w:rsid w:val="001163E4"/>
    <w:rsid w:val="00116D35"/>
    <w:rsid w:val="00120612"/>
    <w:rsid w:val="0012082D"/>
    <w:rsid w:val="00120C6D"/>
    <w:rsid w:val="0012143B"/>
    <w:rsid w:val="001216F8"/>
    <w:rsid w:val="00121906"/>
    <w:rsid w:val="00122904"/>
    <w:rsid w:val="001268CD"/>
    <w:rsid w:val="0012727F"/>
    <w:rsid w:val="00127AA3"/>
    <w:rsid w:val="00127C2D"/>
    <w:rsid w:val="00127EBF"/>
    <w:rsid w:val="00127F3E"/>
    <w:rsid w:val="00131599"/>
    <w:rsid w:val="00132CDE"/>
    <w:rsid w:val="0013552A"/>
    <w:rsid w:val="0013720E"/>
    <w:rsid w:val="00137550"/>
    <w:rsid w:val="00141D2C"/>
    <w:rsid w:val="00141EE3"/>
    <w:rsid w:val="001435C6"/>
    <w:rsid w:val="00145818"/>
    <w:rsid w:val="00145C29"/>
    <w:rsid w:val="00145F7E"/>
    <w:rsid w:val="001463A6"/>
    <w:rsid w:val="00146411"/>
    <w:rsid w:val="001468DB"/>
    <w:rsid w:val="0014690D"/>
    <w:rsid w:val="00147024"/>
    <w:rsid w:val="00147461"/>
    <w:rsid w:val="00147AC3"/>
    <w:rsid w:val="00151823"/>
    <w:rsid w:val="001524FF"/>
    <w:rsid w:val="001553EE"/>
    <w:rsid w:val="00157B76"/>
    <w:rsid w:val="00160CAA"/>
    <w:rsid w:val="001617E7"/>
    <w:rsid w:val="00162695"/>
    <w:rsid w:val="00164138"/>
    <w:rsid w:val="0016429B"/>
    <w:rsid w:val="0016481D"/>
    <w:rsid w:val="001653CA"/>
    <w:rsid w:val="00166BD7"/>
    <w:rsid w:val="00167819"/>
    <w:rsid w:val="00167C1A"/>
    <w:rsid w:val="001701D9"/>
    <w:rsid w:val="00170F4B"/>
    <w:rsid w:val="0017134E"/>
    <w:rsid w:val="00171529"/>
    <w:rsid w:val="00172A19"/>
    <w:rsid w:val="00173E58"/>
    <w:rsid w:val="001741CC"/>
    <w:rsid w:val="00174638"/>
    <w:rsid w:val="00174A02"/>
    <w:rsid w:val="00174CFD"/>
    <w:rsid w:val="0017576D"/>
    <w:rsid w:val="0017607A"/>
    <w:rsid w:val="00176A47"/>
    <w:rsid w:val="00177467"/>
    <w:rsid w:val="001774D6"/>
    <w:rsid w:val="00180144"/>
    <w:rsid w:val="001809E6"/>
    <w:rsid w:val="0018278E"/>
    <w:rsid w:val="00182D72"/>
    <w:rsid w:val="00184CB0"/>
    <w:rsid w:val="00184CB3"/>
    <w:rsid w:val="00184D22"/>
    <w:rsid w:val="00185B68"/>
    <w:rsid w:val="00187108"/>
    <w:rsid w:val="0018750E"/>
    <w:rsid w:val="00187B61"/>
    <w:rsid w:val="00187C82"/>
    <w:rsid w:val="00190D59"/>
    <w:rsid w:val="0019280F"/>
    <w:rsid w:val="001932D7"/>
    <w:rsid w:val="00194ADC"/>
    <w:rsid w:val="00194B8B"/>
    <w:rsid w:val="00194D91"/>
    <w:rsid w:val="001954FC"/>
    <w:rsid w:val="00196940"/>
    <w:rsid w:val="00197A42"/>
    <w:rsid w:val="001A09FF"/>
    <w:rsid w:val="001A182B"/>
    <w:rsid w:val="001A1C06"/>
    <w:rsid w:val="001A3809"/>
    <w:rsid w:val="001A3884"/>
    <w:rsid w:val="001A475C"/>
    <w:rsid w:val="001A4A6E"/>
    <w:rsid w:val="001A550D"/>
    <w:rsid w:val="001A65F3"/>
    <w:rsid w:val="001A6892"/>
    <w:rsid w:val="001B0E56"/>
    <w:rsid w:val="001B0F56"/>
    <w:rsid w:val="001B3E0E"/>
    <w:rsid w:val="001B5335"/>
    <w:rsid w:val="001B5DEE"/>
    <w:rsid w:val="001B5F88"/>
    <w:rsid w:val="001B6BB7"/>
    <w:rsid w:val="001B7D35"/>
    <w:rsid w:val="001C2789"/>
    <w:rsid w:val="001C37EA"/>
    <w:rsid w:val="001C48E7"/>
    <w:rsid w:val="001C4D2E"/>
    <w:rsid w:val="001C4E1E"/>
    <w:rsid w:val="001C58E2"/>
    <w:rsid w:val="001C67BB"/>
    <w:rsid w:val="001C71A8"/>
    <w:rsid w:val="001D1FB1"/>
    <w:rsid w:val="001D2C01"/>
    <w:rsid w:val="001D64CF"/>
    <w:rsid w:val="001D7BB1"/>
    <w:rsid w:val="001E0340"/>
    <w:rsid w:val="001E2B11"/>
    <w:rsid w:val="001E3504"/>
    <w:rsid w:val="001E3A3E"/>
    <w:rsid w:val="001E3B13"/>
    <w:rsid w:val="001E4BC3"/>
    <w:rsid w:val="001E6173"/>
    <w:rsid w:val="001E6236"/>
    <w:rsid w:val="001E693F"/>
    <w:rsid w:val="001E70C6"/>
    <w:rsid w:val="001E799C"/>
    <w:rsid w:val="001F019B"/>
    <w:rsid w:val="001F0861"/>
    <w:rsid w:val="001F0C09"/>
    <w:rsid w:val="001F1CC7"/>
    <w:rsid w:val="001F214E"/>
    <w:rsid w:val="001F4188"/>
    <w:rsid w:val="001F5BFC"/>
    <w:rsid w:val="00200CCE"/>
    <w:rsid w:val="00201A67"/>
    <w:rsid w:val="00201A94"/>
    <w:rsid w:val="00202500"/>
    <w:rsid w:val="00202D32"/>
    <w:rsid w:val="00205972"/>
    <w:rsid w:val="00206104"/>
    <w:rsid w:val="00207191"/>
    <w:rsid w:val="002074FC"/>
    <w:rsid w:val="0020790B"/>
    <w:rsid w:val="002105BE"/>
    <w:rsid w:val="00210E96"/>
    <w:rsid w:val="00212146"/>
    <w:rsid w:val="002138B6"/>
    <w:rsid w:val="00214C29"/>
    <w:rsid w:val="00215FD3"/>
    <w:rsid w:val="002160AC"/>
    <w:rsid w:val="002208E9"/>
    <w:rsid w:val="002221A7"/>
    <w:rsid w:val="00223DEA"/>
    <w:rsid w:val="00224A54"/>
    <w:rsid w:val="00224B1F"/>
    <w:rsid w:val="00224F70"/>
    <w:rsid w:val="0022539F"/>
    <w:rsid w:val="002260CE"/>
    <w:rsid w:val="00226E44"/>
    <w:rsid w:val="00227704"/>
    <w:rsid w:val="00227D1E"/>
    <w:rsid w:val="002302A0"/>
    <w:rsid w:val="0023120D"/>
    <w:rsid w:val="00231457"/>
    <w:rsid w:val="00231D78"/>
    <w:rsid w:val="00231DC9"/>
    <w:rsid w:val="00232177"/>
    <w:rsid w:val="00233849"/>
    <w:rsid w:val="0023459A"/>
    <w:rsid w:val="00234DE2"/>
    <w:rsid w:val="00234ED8"/>
    <w:rsid w:val="00235074"/>
    <w:rsid w:val="0023689A"/>
    <w:rsid w:val="00240207"/>
    <w:rsid w:val="00240F95"/>
    <w:rsid w:val="00241ADE"/>
    <w:rsid w:val="00241CFA"/>
    <w:rsid w:val="00242392"/>
    <w:rsid w:val="0024477B"/>
    <w:rsid w:val="00244AE8"/>
    <w:rsid w:val="0024566C"/>
    <w:rsid w:val="00247AD2"/>
    <w:rsid w:val="00247DF0"/>
    <w:rsid w:val="0025007F"/>
    <w:rsid w:val="0025013D"/>
    <w:rsid w:val="00250665"/>
    <w:rsid w:val="0025070E"/>
    <w:rsid w:val="002523AC"/>
    <w:rsid w:val="00252DE9"/>
    <w:rsid w:val="0025457C"/>
    <w:rsid w:val="00254D3D"/>
    <w:rsid w:val="00255042"/>
    <w:rsid w:val="002559C3"/>
    <w:rsid w:val="00255E1B"/>
    <w:rsid w:val="00255F15"/>
    <w:rsid w:val="00256754"/>
    <w:rsid w:val="00257755"/>
    <w:rsid w:val="002603CD"/>
    <w:rsid w:val="002619FB"/>
    <w:rsid w:val="002620CB"/>
    <w:rsid w:val="00262717"/>
    <w:rsid w:val="00263278"/>
    <w:rsid w:val="00263BDC"/>
    <w:rsid w:val="002648C4"/>
    <w:rsid w:val="0026723A"/>
    <w:rsid w:val="00267EAF"/>
    <w:rsid w:val="002705AC"/>
    <w:rsid w:val="00270995"/>
    <w:rsid w:val="00270BE6"/>
    <w:rsid w:val="00272777"/>
    <w:rsid w:val="00272F22"/>
    <w:rsid w:val="00272F5E"/>
    <w:rsid w:val="00273427"/>
    <w:rsid w:val="00273BDB"/>
    <w:rsid w:val="00273E23"/>
    <w:rsid w:val="00274B5A"/>
    <w:rsid w:val="0027548E"/>
    <w:rsid w:val="00276450"/>
    <w:rsid w:val="002766ED"/>
    <w:rsid w:val="00276C18"/>
    <w:rsid w:val="00276E8C"/>
    <w:rsid w:val="002801C5"/>
    <w:rsid w:val="0028138A"/>
    <w:rsid w:val="00281938"/>
    <w:rsid w:val="00281AD6"/>
    <w:rsid w:val="00283129"/>
    <w:rsid w:val="00283227"/>
    <w:rsid w:val="0028451F"/>
    <w:rsid w:val="00285769"/>
    <w:rsid w:val="00285EC8"/>
    <w:rsid w:val="00287294"/>
    <w:rsid w:val="00287886"/>
    <w:rsid w:val="0029041F"/>
    <w:rsid w:val="00290A1F"/>
    <w:rsid w:val="00291451"/>
    <w:rsid w:val="002925FC"/>
    <w:rsid w:val="002933A8"/>
    <w:rsid w:val="002939A8"/>
    <w:rsid w:val="00296D38"/>
    <w:rsid w:val="002A0145"/>
    <w:rsid w:val="002A0F02"/>
    <w:rsid w:val="002A2266"/>
    <w:rsid w:val="002A4D7D"/>
    <w:rsid w:val="002A5566"/>
    <w:rsid w:val="002B0226"/>
    <w:rsid w:val="002B1234"/>
    <w:rsid w:val="002B1DAA"/>
    <w:rsid w:val="002B469C"/>
    <w:rsid w:val="002B4B49"/>
    <w:rsid w:val="002B4FC7"/>
    <w:rsid w:val="002B660C"/>
    <w:rsid w:val="002B6BC5"/>
    <w:rsid w:val="002B6D9A"/>
    <w:rsid w:val="002B74B4"/>
    <w:rsid w:val="002B7531"/>
    <w:rsid w:val="002C24B3"/>
    <w:rsid w:val="002C3C5A"/>
    <w:rsid w:val="002C51B3"/>
    <w:rsid w:val="002C73E7"/>
    <w:rsid w:val="002C75C6"/>
    <w:rsid w:val="002C7837"/>
    <w:rsid w:val="002C7C59"/>
    <w:rsid w:val="002D0019"/>
    <w:rsid w:val="002D2496"/>
    <w:rsid w:val="002D2654"/>
    <w:rsid w:val="002D41C4"/>
    <w:rsid w:val="002D46C5"/>
    <w:rsid w:val="002E056B"/>
    <w:rsid w:val="002E2E65"/>
    <w:rsid w:val="002E31D9"/>
    <w:rsid w:val="002E6886"/>
    <w:rsid w:val="002E6D43"/>
    <w:rsid w:val="002E7BD2"/>
    <w:rsid w:val="002F017C"/>
    <w:rsid w:val="002F100B"/>
    <w:rsid w:val="002F1F23"/>
    <w:rsid w:val="002F25B4"/>
    <w:rsid w:val="002F2B35"/>
    <w:rsid w:val="002F466B"/>
    <w:rsid w:val="002F4757"/>
    <w:rsid w:val="002F47D2"/>
    <w:rsid w:val="002F5B35"/>
    <w:rsid w:val="002F6C44"/>
    <w:rsid w:val="002F6FDB"/>
    <w:rsid w:val="00301F43"/>
    <w:rsid w:val="00302B72"/>
    <w:rsid w:val="00302F4D"/>
    <w:rsid w:val="00303C61"/>
    <w:rsid w:val="003059FA"/>
    <w:rsid w:val="00305BAE"/>
    <w:rsid w:val="00305C19"/>
    <w:rsid w:val="00306775"/>
    <w:rsid w:val="00306BB1"/>
    <w:rsid w:val="00310083"/>
    <w:rsid w:val="003107CE"/>
    <w:rsid w:val="0031105E"/>
    <w:rsid w:val="00311C76"/>
    <w:rsid w:val="00312CB1"/>
    <w:rsid w:val="00313ED1"/>
    <w:rsid w:val="0031477C"/>
    <w:rsid w:val="0031493A"/>
    <w:rsid w:val="00314CD2"/>
    <w:rsid w:val="00315297"/>
    <w:rsid w:val="00317FC3"/>
    <w:rsid w:val="00320540"/>
    <w:rsid w:val="00322EFB"/>
    <w:rsid w:val="00323218"/>
    <w:rsid w:val="00324937"/>
    <w:rsid w:val="00325AA9"/>
    <w:rsid w:val="00325B07"/>
    <w:rsid w:val="00325E6C"/>
    <w:rsid w:val="00325F45"/>
    <w:rsid w:val="00326459"/>
    <w:rsid w:val="00326BCC"/>
    <w:rsid w:val="00330853"/>
    <w:rsid w:val="003310E5"/>
    <w:rsid w:val="00331959"/>
    <w:rsid w:val="0033197D"/>
    <w:rsid w:val="003324CC"/>
    <w:rsid w:val="00332C2E"/>
    <w:rsid w:val="003336AC"/>
    <w:rsid w:val="00334EFE"/>
    <w:rsid w:val="0033505E"/>
    <w:rsid w:val="00336238"/>
    <w:rsid w:val="0033691B"/>
    <w:rsid w:val="00337EBF"/>
    <w:rsid w:val="003403C5"/>
    <w:rsid w:val="00340E68"/>
    <w:rsid w:val="003411BA"/>
    <w:rsid w:val="00341B95"/>
    <w:rsid w:val="0034271F"/>
    <w:rsid w:val="00343312"/>
    <w:rsid w:val="0034375B"/>
    <w:rsid w:val="003445E0"/>
    <w:rsid w:val="00345D63"/>
    <w:rsid w:val="00345DD0"/>
    <w:rsid w:val="0035008C"/>
    <w:rsid w:val="00350410"/>
    <w:rsid w:val="00350536"/>
    <w:rsid w:val="00351236"/>
    <w:rsid w:val="003512E4"/>
    <w:rsid w:val="0035218E"/>
    <w:rsid w:val="003549E3"/>
    <w:rsid w:val="00356021"/>
    <w:rsid w:val="00360865"/>
    <w:rsid w:val="00361382"/>
    <w:rsid w:val="003621DE"/>
    <w:rsid w:val="00362272"/>
    <w:rsid w:val="0036400A"/>
    <w:rsid w:val="003646C7"/>
    <w:rsid w:val="00364E4E"/>
    <w:rsid w:val="003659F7"/>
    <w:rsid w:val="003675D9"/>
    <w:rsid w:val="00367E11"/>
    <w:rsid w:val="00370783"/>
    <w:rsid w:val="003712A2"/>
    <w:rsid w:val="0037218B"/>
    <w:rsid w:val="00373607"/>
    <w:rsid w:val="003736AA"/>
    <w:rsid w:val="003753D7"/>
    <w:rsid w:val="00375941"/>
    <w:rsid w:val="00377545"/>
    <w:rsid w:val="003775A7"/>
    <w:rsid w:val="00380416"/>
    <w:rsid w:val="00380812"/>
    <w:rsid w:val="00380DB1"/>
    <w:rsid w:val="003822F4"/>
    <w:rsid w:val="00382F93"/>
    <w:rsid w:val="003839C6"/>
    <w:rsid w:val="00383CDA"/>
    <w:rsid w:val="00384DD0"/>
    <w:rsid w:val="003861F7"/>
    <w:rsid w:val="003876D1"/>
    <w:rsid w:val="00392081"/>
    <w:rsid w:val="0039282F"/>
    <w:rsid w:val="00392BA5"/>
    <w:rsid w:val="00393C60"/>
    <w:rsid w:val="00394B31"/>
    <w:rsid w:val="00396188"/>
    <w:rsid w:val="00396344"/>
    <w:rsid w:val="00396F7D"/>
    <w:rsid w:val="003976C8"/>
    <w:rsid w:val="003A1285"/>
    <w:rsid w:val="003A1742"/>
    <w:rsid w:val="003A20D4"/>
    <w:rsid w:val="003A2177"/>
    <w:rsid w:val="003A2591"/>
    <w:rsid w:val="003A2D5C"/>
    <w:rsid w:val="003A31AF"/>
    <w:rsid w:val="003A31BA"/>
    <w:rsid w:val="003A35BC"/>
    <w:rsid w:val="003A3CD4"/>
    <w:rsid w:val="003A3D51"/>
    <w:rsid w:val="003A4605"/>
    <w:rsid w:val="003A4676"/>
    <w:rsid w:val="003A4AC6"/>
    <w:rsid w:val="003A4B0C"/>
    <w:rsid w:val="003A745E"/>
    <w:rsid w:val="003A7F54"/>
    <w:rsid w:val="003B032E"/>
    <w:rsid w:val="003B1E17"/>
    <w:rsid w:val="003B25DC"/>
    <w:rsid w:val="003B2E90"/>
    <w:rsid w:val="003B4EE1"/>
    <w:rsid w:val="003B4F80"/>
    <w:rsid w:val="003B7095"/>
    <w:rsid w:val="003C2D6D"/>
    <w:rsid w:val="003C2F98"/>
    <w:rsid w:val="003C331C"/>
    <w:rsid w:val="003C34C9"/>
    <w:rsid w:val="003C4B34"/>
    <w:rsid w:val="003C5E13"/>
    <w:rsid w:val="003C6432"/>
    <w:rsid w:val="003C6744"/>
    <w:rsid w:val="003C6B6F"/>
    <w:rsid w:val="003D0132"/>
    <w:rsid w:val="003D0685"/>
    <w:rsid w:val="003D0EAF"/>
    <w:rsid w:val="003D1138"/>
    <w:rsid w:val="003D1714"/>
    <w:rsid w:val="003D26A3"/>
    <w:rsid w:val="003D2A3C"/>
    <w:rsid w:val="003D34F1"/>
    <w:rsid w:val="003D4123"/>
    <w:rsid w:val="003D4163"/>
    <w:rsid w:val="003D458C"/>
    <w:rsid w:val="003D45EC"/>
    <w:rsid w:val="003D5D01"/>
    <w:rsid w:val="003D64ED"/>
    <w:rsid w:val="003E12DA"/>
    <w:rsid w:val="003E3C03"/>
    <w:rsid w:val="003E4011"/>
    <w:rsid w:val="003E455B"/>
    <w:rsid w:val="003E4D5B"/>
    <w:rsid w:val="003E56AD"/>
    <w:rsid w:val="003E7479"/>
    <w:rsid w:val="003F180A"/>
    <w:rsid w:val="003F296D"/>
    <w:rsid w:val="003F5E10"/>
    <w:rsid w:val="003F6136"/>
    <w:rsid w:val="003F617A"/>
    <w:rsid w:val="003F68AE"/>
    <w:rsid w:val="003F736C"/>
    <w:rsid w:val="00401A2C"/>
    <w:rsid w:val="00401C99"/>
    <w:rsid w:val="00401DC8"/>
    <w:rsid w:val="004105AE"/>
    <w:rsid w:val="0041258F"/>
    <w:rsid w:val="00413090"/>
    <w:rsid w:val="0041407A"/>
    <w:rsid w:val="00414B1A"/>
    <w:rsid w:val="00415C3A"/>
    <w:rsid w:val="00415C82"/>
    <w:rsid w:val="004165E2"/>
    <w:rsid w:val="004205F2"/>
    <w:rsid w:val="00420A2C"/>
    <w:rsid w:val="004215A8"/>
    <w:rsid w:val="00421A49"/>
    <w:rsid w:val="004222C4"/>
    <w:rsid w:val="00422DD8"/>
    <w:rsid w:val="00423EF1"/>
    <w:rsid w:val="00424C14"/>
    <w:rsid w:val="0042592E"/>
    <w:rsid w:val="00427125"/>
    <w:rsid w:val="00430454"/>
    <w:rsid w:val="004319B9"/>
    <w:rsid w:val="00431FA2"/>
    <w:rsid w:val="0043275F"/>
    <w:rsid w:val="00432CD4"/>
    <w:rsid w:val="0043343E"/>
    <w:rsid w:val="00433BF2"/>
    <w:rsid w:val="00433EA7"/>
    <w:rsid w:val="00435BD6"/>
    <w:rsid w:val="00443484"/>
    <w:rsid w:val="00443884"/>
    <w:rsid w:val="0044455A"/>
    <w:rsid w:val="00444F8F"/>
    <w:rsid w:val="0044608F"/>
    <w:rsid w:val="0044734D"/>
    <w:rsid w:val="004503A0"/>
    <w:rsid w:val="00452CE9"/>
    <w:rsid w:val="00452EAA"/>
    <w:rsid w:val="0045357C"/>
    <w:rsid w:val="00455788"/>
    <w:rsid w:val="00455C3B"/>
    <w:rsid w:val="00457737"/>
    <w:rsid w:val="004600D3"/>
    <w:rsid w:val="00460364"/>
    <w:rsid w:val="00460D37"/>
    <w:rsid w:val="0046116D"/>
    <w:rsid w:val="004616D5"/>
    <w:rsid w:val="00461F69"/>
    <w:rsid w:val="00463278"/>
    <w:rsid w:val="004647D1"/>
    <w:rsid w:val="00464A0E"/>
    <w:rsid w:val="00464A50"/>
    <w:rsid w:val="00464DD4"/>
    <w:rsid w:val="004650AD"/>
    <w:rsid w:val="00465C6B"/>
    <w:rsid w:val="0046610E"/>
    <w:rsid w:val="00471243"/>
    <w:rsid w:val="00471509"/>
    <w:rsid w:val="004717D7"/>
    <w:rsid w:val="00471D07"/>
    <w:rsid w:val="0047309C"/>
    <w:rsid w:val="00473808"/>
    <w:rsid w:val="004747CF"/>
    <w:rsid w:val="00474BC9"/>
    <w:rsid w:val="00475741"/>
    <w:rsid w:val="00475D17"/>
    <w:rsid w:val="00477D98"/>
    <w:rsid w:val="004801D5"/>
    <w:rsid w:val="00481799"/>
    <w:rsid w:val="00481AC5"/>
    <w:rsid w:val="004833BF"/>
    <w:rsid w:val="0048384F"/>
    <w:rsid w:val="004848DB"/>
    <w:rsid w:val="00485AD8"/>
    <w:rsid w:val="00486FB0"/>
    <w:rsid w:val="00487498"/>
    <w:rsid w:val="004910ED"/>
    <w:rsid w:val="004917A2"/>
    <w:rsid w:val="004920CF"/>
    <w:rsid w:val="00493787"/>
    <w:rsid w:val="004945ED"/>
    <w:rsid w:val="00495FAB"/>
    <w:rsid w:val="004975C2"/>
    <w:rsid w:val="00497A08"/>
    <w:rsid w:val="00497B6B"/>
    <w:rsid w:val="004A034D"/>
    <w:rsid w:val="004A0A13"/>
    <w:rsid w:val="004A0B3F"/>
    <w:rsid w:val="004A11FD"/>
    <w:rsid w:val="004A318F"/>
    <w:rsid w:val="004A31E9"/>
    <w:rsid w:val="004A39FC"/>
    <w:rsid w:val="004A5F42"/>
    <w:rsid w:val="004A6A25"/>
    <w:rsid w:val="004A6E31"/>
    <w:rsid w:val="004A6F79"/>
    <w:rsid w:val="004A70C7"/>
    <w:rsid w:val="004B00E3"/>
    <w:rsid w:val="004B0257"/>
    <w:rsid w:val="004B07C8"/>
    <w:rsid w:val="004B1119"/>
    <w:rsid w:val="004B5E1D"/>
    <w:rsid w:val="004B6E1B"/>
    <w:rsid w:val="004B6E67"/>
    <w:rsid w:val="004B7195"/>
    <w:rsid w:val="004B7203"/>
    <w:rsid w:val="004B79B9"/>
    <w:rsid w:val="004C0282"/>
    <w:rsid w:val="004C1081"/>
    <w:rsid w:val="004C4CA3"/>
    <w:rsid w:val="004C595D"/>
    <w:rsid w:val="004C633D"/>
    <w:rsid w:val="004C75EA"/>
    <w:rsid w:val="004D0095"/>
    <w:rsid w:val="004D09AE"/>
    <w:rsid w:val="004D0FBD"/>
    <w:rsid w:val="004D1FB5"/>
    <w:rsid w:val="004D282D"/>
    <w:rsid w:val="004D2964"/>
    <w:rsid w:val="004D2B92"/>
    <w:rsid w:val="004D4211"/>
    <w:rsid w:val="004D532C"/>
    <w:rsid w:val="004D7A28"/>
    <w:rsid w:val="004E0492"/>
    <w:rsid w:val="004E23C8"/>
    <w:rsid w:val="004E2E8E"/>
    <w:rsid w:val="004E59F9"/>
    <w:rsid w:val="004E5A12"/>
    <w:rsid w:val="004E644A"/>
    <w:rsid w:val="004E64EB"/>
    <w:rsid w:val="004E769B"/>
    <w:rsid w:val="004F0370"/>
    <w:rsid w:val="004F052C"/>
    <w:rsid w:val="004F065D"/>
    <w:rsid w:val="004F0DE6"/>
    <w:rsid w:val="004F3995"/>
    <w:rsid w:val="004F44E7"/>
    <w:rsid w:val="004F4ABA"/>
    <w:rsid w:val="004F5794"/>
    <w:rsid w:val="004F6AC7"/>
    <w:rsid w:val="004F6D22"/>
    <w:rsid w:val="004F798C"/>
    <w:rsid w:val="004F7ACE"/>
    <w:rsid w:val="005009F2"/>
    <w:rsid w:val="00500B9B"/>
    <w:rsid w:val="00501951"/>
    <w:rsid w:val="00501F4C"/>
    <w:rsid w:val="00502985"/>
    <w:rsid w:val="00503722"/>
    <w:rsid w:val="005045E2"/>
    <w:rsid w:val="00505292"/>
    <w:rsid w:val="00505796"/>
    <w:rsid w:val="005075EF"/>
    <w:rsid w:val="005101D8"/>
    <w:rsid w:val="00510D64"/>
    <w:rsid w:val="00510F25"/>
    <w:rsid w:val="00511BED"/>
    <w:rsid w:val="00511FF2"/>
    <w:rsid w:val="00514B8D"/>
    <w:rsid w:val="00517BC0"/>
    <w:rsid w:val="00517D23"/>
    <w:rsid w:val="0052027D"/>
    <w:rsid w:val="00520ABF"/>
    <w:rsid w:val="0052245D"/>
    <w:rsid w:val="005224B6"/>
    <w:rsid w:val="005229F1"/>
    <w:rsid w:val="00522FF2"/>
    <w:rsid w:val="005247C1"/>
    <w:rsid w:val="00524A19"/>
    <w:rsid w:val="00525697"/>
    <w:rsid w:val="005259FA"/>
    <w:rsid w:val="00525DE2"/>
    <w:rsid w:val="00527D77"/>
    <w:rsid w:val="00531F4D"/>
    <w:rsid w:val="005320FC"/>
    <w:rsid w:val="0053280B"/>
    <w:rsid w:val="00532943"/>
    <w:rsid w:val="00533786"/>
    <w:rsid w:val="0053383F"/>
    <w:rsid w:val="00534118"/>
    <w:rsid w:val="005351B0"/>
    <w:rsid w:val="005356AA"/>
    <w:rsid w:val="0053610B"/>
    <w:rsid w:val="00537A77"/>
    <w:rsid w:val="00540308"/>
    <w:rsid w:val="00541899"/>
    <w:rsid w:val="00541F49"/>
    <w:rsid w:val="00543BB5"/>
    <w:rsid w:val="00544538"/>
    <w:rsid w:val="00546DF8"/>
    <w:rsid w:val="0054755D"/>
    <w:rsid w:val="0055021A"/>
    <w:rsid w:val="0055069C"/>
    <w:rsid w:val="0055082D"/>
    <w:rsid w:val="00550B32"/>
    <w:rsid w:val="0055180C"/>
    <w:rsid w:val="005522C1"/>
    <w:rsid w:val="0055257C"/>
    <w:rsid w:val="00552DA6"/>
    <w:rsid w:val="005535F2"/>
    <w:rsid w:val="00553BB0"/>
    <w:rsid w:val="005541C0"/>
    <w:rsid w:val="0055431C"/>
    <w:rsid w:val="005555FB"/>
    <w:rsid w:val="00555C39"/>
    <w:rsid w:val="00556329"/>
    <w:rsid w:val="005565D4"/>
    <w:rsid w:val="00556C59"/>
    <w:rsid w:val="00561B02"/>
    <w:rsid w:val="005626A1"/>
    <w:rsid w:val="00563B48"/>
    <w:rsid w:val="00563DDB"/>
    <w:rsid w:val="0056402A"/>
    <w:rsid w:val="00565600"/>
    <w:rsid w:val="00565BF4"/>
    <w:rsid w:val="005675AA"/>
    <w:rsid w:val="00567A89"/>
    <w:rsid w:val="005707F3"/>
    <w:rsid w:val="00571E7A"/>
    <w:rsid w:val="0057209A"/>
    <w:rsid w:val="00572705"/>
    <w:rsid w:val="00573833"/>
    <w:rsid w:val="00573D77"/>
    <w:rsid w:val="00574896"/>
    <w:rsid w:val="00574BCB"/>
    <w:rsid w:val="00575116"/>
    <w:rsid w:val="00577BF3"/>
    <w:rsid w:val="00581E2B"/>
    <w:rsid w:val="0058208D"/>
    <w:rsid w:val="005835F8"/>
    <w:rsid w:val="0058362D"/>
    <w:rsid w:val="00583AED"/>
    <w:rsid w:val="0058441F"/>
    <w:rsid w:val="00584B7A"/>
    <w:rsid w:val="00585AD8"/>
    <w:rsid w:val="00585B19"/>
    <w:rsid w:val="00585FF1"/>
    <w:rsid w:val="005872BA"/>
    <w:rsid w:val="00590202"/>
    <w:rsid w:val="005910E0"/>
    <w:rsid w:val="005911A1"/>
    <w:rsid w:val="00591474"/>
    <w:rsid w:val="005916D3"/>
    <w:rsid w:val="00593BE6"/>
    <w:rsid w:val="00594CEB"/>
    <w:rsid w:val="005952BB"/>
    <w:rsid w:val="00595AB9"/>
    <w:rsid w:val="00597704"/>
    <w:rsid w:val="005A09C2"/>
    <w:rsid w:val="005A1926"/>
    <w:rsid w:val="005A19D8"/>
    <w:rsid w:val="005A1D0C"/>
    <w:rsid w:val="005A2266"/>
    <w:rsid w:val="005A48E6"/>
    <w:rsid w:val="005A5BC4"/>
    <w:rsid w:val="005A6174"/>
    <w:rsid w:val="005A636F"/>
    <w:rsid w:val="005A64BC"/>
    <w:rsid w:val="005A6EA7"/>
    <w:rsid w:val="005B119D"/>
    <w:rsid w:val="005B1562"/>
    <w:rsid w:val="005B410C"/>
    <w:rsid w:val="005B4149"/>
    <w:rsid w:val="005B6772"/>
    <w:rsid w:val="005C0AAE"/>
    <w:rsid w:val="005C3126"/>
    <w:rsid w:val="005C3624"/>
    <w:rsid w:val="005C37A7"/>
    <w:rsid w:val="005C52AA"/>
    <w:rsid w:val="005C5B82"/>
    <w:rsid w:val="005C62A7"/>
    <w:rsid w:val="005C6484"/>
    <w:rsid w:val="005C76BC"/>
    <w:rsid w:val="005C7E65"/>
    <w:rsid w:val="005D163C"/>
    <w:rsid w:val="005D1A33"/>
    <w:rsid w:val="005D3317"/>
    <w:rsid w:val="005D42A9"/>
    <w:rsid w:val="005D4D18"/>
    <w:rsid w:val="005D5560"/>
    <w:rsid w:val="005D56D2"/>
    <w:rsid w:val="005D6C0D"/>
    <w:rsid w:val="005D71E7"/>
    <w:rsid w:val="005D7358"/>
    <w:rsid w:val="005D76C2"/>
    <w:rsid w:val="005E0C19"/>
    <w:rsid w:val="005E16D6"/>
    <w:rsid w:val="005E1CA8"/>
    <w:rsid w:val="005E2730"/>
    <w:rsid w:val="005E297F"/>
    <w:rsid w:val="005E2C62"/>
    <w:rsid w:val="005E34AF"/>
    <w:rsid w:val="005E3A18"/>
    <w:rsid w:val="005E4368"/>
    <w:rsid w:val="005F0CEA"/>
    <w:rsid w:val="005F1D2A"/>
    <w:rsid w:val="005F2DC5"/>
    <w:rsid w:val="005F4F5D"/>
    <w:rsid w:val="005F54D3"/>
    <w:rsid w:val="005F6661"/>
    <w:rsid w:val="005F66C0"/>
    <w:rsid w:val="005F7F74"/>
    <w:rsid w:val="006008D4"/>
    <w:rsid w:val="0060205C"/>
    <w:rsid w:val="00602827"/>
    <w:rsid w:val="00602A34"/>
    <w:rsid w:val="00602C43"/>
    <w:rsid w:val="0060311D"/>
    <w:rsid w:val="006044C4"/>
    <w:rsid w:val="00606135"/>
    <w:rsid w:val="00606906"/>
    <w:rsid w:val="00606C00"/>
    <w:rsid w:val="00607030"/>
    <w:rsid w:val="00607AB6"/>
    <w:rsid w:val="00610544"/>
    <w:rsid w:val="00611397"/>
    <w:rsid w:val="00611414"/>
    <w:rsid w:val="006118FC"/>
    <w:rsid w:val="00611D49"/>
    <w:rsid w:val="006121F0"/>
    <w:rsid w:val="00612A03"/>
    <w:rsid w:val="0061450C"/>
    <w:rsid w:val="00614B2C"/>
    <w:rsid w:val="00615F56"/>
    <w:rsid w:val="006163EF"/>
    <w:rsid w:val="0062089D"/>
    <w:rsid w:val="0062099A"/>
    <w:rsid w:val="00621035"/>
    <w:rsid w:val="00621C54"/>
    <w:rsid w:val="00622389"/>
    <w:rsid w:val="00622666"/>
    <w:rsid w:val="006237B6"/>
    <w:rsid w:val="00623973"/>
    <w:rsid w:val="00623CC5"/>
    <w:rsid w:val="00623DC7"/>
    <w:rsid w:val="00624303"/>
    <w:rsid w:val="006247AE"/>
    <w:rsid w:val="00625D1D"/>
    <w:rsid w:val="00626A99"/>
    <w:rsid w:val="00627A22"/>
    <w:rsid w:val="00633897"/>
    <w:rsid w:val="00634983"/>
    <w:rsid w:val="00634BB6"/>
    <w:rsid w:val="00634CC5"/>
    <w:rsid w:val="00635DC6"/>
    <w:rsid w:val="006365C7"/>
    <w:rsid w:val="0063694E"/>
    <w:rsid w:val="00636952"/>
    <w:rsid w:val="006369F2"/>
    <w:rsid w:val="00636E5E"/>
    <w:rsid w:val="006372A7"/>
    <w:rsid w:val="00637892"/>
    <w:rsid w:val="006378EF"/>
    <w:rsid w:val="00637E11"/>
    <w:rsid w:val="00637F40"/>
    <w:rsid w:val="0064044E"/>
    <w:rsid w:val="00640AD9"/>
    <w:rsid w:val="006414A7"/>
    <w:rsid w:val="006422D1"/>
    <w:rsid w:val="00642434"/>
    <w:rsid w:val="006429F5"/>
    <w:rsid w:val="006433CD"/>
    <w:rsid w:val="00643990"/>
    <w:rsid w:val="0064577C"/>
    <w:rsid w:val="006457E4"/>
    <w:rsid w:val="00645B54"/>
    <w:rsid w:val="00645DE3"/>
    <w:rsid w:val="00646127"/>
    <w:rsid w:val="00647A82"/>
    <w:rsid w:val="00647CD6"/>
    <w:rsid w:val="00654C64"/>
    <w:rsid w:val="00655C9D"/>
    <w:rsid w:val="00656853"/>
    <w:rsid w:val="00657D36"/>
    <w:rsid w:val="00660650"/>
    <w:rsid w:val="006643B4"/>
    <w:rsid w:val="00664946"/>
    <w:rsid w:val="00666E56"/>
    <w:rsid w:val="00666F5B"/>
    <w:rsid w:val="00670672"/>
    <w:rsid w:val="006725DB"/>
    <w:rsid w:val="00672E0B"/>
    <w:rsid w:val="0067322E"/>
    <w:rsid w:val="0067337F"/>
    <w:rsid w:val="006736BD"/>
    <w:rsid w:val="00673EB9"/>
    <w:rsid w:val="0067436B"/>
    <w:rsid w:val="0067463A"/>
    <w:rsid w:val="00674C32"/>
    <w:rsid w:val="00675BF3"/>
    <w:rsid w:val="00677D16"/>
    <w:rsid w:val="006801C7"/>
    <w:rsid w:val="006803C1"/>
    <w:rsid w:val="00682677"/>
    <w:rsid w:val="00682B34"/>
    <w:rsid w:val="00682D1E"/>
    <w:rsid w:val="00682E56"/>
    <w:rsid w:val="00683B06"/>
    <w:rsid w:val="00683DF7"/>
    <w:rsid w:val="006900BE"/>
    <w:rsid w:val="00692A96"/>
    <w:rsid w:val="00692FFA"/>
    <w:rsid w:val="00693296"/>
    <w:rsid w:val="00693333"/>
    <w:rsid w:val="006942D0"/>
    <w:rsid w:val="0069494C"/>
    <w:rsid w:val="00696C36"/>
    <w:rsid w:val="006A0360"/>
    <w:rsid w:val="006A0D40"/>
    <w:rsid w:val="006A220A"/>
    <w:rsid w:val="006A2562"/>
    <w:rsid w:val="006A313F"/>
    <w:rsid w:val="006A34A8"/>
    <w:rsid w:val="006A4F2E"/>
    <w:rsid w:val="006A6757"/>
    <w:rsid w:val="006A7120"/>
    <w:rsid w:val="006A7589"/>
    <w:rsid w:val="006A798F"/>
    <w:rsid w:val="006A7E6F"/>
    <w:rsid w:val="006B16FF"/>
    <w:rsid w:val="006B1DD5"/>
    <w:rsid w:val="006B2E16"/>
    <w:rsid w:val="006B552B"/>
    <w:rsid w:val="006C2587"/>
    <w:rsid w:val="006C38E4"/>
    <w:rsid w:val="006C3A02"/>
    <w:rsid w:val="006C4AC9"/>
    <w:rsid w:val="006C5F0E"/>
    <w:rsid w:val="006C77D8"/>
    <w:rsid w:val="006C7E80"/>
    <w:rsid w:val="006D0651"/>
    <w:rsid w:val="006D0958"/>
    <w:rsid w:val="006D0F91"/>
    <w:rsid w:val="006D3CD7"/>
    <w:rsid w:val="006D4587"/>
    <w:rsid w:val="006D48C5"/>
    <w:rsid w:val="006D5B47"/>
    <w:rsid w:val="006D7B72"/>
    <w:rsid w:val="006D7BA4"/>
    <w:rsid w:val="006D7F79"/>
    <w:rsid w:val="006E0456"/>
    <w:rsid w:val="006E088F"/>
    <w:rsid w:val="006E12DC"/>
    <w:rsid w:val="006E1452"/>
    <w:rsid w:val="006E1851"/>
    <w:rsid w:val="006E2FE7"/>
    <w:rsid w:val="006E3196"/>
    <w:rsid w:val="006E34E3"/>
    <w:rsid w:val="006E41F8"/>
    <w:rsid w:val="006E4B1A"/>
    <w:rsid w:val="006E53D9"/>
    <w:rsid w:val="006E5914"/>
    <w:rsid w:val="006E6B39"/>
    <w:rsid w:val="006E70F5"/>
    <w:rsid w:val="006E7167"/>
    <w:rsid w:val="006E7632"/>
    <w:rsid w:val="006E7D56"/>
    <w:rsid w:val="006F0311"/>
    <w:rsid w:val="006F035A"/>
    <w:rsid w:val="006F0CCF"/>
    <w:rsid w:val="006F16BD"/>
    <w:rsid w:val="006F395A"/>
    <w:rsid w:val="006F50C7"/>
    <w:rsid w:val="006F58E4"/>
    <w:rsid w:val="006F647C"/>
    <w:rsid w:val="006F7883"/>
    <w:rsid w:val="00700614"/>
    <w:rsid w:val="0070123F"/>
    <w:rsid w:val="007013B0"/>
    <w:rsid w:val="0070153E"/>
    <w:rsid w:val="00701D22"/>
    <w:rsid w:val="00702EB5"/>
    <w:rsid w:val="007039D7"/>
    <w:rsid w:val="00704414"/>
    <w:rsid w:val="007048CB"/>
    <w:rsid w:val="00707B28"/>
    <w:rsid w:val="007106EA"/>
    <w:rsid w:val="0071073F"/>
    <w:rsid w:val="00712D05"/>
    <w:rsid w:val="00713197"/>
    <w:rsid w:val="00713337"/>
    <w:rsid w:val="00713440"/>
    <w:rsid w:val="00713928"/>
    <w:rsid w:val="00713F8A"/>
    <w:rsid w:val="007140AF"/>
    <w:rsid w:val="00716086"/>
    <w:rsid w:val="00717080"/>
    <w:rsid w:val="00720183"/>
    <w:rsid w:val="007203C8"/>
    <w:rsid w:val="00721EDD"/>
    <w:rsid w:val="00724624"/>
    <w:rsid w:val="007265F0"/>
    <w:rsid w:val="00727CC8"/>
    <w:rsid w:val="00732325"/>
    <w:rsid w:val="00733A3F"/>
    <w:rsid w:val="00734107"/>
    <w:rsid w:val="0073470B"/>
    <w:rsid w:val="00735133"/>
    <w:rsid w:val="007361E2"/>
    <w:rsid w:val="007366C4"/>
    <w:rsid w:val="007369B1"/>
    <w:rsid w:val="00737544"/>
    <w:rsid w:val="00737C8B"/>
    <w:rsid w:val="0074032F"/>
    <w:rsid w:val="00741939"/>
    <w:rsid w:val="00741D0D"/>
    <w:rsid w:val="00743514"/>
    <w:rsid w:val="007446FF"/>
    <w:rsid w:val="0074503D"/>
    <w:rsid w:val="0074585E"/>
    <w:rsid w:val="00745F92"/>
    <w:rsid w:val="00747021"/>
    <w:rsid w:val="00750466"/>
    <w:rsid w:val="00752B3E"/>
    <w:rsid w:val="0075516B"/>
    <w:rsid w:val="0075550B"/>
    <w:rsid w:val="00755629"/>
    <w:rsid w:val="00760BE4"/>
    <w:rsid w:val="00761CA6"/>
    <w:rsid w:val="0076348D"/>
    <w:rsid w:val="007635FA"/>
    <w:rsid w:val="00767EA0"/>
    <w:rsid w:val="007704B8"/>
    <w:rsid w:val="00770B5F"/>
    <w:rsid w:val="00770D9A"/>
    <w:rsid w:val="0077135C"/>
    <w:rsid w:val="00771DB9"/>
    <w:rsid w:val="00772199"/>
    <w:rsid w:val="007766AB"/>
    <w:rsid w:val="00780A24"/>
    <w:rsid w:val="0078172A"/>
    <w:rsid w:val="007842DB"/>
    <w:rsid w:val="00784B77"/>
    <w:rsid w:val="00785F51"/>
    <w:rsid w:val="00786FB8"/>
    <w:rsid w:val="0078716C"/>
    <w:rsid w:val="00790F1C"/>
    <w:rsid w:val="00791519"/>
    <w:rsid w:val="00792887"/>
    <w:rsid w:val="00792B7D"/>
    <w:rsid w:val="00792F9E"/>
    <w:rsid w:val="00793797"/>
    <w:rsid w:val="0079379B"/>
    <w:rsid w:val="00793C0B"/>
    <w:rsid w:val="0079550A"/>
    <w:rsid w:val="00795829"/>
    <w:rsid w:val="007974E1"/>
    <w:rsid w:val="007A0448"/>
    <w:rsid w:val="007A064B"/>
    <w:rsid w:val="007A08C7"/>
    <w:rsid w:val="007A24C2"/>
    <w:rsid w:val="007A2B0C"/>
    <w:rsid w:val="007A2C73"/>
    <w:rsid w:val="007A3C44"/>
    <w:rsid w:val="007A4464"/>
    <w:rsid w:val="007A4A2B"/>
    <w:rsid w:val="007A558A"/>
    <w:rsid w:val="007A55B2"/>
    <w:rsid w:val="007A591F"/>
    <w:rsid w:val="007A5D5A"/>
    <w:rsid w:val="007A6C16"/>
    <w:rsid w:val="007A72FE"/>
    <w:rsid w:val="007B05DA"/>
    <w:rsid w:val="007B0994"/>
    <w:rsid w:val="007B0DF2"/>
    <w:rsid w:val="007B1AE4"/>
    <w:rsid w:val="007B1E16"/>
    <w:rsid w:val="007B241D"/>
    <w:rsid w:val="007B2CA1"/>
    <w:rsid w:val="007B4252"/>
    <w:rsid w:val="007B52C1"/>
    <w:rsid w:val="007C068C"/>
    <w:rsid w:val="007C09B4"/>
    <w:rsid w:val="007C1405"/>
    <w:rsid w:val="007C28E8"/>
    <w:rsid w:val="007C291D"/>
    <w:rsid w:val="007C3E31"/>
    <w:rsid w:val="007C3E6C"/>
    <w:rsid w:val="007C427E"/>
    <w:rsid w:val="007C441F"/>
    <w:rsid w:val="007C4C6E"/>
    <w:rsid w:val="007C55C8"/>
    <w:rsid w:val="007C63AD"/>
    <w:rsid w:val="007D093A"/>
    <w:rsid w:val="007D0FCB"/>
    <w:rsid w:val="007D19D4"/>
    <w:rsid w:val="007D1BDB"/>
    <w:rsid w:val="007D2149"/>
    <w:rsid w:val="007D2195"/>
    <w:rsid w:val="007D315A"/>
    <w:rsid w:val="007D3E2E"/>
    <w:rsid w:val="007D51A4"/>
    <w:rsid w:val="007D5831"/>
    <w:rsid w:val="007D634B"/>
    <w:rsid w:val="007D6BCE"/>
    <w:rsid w:val="007D6E5D"/>
    <w:rsid w:val="007D6FDC"/>
    <w:rsid w:val="007D7F6C"/>
    <w:rsid w:val="007E0BBC"/>
    <w:rsid w:val="007E187A"/>
    <w:rsid w:val="007E241A"/>
    <w:rsid w:val="007E2C70"/>
    <w:rsid w:val="007E443A"/>
    <w:rsid w:val="007E6960"/>
    <w:rsid w:val="007E6965"/>
    <w:rsid w:val="007E780F"/>
    <w:rsid w:val="007F0B43"/>
    <w:rsid w:val="007F18DC"/>
    <w:rsid w:val="007F41C6"/>
    <w:rsid w:val="007F4303"/>
    <w:rsid w:val="007F463E"/>
    <w:rsid w:val="007F5514"/>
    <w:rsid w:val="007F68EC"/>
    <w:rsid w:val="007F774F"/>
    <w:rsid w:val="00800C49"/>
    <w:rsid w:val="008014E6"/>
    <w:rsid w:val="00801CD9"/>
    <w:rsid w:val="00801D2A"/>
    <w:rsid w:val="00801E0F"/>
    <w:rsid w:val="008027CB"/>
    <w:rsid w:val="00803814"/>
    <w:rsid w:val="00804375"/>
    <w:rsid w:val="00805425"/>
    <w:rsid w:val="00806B11"/>
    <w:rsid w:val="00807CD5"/>
    <w:rsid w:val="00807D14"/>
    <w:rsid w:val="00811DC6"/>
    <w:rsid w:val="00812942"/>
    <w:rsid w:val="00813195"/>
    <w:rsid w:val="00813422"/>
    <w:rsid w:val="0081502A"/>
    <w:rsid w:val="00815152"/>
    <w:rsid w:val="008164AF"/>
    <w:rsid w:val="00816586"/>
    <w:rsid w:val="00816FF9"/>
    <w:rsid w:val="0081703A"/>
    <w:rsid w:val="008172AB"/>
    <w:rsid w:val="008172F8"/>
    <w:rsid w:val="00822930"/>
    <w:rsid w:val="008256C0"/>
    <w:rsid w:val="008311F5"/>
    <w:rsid w:val="008329EB"/>
    <w:rsid w:val="008337D3"/>
    <w:rsid w:val="00833CAF"/>
    <w:rsid w:val="00833E22"/>
    <w:rsid w:val="0083406E"/>
    <w:rsid w:val="00834AE5"/>
    <w:rsid w:val="008352F6"/>
    <w:rsid w:val="00837754"/>
    <w:rsid w:val="00840F31"/>
    <w:rsid w:val="00841D30"/>
    <w:rsid w:val="008424E7"/>
    <w:rsid w:val="00844CF3"/>
    <w:rsid w:val="0084544D"/>
    <w:rsid w:val="00845B59"/>
    <w:rsid w:val="00845C57"/>
    <w:rsid w:val="008502F5"/>
    <w:rsid w:val="00850698"/>
    <w:rsid w:val="0085088E"/>
    <w:rsid w:val="00850A0E"/>
    <w:rsid w:val="0085137B"/>
    <w:rsid w:val="008523E9"/>
    <w:rsid w:val="00852C65"/>
    <w:rsid w:val="0085338D"/>
    <w:rsid w:val="0085339F"/>
    <w:rsid w:val="00853C6B"/>
    <w:rsid w:val="0085424A"/>
    <w:rsid w:val="00854428"/>
    <w:rsid w:val="0086035C"/>
    <w:rsid w:val="00860AE8"/>
    <w:rsid w:val="0086101E"/>
    <w:rsid w:val="008629E1"/>
    <w:rsid w:val="00864EBC"/>
    <w:rsid w:val="00865631"/>
    <w:rsid w:val="00866D3F"/>
    <w:rsid w:val="00866D45"/>
    <w:rsid w:val="0086725B"/>
    <w:rsid w:val="008703B6"/>
    <w:rsid w:val="00870BDE"/>
    <w:rsid w:val="00872268"/>
    <w:rsid w:val="0087384D"/>
    <w:rsid w:val="00873AB3"/>
    <w:rsid w:val="00873FC4"/>
    <w:rsid w:val="008759AD"/>
    <w:rsid w:val="008759F6"/>
    <w:rsid w:val="00875D42"/>
    <w:rsid w:val="00876366"/>
    <w:rsid w:val="00876DEE"/>
    <w:rsid w:val="00877BB8"/>
    <w:rsid w:val="0088049E"/>
    <w:rsid w:val="00880E21"/>
    <w:rsid w:val="00881483"/>
    <w:rsid w:val="00881E31"/>
    <w:rsid w:val="008833E2"/>
    <w:rsid w:val="00883900"/>
    <w:rsid w:val="00885F81"/>
    <w:rsid w:val="00886B28"/>
    <w:rsid w:val="008903D2"/>
    <w:rsid w:val="00890728"/>
    <w:rsid w:val="00890ECC"/>
    <w:rsid w:val="00891439"/>
    <w:rsid w:val="00891B72"/>
    <w:rsid w:val="0089219E"/>
    <w:rsid w:val="0089266C"/>
    <w:rsid w:val="00892F5B"/>
    <w:rsid w:val="0089331F"/>
    <w:rsid w:val="00893324"/>
    <w:rsid w:val="008938F9"/>
    <w:rsid w:val="0089408D"/>
    <w:rsid w:val="00894EED"/>
    <w:rsid w:val="00895C3F"/>
    <w:rsid w:val="0089657B"/>
    <w:rsid w:val="00896E38"/>
    <w:rsid w:val="008A0C99"/>
    <w:rsid w:val="008A0DCD"/>
    <w:rsid w:val="008A2AEB"/>
    <w:rsid w:val="008A5039"/>
    <w:rsid w:val="008B252F"/>
    <w:rsid w:val="008B2C7C"/>
    <w:rsid w:val="008B4205"/>
    <w:rsid w:val="008B4331"/>
    <w:rsid w:val="008B58A3"/>
    <w:rsid w:val="008B6B85"/>
    <w:rsid w:val="008B774A"/>
    <w:rsid w:val="008C0DCC"/>
    <w:rsid w:val="008C12B7"/>
    <w:rsid w:val="008C24C1"/>
    <w:rsid w:val="008C273F"/>
    <w:rsid w:val="008C31E0"/>
    <w:rsid w:val="008C33E2"/>
    <w:rsid w:val="008C392D"/>
    <w:rsid w:val="008C3F41"/>
    <w:rsid w:val="008C4190"/>
    <w:rsid w:val="008C4DD8"/>
    <w:rsid w:val="008C6DB1"/>
    <w:rsid w:val="008C6FB7"/>
    <w:rsid w:val="008D23CC"/>
    <w:rsid w:val="008D420A"/>
    <w:rsid w:val="008D4B8A"/>
    <w:rsid w:val="008D530F"/>
    <w:rsid w:val="008D68CB"/>
    <w:rsid w:val="008E3E8F"/>
    <w:rsid w:val="008E412A"/>
    <w:rsid w:val="008E4231"/>
    <w:rsid w:val="008E563F"/>
    <w:rsid w:val="008E60DB"/>
    <w:rsid w:val="008E6183"/>
    <w:rsid w:val="008E6B94"/>
    <w:rsid w:val="008E6DE6"/>
    <w:rsid w:val="008F0DBE"/>
    <w:rsid w:val="008F15E7"/>
    <w:rsid w:val="008F38AC"/>
    <w:rsid w:val="008F5C47"/>
    <w:rsid w:val="008F6C4F"/>
    <w:rsid w:val="008F7796"/>
    <w:rsid w:val="00900092"/>
    <w:rsid w:val="00900B61"/>
    <w:rsid w:val="00902AD2"/>
    <w:rsid w:val="00903225"/>
    <w:rsid w:val="00904305"/>
    <w:rsid w:val="009055BB"/>
    <w:rsid w:val="00905705"/>
    <w:rsid w:val="00906404"/>
    <w:rsid w:val="00910685"/>
    <w:rsid w:val="009108F0"/>
    <w:rsid w:val="00911210"/>
    <w:rsid w:val="00911DD8"/>
    <w:rsid w:val="00912352"/>
    <w:rsid w:val="00912C9F"/>
    <w:rsid w:val="009133E0"/>
    <w:rsid w:val="00913B05"/>
    <w:rsid w:val="00915836"/>
    <w:rsid w:val="00915D9A"/>
    <w:rsid w:val="009164F2"/>
    <w:rsid w:val="009169A4"/>
    <w:rsid w:val="00916DDF"/>
    <w:rsid w:val="00921E38"/>
    <w:rsid w:val="0092203A"/>
    <w:rsid w:val="0092212F"/>
    <w:rsid w:val="009223F6"/>
    <w:rsid w:val="009226F3"/>
    <w:rsid w:val="00922A43"/>
    <w:rsid w:val="00924DF8"/>
    <w:rsid w:val="0092622F"/>
    <w:rsid w:val="00927AA3"/>
    <w:rsid w:val="00927C88"/>
    <w:rsid w:val="00927D52"/>
    <w:rsid w:val="00927D5A"/>
    <w:rsid w:val="009300CD"/>
    <w:rsid w:val="0093239D"/>
    <w:rsid w:val="00932C1D"/>
    <w:rsid w:val="00932D83"/>
    <w:rsid w:val="00933453"/>
    <w:rsid w:val="0093392E"/>
    <w:rsid w:val="00935007"/>
    <w:rsid w:val="009353BD"/>
    <w:rsid w:val="009373D9"/>
    <w:rsid w:val="00940754"/>
    <w:rsid w:val="00941678"/>
    <w:rsid w:val="009422C1"/>
    <w:rsid w:val="009427B1"/>
    <w:rsid w:val="009428BC"/>
    <w:rsid w:val="009437DB"/>
    <w:rsid w:val="00943AB7"/>
    <w:rsid w:val="0094462B"/>
    <w:rsid w:val="0094468F"/>
    <w:rsid w:val="009464F1"/>
    <w:rsid w:val="0094673E"/>
    <w:rsid w:val="0094760F"/>
    <w:rsid w:val="00947618"/>
    <w:rsid w:val="0095089D"/>
    <w:rsid w:val="009512C7"/>
    <w:rsid w:val="00951908"/>
    <w:rsid w:val="00953019"/>
    <w:rsid w:val="0095338F"/>
    <w:rsid w:val="00953918"/>
    <w:rsid w:val="0095442D"/>
    <w:rsid w:val="0095458A"/>
    <w:rsid w:val="009548F7"/>
    <w:rsid w:val="0095503C"/>
    <w:rsid w:val="009557E8"/>
    <w:rsid w:val="00955FA5"/>
    <w:rsid w:val="00956846"/>
    <w:rsid w:val="0095786C"/>
    <w:rsid w:val="00960437"/>
    <w:rsid w:val="009616FD"/>
    <w:rsid w:val="00961992"/>
    <w:rsid w:val="00961D2B"/>
    <w:rsid w:val="00964F86"/>
    <w:rsid w:val="00967657"/>
    <w:rsid w:val="00971261"/>
    <w:rsid w:val="009756B9"/>
    <w:rsid w:val="009759BF"/>
    <w:rsid w:val="009763F7"/>
    <w:rsid w:val="00976A18"/>
    <w:rsid w:val="00976B7C"/>
    <w:rsid w:val="00981C18"/>
    <w:rsid w:val="00982A73"/>
    <w:rsid w:val="00982BE2"/>
    <w:rsid w:val="00983E6B"/>
    <w:rsid w:val="009844D0"/>
    <w:rsid w:val="00984FFB"/>
    <w:rsid w:val="00985F1E"/>
    <w:rsid w:val="009864F1"/>
    <w:rsid w:val="00986C8C"/>
    <w:rsid w:val="009878B7"/>
    <w:rsid w:val="00987989"/>
    <w:rsid w:val="009903D6"/>
    <w:rsid w:val="00990FF3"/>
    <w:rsid w:val="009911C4"/>
    <w:rsid w:val="009926AE"/>
    <w:rsid w:val="00992D79"/>
    <w:rsid w:val="009934CF"/>
    <w:rsid w:val="00994775"/>
    <w:rsid w:val="00996BA5"/>
    <w:rsid w:val="009A12BD"/>
    <w:rsid w:val="009A1638"/>
    <w:rsid w:val="009A1AD7"/>
    <w:rsid w:val="009A1BA8"/>
    <w:rsid w:val="009A22A1"/>
    <w:rsid w:val="009A2E4F"/>
    <w:rsid w:val="009A3417"/>
    <w:rsid w:val="009A357D"/>
    <w:rsid w:val="009A45ED"/>
    <w:rsid w:val="009A520B"/>
    <w:rsid w:val="009A63E3"/>
    <w:rsid w:val="009A67CD"/>
    <w:rsid w:val="009B1825"/>
    <w:rsid w:val="009B20BE"/>
    <w:rsid w:val="009B21DE"/>
    <w:rsid w:val="009B261D"/>
    <w:rsid w:val="009B4F00"/>
    <w:rsid w:val="009B57DA"/>
    <w:rsid w:val="009B747A"/>
    <w:rsid w:val="009C0EC7"/>
    <w:rsid w:val="009C3076"/>
    <w:rsid w:val="009D0232"/>
    <w:rsid w:val="009D0C9C"/>
    <w:rsid w:val="009D0DD0"/>
    <w:rsid w:val="009D13F4"/>
    <w:rsid w:val="009D1797"/>
    <w:rsid w:val="009D1DA0"/>
    <w:rsid w:val="009D1DFF"/>
    <w:rsid w:val="009D2115"/>
    <w:rsid w:val="009D24A1"/>
    <w:rsid w:val="009D2C29"/>
    <w:rsid w:val="009D315C"/>
    <w:rsid w:val="009D3ED2"/>
    <w:rsid w:val="009D424F"/>
    <w:rsid w:val="009D5527"/>
    <w:rsid w:val="009D583A"/>
    <w:rsid w:val="009D6E71"/>
    <w:rsid w:val="009E0C06"/>
    <w:rsid w:val="009E1426"/>
    <w:rsid w:val="009E4488"/>
    <w:rsid w:val="009E46CC"/>
    <w:rsid w:val="009E61E3"/>
    <w:rsid w:val="009E6264"/>
    <w:rsid w:val="009E7308"/>
    <w:rsid w:val="009E7CEF"/>
    <w:rsid w:val="009F07CD"/>
    <w:rsid w:val="009F1E9F"/>
    <w:rsid w:val="009F24A3"/>
    <w:rsid w:val="009F2CB9"/>
    <w:rsid w:val="009F37B9"/>
    <w:rsid w:val="009F43E2"/>
    <w:rsid w:val="009F56E5"/>
    <w:rsid w:val="009F5AA7"/>
    <w:rsid w:val="00A00304"/>
    <w:rsid w:val="00A008FA"/>
    <w:rsid w:val="00A01F67"/>
    <w:rsid w:val="00A026DD"/>
    <w:rsid w:val="00A03238"/>
    <w:rsid w:val="00A04AB6"/>
    <w:rsid w:val="00A05E96"/>
    <w:rsid w:val="00A05F3B"/>
    <w:rsid w:val="00A0624C"/>
    <w:rsid w:val="00A0654E"/>
    <w:rsid w:val="00A068E5"/>
    <w:rsid w:val="00A07C20"/>
    <w:rsid w:val="00A10E37"/>
    <w:rsid w:val="00A114B7"/>
    <w:rsid w:val="00A12758"/>
    <w:rsid w:val="00A12CB7"/>
    <w:rsid w:val="00A12DC3"/>
    <w:rsid w:val="00A1459E"/>
    <w:rsid w:val="00A21289"/>
    <w:rsid w:val="00A21BBB"/>
    <w:rsid w:val="00A22CD6"/>
    <w:rsid w:val="00A22CEB"/>
    <w:rsid w:val="00A2344B"/>
    <w:rsid w:val="00A23F13"/>
    <w:rsid w:val="00A24860"/>
    <w:rsid w:val="00A256B0"/>
    <w:rsid w:val="00A26344"/>
    <w:rsid w:val="00A26649"/>
    <w:rsid w:val="00A26AC0"/>
    <w:rsid w:val="00A2709C"/>
    <w:rsid w:val="00A3026F"/>
    <w:rsid w:val="00A314FF"/>
    <w:rsid w:val="00A3182C"/>
    <w:rsid w:val="00A32FBC"/>
    <w:rsid w:val="00A33C46"/>
    <w:rsid w:val="00A348BF"/>
    <w:rsid w:val="00A34EC7"/>
    <w:rsid w:val="00A3535B"/>
    <w:rsid w:val="00A35ADF"/>
    <w:rsid w:val="00A37244"/>
    <w:rsid w:val="00A3764D"/>
    <w:rsid w:val="00A37A37"/>
    <w:rsid w:val="00A40396"/>
    <w:rsid w:val="00A445E9"/>
    <w:rsid w:val="00A45213"/>
    <w:rsid w:val="00A45C34"/>
    <w:rsid w:val="00A45D99"/>
    <w:rsid w:val="00A46BAC"/>
    <w:rsid w:val="00A50D56"/>
    <w:rsid w:val="00A50FB0"/>
    <w:rsid w:val="00A51F94"/>
    <w:rsid w:val="00A5224A"/>
    <w:rsid w:val="00A52B33"/>
    <w:rsid w:val="00A54337"/>
    <w:rsid w:val="00A552E9"/>
    <w:rsid w:val="00A57DF1"/>
    <w:rsid w:val="00A60061"/>
    <w:rsid w:val="00A60AE3"/>
    <w:rsid w:val="00A613A9"/>
    <w:rsid w:val="00A61C8E"/>
    <w:rsid w:val="00A6201B"/>
    <w:rsid w:val="00A62A8E"/>
    <w:rsid w:val="00A63DE7"/>
    <w:rsid w:val="00A63E70"/>
    <w:rsid w:val="00A64C5A"/>
    <w:rsid w:val="00A6649D"/>
    <w:rsid w:val="00A670A7"/>
    <w:rsid w:val="00A670D6"/>
    <w:rsid w:val="00A716CB"/>
    <w:rsid w:val="00A72A18"/>
    <w:rsid w:val="00A746C2"/>
    <w:rsid w:val="00A74904"/>
    <w:rsid w:val="00A74AB3"/>
    <w:rsid w:val="00A75F08"/>
    <w:rsid w:val="00A7740B"/>
    <w:rsid w:val="00A778FB"/>
    <w:rsid w:val="00A808F9"/>
    <w:rsid w:val="00A8198A"/>
    <w:rsid w:val="00A8231F"/>
    <w:rsid w:val="00A82D0E"/>
    <w:rsid w:val="00A82ED3"/>
    <w:rsid w:val="00A83B17"/>
    <w:rsid w:val="00A84DE3"/>
    <w:rsid w:val="00A85A5B"/>
    <w:rsid w:val="00A867C3"/>
    <w:rsid w:val="00A869F4"/>
    <w:rsid w:val="00A86E13"/>
    <w:rsid w:val="00A873A8"/>
    <w:rsid w:val="00A8774F"/>
    <w:rsid w:val="00A90D93"/>
    <w:rsid w:val="00A92835"/>
    <w:rsid w:val="00A937D2"/>
    <w:rsid w:val="00A9394F"/>
    <w:rsid w:val="00A94478"/>
    <w:rsid w:val="00A95518"/>
    <w:rsid w:val="00A95662"/>
    <w:rsid w:val="00A95704"/>
    <w:rsid w:val="00A95C78"/>
    <w:rsid w:val="00A9600D"/>
    <w:rsid w:val="00A97ECF"/>
    <w:rsid w:val="00AA0758"/>
    <w:rsid w:val="00AA3956"/>
    <w:rsid w:val="00AA3C17"/>
    <w:rsid w:val="00AA3D92"/>
    <w:rsid w:val="00AA4AF3"/>
    <w:rsid w:val="00AA4E2A"/>
    <w:rsid w:val="00AA5327"/>
    <w:rsid w:val="00AA5F53"/>
    <w:rsid w:val="00AA6270"/>
    <w:rsid w:val="00AA6D02"/>
    <w:rsid w:val="00AA70BE"/>
    <w:rsid w:val="00AA73A3"/>
    <w:rsid w:val="00AB15D1"/>
    <w:rsid w:val="00AB203B"/>
    <w:rsid w:val="00AB3E77"/>
    <w:rsid w:val="00AB42A6"/>
    <w:rsid w:val="00AB518D"/>
    <w:rsid w:val="00AB53EA"/>
    <w:rsid w:val="00AB568A"/>
    <w:rsid w:val="00AB6143"/>
    <w:rsid w:val="00AB70F3"/>
    <w:rsid w:val="00AB7C4C"/>
    <w:rsid w:val="00AC01AB"/>
    <w:rsid w:val="00AC5F79"/>
    <w:rsid w:val="00AC66BC"/>
    <w:rsid w:val="00AC6F99"/>
    <w:rsid w:val="00AC751B"/>
    <w:rsid w:val="00AC7CAA"/>
    <w:rsid w:val="00AD03A2"/>
    <w:rsid w:val="00AD0B8C"/>
    <w:rsid w:val="00AD122E"/>
    <w:rsid w:val="00AD1556"/>
    <w:rsid w:val="00AD1674"/>
    <w:rsid w:val="00AD1CCD"/>
    <w:rsid w:val="00AD2280"/>
    <w:rsid w:val="00AD2E46"/>
    <w:rsid w:val="00AD3994"/>
    <w:rsid w:val="00AD4269"/>
    <w:rsid w:val="00AD4A68"/>
    <w:rsid w:val="00AD5FEB"/>
    <w:rsid w:val="00AD642C"/>
    <w:rsid w:val="00AD65DF"/>
    <w:rsid w:val="00AE0741"/>
    <w:rsid w:val="00AE0751"/>
    <w:rsid w:val="00AE09D1"/>
    <w:rsid w:val="00AE0F75"/>
    <w:rsid w:val="00AE5DCE"/>
    <w:rsid w:val="00AE7AD0"/>
    <w:rsid w:val="00AE7C02"/>
    <w:rsid w:val="00AF08BD"/>
    <w:rsid w:val="00AF1E2C"/>
    <w:rsid w:val="00AF1F01"/>
    <w:rsid w:val="00AF26C4"/>
    <w:rsid w:val="00AF2948"/>
    <w:rsid w:val="00AF2B36"/>
    <w:rsid w:val="00AF3068"/>
    <w:rsid w:val="00AF3D63"/>
    <w:rsid w:val="00AF40CD"/>
    <w:rsid w:val="00AF441B"/>
    <w:rsid w:val="00AF4621"/>
    <w:rsid w:val="00AF4DDD"/>
    <w:rsid w:val="00AF5B14"/>
    <w:rsid w:val="00AF5E5A"/>
    <w:rsid w:val="00B0021C"/>
    <w:rsid w:val="00B008FB"/>
    <w:rsid w:val="00B02407"/>
    <w:rsid w:val="00B024EE"/>
    <w:rsid w:val="00B0281D"/>
    <w:rsid w:val="00B03B82"/>
    <w:rsid w:val="00B045E9"/>
    <w:rsid w:val="00B04787"/>
    <w:rsid w:val="00B06C28"/>
    <w:rsid w:val="00B06E4C"/>
    <w:rsid w:val="00B11F60"/>
    <w:rsid w:val="00B1369D"/>
    <w:rsid w:val="00B14D23"/>
    <w:rsid w:val="00B177FA"/>
    <w:rsid w:val="00B17AA1"/>
    <w:rsid w:val="00B2175F"/>
    <w:rsid w:val="00B23784"/>
    <w:rsid w:val="00B24C93"/>
    <w:rsid w:val="00B25CAE"/>
    <w:rsid w:val="00B26FF0"/>
    <w:rsid w:val="00B30921"/>
    <w:rsid w:val="00B30E38"/>
    <w:rsid w:val="00B31983"/>
    <w:rsid w:val="00B31C24"/>
    <w:rsid w:val="00B32799"/>
    <w:rsid w:val="00B333BF"/>
    <w:rsid w:val="00B351C8"/>
    <w:rsid w:val="00B3530A"/>
    <w:rsid w:val="00B40BFF"/>
    <w:rsid w:val="00B41A18"/>
    <w:rsid w:val="00B4206B"/>
    <w:rsid w:val="00B446FD"/>
    <w:rsid w:val="00B44955"/>
    <w:rsid w:val="00B4512E"/>
    <w:rsid w:val="00B45172"/>
    <w:rsid w:val="00B45221"/>
    <w:rsid w:val="00B45F49"/>
    <w:rsid w:val="00B46AAE"/>
    <w:rsid w:val="00B46E0F"/>
    <w:rsid w:val="00B473E5"/>
    <w:rsid w:val="00B4791E"/>
    <w:rsid w:val="00B52A9C"/>
    <w:rsid w:val="00B53D51"/>
    <w:rsid w:val="00B53EE9"/>
    <w:rsid w:val="00B545E9"/>
    <w:rsid w:val="00B54AC6"/>
    <w:rsid w:val="00B55454"/>
    <w:rsid w:val="00B555F4"/>
    <w:rsid w:val="00B5563E"/>
    <w:rsid w:val="00B55E87"/>
    <w:rsid w:val="00B62541"/>
    <w:rsid w:val="00B62B68"/>
    <w:rsid w:val="00B658CE"/>
    <w:rsid w:val="00B65AE2"/>
    <w:rsid w:val="00B65CAF"/>
    <w:rsid w:val="00B660FD"/>
    <w:rsid w:val="00B6762A"/>
    <w:rsid w:val="00B67C80"/>
    <w:rsid w:val="00B70A09"/>
    <w:rsid w:val="00B71681"/>
    <w:rsid w:val="00B71704"/>
    <w:rsid w:val="00B72847"/>
    <w:rsid w:val="00B73523"/>
    <w:rsid w:val="00B74455"/>
    <w:rsid w:val="00B745FA"/>
    <w:rsid w:val="00B746F2"/>
    <w:rsid w:val="00B749DE"/>
    <w:rsid w:val="00B74BD7"/>
    <w:rsid w:val="00B74C20"/>
    <w:rsid w:val="00B76CE2"/>
    <w:rsid w:val="00B77173"/>
    <w:rsid w:val="00B7738C"/>
    <w:rsid w:val="00B77DFC"/>
    <w:rsid w:val="00B80817"/>
    <w:rsid w:val="00B846CB"/>
    <w:rsid w:val="00B846E3"/>
    <w:rsid w:val="00B8613F"/>
    <w:rsid w:val="00B86A95"/>
    <w:rsid w:val="00B87279"/>
    <w:rsid w:val="00B877CC"/>
    <w:rsid w:val="00B91521"/>
    <w:rsid w:val="00B91953"/>
    <w:rsid w:val="00B91DD8"/>
    <w:rsid w:val="00B926E6"/>
    <w:rsid w:val="00B92C14"/>
    <w:rsid w:val="00B9329F"/>
    <w:rsid w:val="00B932E9"/>
    <w:rsid w:val="00B93DA3"/>
    <w:rsid w:val="00B96CBF"/>
    <w:rsid w:val="00B96FC1"/>
    <w:rsid w:val="00B97E33"/>
    <w:rsid w:val="00BA28C4"/>
    <w:rsid w:val="00BA3E23"/>
    <w:rsid w:val="00BA4916"/>
    <w:rsid w:val="00BA4944"/>
    <w:rsid w:val="00BA6A30"/>
    <w:rsid w:val="00BA73DA"/>
    <w:rsid w:val="00BB09E5"/>
    <w:rsid w:val="00BB0DDE"/>
    <w:rsid w:val="00BB2AF4"/>
    <w:rsid w:val="00BB7A3C"/>
    <w:rsid w:val="00BB7BCD"/>
    <w:rsid w:val="00BC0245"/>
    <w:rsid w:val="00BC118E"/>
    <w:rsid w:val="00BC11B6"/>
    <w:rsid w:val="00BC1F0E"/>
    <w:rsid w:val="00BC4F31"/>
    <w:rsid w:val="00BC6067"/>
    <w:rsid w:val="00BC7CC9"/>
    <w:rsid w:val="00BD0049"/>
    <w:rsid w:val="00BD0CB6"/>
    <w:rsid w:val="00BD109A"/>
    <w:rsid w:val="00BD3550"/>
    <w:rsid w:val="00BD391A"/>
    <w:rsid w:val="00BD4C5B"/>
    <w:rsid w:val="00BD6B0A"/>
    <w:rsid w:val="00BD7212"/>
    <w:rsid w:val="00BD783A"/>
    <w:rsid w:val="00BD7DF8"/>
    <w:rsid w:val="00BE1FBF"/>
    <w:rsid w:val="00BE2002"/>
    <w:rsid w:val="00BE2231"/>
    <w:rsid w:val="00BE2735"/>
    <w:rsid w:val="00BE288F"/>
    <w:rsid w:val="00BE2B15"/>
    <w:rsid w:val="00BE3627"/>
    <w:rsid w:val="00BE3A53"/>
    <w:rsid w:val="00BE3AD7"/>
    <w:rsid w:val="00BE4208"/>
    <w:rsid w:val="00BE53F7"/>
    <w:rsid w:val="00BE723E"/>
    <w:rsid w:val="00BE7F11"/>
    <w:rsid w:val="00BF040E"/>
    <w:rsid w:val="00BF0BFB"/>
    <w:rsid w:val="00BF1044"/>
    <w:rsid w:val="00BF1F6B"/>
    <w:rsid w:val="00BF633F"/>
    <w:rsid w:val="00BF711E"/>
    <w:rsid w:val="00C03B72"/>
    <w:rsid w:val="00C04540"/>
    <w:rsid w:val="00C060EB"/>
    <w:rsid w:val="00C06D32"/>
    <w:rsid w:val="00C079A5"/>
    <w:rsid w:val="00C07A50"/>
    <w:rsid w:val="00C10C57"/>
    <w:rsid w:val="00C1148F"/>
    <w:rsid w:val="00C1158C"/>
    <w:rsid w:val="00C129E5"/>
    <w:rsid w:val="00C12C0A"/>
    <w:rsid w:val="00C12EBB"/>
    <w:rsid w:val="00C13201"/>
    <w:rsid w:val="00C135F2"/>
    <w:rsid w:val="00C13778"/>
    <w:rsid w:val="00C13E8C"/>
    <w:rsid w:val="00C153CD"/>
    <w:rsid w:val="00C158DB"/>
    <w:rsid w:val="00C17545"/>
    <w:rsid w:val="00C20204"/>
    <w:rsid w:val="00C205C9"/>
    <w:rsid w:val="00C20AD1"/>
    <w:rsid w:val="00C213D4"/>
    <w:rsid w:val="00C2196A"/>
    <w:rsid w:val="00C2232C"/>
    <w:rsid w:val="00C226AE"/>
    <w:rsid w:val="00C237BE"/>
    <w:rsid w:val="00C239A1"/>
    <w:rsid w:val="00C244F4"/>
    <w:rsid w:val="00C24562"/>
    <w:rsid w:val="00C25DA4"/>
    <w:rsid w:val="00C31122"/>
    <w:rsid w:val="00C313D0"/>
    <w:rsid w:val="00C31883"/>
    <w:rsid w:val="00C31C8B"/>
    <w:rsid w:val="00C31F63"/>
    <w:rsid w:val="00C3481E"/>
    <w:rsid w:val="00C34E79"/>
    <w:rsid w:val="00C3550C"/>
    <w:rsid w:val="00C36D13"/>
    <w:rsid w:val="00C36FAE"/>
    <w:rsid w:val="00C40763"/>
    <w:rsid w:val="00C4176A"/>
    <w:rsid w:val="00C4178F"/>
    <w:rsid w:val="00C42481"/>
    <w:rsid w:val="00C4289A"/>
    <w:rsid w:val="00C439B5"/>
    <w:rsid w:val="00C46468"/>
    <w:rsid w:val="00C467FF"/>
    <w:rsid w:val="00C470C1"/>
    <w:rsid w:val="00C505DA"/>
    <w:rsid w:val="00C50714"/>
    <w:rsid w:val="00C511A2"/>
    <w:rsid w:val="00C52405"/>
    <w:rsid w:val="00C528CF"/>
    <w:rsid w:val="00C52A22"/>
    <w:rsid w:val="00C52DE6"/>
    <w:rsid w:val="00C5442A"/>
    <w:rsid w:val="00C5447E"/>
    <w:rsid w:val="00C54673"/>
    <w:rsid w:val="00C54C08"/>
    <w:rsid w:val="00C56217"/>
    <w:rsid w:val="00C5665B"/>
    <w:rsid w:val="00C601CF"/>
    <w:rsid w:val="00C60EAF"/>
    <w:rsid w:val="00C6212A"/>
    <w:rsid w:val="00C6285C"/>
    <w:rsid w:val="00C644EE"/>
    <w:rsid w:val="00C6580A"/>
    <w:rsid w:val="00C659F2"/>
    <w:rsid w:val="00C7049E"/>
    <w:rsid w:val="00C73C70"/>
    <w:rsid w:val="00C73F71"/>
    <w:rsid w:val="00C768B1"/>
    <w:rsid w:val="00C76DE5"/>
    <w:rsid w:val="00C7721E"/>
    <w:rsid w:val="00C8000D"/>
    <w:rsid w:val="00C8084F"/>
    <w:rsid w:val="00C80993"/>
    <w:rsid w:val="00C82137"/>
    <w:rsid w:val="00C825A4"/>
    <w:rsid w:val="00C82D56"/>
    <w:rsid w:val="00C83612"/>
    <w:rsid w:val="00C845A1"/>
    <w:rsid w:val="00C855C7"/>
    <w:rsid w:val="00C859DC"/>
    <w:rsid w:val="00C85DDA"/>
    <w:rsid w:val="00C85FEE"/>
    <w:rsid w:val="00C862D1"/>
    <w:rsid w:val="00C86C7A"/>
    <w:rsid w:val="00C87583"/>
    <w:rsid w:val="00C87994"/>
    <w:rsid w:val="00C91020"/>
    <w:rsid w:val="00C91063"/>
    <w:rsid w:val="00C91377"/>
    <w:rsid w:val="00C92996"/>
    <w:rsid w:val="00C93023"/>
    <w:rsid w:val="00C93462"/>
    <w:rsid w:val="00C93B76"/>
    <w:rsid w:val="00C94D3E"/>
    <w:rsid w:val="00C96487"/>
    <w:rsid w:val="00CA01BE"/>
    <w:rsid w:val="00CA1566"/>
    <w:rsid w:val="00CA1F7E"/>
    <w:rsid w:val="00CA3653"/>
    <w:rsid w:val="00CA5D18"/>
    <w:rsid w:val="00CA690C"/>
    <w:rsid w:val="00CA6945"/>
    <w:rsid w:val="00CA69F0"/>
    <w:rsid w:val="00CA70ED"/>
    <w:rsid w:val="00CB0086"/>
    <w:rsid w:val="00CB117F"/>
    <w:rsid w:val="00CB1642"/>
    <w:rsid w:val="00CB193E"/>
    <w:rsid w:val="00CB2624"/>
    <w:rsid w:val="00CB4059"/>
    <w:rsid w:val="00CC1856"/>
    <w:rsid w:val="00CC1B54"/>
    <w:rsid w:val="00CC24ED"/>
    <w:rsid w:val="00CC38AB"/>
    <w:rsid w:val="00CC3E57"/>
    <w:rsid w:val="00CC5A94"/>
    <w:rsid w:val="00CC73EF"/>
    <w:rsid w:val="00CD08FB"/>
    <w:rsid w:val="00CD26FC"/>
    <w:rsid w:val="00CD39D8"/>
    <w:rsid w:val="00CD3FC3"/>
    <w:rsid w:val="00CD5FE5"/>
    <w:rsid w:val="00CD780C"/>
    <w:rsid w:val="00CE01DC"/>
    <w:rsid w:val="00CE06A6"/>
    <w:rsid w:val="00CE1493"/>
    <w:rsid w:val="00CE16FC"/>
    <w:rsid w:val="00CE29C4"/>
    <w:rsid w:val="00CE45A7"/>
    <w:rsid w:val="00CE5F13"/>
    <w:rsid w:val="00CE6821"/>
    <w:rsid w:val="00CE6CB9"/>
    <w:rsid w:val="00CE7586"/>
    <w:rsid w:val="00CF0463"/>
    <w:rsid w:val="00CF0967"/>
    <w:rsid w:val="00CF0AA4"/>
    <w:rsid w:val="00CF0B6D"/>
    <w:rsid w:val="00CF0EE7"/>
    <w:rsid w:val="00CF4509"/>
    <w:rsid w:val="00CF4E89"/>
    <w:rsid w:val="00CF6FE3"/>
    <w:rsid w:val="00D013FE"/>
    <w:rsid w:val="00D029F2"/>
    <w:rsid w:val="00D02C00"/>
    <w:rsid w:val="00D02F64"/>
    <w:rsid w:val="00D038C5"/>
    <w:rsid w:val="00D05B55"/>
    <w:rsid w:val="00D07D37"/>
    <w:rsid w:val="00D114D7"/>
    <w:rsid w:val="00D12125"/>
    <w:rsid w:val="00D14D25"/>
    <w:rsid w:val="00D15085"/>
    <w:rsid w:val="00D154DD"/>
    <w:rsid w:val="00D1613D"/>
    <w:rsid w:val="00D162A1"/>
    <w:rsid w:val="00D16991"/>
    <w:rsid w:val="00D1727C"/>
    <w:rsid w:val="00D173DA"/>
    <w:rsid w:val="00D222B5"/>
    <w:rsid w:val="00D22797"/>
    <w:rsid w:val="00D22CBE"/>
    <w:rsid w:val="00D236DD"/>
    <w:rsid w:val="00D24475"/>
    <w:rsid w:val="00D2471E"/>
    <w:rsid w:val="00D24C77"/>
    <w:rsid w:val="00D25CC5"/>
    <w:rsid w:val="00D2609D"/>
    <w:rsid w:val="00D267AA"/>
    <w:rsid w:val="00D27E3B"/>
    <w:rsid w:val="00D30BF4"/>
    <w:rsid w:val="00D3182E"/>
    <w:rsid w:val="00D31DBA"/>
    <w:rsid w:val="00D322BA"/>
    <w:rsid w:val="00D327FE"/>
    <w:rsid w:val="00D37326"/>
    <w:rsid w:val="00D37D5E"/>
    <w:rsid w:val="00D4013C"/>
    <w:rsid w:val="00D403B6"/>
    <w:rsid w:val="00D40611"/>
    <w:rsid w:val="00D4118D"/>
    <w:rsid w:val="00D45DC2"/>
    <w:rsid w:val="00D471F6"/>
    <w:rsid w:val="00D515A2"/>
    <w:rsid w:val="00D551FE"/>
    <w:rsid w:val="00D56676"/>
    <w:rsid w:val="00D568CA"/>
    <w:rsid w:val="00D56C79"/>
    <w:rsid w:val="00D57404"/>
    <w:rsid w:val="00D577FC"/>
    <w:rsid w:val="00D60311"/>
    <w:rsid w:val="00D6173A"/>
    <w:rsid w:val="00D645EF"/>
    <w:rsid w:val="00D64C16"/>
    <w:rsid w:val="00D6553C"/>
    <w:rsid w:val="00D65C4B"/>
    <w:rsid w:val="00D664AF"/>
    <w:rsid w:val="00D66C8F"/>
    <w:rsid w:val="00D6774A"/>
    <w:rsid w:val="00D708F1"/>
    <w:rsid w:val="00D70D97"/>
    <w:rsid w:val="00D723AF"/>
    <w:rsid w:val="00D73879"/>
    <w:rsid w:val="00D74D5A"/>
    <w:rsid w:val="00D753CE"/>
    <w:rsid w:val="00D7569C"/>
    <w:rsid w:val="00D7608A"/>
    <w:rsid w:val="00D76B75"/>
    <w:rsid w:val="00D77014"/>
    <w:rsid w:val="00D7749E"/>
    <w:rsid w:val="00D77A19"/>
    <w:rsid w:val="00D8354E"/>
    <w:rsid w:val="00D838EF"/>
    <w:rsid w:val="00D83911"/>
    <w:rsid w:val="00D84D47"/>
    <w:rsid w:val="00D8513C"/>
    <w:rsid w:val="00D85A8C"/>
    <w:rsid w:val="00D902AD"/>
    <w:rsid w:val="00D902B4"/>
    <w:rsid w:val="00D9143A"/>
    <w:rsid w:val="00D91711"/>
    <w:rsid w:val="00D919DB"/>
    <w:rsid w:val="00D92EA3"/>
    <w:rsid w:val="00D9301E"/>
    <w:rsid w:val="00D93633"/>
    <w:rsid w:val="00D9457D"/>
    <w:rsid w:val="00D947E1"/>
    <w:rsid w:val="00D957A2"/>
    <w:rsid w:val="00D958CD"/>
    <w:rsid w:val="00D96032"/>
    <w:rsid w:val="00D96EF9"/>
    <w:rsid w:val="00D9761D"/>
    <w:rsid w:val="00D979FB"/>
    <w:rsid w:val="00D97A03"/>
    <w:rsid w:val="00DA1756"/>
    <w:rsid w:val="00DA2076"/>
    <w:rsid w:val="00DA2C46"/>
    <w:rsid w:val="00DA2D66"/>
    <w:rsid w:val="00DA309C"/>
    <w:rsid w:val="00DA314B"/>
    <w:rsid w:val="00DA5453"/>
    <w:rsid w:val="00DA66D4"/>
    <w:rsid w:val="00DA68DE"/>
    <w:rsid w:val="00DA7086"/>
    <w:rsid w:val="00DB06A8"/>
    <w:rsid w:val="00DB1AF2"/>
    <w:rsid w:val="00DB1B41"/>
    <w:rsid w:val="00DB228F"/>
    <w:rsid w:val="00DB3F71"/>
    <w:rsid w:val="00DB4108"/>
    <w:rsid w:val="00DB520A"/>
    <w:rsid w:val="00DB62B6"/>
    <w:rsid w:val="00DC1E4D"/>
    <w:rsid w:val="00DC27BB"/>
    <w:rsid w:val="00DC3026"/>
    <w:rsid w:val="00DC3962"/>
    <w:rsid w:val="00DC6F97"/>
    <w:rsid w:val="00DD05E2"/>
    <w:rsid w:val="00DD062D"/>
    <w:rsid w:val="00DD21E9"/>
    <w:rsid w:val="00DD247D"/>
    <w:rsid w:val="00DD35F0"/>
    <w:rsid w:val="00DD3B76"/>
    <w:rsid w:val="00DD4178"/>
    <w:rsid w:val="00DD4471"/>
    <w:rsid w:val="00DD4F69"/>
    <w:rsid w:val="00DD7159"/>
    <w:rsid w:val="00DD787F"/>
    <w:rsid w:val="00DE0125"/>
    <w:rsid w:val="00DE11A4"/>
    <w:rsid w:val="00DE1FCB"/>
    <w:rsid w:val="00DE21AB"/>
    <w:rsid w:val="00DE2BD1"/>
    <w:rsid w:val="00DE3013"/>
    <w:rsid w:val="00DE3FFC"/>
    <w:rsid w:val="00DE4BE3"/>
    <w:rsid w:val="00DE60FB"/>
    <w:rsid w:val="00DE7039"/>
    <w:rsid w:val="00DE7360"/>
    <w:rsid w:val="00DE75B4"/>
    <w:rsid w:val="00DE771E"/>
    <w:rsid w:val="00DE7745"/>
    <w:rsid w:val="00DE7ABD"/>
    <w:rsid w:val="00DF09C5"/>
    <w:rsid w:val="00DF25F2"/>
    <w:rsid w:val="00DF3D0A"/>
    <w:rsid w:val="00DF6EFF"/>
    <w:rsid w:val="00E01F8B"/>
    <w:rsid w:val="00E021CD"/>
    <w:rsid w:val="00E024D9"/>
    <w:rsid w:val="00E045B1"/>
    <w:rsid w:val="00E05348"/>
    <w:rsid w:val="00E05855"/>
    <w:rsid w:val="00E06DF6"/>
    <w:rsid w:val="00E07B33"/>
    <w:rsid w:val="00E1075D"/>
    <w:rsid w:val="00E11567"/>
    <w:rsid w:val="00E11C22"/>
    <w:rsid w:val="00E1390A"/>
    <w:rsid w:val="00E14380"/>
    <w:rsid w:val="00E1462E"/>
    <w:rsid w:val="00E14937"/>
    <w:rsid w:val="00E14D16"/>
    <w:rsid w:val="00E14FD8"/>
    <w:rsid w:val="00E159A7"/>
    <w:rsid w:val="00E22780"/>
    <w:rsid w:val="00E23F40"/>
    <w:rsid w:val="00E24AA9"/>
    <w:rsid w:val="00E25208"/>
    <w:rsid w:val="00E26DE5"/>
    <w:rsid w:val="00E271EF"/>
    <w:rsid w:val="00E27768"/>
    <w:rsid w:val="00E30540"/>
    <w:rsid w:val="00E30A90"/>
    <w:rsid w:val="00E32557"/>
    <w:rsid w:val="00E35B57"/>
    <w:rsid w:val="00E36806"/>
    <w:rsid w:val="00E400BA"/>
    <w:rsid w:val="00E40755"/>
    <w:rsid w:val="00E411A0"/>
    <w:rsid w:val="00E4258C"/>
    <w:rsid w:val="00E42F25"/>
    <w:rsid w:val="00E4393A"/>
    <w:rsid w:val="00E43B6A"/>
    <w:rsid w:val="00E45FAD"/>
    <w:rsid w:val="00E46BF0"/>
    <w:rsid w:val="00E46C76"/>
    <w:rsid w:val="00E46D8C"/>
    <w:rsid w:val="00E476EE"/>
    <w:rsid w:val="00E511C0"/>
    <w:rsid w:val="00E532D8"/>
    <w:rsid w:val="00E5364E"/>
    <w:rsid w:val="00E57114"/>
    <w:rsid w:val="00E57C9B"/>
    <w:rsid w:val="00E60411"/>
    <w:rsid w:val="00E60E61"/>
    <w:rsid w:val="00E6101C"/>
    <w:rsid w:val="00E6273D"/>
    <w:rsid w:val="00E62A01"/>
    <w:rsid w:val="00E62B99"/>
    <w:rsid w:val="00E62F31"/>
    <w:rsid w:val="00E63090"/>
    <w:rsid w:val="00E64E80"/>
    <w:rsid w:val="00E65080"/>
    <w:rsid w:val="00E65294"/>
    <w:rsid w:val="00E655C6"/>
    <w:rsid w:val="00E6612D"/>
    <w:rsid w:val="00E665F0"/>
    <w:rsid w:val="00E674D7"/>
    <w:rsid w:val="00E702CC"/>
    <w:rsid w:val="00E71893"/>
    <w:rsid w:val="00E7238F"/>
    <w:rsid w:val="00E72413"/>
    <w:rsid w:val="00E734C4"/>
    <w:rsid w:val="00E749FB"/>
    <w:rsid w:val="00E74AD5"/>
    <w:rsid w:val="00E75415"/>
    <w:rsid w:val="00E8005B"/>
    <w:rsid w:val="00E81899"/>
    <w:rsid w:val="00E82110"/>
    <w:rsid w:val="00E824C0"/>
    <w:rsid w:val="00E85677"/>
    <w:rsid w:val="00E857A5"/>
    <w:rsid w:val="00E86558"/>
    <w:rsid w:val="00E86B23"/>
    <w:rsid w:val="00E90195"/>
    <w:rsid w:val="00E90FEE"/>
    <w:rsid w:val="00E9167A"/>
    <w:rsid w:val="00E91D8D"/>
    <w:rsid w:val="00E92096"/>
    <w:rsid w:val="00E929AF"/>
    <w:rsid w:val="00E92C12"/>
    <w:rsid w:val="00E93A69"/>
    <w:rsid w:val="00E9408E"/>
    <w:rsid w:val="00E968D1"/>
    <w:rsid w:val="00EA120C"/>
    <w:rsid w:val="00EA1721"/>
    <w:rsid w:val="00EA2CB4"/>
    <w:rsid w:val="00EA385C"/>
    <w:rsid w:val="00EA424F"/>
    <w:rsid w:val="00EA46C3"/>
    <w:rsid w:val="00EA510A"/>
    <w:rsid w:val="00EA52B4"/>
    <w:rsid w:val="00EA5BF8"/>
    <w:rsid w:val="00EA6BBB"/>
    <w:rsid w:val="00EA6EF2"/>
    <w:rsid w:val="00EA7950"/>
    <w:rsid w:val="00EA7CE7"/>
    <w:rsid w:val="00EB05A2"/>
    <w:rsid w:val="00EB0C0C"/>
    <w:rsid w:val="00EB1816"/>
    <w:rsid w:val="00EB2BA0"/>
    <w:rsid w:val="00EB393D"/>
    <w:rsid w:val="00EB6259"/>
    <w:rsid w:val="00EB6A8E"/>
    <w:rsid w:val="00EC07F7"/>
    <w:rsid w:val="00EC103A"/>
    <w:rsid w:val="00EC1664"/>
    <w:rsid w:val="00EC2410"/>
    <w:rsid w:val="00EC24AF"/>
    <w:rsid w:val="00EC3796"/>
    <w:rsid w:val="00EC4643"/>
    <w:rsid w:val="00EC64E5"/>
    <w:rsid w:val="00EC68F6"/>
    <w:rsid w:val="00EC69EA"/>
    <w:rsid w:val="00ED24B1"/>
    <w:rsid w:val="00ED2776"/>
    <w:rsid w:val="00ED3339"/>
    <w:rsid w:val="00ED41CD"/>
    <w:rsid w:val="00ED4420"/>
    <w:rsid w:val="00ED482E"/>
    <w:rsid w:val="00ED7392"/>
    <w:rsid w:val="00ED7ADC"/>
    <w:rsid w:val="00EE1CD3"/>
    <w:rsid w:val="00EE202B"/>
    <w:rsid w:val="00EE2142"/>
    <w:rsid w:val="00EE3047"/>
    <w:rsid w:val="00EE3DEF"/>
    <w:rsid w:val="00EE5F88"/>
    <w:rsid w:val="00EE65E0"/>
    <w:rsid w:val="00EE6C7F"/>
    <w:rsid w:val="00EE747D"/>
    <w:rsid w:val="00EF0081"/>
    <w:rsid w:val="00EF18C5"/>
    <w:rsid w:val="00EF190D"/>
    <w:rsid w:val="00EF19EC"/>
    <w:rsid w:val="00EF1CC1"/>
    <w:rsid w:val="00EF3A3F"/>
    <w:rsid w:val="00EF57AA"/>
    <w:rsid w:val="00EF5F50"/>
    <w:rsid w:val="00EF65AC"/>
    <w:rsid w:val="00EF662A"/>
    <w:rsid w:val="00EF6DF6"/>
    <w:rsid w:val="00EF7FCC"/>
    <w:rsid w:val="00F00022"/>
    <w:rsid w:val="00F012C2"/>
    <w:rsid w:val="00F02382"/>
    <w:rsid w:val="00F0686B"/>
    <w:rsid w:val="00F07608"/>
    <w:rsid w:val="00F129D4"/>
    <w:rsid w:val="00F12AA0"/>
    <w:rsid w:val="00F13FBB"/>
    <w:rsid w:val="00F142DF"/>
    <w:rsid w:val="00F14AD5"/>
    <w:rsid w:val="00F14D0B"/>
    <w:rsid w:val="00F16A0A"/>
    <w:rsid w:val="00F17389"/>
    <w:rsid w:val="00F173B6"/>
    <w:rsid w:val="00F17666"/>
    <w:rsid w:val="00F17814"/>
    <w:rsid w:val="00F201B7"/>
    <w:rsid w:val="00F212E6"/>
    <w:rsid w:val="00F21C52"/>
    <w:rsid w:val="00F21CD2"/>
    <w:rsid w:val="00F233C8"/>
    <w:rsid w:val="00F2472F"/>
    <w:rsid w:val="00F262F2"/>
    <w:rsid w:val="00F2726B"/>
    <w:rsid w:val="00F3284F"/>
    <w:rsid w:val="00F34043"/>
    <w:rsid w:val="00F340FB"/>
    <w:rsid w:val="00F343C6"/>
    <w:rsid w:val="00F353AF"/>
    <w:rsid w:val="00F35ADF"/>
    <w:rsid w:val="00F35AF9"/>
    <w:rsid w:val="00F375FA"/>
    <w:rsid w:val="00F37909"/>
    <w:rsid w:val="00F407A8"/>
    <w:rsid w:val="00F40DC2"/>
    <w:rsid w:val="00F41433"/>
    <w:rsid w:val="00F42030"/>
    <w:rsid w:val="00F428A2"/>
    <w:rsid w:val="00F43251"/>
    <w:rsid w:val="00F44375"/>
    <w:rsid w:val="00F4498E"/>
    <w:rsid w:val="00F46824"/>
    <w:rsid w:val="00F470E5"/>
    <w:rsid w:val="00F47331"/>
    <w:rsid w:val="00F477AE"/>
    <w:rsid w:val="00F504C5"/>
    <w:rsid w:val="00F5142A"/>
    <w:rsid w:val="00F517C2"/>
    <w:rsid w:val="00F53306"/>
    <w:rsid w:val="00F53E36"/>
    <w:rsid w:val="00F55B9E"/>
    <w:rsid w:val="00F55F9C"/>
    <w:rsid w:val="00F56E12"/>
    <w:rsid w:val="00F572F5"/>
    <w:rsid w:val="00F601B9"/>
    <w:rsid w:val="00F60215"/>
    <w:rsid w:val="00F61E76"/>
    <w:rsid w:val="00F62E91"/>
    <w:rsid w:val="00F63B3F"/>
    <w:rsid w:val="00F64458"/>
    <w:rsid w:val="00F6474E"/>
    <w:rsid w:val="00F64B81"/>
    <w:rsid w:val="00F64DEB"/>
    <w:rsid w:val="00F65C68"/>
    <w:rsid w:val="00F66EF4"/>
    <w:rsid w:val="00F7082E"/>
    <w:rsid w:val="00F708C7"/>
    <w:rsid w:val="00F71E60"/>
    <w:rsid w:val="00F71F83"/>
    <w:rsid w:val="00F727D6"/>
    <w:rsid w:val="00F72EC9"/>
    <w:rsid w:val="00F73432"/>
    <w:rsid w:val="00F74762"/>
    <w:rsid w:val="00F74B72"/>
    <w:rsid w:val="00F75045"/>
    <w:rsid w:val="00F771BD"/>
    <w:rsid w:val="00F7748A"/>
    <w:rsid w:val="00F80770"/>
    <w:rsid w:val="00F80EEB"/>
    <w:rsid w:val="00F81E8B"/>
    <w:rsid w:val="00F82509"/>
    <w:rsid w:val="00F82A65"/>
    <w:rsid w:val="00F831AB"/>
    <w:rsid w:val="00F843D4"/>
    <w:rsid w:val="00F854CC"/>
    <w:rsid w:val="00F85FF8"/>
    <w:rsid w:val="00F86DD1"/>
    <w:rsid w:val="00F87C3E"/>
    <w:rsid w:val="00F90202"/>
    <w:rsid w:val="00F9126E"/>
    <w:rsid w:val="00F91BCE"/>
    <w:rsid w:val="00F9376D"/>
    <w:rsid w:val="00F93F00"/>
    <w:rsid w:val="00F93FE3"/>
    <w:rsid w:val="00F9550C"/>
    <w:rsid w:val="00F95D6A"/>
    <w:rsid w:val="00F968E6"/>
    <w:rsid w:val="00F969E4"/>
    <w:rsid w:val="00F96C6E"/>
    <w:rsid w:val="00F96C7D"/>
    <w:rsid w:val="00F96EA1"/>
    <w:rsid w:val="00FA0E46"/>
    <w:rsid w:val="00FA3A4A"/>
    <w:rsid w:val="00FA4616"/>
    <w:rsid w:val="00FA4E79"/>
    <w:rsid w:val="00FA4F14"/>
    <w:rsid w:val="00FA5582"/>
    <w:rsid w:val="00FA6A6D"/>
    <w:rsid w:val="00FA6F50"/>
    <w:rsid w:val="00FA7BB3"/>
    <w:rsid w:val="00FB0B20"/>
    <w:rsid w:val="00FB0B4C"/>
    <w:rsid w:val="00FB0BED"/>
    <w:rsid w:val="00FB2036"/>
    <w:rsid w:val="00FB2F0A"/>
    <w:rsid w:val="00FB2FD1"/>
    <w:rsid w:val="00FB4202"/>
    <w:rsid w:val="00FB51E7"/>
    <w:rsid w:val="00FB5AB3"/>
    <w:rsid w:val="00FB6380"/>
    <w:rsid w:val="00FB66E5"/>
    <w:rsid w:val="00FB688C"/>
    <w:rsid w:val="00FB6A70"/>
    <w:rsid w:val="00FB6CD5"/>
    <w:rsid w:val="00FB7EB6"/>
    <w:rsid w:val="00FC0448"/>
    <w:rsid w:val="00FC0ADA"/>
    <w:rsid w:val="00FC1D83"/>
    <w:rsid w:val="00FC1F1E"/>
    <w:rsid w:val="00FC2929"/>
    <w:rsid w:val="00FC293A"/>
    <w:rsid w:val="00FC2E53"/>
    <w:rsid w:val="00FC38C4"/>
    <w:rsid w:val="00FC3963"/>
    <w:rsid w:val="00FC5560"/>
    <w:rsid w:val="00FC6279"/>
    <w:rsid w:val="00FC7208"/>
    <w:rsid w:val="00FC7ACA"/>
    <w:rsid w:val="00FC7B49"/>
    <w:rsid w:val="00FD0E60"/>
    <w:rsid w:val="00FD237A"/>
    <w:rsid w:val="00FD32E4"/>
    <w:rsid w:val="00FD46BB"/>
    <w:rsid w:val="00FD6E53"/>
    <w:rsid w:val="00FD7FFE"/>
    <w:rsid w:val="00FE058E"/>
    <w:rsid w:val="00FE14E7"/>
    <w:rsid w:val="00FE41DF"/>
    <w:rsid w:val="00FE44F1"/>
    <w:rsid w:val="00FE7168"/>
    <w:rsid w:val="00FF0CCA"/>
    <w:rsid w:val="00FF1273"/>
    <w:rsid w:val="00FF1DCC"/>
    <w:rsid w:val="00FF1F9D"/>
    <w:rsid w:val="00FF3872"/>
    <w:rsid w:val="00FF3AD2"/>
    <w:rsid w:val="00FF42BC"/>
    <w:rsid w:val="00FF4621"/>
    <w:rsid w:val="00FF4812"/>
    <w:rsid w:val="00FF4910"/>
    <w:rsid w:val="00FF618B"/>
    <w:rsid w:val="00FF6936"/>
    <w:rsid w:val="00FF6D44"/>
    <w:rsid w:val="00FF7AED"/>
    <w:rsid w:val="00FF7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CCFD2"/>
  <w15:chartTrackingRefBased/>
  <w15:docId w15:val="{D697BB7C-6D54-4DF2-8271-64FB2BF2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C1A"/>
    <w:pPr>
      <w:jc w:val="both"/>
    </w:pPr>
    <w:rPr>
      <w:rFonts w:ascii="ГОСТ тип А" w:hAnsi="ГОСТ тип А"/>
      <w:i/>
      <w:sz w:val="28"/>
    </w:rPr>
  </w:style>
  <w:style w:type="paragraph" w:styleId="Heading1">
    <w:name w:val="heading 1"/>
    <w:basedOn w:val="Normal"/>
    <w:next w:val="Normal"/>
    <w:link w:val="Heading1Char"/>
    <w:qFormat/>
    <w:rsid w:val="00167C1A"/>
    <w:pPr>
      <w:keepNext/>
      <w:pageBreakBefore/>
      <w:numPr>
        <w:numId w:val="32"/>
      </w:numPr>
      <w:suppressAutoHyphens/>
      <w:spacing w:before="160" w:after="240"/>
      <w:jc w:val="left"/>
      <w:outlineLvl w:val="0"/>
    </w:pPr>
    <w:rPr>
      <w:rFonts w:ascii="Times New Roman Bold" w:hAnsi="Times New Roman Bold"/>
      <w:b/>
      <w:i w:val="0"/>
      <w:caps/>
      <w:sz w:val="24"/>
    </w:rPr>
  </w:style>
  <w:style w:type="paragraph" w:styleId="Heading2">
    <w:name w:val="heading 2"/>
    <w:basedOn w:val="Normal"/>
    <w:next w:val="Normal"/>
    <w:link w:val="Heading2Char"/>
    <w:uiPriority w:val="9"/>
    <w:qFormat/>
    <w:rsid w:val="00167C1A"/>
    <w:pPr>
      <w:keepNext/>
      <w:numPr>
        <w:ilvl w:val="1"/>
        <w:numId w:val="32"/>
      </w:numPr>
      <w:suppressAutoHyphens/>
      <w:spacing w:before="160" w:after="300" w:line="360" w:lineRule="auto"/>
      <w:jc w:val="left"/>
      <w:outlineLvl w:val="1"/>
    </w:pPr>
    <w:rPr>
      <w:rFonts w:ascii="Times New Roman" w:hAnsi="Times New Roman" w:cs="Arial"/>
      <w:b/>
      <w:bCs/>
      <w:i w:val="0"/>
      <w:iCs/>
      <w:sz w:val="24"/>
      <w:szCs w:val="28"/>
    </w:rPr>
  </w:style>
  <w:style w:type="paragraph" w:styleId="Heading3">
    <w:name w:val="heading 3"/>
    <w:basedOn w:val="Normal"/>
    <w:next w:val="Normal"/>
    <w:link w:val="Heading3Char"/>
    <w:uiPriority w:val="9"/>
    <w:qFormat/>
    <w:rsid w:val="00167C1A"/>
    <w:pPr>
      <w:keepNext/>
      <w:numPr>
        <w:ilvl w:val="2"/>
        <w:numId w:val="32"/>
      </w:numPr>
      <w:suppressAutoHyphens/>
      <w:spacing w:before="160" w:after="300"/>
      <w:jc w:val="left"/>
      <w:outlineLvl w:val="2"/>
    </w:pPr>
    <w:rPr>
      <w:rFonts w:ascii="Times New Roman" w:hAnsi="Times New Roman" w:cs="Arial"/>
      <w:b/>
      <w:bCs/>
      <w:i w:val="0"/>
      <w:sz w:val="24"/>
      <w:szCs w:val="26"/>
    </w:rPr>
  </w:style>
  <w:style w:type="paragraph" w:styleId="Heading4">
    <w:name w:val="heading 4"/>
    <w:aliases w:val="Gliederung4,h4,H4"/>
    <w:basedOn w:val="Heading3"/>
    <w:next w:val="Normal"/>
    <w:link w:val="Heading4Char"/>
    <w:uiPriority w:val="9"/>
    <w:qFormat/>
    <w:rsid w:val="00362272"/>
    <w:pPr>
      <w:numPr>
        <w:ilvl w:val="3"/>
      </w:numPr>
      <w:outlineLvl w:val="3"/>
    </w:pPr>
    <w:rPr>
      <w:rFonts w:ascii="Times New Roman Bold" w:hAnsi="Times New Roman Bold"/>
      <w:bCs w:val="0"/>
      <w:szCs w:val="28"/>
    </w:rPr>
  </w:style>
  <w:style w:type="paragraph" w:styleId="Heading5">
    <w:name w:val="heading 5"/>
    <w:aliases w:val="Gliederung5"/>
    <w:basedOn w:val="Normal"/>
    <w:next w:val="Normal"/>
    <w:link w:val="Heading5Char"/>
    <w:uiPriority w:val="9"/>
    <w:qFormat/>
    <w:rsid w:val="00DB62B6"/>
    <w:pPr>
      <w:numPr>
        <w:ilvl w:val="4"/>
        <w:numId w:val="32"/>
      </w:numPr>
      <w:tabs>
        <w:tab w:val="left" w:pos="1820"/>
      </w:tabs>
      <w:spacing w:before="240" w:after="60"/>
      <w:outlineLvl w:val="4"/>
    </w:pPr>
    <w:rPr>
      <w:rFonts w:ascii="Times New Roman Bold" w:hAnsi="Times New Roman Bold"/>
      <w:b/>
      <w:bCs/>
      <w:i w:val="0"/>
      <w:iCs/>
      <w:sz w:val="24"/>
      <w:szCs w:val="26"/>
    </w:rPr>
  </w:style>
  <w:style w:type="paragraph" w:styleId="Heading6">
    <w:name w:val="heading 6"/>
    <w:basedOn w:val="Normal"/>
    <w:next w:val="Normal"/>
    <w:link w:val="Heading6Char"/>
    <w:qFormat/>
    <w:rsid w:val="00362272"/>
    <w:pPr>
      <w:numPr>
        <w:ilvl w:val="5"/>
        <w:numId w:val="32"/>
      </w:numPr>
      <w:spacing w:before="240" w:after="60"/>
      <w:outlineLvl w:val="5"/>
    </w:pPr>
    <w:rPr>
      <w:rFonts w:ascii="Calibri" w:hAnsi="Calibri"/>
      <w:b/>
      <w:bCs/>
      <w:sz w:val="22"/>
      <w:szCs w:val="22"/>
    </w:rPr>
  </w:style>
  <w:style w:type="paragraph" w:styleId="Heading7">
    <w:name w:val="heading 7"/>
    <w:basedOn w:val="Normal"/>
    <w:next w:val="Normal"/>
    <w:link w:val="Heading7Char1"/>
    <w:qFormat/>
    <w:rsid w:val="00362272"/>
    <w:pPr>
      <w:numPr>
        <w:ilvl w:val="6"/>
        <w:numId w:val="32"/>
      </w:numPr>
      <w:spacing w:before="240" w:after="120" w:line="360" w:lineRule="auto"/>
      <w:jc w:val="left"/>
      <w:outlineLvl w:val="6"/>
    </w:pPr>
    <w:rPr>
      <w:rFonts w:ascii="Arial" w:hAnsi="Arial" w:cs="Arial"/>
      <w:iCs/>
      <w:sz w:val="24"/>
      <w:szCs w:val="24"/>
    </w:rPr>
  </w:style>
  <w:style w:type="paragraph" w:styleId="Heading8">
    <w:name w:val="heading 8"/>
    <w:basedOn w:val="Normal"/>
    <w:next w:val="Normal"/>
    <w:link w:val="Heading8Char1"/>
    <w:qFormat/>
    <w:rsid w:val="00362272"/>
    <w:pPr>
      <w:numPr>
        <w:ilvl w:val="7"/>
        <w:numId w:val="32"/>
      </w:numPr>
      <w:spacing w:before="240" w:after="120" w:line="360" w:lineRule="auto"/>
      <w:jc w:val="left"/>
      <w:outlineLvl w:val="7"/>
    </w:pPr>
    <w:rPr>
      <w:rFonts w:ascii="Arial" w:hAnsi="Arial" w:cs="Arial"/>
      <w:iCs/>
      <w:sz w:val="24"/>
      <w:szCs w:val="24"/>
    </w:rPr>
  </w:style>
  <w:style w:type="paragraph" w:styleId="Heading9">
    <w:name w:val="heading 9"/>
    <w:aliases w:val="Заголовок 90"/>
    <w:basedOn w:val="Normal"/>
    <w:next w:val="Normal"/>
    <w:link w:val="Heading9Char1"/>
    <w:qFormat/>
    <w:rsid w:val="00362272"/>
    <w:pPr>
      <w:numPr>
        <w:ilvl w:val="8"/>
        <w:numId w:val="32"/>
      </w:numPr>
      <w:spacing w:before="240" w:after="60" w:line="360" w:lineRule="auto"/>
      <w:jc w:val="left"/>
      <w:outlineLvl w:val="8"/>
    </w:pPr>
    <w:rPr>
      <w:rFonts w:ascii="Arial" w:hAnsi="Arial" w:cs="Arial"/>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rsid w:val="00AA5327"/>
    <w:rPr>
      <w:rFonts w:ascii="Tahoma" w:hAnsi="Tahoma" w:cs="Tahoma"/>
      <w:sz w:val="16"/>
      <w:szCs w:val="16"/>
    </w:rPr>
  </w:style>
  <w:style w:type="paragraph" w:customStyle="1" w:styleId="a5">
    <w:name w:val="Штамп"/>
    <w:basedOn w:val="Normal"/>
    <w:rsid w:val="00C129E5"/>
    <w:pPr>
      <w:jc w:val="center"/>
    </w:pPr>
    <w:rPr>
      <w:noProof/>
      <w:sz w:val="18"/>
    </w:rPr>
  </w:style>
  <w:style w:type="paragraph" w:styleId="Header">
    <w:name w:val="header"/>
    <w:basedOn w:val="Normal"/>
    <w:link w:val="HeaderChar"/>
    <w:rsid w:val="00C129E5"/>
    <w:pPr>
      <w:tabs>
        <w:tab w:val="center" w:pos="4153"/>
        <w:tab w:val="right" w:pos="8306"/>
      </w:tabs>
    </w:pPr>
  </w:style>
  <w:style w:type="paragraph" w:styleId="Footer">
    <w:name w:val="footer"/>
    <w:basedOn w:val="Normal"/>
    <w:link w:val="FooterChar1"/>
    <w:uiPriority w:val="99"/>
    <w:rsid w:val="00C129E5"/>
    <w:pPr>
      <w:tabs>
        <w:tab w:val="center" w:pos="4153"/>
        <w:tab w:val="right" w:pos="8306"/>
      </w:tabs>
    </w:pPr>
  </w:style>
  <w:style w:type="paragraph" w:styleId="BodyText">
    <w:name w:val="Body Text"/>
    <w:basedOn w:val="Normal"/>
    <w:link w:val="BodyTextChar"/>
    <w:rsid w:val="00EF65AC"/>
    <w:pPr>
      <w:spacing w:line="360" w:lineRule="auto"/>
      <w:ind w:firstLine="851"/>
    </w:pPr>
    <w:rPr>
      <w:rFonts w:ascii="Times New Roman" w:hAnsi="Times New Roman"/>
      <w:i w:val="0"/>
      <w:sz w:val="24"/>
    </w:rPr>
  </w:style>
  <w:style w:type="paragraph" w:customStyle="1" w:styleId="a6">
    <w:name w:val="Формула"/>
    <w:basedOn w:val="Normal"/>
    <w:next w:val="Normal"/>
    <w:rsid w:val="00C129E5"/>
    <w:pPr>
      <w:spacing w:before="60" w:after="60"/>
      <w:ind w:left="567"/>
    </w:pPr>
  </w:style>
  <w:style w:type="paragraph" w:styleId="Caption">
    <w:name w:val="caption"/>
    <w:basedOn w:val="Normal"/>
    <w:next w:val="Normal"/>
    <w:link w:val="CaptionChar"/>
    <w:uiPriority w:val="35"/>
    <w:qFormat/>
    <w:rsid w:val="00876DEE"/>
    <w:pPr>
      <w:spacing w:before="120" w:after="120"/>
      <w:jc w:val="center"/>
    </w:pPr>
    <w:rPr>
      <w:rFonts w:ascii="Times New Roman" w:hAnsi="Times New Roman"/>
      <w:bCs/>
      <w:i w:val="0"/>
      <w:sz w:val="24"/>
    </w:rPr>
  </w:style>
  <w:style w:type="paragraph" w:customStyle="1" w:styleId="a7">
    <w:name w:val="Таблица"/>
    <w:basedOn w:val="Normal"/>
    <w:rsid w:val="00C129E5"/>
    <w:pPr>
      <w:jc w:val="center"/>
    </w:pPr>
    <w:rPr>
      <w:sz w:val="24"/>
    </w:rPr>
  </w:style>
  <w:style w:type="character" w:customStyle="1" w:styleId="DocumentMapChar">
    <w:name w:val="Document Map Char"/>
    <w:link w:val="DocumentMap"/>
    <w:uiPriority w:val="99"/>
    <w:semiHidden/>
    <w:rsid w:val="00AA5327"/>
    <w:rPr>
      <w:rFonts w:ascii="Tahoma" w:hAnsi="Tahoma" w:cs="Tahoma"/>
      <w:i/>
      <w:sz w:val="16"/>
      <w:szCs w:val="16"/>
      <w:lang w:val="ru-RU" w:eastAsia="ru-RU"/>
    </w:rPr>
  </w:style>
  <w:style w:type="paragraph" w:customStyle="1" w:styleId="a8">
    <w:name w:val="Название"/>
    <w:basedOn w:val="BalloonText"/>
    <w:next w:val="BalloonText"/>
    <w:link w:val="a9"/>
    <w:qFormat/>
    <w:rsid w:val="00AA5327"/>
    <w:pPr>
      <w:spacing w:before="240" w:after="60"/>
      <w:ind w:firstLine="720"/>
      <w:jc w:val="center"/>
    </w:pPr>
    <w:rPr>
      <w:rFonts w:ascii="Cambria" w:hAnsi="Cambria" w:cs="Cambria"/>
      <w:b/>
      <w:bCs/>
      <w:i w:val="0"/>
      <w:kern w:val="28"/>
      <w:sz w:val="32"/>
      <w:szCs w:val="32"/>
    </w:rPr>
  </w:style>
  <w:style w:type="character" w:customStyle="1" w:styleId="TitleChar">
    <w:name w:val="Title Char"/>
    <w:rsid w:val="00AA5327"/>
    <w:rPr>
      <w:rFonts w:ascii="Cambria" w:eastAsia="Times New Roman" w:hAnsi="Cambria" w:cs="Times New Roman"/>
      <w:b/>
      <w:bCs/>
      <w:i/>
      <w:kern w:val="28"/>
      <w:sz w:val="32"/>
      <w:szCs w:val="32"/>
      <w:lang w:val="ru-RU" w:eastAsia="ru-RU"/>
    </w:rPr>
  </w:style>
  <w:style w:type="character" w:customStyle="1" w:styleId="a9">
    <w:name w:val="Название Знак"/>
    <w:link w:val="a8"/>
    <w:locked/>
    <w:rsid w:val="00AA5327"/>
    <w:rPr>
      <w:rFonts w:ascii="Cambria" w:hAnsi="Cambria" w:cs="Cambria"/>
      <w:b/>
      <w:bCs/>
      <w:kern w:val="28"/>
      <w:sz w:val="32"/>
      <w:szCs w:val="32"/>
      <w:lang w:val="ru-RU" w:eastAsia="ru-RU"/>
    </w:rPr>
  </w:style>
  <w:style w:type="paragraph" w:styleId="TOC1">
    <w:name w:val="toc 1"/>
    <w:basedOn w:val="Normal"/>
    <w:next w:val="Normal"/>
    <w:autoRedefine/>
    <w:uiPriority w:val="39"/>
    <w:rsid w:val="006A6757"/>
    <w:pPr>
      <w:tabs>
        <w:tab w:val="right" w:leader="dot" w:pos="9912"/>
      </w:tabs>
      <w:spacing w:before="120" w:after="120" w:line="360" w:lineRule="auto"/>
      <w:ind w:firstLine="720"/>
      <w:jc w:val="left"/>
    </w:pPr>
    <w:rPr>
      <w:rFonts w:ascii="Calibri" w:hAnsi="Calibri"/>
      <w:b/>
      <w:bCs/>
      <w:i w:val="0"/>
      <w:caps/>
      <w:sz w:val="20"/>
    </w:rPr>
  </w:style>
  <w:style w:type="paragraph" w:styleId="TOC2">
    <w:name w:val="toc 2"/>
    <w:basedOn w:val="Normal"/>
    <w:next w:val="Normal"/>
    <w:autoRedefine/>
    <w:uiPriority w:val="39"/>
    <w:rsid w:val="00AA5327"/>
    <w:pPr>
      <w:spacing w:line="360" w:lineRule="auto"/>
      <w:ind w:left="240" w:firstLine="720"/>
      <w:jc w:val="left"/>
    </w:pPr>
    <w:rPr>
      <w:rFonts w:ascii="Calibri" w:hAnsi="Calibri"/>
      <w:i w:val="0"/>
      <w:smallCaps/>
      <w:sz w:val="20"/>
    </w:rPr>
  </w:style>
  <w:style w:type="paragraph" w:styleId="TOC3">
    <w:name w:val="toc 3"/>
    <w:basedOn w:val="Normal"/>
    <w:next w:val="Normal"/>
    <w:autoRedefine/>
    <w:uiPriority w:val="39"/>
    <w:rsid w:val="00790F1C"/>
    <w:pPr>
      <w:tabs>
        <w:tab w:val="left" w:pos="1920"/>
        <w:tab w:val="right" w:leader="dot" w:pos="9912"/>
      </w:tabs>
      <w:spacing w:line="360" w:lineRule="auto"/>
      <w:ind w:left="480" w:firstLine="513"/>
      <w:jc w:val="left"/>
    </w:pPr>
    <w:rPr>
      <w:rFonts w:ascii="Calibri" w:hAnsi="Calibri"/>
      <w:i w:val="0"/>
      <w:noProof/>
      <w:sz w:val="20"/>
    </w:rPr>
  </w:style>
  <w:style w:type="paragraph" w:customStyle="1" w:styleId="Heading0">
    <w:name w:val="Heading 0"/>
    <w:basedOn w:val="Normal"/>
    <w:next w:val="Normal"/>
    <w:qFormat/>
    <w:rsid w:val="00AA532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a">
    <w:name w:val="титульный лист центр"/>
    <w:basedOn w:val="Normal"/>
    <w:link w:val="Char"/>
    <w:rsid w:val="00AA5327"/>
    <w:pPr>
      <w:spacing w:before="40"/>
      <w:jc w:val="center"/>
    </w:pPr>
    <w:rPr>
      <w:rFonts w:ascii="Times New Roman" w:hAnsi="Times New Roman"/>
      <w:b/>
      <w:bCs/>
      <w:i w:val="0"/>
      <w:szCs w:val="28"/>
    </w:rPr>
  </w:style>
  <w:style w:type="character" w:customStyle="1" w:styleId="FooterChar1">
    <w:name w:val="Footer Char1"/>
    <w:link w:val="Footer"/>
    <w:locked/>
    <w:rsid w:val="00AA5327"/>
    <w:rPr>
      <w:rFonts w:ascii="ГОСТ тип А" w:hAnsi="ГОСТ тип А"/>
      <w:i/>
      <w:sz w:val="28"/>
      <w:lang w:val="ru-RU" w:eastAsia="ru-RU"/>
    </w:rPr>
  </w:style>
  <w:style w:type="character" w:styleId="Hyperlink">
    <w:name w:val="Hyperlink"/>
    <w:uiPriority w:val="99"/>
    <w:rsid w:val="00AA5327"/>
    <w:rPr>
      <w:rFonts w:cs="Times New Roman"/>
      <w:color w:val="0000FF"/>
      <w:u w:val="single"/>
    </w:rPr>
  </w:style>
  <w:style w:type="paragraph" w:customStyle="1" w:styleId="Normal1page">
    <w:name w:val="Normal_1_page"/>
    <w:basedOn w:val="Normal"/>
    <w:rsid w:val="00AA5327"/>
    <w:pPr>
      <w:jc w:val="left"/>
    </w:pPr>
    <w:rPr>
      <w:rFonts w:ascii="Times New Roman" w:hAnsi="Times New Roman"/>
      <w:i w:val="0"/>
      <w:sz w:val="24"/>
      <w:szCs w:val="24"/>
    </w:rPr>
  </w:style>
  <w:style w:type="character" w:customStyle="1" w:styleId="Char">
    <w:name w:val="титульный лист центр Char"/>
    <w:link w:val="aa"/>
    <w:rsid w:val="00AA5327"/>
    <w:rPr>
      <w:b/>
      <w:bCs/>
      <w:sz w:val="28"/>
      <w:szCs w:val="28"/>
      <w:lang w:val="ru-RU" w:eastAsia="ru-RU"/>
    </w:rPr>
  </w:style>
  <w:style w:type="paragraph" w:styleId="BalloonText">
    <w:name w:val="Balloon Text"/>
    <w:basedOn w:val="Normal"/>
    <w:link w:val="BalloonTextChar"/>
    <w:unhideWhenUsed/>
    <w:rsid w:val="00AA5327"/>
    <w:rPr>
      <w:rFonts w:ascii="Tahoma" w:hAnsi="Tahoma" w:cs="Tahoma"/>
      <w:sz w:val="16"/>
      <w:szCs w:val="16"/>
    </w:rPr>
  </w:style>
  <w:style w:type="character" w:customStyle="1" w:styleId="BalloonTextChar">
    <w:name w:val="Balloon Text Char"/>
    <w:link w:val="BalloonText"/>
    <w:rsid w:val="00AA5327"/>
    <w:rPr>
      <w:rFonts w:ascii="Tahoma" w:hAnsi="Tahoma" w:cs="Tahoma"/>
      <w:i/>
      <w:sz w:val="16"/>
      <w:szCs w:val="16"/>
      <w:lang w:val="ru-RU" w:eastAsia="ru-RU"/>
    </w:rPr>
  </w:style>
  <w:style w:type="character" w:customStyle="1" w:styleId="Heading4Char">
    <w:name w:val="Heading 4 Char"/>
    <w:aliases w:val="Gliederung4 Char,h4 Char,H4 Char"/>
    <w:link w:val="Heading4"/>
    <w:uiPriority w:val="9"/>
    <w:rsid w:val="00362272"/>
    <w:rPr>
      <w:rFonts w:ascii="Times New Roman Bold" w:hAnsi="Times New Roman Bold" w:cs="Arial"/>
      <w:b/>
      <w:sz w:val="24"/>
      <w:szCs w:val="28"/>
    </w:rPr>
  </w:style>
  <w:style w:type="character" w:customStyle="1" w:styleId="Heading5Char">
    <w:name w:val="Heading 5 Char"/>
    <w:aliases w:val="Gliederung5 Char"/>
    <w:link w:val="Heading5"/>
    <w:uiPriority w:val="9"/>
    <w:rsid w:val="00DB62B6"/>
    <w:rPr>
      <w:rFonts w:ascii="Times New Roman Bold" w:hAnsi="Times New Roman Bold"/>
      <w:b/>
      <w:bCs/>
      <w:iCs/>
      <w:sz w:val="24"/>
      <w:szCs w:val="26"/>
    </w:rPr>
  </w:style>
  <w:style w:type="character" w:customStyle="1" w:styleId="Heading6Char">
    <w:name w:val="Heading 6 Char"/>
    <w:link w:val="Heading6"/>
    <w:rsid w:val="00362272"/>
    <w:rPr>
      <w:rFonts w:ascii="Calibri" w:hAnsi="Calibri"/>
      <w:b/>
      <w:bCs/>
      <w:i/>
      <w:sz w:val="22"/>
      <w:szCs w:val="22"/>
    </w:rPr>
  </w:style>
  <w:style w:type="character" w:customStyle="1" w:styleId="Heading7Char">
    <w:name w:val="Heading 7 Char"/>
    <w:rsid w:val="00AA5327"/>
    <w:rPr>
      <w:rFonts w:ascii="Calibri" w:eastAsia="Times New Roman" w:hAnsi="Calibri" w:cs="Times New Roman"/>
      <w:i/>
      <w:sz w:val="24"/>
      <w:szCs w:val="24"/>
      <w:lang w:val="ru-RU" w:eastAsia="ru-RU"/>
    </w:rPr>
  </w:style>
  <w:style w:type="character" w:customStyle="1" w:styleId="Heading8Char">
    <w:name w:val="Heading 8 Char"/>
    <w:rsid w:val="00AA5327"/>
    <w:rPr>
      <w:rFonts w:ascii="Calibri" w:eastAsia="Times New Roman" w:hAnsi="Calibri" w:cs="Times New Roman"/>
      <w:iCs/>
      <w:sz w:val="24"/>
      <w:szCs w:val="24"/>
      <w:lang w:val="ru-RU" w:eastAsia="ru-RU"/>
    </w:rPr>
  </w:style>
  <w:style w:type="character" w:customStyle="1" w:styleId="Heading9Char">
    <w:name w:val="Heading 9 Char"/>
    <w:aliases w:val="Заголовок 90 Char"/>
    <w:rsid w:val="00AA5327"/>
    <w:rPr>
      <w:rFonts w:ascii="Cambria" w:eastAsia="Times New Roman" w:hAnsi="Cambria" w:cs="Times New Roman"/>
      <w:i/>
      <w:sz w:val="22"/>
      <w:szCs w:val="22"/>
      <w:lang w:val="ru-RU" w:eastAsia="ru-RU"/>
    </w:rPr>
  </w:style>
  <w:style w:type="character" w:customStyle="1" w:styleId="Heading1Char">
    <w:name w:val="Heading 1 Char"/>
    <w:link w:val="Heading1"/>
    <w:locked/>
    <w:rsid w:val="00167C1A"/>
    <w:rPr>
      <w:rFonts w:ascii="Times New Roman Bold" w:hAnsi="Times New Roman Bold"/>
      <w:b/>
      <w:caps/>
      <w:sz w:val="24"/>
    </w:rPr>
  </w:style>
  <w:style w:type="character" w:customStyle="1" w:styleId="Heading2Char">
    <w:name w:val="Heading 2 Char"/>
    <w:link w:val="Heading2"/>
    <w:uiPriority w:val="9"/>
    <w:locked/>
    <w:rsid w:val="00167C1A"/>
    <w:rPr>
      <w:rFonts w:cs="Arial"/>
      <w:b/>
      <w:bCs/>
      <w:iCs/>
      <w:sz w:val="24"/>
      <w:szCs w:val="28"/>
    </w:rPr>
  </w:style>
  <w:style w:type="character" w:customStyle="1" w:styleId="Heading3Char">
    <w:name w:val="Heading 3 Char"/>
    <w:link w:val="Heading3"/>
    <w:uiPriority w:val="9"/>
    <w:locked/>
    <w:rsid w:val="00167C1A"/>
    <w:rPr>
      <w:rFonts w:cs="Arial"/>
      <w:b/>
      <w:bCs/>
      <w:sz w:val="24"/>
      <w:szCs w:val="26"/>
    </w:rPr>
  </w:style>
  <w:style w:type="character" w:customStyle="1" w:styleId="BalloonTextChar1">
    <w:name w:val="Balloon Text Char1"/>
    <w:semiHidden/>
    <w:locked/>
    <w:rsid w:val="00AA5327"/>
    <w:rPr>
      <w:rFonts w:ascii="Tahoma" w:hAnsi="Tahoma" w:cs="Tahoma"/>
      <w:sz w:val="16"/>
      <w:szCs w:val="16"/>
    </w:rPr>
  </w:style>
  <w:style w:type="character" w:customStyle="1" w:styleId="Heading1Char1">
    <w:name w:val="Heading 1 Char1"/>
    <w:aliases w:val="H1 Char2,h1 Char2,MajorTopic.Title Char2,1 ghost Char2,g Char2,Section Heading Char2,ghost Char2,Guardent-H1 Char2,ResHeading Char2,Chapter Title Char2,II+ Char2,I Char2,Head1 Char2,Heading apps Char2,A MAJOR/BOLD Char2,stydde Char2"/>
    <w:uiPriority w:val="9"/>
    <w:locked/>
    <w:rsid w:val="00AA5327"/>
    <w:rPr>
      <w:rFonts w:ascii="Arial" w:hAnsi="Arial" w:cs="Arial"/>
      <w:b/>
      <w:bCs/>
      <w:caps/>
      <w:kern w:val="32"/>
      <w:sz w:val="24"/>
      <w:szCs w:val="24"/>
    </w:rPr>
  </w:style>
  <w:style w:type="character" w:customStyle="1" w:styleId="Heading2Char1">
    <w:name w:val="Heading 2 Char1"/>
    <w:aliases w:val="H2 Char Char,h2 Char Char,Attribute Heading 2 Char Char,Subsection Heading Char Char,h2 Char1,Attribute Heading 2 Char1,Subsection Heading Char1,DFS H2 Char,l2 Char,h Char,MP Heading 2 Char,Subheading Char,H2-Heading 2 Char,2 Char"/>
    <w:uiPriority w:val="9"/>
    <w:locked/>
    <w:rsid w:val="00AA5327"/>
    <w:rPr>
      <w:rFonts w:ascii="Arial" w:hAnsi="Arial" w:cs="Arial"/>
      <w:b/>
      <w:bCs/>
      <w:sz w:val="24"/>
      <w:szCs w:val="24"/>
    </w:rPr>
  </w:style>
  <w:style w:type="paragraph" w:styleId="Subtitle">
    <w:name w:val="Subtitle"/>
    <w:basedOn w:val="Normal"/>
    <w:next w:val="Normal"/>
    <w:link w:val="SubtitleChar1"/>
    <w:qFormat/>
    <w:rsid w:val="00AA5327"/>
    <w:pPr>
      <w:spacing w:after="60" w:line="360" w:lineRule="auto"/>
      <w:ind w:firstLine="720"/>
      <w:jc w:val="left"/>
      <w:outlineLvl w:val="1"/>
    </w:pPr>
    <w:rPr>
      <w:rFonts w:ascii="Cambria" w:hAnsi="Cambria" w:cs="Cambria"/>
      <w:i w:val="0"/>
      <w:sz w:val="24"/>
      <w:szCs w:val="24"/>
    </w:rPr>
  </w:style>
  <w:style w:type="character" w:customStyle="1" w:styleId="SubtitleChar">
    <w:name w:val="Subtitle Char"/>
    <w:rsid w:val="00AA5327"/>
    <w:rPr>
      <w:rFonts w:ascii="Cambria" w:eastAsia="Times New Roman" w:hAnsi="Cambria" w:cs="Times New Roman"/>
      <w:i/>
      <w:sz w:val="24"/>
      <w:szCs w:val="24"/>
      <w:lang w:val="ru-RU" w:eastAsia="ru-RU"/>
    </w:rPr>
  </w:style>
  <w:style w:type="character" w:customStyle="1" w:styleId="SubtitleChar1">
    <w:name w:val="Subtitle Char1"/>
    <w:link w:val="Subtitle"/>
    <w:locked/>
    <w:rsid w:val="00AA5327"/>
    <w:rPr>
      <w:rFonts w:ascii="Cambria" w:hAnsi="Cambria" w:cs="Cambria"/>
      <w:sz w:val="24"/>
      <w:szCs w:val="24"/>
      <w:lang w:val="ru-RU" w:eastAsia="ru-RU"/>
    </w:rPr>
  </w:style>
  <w:style w:type="paragraph" w:customStyle="1" w:styleId="ListParagraph1">
    <w:name w:val="List Paragraph1"/>
    <w:basedOn w:val="Normal"/>
    <w:link w:val="ListParagraphChar"/>
    <w:uiPriority w:val="34"/>
    <w:qFormat/>
    <w:rsid w:val="00AA5327"/>
    <w:pPr>
      <w:spacing w:line="360" w:lineRule="auto"/>
      <w:ind w:firstLine="720"/>
      <w:jc w:val="left"/>
    </w:pPr>
    <w:rPr>
      <w:rFonts w:ascii="Times New Roman" w:hAnsi="Times New Roman"/>
      <w:i w:val="0"/>
      <w:sz w:val="24"/>
      <w:szCs w:val="24"/>
    </w:rPr>
  </w:style>
  <w:style w:type="paragraph" w:customStyle="1" w:styleId="Quote1">
    <w:name w:val="Quote1"/>
    <w:basedOn w:val="Normal"/>
    <w:next w:val="Normal"/>
    <w:link w:val="QuoteChar"/>
    <w:qFormat/>
    <w:rsid w:val="00AA5327"/>
    <w:pPr>
      <w:spacing w:line="360" w:lineRule="auto"/>
      <w:ind w:firstLine="720"/>
      <w:jc w:val="left"/>
    </w:pPr>
    <w:rPr>
      <w:rFonts w:ascii="Times New Roman" w:hAnsi="Times New Roman"/>
      <w:iCs/>
      <w:color w:val="000000"/>
      <w:sz w:val="24"/>
      <w:szCs w:val="24"/>
    </w:rPr>
  </w:style>
  <w:style w:type="character" w:customStyle="1" w:styleId="QuoteChar">
    <w:name w:val="Quote Char"/>
    <w:link w:val="Quote1"/>
    <w:rsid w:val="00AA5327"/>
    <w:rPr>
      <w:i/>
      <w:iCs/>
      <w:color w:val="000000"/>
      <w:sz w:val="24"/>
      <w:szCs w:val="24"/>
      <w:lang w:val="ru-RU" w:eastAsia="ru-RU"/>
    </w:rPr>
  </w:style>
  <w:style w:type="paragraph" w:customStyle="1" w:styleId="TOCHeading1">
    <w:name w:val="TOC Heading1"/>
    <w:basedOn w:val="Heading1"/>
    <w:next w:val="Normal"/>
    <w:uiPriority w:val="39"/>
    <w:qFormat/>
    <w:rsid w:val="00AA5327"/>
    <w:pPr>
      <w:pageBreakBefore w:val="0"/>
      <w:numPr>
        <w:numId w:val="0"/>
      </w:numPr>
      <w:suppressAutoHyphens w:val="0"/>
      <w:spacing w:before="240" w:after="60" w:line="360" w:lineRule="auto"/>
      <w:outlineLvl w:val="9"/>
    </w:pPr>
    <w:rPr>
      <w:rFonts w:ascii="Cambria" w:hAnsi="Cambria" w:cs="Cambria"/>
      <w:bCs/>
      <w:i/>
      <w:kern w:val="32"/>
      <w:szCs w:val="24"/>
    </w:rPr>
  </w:style>
  <w:style w:type="character" w:customStyle="1" w:styleId="Heading3Char1">
    <w:name w:val="Heading 3 Char1"/>
    <w:uiPriority w:val="9"/>
    <w:locked/>
    <w:rsid w:val="00AA5327"/>
    <w:rPr>
      <w:rFonts w:ascii="Arial" w:hAnsi="Arial" w:cs="Arial"/>
      <w:b/>
      <w:bCs/>
      <w:sz w:val="24"/>
      <w:szCs w:val="24"/>
    </w:rPr>
  </w:style>
  <w:style w:type="character" w:customStyle="1" w:styleId="Heading4Char1">
    <w:name w:val="Heading 4 Char1"/>
    <w:uiPriority w:val="9"/>
    <w:locked/>
    <w:rsid w:val="00AA5327"/>
    <w:rPr>
      <w:rFonts w:ascii="Arial" w:hAnsi="Arial" w:cs="Arial"/>
      <w:b/>
      <w:bCs/>
      <w:sz w:val="24"/>
      <w:szCs w:val="24"/>
    </w:rPr>
  </w:style>
  <w:style w:type="character" w:customStyle="1" w:styleId="Heading5Char1">
    <w:name w:val="Heading 5 Char1"/>
    <w:uiPriority w:val="9"/>
    <w:locked/>
    <w:rsid w:val="00AA5327"/>
    <w:rPr>
      <w:rFonts w:ascii="Arial" w:hAnsi="Arial" w:cs="Arial"/>
      <w:b/>
      <w:bCs/>
      <w:i/>
      <w:iCs/>
      <w:sz w:val="24"/>
      <w:szCs w:val="24"/>
    </w:rPr>
  </w:style>
  <w:style w:type="character" w:customStyle="1" w:styleId="Heading6Char1">
    <w:name w:val="Heading 6 Char1"/>
    <w:locked/>
    <w:rsid w:val="00AA5327"/>
    <w:rPr>
      <w:rFonts w:ascii="Arial" w:hAnsi="Arial" w:cs="Arial"/>
      <w:b/>
      <w:bCs/>
      <w:i/>
      <w:iCs/>
      <w:sz w:val="24"/>
      <w:szCs w:val="24"/>
    </w:rPr>
  </w:style>
  <w:style w:type="character" w:customStyle="1" w:styleId="Heading7Char1">
    <w:name w:val="Heading 7 Char1"/>
    <w:link w:val="Heading7"/>
    <w:locked/>
    <w:rsid w:val="00362272"/>
    <w:rPr>
      <w:rFonts w:ascii="Arial" w:hAnsi="Arial" w:cs="Arial"/>
      <w:i/>
      <w:iCs/>
      <w:sz w:val="24"/>
      <w:szCs w:val="24"/>
    </w:rPr>
  </w:style>
  <w:style w:type="character" w:customStyle="1" w:styleId="Heading8Char1">
    <w:name w:val="Heading 8 Char1"/>
    <w:link w:val="Heading8"/>
    <w:locked/>
    <w:rsid w:val="00362272"/>
    <w:rPr>
      <w:rFonts w:ascii="Arial" w:hAnsi="Arial" w:cs="Arial"/>
      <w:i/>
      <w:iCs/>
      <w:sz w:val="24"/>
      <w:szCs w:val="24"/>
    </w:rPr>
  </w:style>
  <w:style w:type="character" w:customStyle="1" w:styleId="Heading9Char1">
    <w:name w:val="Heading 9 Char1"/>
    <w:aliases w:val="Заголовок 90 Char1"/>
    <w:link w:val="Heading9"/>
    <w:locked/>
    <w:rsid w:val="00362272"/>
    <w:rPr>
      <w:rFonts w:ascii="Arial" w:hAnsi="Arial" w:cs="Arial"/>
      <w:sz w:val="22"/>
      <w:szCs w:val="22"/>
    </w:rPr>
  </w:style>
  <w:style w:type="paragraph" w:customStyle="1" w:styleId="Heading1unnumbered">
    <w:name w:val="Heading 1 unnumbered"/>
    <w:basedOn w:val="Heading1"/>
    <w:qFormat/>
    <w:rsid w:val="00AA5327"/>
    <w:pPr>
      <w:numPr>
        <w:numId w:val="0"/>
      </w:numPr>
      <w:suppressAutoHyphens w:val="0"/>
      <w:spacing w:before="0" w:after="120" w:line="360" w:lineRule="auto"/>
    </w:pPr>
    <w:rPr>
      <w:rFonts w:ascii="Arial" w:hAnsi="Arial" w:cs="Arial"/>
      <w:bCs/>
      <w:i/>
      <w:caps w:val="0"/>
      <w:kern w:val="32"/>
      <w:szCs w:val="24"/>
    </w:rPr>
  </w:style>
  <w:style w:type="paragraph" w:customStyle="1" w:styleId="a2">
    <w:name w:val="Приложение"/>
    <w:basedOn w:val="Heading2"/>
    <w:next w:val="Normal"/>
    <w:qFormat/>
    <w:rsid w:val="00E4258C"/>
    <w:pPr>
      <w:pageBreakBefore/>
      <w:numPr>
        <w:ilvl w:val="0"/>
        <w:numId w:val="34"/>
      </w:numPr>
      <w:suppressLineNumbers/>
      <w:spacing w:before="0"/>
      <w:jc w:val="center"/>
      <w:outlineLvl w:val="0"/>
    </w:pPr>
    <w:rPr>
      <w:iCs w:val="0"/>
      <w:szCs w:val="24"/>
    </w:rPr>
  </w:style>
  <w:style w:type="numbering" w:customStyle="1" w:styleId="ListBulleted0">
    <w:name w:val="List_Bulleted"/>
    <w:rsid w:val="00AA5327"/>
    <w:pPr>
      <w:numPr>
        <w:numId w:val="1"/>
      </w:numPr>
    </w:pPr>
  </w:style>
  <w:style w:type="paragraph" w:customStyle="1" w:styleId="1levelBulleted">
    <w:name w:val="1_level_Bulleted"/>
    <w:basedOn w:val="Normal"/>
    <w:rsid w:val="00AA5327"/>
    <w:pPr>
      <w:numPr>
        <w:numId w:val="2"/>
      </w:numPr>
      <w:spacing w:line="360" w:lineRule="auto"/>
      <w:jc w:val="left"/>
    </w:pPr>
    <w:rPr>
      <w:rFonts w:ascii="Times New Roman" w:hAnsi="Times New Roman"/>
      <w:i w:val="0"/>
      <w:sz w:val="24"/>
      <w:szCs w:val="24"/>
    </w:rPr>
  </w:style>
  <w:style w:type="paragraph" w:customStyle="1" w:styleId="listBulleted">
    <w:name w:val="list_Bulleted"/>
    <w:basedOn w:val="BlockText"/>
    <w:link w:val="listBulleted1"/>
    <w:rsid w:val="0044455A"/>
    <w:pPr>
      <w:numPr>
        <w:numId w:val="8"/>
      </w:numPr>
      <w:spacing w:after="0" w:line="360" w:lineRule="auto"/>
      <w:ind w:right="0"/>
      <w:jc w:val="left"/>
    </w:pPr>
    <w:rPr>
      <w:rFonts w:ascii="Times New Roman" w:hAnsi="Times New Roman"/>
      <w:i w:val="0"/>
      <w:sz w:val="24"/>
      <w:szCs w:val="24"/>
      <w:lang w:val="en-US"/>
    </w:rPr>
  </w:style>
  <w:style w:type="character" w:styleId="CommentReference">
    <w:name w:val="annotation reference"/>
    <w:rsid w:val="00AA5327"/>
    <w:rPr>
      <w:sz w:val="16"/>
      <w:szCs w:val="16"/>
    </w:rPr>
  </w:style>
  <w:style w:type="paragraph" w:customStyle="1" w:styleId="listLettered">
    <w:name w:val="list_Lettered"/>
    <w:basedOn w:val="Normal"/>
    <w:rsid w:val="00AA5327"/>
    <w:pPr>
      <w:spacing w:line="360" w:lineRule="auto"/>
      <w:jc w:val="left"/>
    </w:pPr>
    <w:rPr>
      <w:rFonts w:ascii="Times New Roman" w:hAnsi="Times New Roman"/>
      <w:i w:val="0"/>
      <w:sz w:val="24"/>
      <w:szCs w:val="24"/>
      <w:lang w:val="en-US"/>
    </w:rPr>
  </w:style>
  <w:style w:type="paragraph" w:styleId="CommentText">
    <w:name w:val="annotation text"/>
    <w:basedOn w:val="Normal"/>
    <w:link w:val="CommentTextChar"/>
    <w:rsid w:val="00AA5327"/>
    <w:pPr>
      <w:spacing w:before="40"/>
      <w:jc w:val="left"/>
    </w:pPr>
    <w:rPr>
      <w:rFonts w:ascii="Times New Roman" w:hAnsi="Times New Roman"/>
      <w:i w:val="0"/>
      <w:sz w:val="20"/>
    </w:rPr>
  </w:style>
  <w:style w:type="character" w:customStyle="1" w:styleId="CommentTextChar">
    <w:name w:val="Comment Text Char"/>
    <w:link w:val="CommentText"/>
    <w:rsid w:val="00AA5327"/>
    <w:rPr>
      <w:lang w:val="ru-RU" w:eastAsia="ru-RU"/>
    </w:rPr>
  </w:style>
  <w:style w:type="character" w:customStyle="1" w:styleId="HeaderChar">
    <w:name w:val="Header Char"/>
    <w:link w:val="Header"/>
    <w:locked/>
    <w:rsid w:val="00AA5327"/>
    <w:rPr>
      <w:rFonts w:ascii="ГОСТ тип А" w:hAnsi="ГОСТ тип А"/>
      <w:i/>
      <w:sz w:val="28"/>
      <w:lang w:val="ru-RU" w:eastAsia="ru-RU"/>
    </w:rPr>
  </w:style>
  <w:style w:type="character" w:customStyle="1" w:styleId="HeaderChar1">
    <w:name w:val="Header Char1"/>
    <w:semiHidden/>
    <w:locked/>
    <w:rsid w:val="00AA5327"/>
    <w:rPr>
      <w:rFonts w:cs="Times New Roman"/>
      <w:sz w:val="24"/>
      <w:szCs w:val="24"/>
      <w:lang w:val="ru-RU" w:eastAsia="ru-RU"/>
    </w:rPr>
  </w:style>
  <w:style w:type="character" w:customStyle="1" w:styleId="FooterChar">
    <w:name w:val="Footer Char"/>
    <w:uiPriority w:val="99"/>
    <w:locked/>
    <w:rsid w:val="00AA5327"/>
    <w:rPr>
      <w:rFonts w:cs="Times New Roman"/>
      <w:sz w:val="24"/>
      <w:szCs w:val="24"/>
      <w:lang w:val="ru-RU" w:eastAsia="ru-RU"/>
    </w:rPr>
  </w:style>
  <w:style w:type="paragraph" w:customStyle="1" w:styleId="ab">
    <w:name w:val="ШТ Бок. надписи"/>
    <w:rsid w:val="00AA5327"/>
    <w:pPr>
      <w:ind w:left="144"/>
      <w:jc w:val="center"/>
    </w:pPr>
    <w:rPr>
      <w:noProof/>
      <w:sz w:val="19"/>
      <w:szCs w:val="19"/>
      <w:lang w:val="en-US" w:eastAsia="en-US"/>
      <w14:shadow w14:blurRad="50800" w14:dist="38100" w14:dir="2700000" w14:sx="100000" w14:sy="100000" w14:kx="0" w14:ky="0" w14:algn="tl">
        <w14:srgbClr w14:val="000000">
          <w14:alpha w14:val="60000"/>
        </w14:srgbClr>
      </w14:shadow>
    </w:rPr>
  </w:style>
  <w:style w:type="paragraph" w:customStyle="1" w:styleId="N">
    <w:name w:val="ШТ Док.N"/>
    <w:rsid w:val="00AA5327"/>
    <w:pPr>
      <w:spacing w:before="240"/>
      <w:jc w:val="center"/>
    </w:pPr>
    <w:rPr>
      <w:b/>
      <w:bCs/>
      <w:noProof/>
      <w:sz w:val="32"/>
      <w:szCs w:val="32"/>
      <w:lang w:val="en-US" w:eastAsia="en-US"/>
    </w:rPr>
  </w:style>
  <w:style w:type="paragraph" w:customStyle="1" w:styleId="ac">
    <w:name w:val="ШТ Центр. надписи"/>
    <w:basedOn w:val="Normal"/>
    <w:rsid w:val="00AA5327"/>
    <w:pPr>
      <w:spacing w:line="360" w:lineRule="auto"/>
      <w:jc w:val="center"/>
    </w:pPr>
    <w:rPr>
      <w:rFonts w:ascii="Times New Roman" w:hAnsi="Times New Roman"/>
      <w:i w:val="0"/>
      <w:noProof/>
      <w:sz w:val="18"/>
      <w:szCs w:val="18"/>
    </w:rPr>
  </w:style>
  <w:style w:type="paragraph" w:customStyle="1" w:styleId="Normaltable">
    <w:name w:val="Normal_table"/>
    <w:basedOn w:val="Normal"/>
    <w:qFormat/>
    <w:rsid w:val="00AA5327"/>
    <w:pPr>
      <w:spacing w:after="120"/>
      <w:jc w:val="left"/>
    </w:pPr>
    <w:rPr>
      <w:rFonts w:ascii="Times New Roman" w:hAnsi="Times New Roman"/>
      <w:i w:val="0"/>
      <w:sz w:val="24"/>
      <w:szCs w:val="24"/>
    </w:rPr>
  </w:style>
  <w:style w:type="character" w:customStyle="1" w:styleId="DocumentMapChar1">
    <w:name w:val="Document Map Char1"/>
    <w:semiHidden/>
    <w:locked/>
    <w:rsid w:val="00AA5327"/>
    <w:rPr>
      <w:rFonts w:ascii="Tahoma" w:hAnsi="Tahoma" w:cs="Tahoma"/>
      <w:sz w:val="16"/>
      <w:szCs w:val="16"/>
      <w:lang w:val="ru-RU" w:eastAsia="ru-RU"/>
    </w:rPr>
  </w:style>
  <w:style w:type="paragraph" w:styleId="TOC4">
    <w:name w:val="toc 4"/>
    <w:basedOn w:val="Normal"/>
    <w:next w:val="Normal"/>
    <w:autoRedefine/>
    <w:uiPriority w:val="39"/>
    <w:rsid w:val="00AA5327"/>
    <w:pPr>
      <w:spacing w:line="360" w:lineRule="auto"/>
      <w:ind w:left="720" w:firstLine="720"/>
      <w:jc w:val="left"/>
    </w:pPr>
    <w:rPr>
      <w:rFonts w:ascii="Calibri" w:hAnsi="Calibri"/>
      <w:i w:val="0"/>
      <w:sz w:val="18"/>
      <w:szCs w:val="18"/>
    </w:rPr>
  </w:style>
  <w:style w:type="paragraph" w:styleId="TOC5">
    <w:name w:val="toc 5"/>
    <w:basedOn w:val="Normal"/>
    <w:next w:val="Normal"/>
    <w:autoRedefine/>
    <w:uiPriority w:val="39"/>
    <w:rsid w:val="00AA5327"/>
    <w:pPr>
      <w:spacing w:line="360" w:lineRule="auto"/>
      <w:ind w:left="960" w:firstLine="720"/>
      <w:jc w:val="left"/>
    </w:pPr>
    <w:rPr>
      <w:rFonts w:ascii="Calibri" w:hAnsi="Calibri"/>
      <w:i w:val="0"/>
      <w:sz w:val="18"/>
      <w:szCs w:val="18"/>
    </w:rPr>
  </w:style>
  <w:style w:type="paragraph" w:styleId="TOC6">
    <w:name w:val="toc 6"/>
    <w:basedOn w:val="Normal"/>
    <w:next w:val="Normal"/>
    <w:autoRedefine/>
    <w:uiPriority w:val="39"/>
    <w:rsid w:val="00AA5327"/>
    <w:pPr>
      <w:spacing w:line="360" w:lineRule="auto"/>
      <w:ind w:left="1200" w:firstLine="720"/>
      <w:jc w:val="left"/>
    </w:pPr>
    <w:rPr>
      <w:rFonts w:ascii="Calibri" w:hAnsi="Calibri"/>
      <w:i w:val="0"/>
      <w:sz w:val="18"/>
      <w:szCs w:val="18"/>
    </w:rPr>
  </w:style>
  <w:style w:type="paragraph" w:styleId="TOC7">
    <w:name w:val="toc 7"/>
    <w:basedOn w:val="Normal"/>
    <w:next w:val="Normal"/>
    <w:autoRedefine/>
    <w:uiPriority w:val="39"/>
    <w:rsid w:val="00AA5327"/>
    <w:pPr>
      <w:spacing w:line="360" w:lineRule="auto"/>
      <w:ind w:left="1440" w:firstLine="720"/>
      <w:jc w:val="left"/>
    </w:pPr>
    <w:rPr>
      <w:rFonts w:ascii="Calibri" w:hAnsi="Calibri"/>
      <w:i w:val="0"/>
      <w:sz w:val="18"/>
      <w:szCs w:val="18"/>
    </w:rPr>
  </w:style>
  <w:style w:type="paragraph" w:styleId="TOC8">
    <w:name w:val="toc 8"/>
    <w:basedOn w:val="Normal"/>
    <w:next w:val="Normal"/>
    <w:autoRedefine/>
    <w:uiPriority w:val="39"/>
    <w:rsid w:val="00AA5327"/>
    <w:pPr>
      <w:spacing w:line="360" w:lineRule="auto"/>
      <w:ind w:left="1680" w:firstLine="720"/>
      <w:jc w:val="left"/>
    </w:pPr>
    <w:rPr>
      <w:rFonts w:ascii="Calibri" w:hAnsi="Calibri"/>
      <w:i w:val="0"/>
      <w:sz w:val="18"/>
      <w:szCs w:val="18"/>
    </w:rPr>
  </w:style>
  <w:style w:type="paragraph" w:styleId="TOC9">
    <w:name w:val="toc 9"/>
    <w:basedOn w:val="Normal"/>
    <w:next w:val="Normal"/>
    <w:autoRedefine/>
    <w:uiPriority w:val="39"/>
    <w:rsid w:val="00AA5327"/>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Normal"/>
    <w:next w:val="Normal"/>
    <w:rsid w:val="00AA5327"/>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Normal"/>
    <w:next w:val="Caption"/>
    <w:qFormat/>
    <w:rsid w:val="00AA5327"/>
    <w:pPr>
      <w:keepNext/>
      <w:spacing w:line="360" w:lineRule="auto"/>
      <w:jc w:val="center"/>
    </w:pPr>
    <w:rPr>
      <w:rFonts w:ascii="Times New Roman" w:hAnsi="Times New Roman"/>
      <w:i w:val="0"/>
      <w:sz w:val="24"/>
      <w:szCs w:val="24"/>
      <w:lang w:val="en-US"/>
    </w:rPr>
  </w:style>
  <w:style w:type="table" w:styleId="TableGrid">
    <w:name w:val="Table Grid"/>
    <w:basedOn w:val="TableNormal"/>
    <w:rsid w:val="00AA53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_table"/>
    <w:basedOn w:val="Caption"/>
    <w:rsid w:val="00AA5327"/>
    <w:pPr>
      <w:keepNext/>
      <w:spacing w:after="240"/>
      <w:jc w:val="left"/>
    </w:pPr>
    <w:rPr>
      <w:b/>
      <w:bCs w:val="0"/>
      <w:i/>
      <w:szCs w:val="24"/>
    </w:rPr>
  </w:style>
  <w:style w:type="paragraph" w:customStyle="1" w:styleId="listNumberred">
    <w:name w:val="list_Numberred"/>
    <w:basedOn w:val="BodyText"/>
    <w:rsid w:val="00167C1A"/>
    <w:pPr>
      <w:numPr>
        <w:numId w:val="48"/>
      </w:numPr>
      <w:jc w:val="left"/>
    </w:pPr>
    <w:rPr>
      <w:szCs w:val="24"/>
    </w:rPr>
  </w:style>
  <w:style w:type="numbering" w:customStyle="1" w:styleId="Bulleted">
    <w:name w:val="Bulleted"/>
    <w:basedOn w:val="NoList"/>
    <w:rsid w:val="00AA5327"/>
    <w:pPr>
      <w:numPr>
        <w:numId w:val="3"/>
      </w:numPr>
    </w:pPr>
  </w:style>
  <w:style w:type="paragraph" w:customStyle="1" w:styleId="phBullet">
    <w:name w:val="ph_Bullet"/>
    <w:basedOn w:val="Normal"/>
    <w:link w:val="phBulletCharChar"/>
    <w:rsid w:val="00AA5327"/>
    <w:pPr>
      <w:numPr>
        <w:numId w:val="4"/>
      </w:numPr>
      <w:tabs>
        <w:tab w:val="left" w:pos="284"/>
      </w:tabs>
      <w:spacing w:before="40"/>
      <w:jc w:val="left"/>
    </w:pPr>
    <w:rPr>
      <w:rFonts w:ascii="Times New Roman" w:hAnsi="Times New Roman"/>
      <w:i w:val="0"/>
      <w:sz w:val="24"/>
      <w:szCs w:val="24"/>
    </w:rPr>
  </w:style>
  <w:style w:type="paragraph" w:customStyle="1" w:styleId="1">
    <w:name w:val="Перечисление_1_уровень_цифра"/>
    <w:basedOn w:val="Normal"/>
    <w:qFormat/>
    <w:rsid w:val="0016481D"/>
    <w:pPr>
      <w:numPr>
        <w:numId w:val="5"/>
      </w:numPr>
      <w:spacing w:line="360" w:lineRule="auto"/>
      <w:ind w:left="1491" w:hanging="357"/>
      <w:jc w:val="left"/>
    </w:pPr>
    <w:rPr>
      <w:rFonts w:ascii="Times New Roman" w:hAnsi="Times New Roman"/>
      <w:i w:val="0"/>
      <w:sz w:val="24"/>
      <w:szCs w:val="24"/>
      <w:lang w:eastAsia="en-US"/>
    </w:rPr>
  </w:style>
  <w:style w:type="paragraph" w:customStyle="1" w:styleId="ad">
    <w:name w:val="Перечисление_ненумерованное"/>
    <w:basedOn w:val="Normal"/>
    <w:link w:val="Char0"/>
    <w:rsid w:val="00AA5327"/>
    <w:pPr>
      <w:tabs>
        <w:tab w:val="left" w:pos="284"/>
      </w:tabs>
      <w:spacing w:before="60" w:after="60"/>
      <w:ind w:left="1080" w:hanging="360"/>
      <w:jc w:val="left"/>
    </w:pPr>
    <w:rPr>
      <w:rFonts w:ascii="Times New Roman" w:hAnsi="Times New Roman"/>
      <w:i w:val="0"/>
      <w:sz w:val="24"/>
      <w:szCs w:val="24"/>
    </w:rPr>
  </w:style>
  <w:style w:type="character" w:customStyle="1" w:styleId="Char0">
    <w:name w:val="Перечисление_ненумерованное Char"/>
    <w:link w:val="ad"/>
    <w:rsid w:val="00AA5327"/>
    <w:rPr>
      <w:sz w:val="24"/>
      <w:szCs w:val="24"/>
      <w:lang w:val="ru-RU" w:eastAsia="ru-RU"/>
    </w:rPr>
  </w:style>
  <w:style w:type="paragraph" w:customStyle="1" w:styleId="21">
    <w:name w:val="Перечисление_2_уровень_буква"/>
    <w:basedOn w:val="1"/>
    <w:qFormat/>
    <w:rsid w:val="00AA5327"/>
    <w:pPr>
      <w:numPr>
        <w:numId w:val="6"/>
      </w:numPr>
    </w:pPr>
  </w:style>
  <w:style w:type="paragraph" w:customStyle="1" w:styleId="CaptionImage">
    <w:name w:val="Caption_Image"/>
    <w:basedOn w:val="Caption"/>
    <w:rsid w:val="00E14937"/>
    <w:pPr>
      <w:spacing w:before="40" w:after="240"/>
    </w:pPr>
  </w:style>
  <w:style w:type="character" w:customStyle="1" w:styleId="phBulletCharChar">
    <w:name w:val="ph_Bullet Char Char"/>
    <w:link w:val="phBullet"/>
    <w:rsid w:val="00AA5327"/>
    <w:rPr>
      <w:sz w:val="24"/>
      <w:szCs w:val="24"/>
    </w:rPr>
  </w:style>
  <w:style w:type="table" w:styleId="TableProfessional">
    <w:name w:val="Table Professional"/>
    <w:basedOn w:val="TableNormal"/>
    <w:rsid w:val="00AA5327"/>
    <w:pPr>
      <w:spacing w:before="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Outlinenumbered">
    <w:name w:val="Style Outline numbered"/>
    <w:basedOn w:val="NoList"/>
    <w:rsid w:val="00AA5327"/>
    <w:pPr>
      <w:numPr>
        <w:numId w:val="7"/>
      </w:numPr>
    </w:pPr>
  </w:style>
  <w:style w:type="paragraph" w:customStyle="1" w:styleId="TableHead">
    <w:name w:val="Table Head"/>
    <w:basedOn w:val="Normal"/>
    <w:next w:val="Normal"/>
    <w:autoRedefine/>
    <w:rsid w:val="00AA5327"/>
    <w:pPr>
      <w:suppressAutoHyphens/>
      <w:spacing w:before="120" w:after="60"/>
      <w:jc w:val="center"/>
    </w:pPr>
    <w:rPr>
      <w:rFonts w:ascii="Times New Roman" w:hAnsi="Times New Roman"/>
      <w:b/>
      <w:i w:val="0"/>
      <w:sz w:val="20"/>
      <w:lang w:val="en-GB" w:eastAsia="he-IL" w:bidi="he-IL"/>
    </w:rPr>
  </w:style>
  <w:style w:type="paragraph" w:customStyle="1" w:styleId="ae">
    <w:name w:val="ШТ Лев.надписи"/>
    <w:rsid w:val="00AA5327"/>
    <w:rPr>
      <w:noProof/>
      <w:sz w:val="18"/>
      <w:szCs w:val="18"/>
      <w:lang w:val="en-US" w:eastAsia="en-US"/>
    </w:rPr>
  </w:style>
  <w:style w:type="paragraph" w:customStyle="1" w:styleId="af">
    <w:name w:val="ШТ Фирма"/>
    <w:rsid w:val="00AA5327"/>
    <w:pPr>
      <w:spacing w:before="240"/>
      <w:jc w:val="center"/>
    </w:pPr>
    <w:rPr>
      <w:b/>
      <w:bCs/>
      <w:noProof/>
      <w:sz w:val="32"/>
      <w:szCs w:val="32"/>
      <w:lang w:val="en-US" w:eastAsia="en-US"/>
    </w:rPr>
  </w:style>
  <w:style w:type="paragraph" w:styleId="TableofFigures">
    <w:name w:val="table of figures"/>
    <w:basedOn w:val="Normal"/>
    <w:next w:val="Normal"/>
    <w:rsid w:val="00AA5327"/>
    <w:pPr>
      <w:spacing w:before="40"/>
      <w:ind w:left="480" w:hanging="480"/>
      <w:jc w:val="left"/>
    </w:pPr>
    <w:rPr>
      <w:rFonts w:ascii="Times New Roman" w:hAnsi="Times New Roman"/>
      <w:i w:val="0"/>
      <w:sz w:val="24"/>
      <w:szCs w:val="24"/>
    </w:rPr>
  </w:style>
  <w:style w:type="paragraph" w:styleId="TableofAuthorities">
    <w:name w:val="table of authorities"/>
    <w:basedOn w:val="Normal"/>
    <w:next w:val="Normal"/>
    <w:rsid w:val="00AA5327"/>
    <w:pPr>
      <w:spacing w:before="40"/>
      <w:ind w:left="240" w:hanging="240"/>
      <w:jc w:val="left"/>
    </w:pPr>
    <w:rPr>
      <w:rFonts w:ascii="Times New Roman" w:hAnsi="Times New Roman"/>
      <w:i w:val="0"/>
      <w:sz w:val="24"/>
      <w:szCs w:val="24"/>
    </w:rPr>
  </w:style>
  <w:style w:type="paragraph" w:customStyle="1" w:styleId="af0">
    <w:name w:val="титульний лист выделенный"/>
    <w:basedOn w:val="af1"/>
    <w:rsid w:val="00AA5327"/>
    <w:rPr>
      <w:b/>
      <w:bCs/>
      <w:sz w:val="28"/>
    </w:rPr>
  </w:style>
  <w:style w:type="paragraph" w:customStyle="1" w:styleId="af2">
    <w:name w:val="титульный лист выделенный норм"/>
    <w:basedOn w:val="af0"/>
    <w:rsid w:val="00AA5327"/>
    <w:pPr>
      <w:jc w:val="center"/>
    </w:pPr>
    <w:rPr>
      <w:b w:val="0"/>
    </w:rPr>
  </w:style>
  <w:style w:type="paragraph" w:customStyle="1" w:styleId="CaptionTable0">
    <w:name w:val="Caption_Table"/>
    <w:basedOn w:val="Caption"/>
    <w:link w:val="CaptionTableChar"/>
    <w:rsid w:val="00AA5327"/>
    <w:pPr>
      <w:spacing w:before="40" w:after="240"/>
      <w:jc w:val="right"/>
    </w:pPr>
    <w:rPr>
      <w:b/>
      <w:sz w:val="20"/>
    </w:rPr>
  </w:style>
  <w:style w:type="paragraph" w:customStyle="1" w:styleId="af1">
    <w:name w:val="титульний лист текст"/>
    <w:basedOn w:val="Normal"/>
    <w:link w:val="CharChar"/>
    <w:rsid w:val="00AA5327"/>
    <w:pPr>
      <w:spacing w:before="40" w:after="120" w:line="360" w:lineRule="auto"/>
      <w:jc w:val="left"/>
    </w:pPr>
    <w:rPr>
      <w:rFonts w:ascii="Times New Roman" w:hAnsi="Times New Roman"/>
      <w:i w:val="0"/>
      <w:sz w:val="24"/>
      <w:szCs w:val="24"/>
    </w:rPr>
  </w:style>
  <w:style w:type="paragraph" w:customStyle="1" w:styleId="af3">
    <w:name w:val="лист согласования"/>
    <w:basedOn w:val="Normal"/>
    <w:rsid w:val="00AA5327"/>
    <w:pPr>
      <w:spacing w:before="40" w:after="120"/>
      <w:jc w:val="left"/>
    </w:pPr>
    <w:rPr>
      <w:rFonts w:ascii="Arial" w:hAnsi="Arial"/>
      <w:i w:val="0"/>
      <w:sz w:val="24"/>
      <w:szCs w:val="24"/>
    </w:rPr>
  </w:style>
  <w:style w:type="paragraph" w:customStyle="1" w:styleId="af4">
    <w:name w:val="титульний лист подчеркнутый"/>
    <w:basedOn w:val="af1"/>
    <w:link w:val="CharChar0"/>
    <w:rsid w:val="00AA5327"/>
    <w:rPr>
      <w:u w:val="single"/>
    </w:rPr>
  </w:style>
  <w:style w:type="character" w:customStyle="1" w:styleId="CharChar">
    <w:name w:val="титульний лист текст Char Char"/>
    <w:link w:val="af1"/>
    <w:rsid w:val="00AA5327"/>
    <w:rPr>
      <w:sz w:val="24"/>
      <w:szCs w:val="24"/>
      <w:lang w:val="ru-RU" w:eastAsia="ru-RU"/>
    </w:rPr>
  </w:style>
  <w:style w:type="character" w:customStyle="1" w:styleId="CharChar0">
    <w:name w:val="титульний лист подчеркнутый Char Char"/>
    <w:link w:val="af4"/>
    <w:rsid w:val="00AA5327"/>
    <w:rPr>
      <w:sz w:val="24"/>
      <w:szCs w:val="24"/>
      <w:u w:val="single"/>
      <w:lang w:val="ru-RU" w:eastAsia="ru-RU"/>
    </w:rPr>
  </w:style>
  <w:style w:type="character" w:styleId="FollowedHyperlink">
    <w:name w:val="FollowedHyperlink"/>
    <w:uiPriority w:val="99"/>
    <w:rsid w:val="00AA5327"/>
    <w:rPr>
      <w:color w:val="800080"/>
      <w:u w:val="single"/>
    </w:rPr>
  </w:style>
  <w:style w:type="table" w:styleId="TableGrid5">
    <w:name w:val="Table Grid 5"/>
    <w:basedOn w:val="TableNormal"/>
    <w:rsid w:val="00AA5327"/>
    <w:pPr>
      <w:spacing w:before="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CommentSubject">
    <w:name w:val="annotation subject"/>
    <w:basedOn w:val="CommentText"/>
    <w:next w:val="CommentText"/>
    <w:link w:val="CommentSubjectChar"/>
    <w:rsid w:val="00AA5327"/>
    <w:rPr>
      <w:b/>
      <w:bCs/>
    </w:rPr>
  </w:style>
  <w:style w:type="character" w:customStyle="1" w:styleId="CommentSubjectChar">
    <w:name w:val="Comment Subject Char"/>
    <w:link w:val="CommentSubject"/>
    <w:rsid w:val="00AA5327"/>
    <w:rPr>
      <w:b/>
      <w:bCs/>
      <w:lang w:val="ru-RU" w:eastAsia="ru-RU"/>
    </w:rPr>
  </w:style>
  <w:style w:type="table" w:styleId="TableClassic1">
    <w:name w:val="Table Classic 1"/>
    <w:basedOn w:val="TableNormal"/>
    <w:rsid w:val="00AA5327"/>
    <w:pPr>
      <w:spacing w:before="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1">
    <w:name w:val="Перечисление_1_уровень_буква"/>
    <w:basedOn w:val="Normal"/>
    <w:qFormat/>
    <w:rsid w:val="00AA5327"/>
    <w:pPr>
      <w:numPr>
        <w:numId w:val="10"/>
      </w:numPr>
      <w:jc w:val="left"/>
    </w:pPr>
    <w:rPr>
      <w:rFonts w:ascii="Times New Roman" w:hAnsi="Times New Roman"/>
      <w:i w:val="0"/>
      <w:sz w:val="24"/>
      <w:szCs w:val="24"/>
    </w:rPr>
  </w:style>
  <w:style w:type="paragraph" w:customStyle="1" w:styleId="Revision1">
    <w:name w:val="Revision1"/>
    <w:hidden/>
    <w:uiPriority w:val="99"/>
    <w:semiHidden/>
    <w:rsid w:val="00AA5327"/>
    <w:rPr>
      <w:sz w:val="24"/>
      <w:szCs w:val="24"/>
    </w:rPr>
  </w:style>
  <w:style w:type="paragraph" w:customStyle="1" w:styleId="a1">
    <w:name w:val="Перечисление"/>
    <w:basedOn w:val="Normal"/>
    <w:rsid w:val="00AA5327"/>
    <w:pPr>
      <w:widowControl w:val="0"/>
      <w:numPr>
        <w:numId w:val="9"/>
      </w:numPr>
      <w:suppressLineNumbers/>
      <w:suppressAutoHyphens/>
      <w:spacing w:before="80" w:after="40"/>
      <w:jc w:val="left"/>
    </w:pPr>
    <w:rPr>
      <w:rFonts w:ascii="Times New Roman" w:hAnsi="Times New Roman"/>
      <w:i w:val="0"/>
      <w:sz w:val="20"/>
      <w:lang w:eastAsia="en-US"/>
    </w:rPr>
  </w:style>
  <w:style w:type="table" w:customStyle="1" w:styleId="Style1">
    <w:name w:val="Style1"/>
    <w:basedOn w:val="TableNormal"/>
    <w:qFormat/>
    <w:rsid w:val="00AA5327"/>
    <w:tblPr>
      <w:tblBorders>
        <w:top w:val="single" w:sz="4" w:space="0" w:color="auto"/>
        <w:left w:val="single" w:sz="4" w:space="0" w:color="auto"/>
        <w:bottom w:val="single" w:sz="4" w:space="0" w:color="auto"/>
        <w:right w:val="single" w:sz="4" w:space="0" w:color="auto"/>
      </w:tblBorders>
    </w:tblPr>
  </w:style>
  <w:style w:type="paragraph" w:customStyle="1" w:styleId="af5">
    <w:name w:val="Примечание"/>
    <w:basedOn w:val="Normal"/>
    <w:qFormat/>
    <w:rsid w:val="00AA5327"/>
    <w:pPr>
      <w:spacing w:before="120" w:after="120"/>
      <w:jc w:val="left"/>
    </w:pPr>
    <w:rPr>
      <w:rFonts w:ascii="Times New Roman" w:hAnsi="Times New Roman"/>
      <w:i w:val="0"/>
      <w:sz w:val="20"/>
      <w:szCs w:val="24"/>
    </w:rPr>
  </w:style>
  <w:style w:type="numbering" w:customStyle="1" w:styleId="Bulleted1">
    <w:name w:val="Bulleted 1"/>
    <w:basedOn w:val="NoList"/>
    <w:rsid w:val="00AA5327"/>
    <w:pPr>
      <w:numPr>
        <w:numId w:val="11"/>
      </w:numPr>
    </w:pPr>
  </w:style>
  <w:style w:type="numbering" w:customStyle="1" w:styleId="Bulleted2">
    <w:name w:val="Bulleted 2"/>
    <w:basedOn w:val="NoList"/>
    <w:rsid w:val="00AA5327"/>
    <w:pPr>
      <w:numPr>
        <w:numId w:val="12"/>
      </w:numPr>
    </w:pPr>
  </w:style>
  <w:style w:type="numbering" w:customStyle="1" w:styleId="Bulleted3">
    <w:name w:val="Bulleted 3"/>
    <w:basedOn w:val="NoList"/>
    <w:rsid w:val="00AA5327"/>
    <w:pPr>
      <w:numPr>
        <w:numId w:val="13"/>
      </w:numPr>
    </w:pPr>
  </w:style>
  <w:style w:type="numbering" w:customStyle="1" w:styleId="Bulleted4">
    <w:name w:val="Bulleted 4"/>
    <w:basedOn w:val="NoList"/>
    <w:rsid w:val="00AA5327"/>
    <w:pPr>
      <w:numPr>
        <w:numId w:val="14"/>
      </w:numPr>
    </w:pPr>
  </w:style>
  <w:style w:type="paragraph" w:styleId="NormalIndent">
    <w:name w:val="Normal Indent"/>
    <w:basedOn w:val="Normal"/>
    <w:rsid w:val="00AA5327"/>
    <w:pPr>
      <w:widowControl w:val="0"/>
      <w:spacing w:before="120" w:after="120" w:line="240" w:lineRule="atLeast"/>
      <w:ind w:left="720"/>
    </w:pPr>
    <w:rPr>
      <w:rFonts w:ascii="Times New Roman" w:hAnsi="Times New Roman"/>
      <w:i w:val="0"/>
      <w:sz w:val="20"/>
      <w:lang w:val="en-US" w:eastAsia="en-US"/>
    </w:rPr>
  </w:style>
  <w:style w:type="paragraph" w:customStyle="1" w:styleId="TableText">
    <w:name w:val="Table Text"/>
    <w:basedOn w:val="Normal"/>
    <w:link w:val="TableTextCharChar"/>
    <w:autoRedefine/>
    <w:rsid w:val="00AA5327"/>
    <w:pPr>
      <w:spacing w:before="60" w:after="60"/>
    </w:pPr>
    <w:rPr>
      <w:rFonts w:ascii="Times New Roman" w:hAnsi="Times New Roman"/>
      <w:i w:val="0"/>
      <w:sz w:val="18"/>
      <w:lang w:val="en-GB" w:eastAsia="es-ES"/>
    </w:rPr>
  </w:style>
  <w:style w:type="character" w:customStyle="1" w:styleId="TableTextCharChar">
    <w:name w:val="Table Text Char Char"/>
    <w:link w:val="TableText"/>
    <w:rsid w:val="00AA5327"/>
    <w:rPr>
      <w:sz w:val="18"/>
      <w:lang w:val="en-GB" w:eastAsia="es-ES"/>
    </w:rPr>
  </w:style>
  <w:style w:type="paragraph" w:customStyle="1" w:styleId="a4">
    <w:name w:val="Отступ"/>
    <w:basedOn w:val="Normal"/>
    <w:rsid w:val="00AA5327"/>
    <w:pPr>
      <w:widowControl w:val="0"/>
      <w:numPr>
        <w:numId w:val="15"/>
      </w:numPr>
      <w:spacing w:before="60" w:line="240" w:lineRule="atLeast"/>
    </w:pPr>
    <w:rPr>
      <w:rFonts w:ascii="Times New Roman" w:hAnsi="Times New Roman"/>
      <w:i w:val="0"/>
      <w:sz w:val="24"/>
      <w:szCs w:val="24"/>
      <w:lang w:eastAsia="en-US"/>
    </w:rPr>
  </w:style>
  <w:style w:type="paragraph" w:styleId="ListBullet2">
    <w:name w:val="List Bullet 2"/>
    <w:basedOn w:val="Normal"/>
    <w:link w:val="ListBullet2Char"/>
    <w:rsid w:val="00AA5327"/>
    <w:pPr>
      <w:ind w:left="566" w:hanging="283"/>
    </w:pPr>
    <w:rPr>
      <w:rFonts w:ascii="Times New Roman" w:hAnsi="Times New Roman"/>
      <w:i w:val="0"/>
    </w:rPr>
  </w:style>
  <w:style w:type="paragraph" w:customStyle="1" w:styleId="ToDO">
    <w:name w:val="ToDO"/>
    <w:basedOn w:val="Normal"/>
    <w:rsid w:val="00AA5327"/>
    <w:pPr>
      <w:spacing w:before="120" w:after="120"/>
    </w:pPr>
    <w:rPr>
      <w:rFonts w:ascii="Times New Roman" w:hAnsi="Times New Roman"/>
      <w:i w:val="0"/>
      <w:color w:val="FF0000"/>
      <w:sz w:val="24"/>
      <w:szCs w:val="24"/>
      <w:lang w:val="en-US"/>
    </w:rPr>
  </w:style>
  <w:style w:type="paragraph" w:customStyle="1" w:styleId="BigHeader">
    <w:name w:val="Big Header"/>
    <w:basedOn w:val="Normal"/>
    <w:autoRedefine/>
    <w:rsid w:val="00AA5327"/>
    <w:pPr>
      <w:spacing w:before="120" w:after="120"/>
      <w:jc w:val="right"/>
    </w:pPr>
    <w:rPr>
      <w:rFonts w:ascii="Times New Roman" w:hAnsi="Times New Roman"/>
      <w:i w:val="0"/>
      <w:sz w:val="24"/>
      <w:szCs w:val="24"/>
    </w:rPr>
  </w:style>
  <w:style w:type="paragraph" w:customStyle="1" w:styleId="12">
    <w:name w:val="Абзац 12"/>
    <w:basedOn w:val="Normal"/>
    <w:rsid w:val="00AA5327"/>
    <w:pPr>
      <w:spacing w:before="120" w:after="120"/>
      <w:ind w:firstLine="851"/>
    </w:pPr>
    <w:rPr>
      <w:rFonts w:ascii="Times New Roman" w:hAnsi="Times New Roman"/>
      <w:i w:val="0"/>
      <w:sz w:val="24"/>
      <w:szCs w:val="24"/>
    </w:rPr>
  </w:style>
  <w:style w:type="paragraph" w:customStyle="1" w:styleId="120">
    <w:name w:val="Абзац 12 синий"/>
    <w:basedOn w:val="12"/>
    <w:rsid w:val="00AA5327"/>
    <w:rPr>
      <w:color w:val="0000FF"/>
    </w:rPr>
  </w:style>
  <w:style w:type="paragraph" w:customStyle="1" w:styleId="af6">
    <w:name w:val="ПЕРЕЧЕНЬ"/>
    <w:basedOn w:val="Normal"/>
    <w:rsid w:val="00AA5327"/>
    <w:pPr>
      <w:pageBreakBefore/>
      <w:spacing w:before="240" w:after="240"/>
      <w:jc w:val="center"/>
      <w:outlineLvl w:val="0"/>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a3">
    <w:name w:val="Перечень А"/>
    <w:basedOn w:val="Normal"/>
    <w:rsid w:val="00AA5327"/>
    <w:pPr>
      <w:numPr>
        <w:ilvl w:val="1"/>
        <w:numId w:val="16"/>
      </w:numPr>
      <w:tabs>
        <w:tab w:val="clear" w:pos="1588"/>
        <w:tab w:val="left" w:pos="1134"/>
        <w:tab w:val="num" w:pos="1211"/>
      </w:tabs>
      <w:spacing w:before="120" w:after="120"/>
      <w:ind w:left="1134" w:hanging="283"/>
    </w:pPr>
    <w:rPr>
      <w:rFonts w:ascii="Times New Roman" w:hAnsi="Times New Roman"/>
      <w:i w:val="0"/>
      <w:snapToGrid w:val="0"/>
      <w:sz w:val="24"/>
    </w:rPr>
  </w:style>
  <w:style w:type="paragraph" w:customStyle="1" w:styleId="af7">
    <w:name w:val="Перечень АА"/>
    <w:basedOn w:val="a3"/>
    <w:rsid w:val="00AA5327"/>
    <w:pPr>
      <w:tabs>
        <w:tab w:val="clear" w:pos="1134"/>
        <w:tab w:val="clear" w:pos="1211"/>
      </w:tabs>
      <w:spacing w:before="0" w:after="0" w:line="360" w:lineRule="auto"/>
      <w:ind w:left="0" w:firstLine="720"/>
      <w:jc w:val="left"/>
    </w:pPr>
    <w:rPr>
      <w:snapToGrid/>
      <w:szCs w:val="24"/>
    </w:rPr>
  </w:style>
  <w:style w:type="paragraph" w:customStyle="1" w:styleId="af8">
    <w:name w:val="Подзаголовок приложения"/>
    <w:next w:val="Normal"/>
    <w:rsid w:val="00AA5327"/>
    <w:pPr>
      <w:pageBreakBefore/>
      <w:tabs>
        <w:tab w:val="num" w:pos="2088"/>
      </w:tabs>
      <w:spacing w:after="120"/>
      <w:ind w:left="360" w:hanging="72"/>
      <w:jc w:val="right"/>
      <w:outlineLvl w:val="1"/>
    </w:pPr>
    <w:rPr>
      <w:rFonts w:ascii="Garamond" w:hAnsi="Garamond"/>
      <w:b/>
      <w:caps/>
      <w:noProof/>
      <w:sz w:val="28"/>
      <w14:shadow w14:blurRad="50800" w14:dist="38100" w14:dir="2700000" w14:sx="100000" w14:sy="100000" w14:kx="0" w14:ky="0" w14:algn="tl">
        <w14:srgbClr w14:val="000000">
          <w14:alpha w14:val="60000"/>
        </w14:srgbClr>
      </w14:shadow>
    </w:rPr>
  </w:style>
  <w:style w:type="paragraph" w:customStyle="1" w:styleId="af9">
    <w:name w:val="Текст таблицы"/>
    <w:basedOn w:val="12"/>
    <w:rsid w:val="00AA5327"/>
    <w:pPr>
      <w:ind w:firstLine="0"/>
      <w:jc w:val="left"/>
    </w:pPr>
  </w:style>
  <w:style w:type="paragraph" w:customStyle="1" w:styleId="afa">
    <w:name w:val="Содержание"/>
    <w:basedOn w:val="Normal"/>
    <w:next w:val="Normal"/>
    <w:rsid w:val="00AA5327"/>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character" w:styleId="PageNumber">
    <w:name w:val="page number"/>
    <w:basedOn w:val="DefaultParagraphFont"/>
    <w:rsid w:val="00AA5327"/>
  </w:style>
  <w:style w:type="paragraph" w:customStyle="1" w:styleId="13">
    <w:name w:val="Нумерованный 1"/>
    <w:basedOn w:val="Normal"/>
    <w:rsid w:val="00AA5327"/>
    <w:pPr>
      <w:tabs>
        <w:tab w:val="left" w:pos="720"/>
        <w:tab w:val="num" w:pos="936"/>
      </w:tabs>
      <w:spacing w:before="120" w:after="120"/>
    </w:pPr>
    <w:rPr>
      <w:rFonts w:ascii="Times New Roman" w:hAnsi="Times New Roman"/>
      <w:i w:val="0"/>
      <w:szCs w:val="24"/>
    </w:rPr>
  </w:style>
  <w:style w:type="character" w:customStyle="1" w:styleId="BodyTextChar">
    <w:name w:val="Body Text Char"/>
    <w:link w:val="BodyText"/>
    <w:rsid w:val="00EF65AC"/>
    <w:rPr>
      <w:sz w:val="24"/>
      <w:lang w:val="ru-RU" w:eastAsia="ru-RU" w:bidi="ar-SA"/>
    </w:rPr>
  </w:style>
  <w:style w:type="paragraph" w:styleId="FootnoteText">
    <w:name w:val="footnote text"/>
    <w:basedOn w:val="Normal"/>
    <w:link w:val="FootnoteTextChar"/>
    <w:rsid w:val="00AA5327"/>
    <w:pPr>
      <w:spacing w:before="120" w:after="120"/>
    </w:pPr>
    <w:rPr>
      <w:rFonts w:ascii="Times New Roman" w:hAnsi="Times New Roman"/>
      <w:i w:val="0"/>
      <w:sz w:val="24"/>
      <w:szCs w:val="24"/>
    </w:rPr>
  </w:style>
  <w:style w:type="character" w:customStyle="1" w:styleId="FootnoteTextChar">
    <w:name w:val="Footnote Text Char"/>
    <w:link w:val="FootnoteText"/>
    <w:rsid w:val="00AA5327"/>
    <w:rPr>
      <w:sz w:val="24"/>
      <w:szCs w:val="24"/>
      <w:lang w:val="ru-RU" w:eastAsia="ru-RU"/>
    </w:rPr>
  </w:style>
  <w:style w:type="paragraph" w:styleId="BodyText2">
    <w:name w:val="Body Text 2"/>
    <w:basedOn w:val="Normal"/>
    <w:link w:val="BodyText2Char"/>
    <w:rsid w:val="00AA5327"/>
    <w:pPr>
      <w:spacing w:before="120" w:after="120"/>
    </w:pPr>
    <w:rPr>
      <w:rFonts w:ascii="Times New Roman" w:hAnsi="Times New Roman"/>
      <w:i w:val="0"/>
      <w:color w:val="0000FF"/>
      <w:sz w:val="24"/>
      <w:szCs w:val="24"/>
    </w:rPr>
  </w:style>
  <w:style w:type="character" w:customStyle="1" w:styleId="BodyText2Char">
    <w:name w:val="Body Text 2 Char"/>
    <w:link w:val="BodyText2"/>
    <w:rsid w:val="00AA5327"/>
    <w:rPr>
      <w:color w:val="0000FF"/>
      <w:sz w:val="24"/>
      <w:szCs w:val="24"/>
      <w:lang w:val="ru-RU" w:eastAsia="ru-RU"/>
    </w:rPr>
  </w:style>
  <w:style w:type="paragraph" w:styleId="BodyTextIndent">
    <w:name w:val="Body Text Indent"/>
    <w:basedOn w:val="Normal"/>
    <w:link w:val="BodyTextIndentChar"/>
    <w:rsid w:val="00AA5327"/>
    <w:pPr>
      <w:spacing w:before="120" w:after="120"/>
      <w:ind w:firstLine="567"/>
    </w:pPr>
    <w:rPr>
      <w:rFonts w:ascii="Times New Roman" w:hAnsi="Times New Roman"/>
      <w:i w:val="0"/>
      <w:sz w:val="24"/>
      <w:szCs w:val="24"/>
    </w:rPr>
  </w:style>
  <w:style w:type="character" w:customStyle="1" w:styleId="BodyTextIndentChar">
    <w:name w:val="Body Text Indent Char"/>
    <w:link w:val="BodyTextIndent"/>
    <w:rsid w:val="00AA5327"/>
    <w:rPr>
      <w:sz w:val="24"/>
      <w:szCs w:val="24"/>
      <w:lang w:val="ru-RU" w:eastAsia="ru-RU"/>
    </w:rPr>
  </w:style>
  <w:style w:type="paragraph" w:customStyle="1" w:styleId="NormalWeb1">
    <w:name w:val="Normal (Web)1"/>
    <w:basedOn w:val="Normal"/>
    <w:rsid w:val="00AA5327"/>
    <w:pPr>
      <w:spacing w:before="100" w:after="100"/>
    </w:pPr>
    <w:rPr>
      <w:rFonts w:ascii="Microsoft Sans Serif" w:hAnsi="Microsoft Sans Serif"/>
      <w:i w:val="0"/>
      <w:sz w:val="18"/>
      <w:szCs w:val="24"/>
    </w:rPr>
  </w:style>
  <w:style w:type="paragraph" w:styleId="EndnoteText">
    <w:name w:val="endnote text"/>
    <w:basedOn w:val="Normal"/>
    <w:link w:val="EndnoteTextChar"/>
    <w:rsid w:val="00AA5327"/>
    <w:pPr>
      <w:spacing w:before="120" w:after="120"/>
      <w:ind w:firstLine="851"/>
    </w:pPr>
    <w:rPr>
      <w:rFonts w:ascii="TimesET" w:hAnsi="TimesET"/>
      <w:i w:val="0"/>
      <w:color w:val="000000"/>
      <w:sz w:val="20"/>
      <w:szCs w:val="24"/>
    </w:rPr>
  </w:style>
  <w:style w:type="character" w:customStyle="1" w:styleId="EndnoteTextChar">
    <w:name w:val="Endnote Text Char"/>
    <w:link w:val="EndnoteText"/>
    <w:rsid w:val="00AA5327"/>
    <w:rPr>
      <w:rFonts w:ascii="TimesET" w:hAnsi="TimesET"/>
      <w:color w:val="000000"/>
      <w:szCs w:val="24"/>
      <w:lang w:val="ru-RU" w:eastAsia="ru-RU"/>
    </w:rPr>
  </w:style>
  <w:style w:type="paragraph" w:customStyle="1" w:styleId="Normal1">
    <w:name w:val="Normal1"/>
    <w:rsid w:val="00FF3AD2"/>
    <w:pPr>
      <w:spacing w:line="360" w:lineRule="auto"/>
      <w:ind w:firstLine="851"/>
    </w:pPr>
    <w:rPr>
      <w:snapToGrid w:val="0"/>
      <w:sz w:val="24"/>
      <w:lang w:eastAsia="en-US"/>
    </w:rPr>
  </w:style>
  <w:style w:type="paragraph" w:customStyle="1" w:styleId="size1">
    <w:name w:val="size1"/>
    <w:basedOn w:val="Normal"/>
    <w:rsid w:val="00AA5327"/>
    <w:pPr>
      <w:spacing w:before="100" w:after="100"/>
    </w:pPr>
    <w:rPr>
      <w:rFonts w:ascii="Times New Roman" w:hAnsi="Times New Roman"/>
      <w:i w:val="0"/>
      <w:sz w:val="24"/>
      <w:szCs w:val="24"/>
    </w:rPr>
  </w:style>
  <w:style w:type="paragraph" w:customStyle="1" w:styleId="121">
    <w:name w:val="Абзац 12 с номером"/>
    <w:basedOn w:val="12"/>
    <w:rsid w:val="00AA5327"/>
    <w:pPr>
      <w:tabs>
        <w:tab w:val="left" w:pos="851"/>
      </w:tabs>
      <w:ind w:firstLine="0"/>
    </w:pPr>
  </w:style>
  <w:style w:type="paragraph" w:customStyle="1" w:styleId="afb">
    <w:name w:val="Аннотация"/>
    <w:basedOn w:val="afa"/>
    <w:next w:val="12"/>
    <w:rsid w:val="00AA5327"/>
  </w:style>
  <w:style w:type="paragraph" w:customStyle="1" w:styleId="afc">
    <w:name w:val="Колонтитул"/>
    <w:basedOn w:val="Normal"/>
    <w:rsid w:val="00AA5327"/>
    <w:pPr>
      <w:spacing w:before="120" w:after="120"/>
    </w:pPr>
    <w:rPr>
      <w:rFonts w:ascii="Times New Roman" w:hAnsi="Times New Roman"/>
      <w:i w:val="0"/>
      <w:sz w:val="20"/>
      <w:szCs w:val="24"/>
    </w:rPr>
  </w:style>
  <w:style w:type="paragraph" w:customStyle="1" w:styleId="14">
    <w:name w:val="Номер 1"/>
    <w:basedOn w:val="Normal"/>
    <w:rsid w:val="00AA5327"/>
    <w:pPr>
      <w:tabs>
        <w:tab w:val="left" w:pos="1134"/>
        <w:tab w:val="num" w:pos="1211"/>
      </w:tabs>
      <w:spacing w:before="120" w:after="120"/>
      <w:ind w:left="1134" w:hanging="283"/>
    </w:pPr>
    <w:rPr>
      <w:rFonts w:ascii="Times New Roman" w:hAnsi="Times New Roman"/>
      <w:i w:val="0"/>
      <w:sz w:val="24"/>
      <w:szCs w:val="24"/>
    </w:rPr>
  </w:style>
  <w:style w:type="paragraph" w:customStyle="1" w:styleId="22">
    <w:name w:val="Номер 2"/>
    <w:basedOn w:val="Normal"/>
    <w:rsid w:val="00AA5327"/>
    <w:pPr>
      <w:tabs>
        <w:tab w:val="num" w:pos="1588"/>
      </w:tabs>
      <w:spacing w:before="120" w:after="120"/>
      <w:ind w:left="1588" w:hanging="454"/>
    </w:pPr>
    <w:rPr>
      <w:rFonts w:ascii="Times New Roman" w:hAnsi="Times New Roman"/>
      <w:i w:val="0"/>
      <w:sz w:val="24"/>
      <w:szCs w:val="24"/>
    </w:rPr>
  </w:style>
  <w:style w:type="paragraph" w:customStyle="1" w:styleId="30">
    <w:name w:val="Номер 3"/>
    <w:basedOn w:val="Normal"/>
    <w:rsid w:val="00AA5327"/>
    <w:pPr>
      <w:tabs>
        <w:tab w:val="left" w:pos="2155"/>
        <w:tab w:val="num" w:pos="2308"/>
      </w:tabs>
      <w:spacing w:before="120" w:after="120"/>
      <w:ind w:left="2155" w:hanging="567"/>
    </w:pPr>
    <w:rPr>
      <w:rFonts w:ascii="Times New Roman" w:hAnsi="Times New Roman"/>
      <w:i w:val="0"/>
      <w:sz w:val="24"/>
      <w:szCs w:val="24"/>
    </w:rPr>
  </w:style>
  <w:style w:type="paragraph" w:customStyle="1" w:styleId="4">
    <w:name w:val="Номер 4"/>
    <w:basedOn w:val="Normal"/>
    <w:rsid w:val="00AA5327"/>
    <w:pPr>
      <w:tabs>
        <w:tab w:val="left" w:pos="2722"/>
      </w:tabs>
      <w:spacing w:before="120" w:after="120"/>
      <w:ind w:left="3005" w:hanging="794"/>
    </w:pPr>
    <w:rPr>
      <w:rFonts w:ascii="Times New Roman" w:hAnsi="Times New Roman"/>
      <w:i w:val="0"/>
      <w:sz w:val="24"/>
      <w:szCs w:val="24"/>
    </w:rPr>
  </w:style>
  <w:style w:type="character" w:styleId="LineNumber">
    <w:name w:val="line number"/>
    <w:basedOn w:val="DefaultParagraphFont"/>
    <w:rsid w:val="00AA5327"/>
  </w:style>
  <w:style w:type="paragraph" w:styleId="BodyTextIndent2">
    <w:name w:val="Body Text Indent 2"/>
    <w:basedOn w:val="Normal"/>
    <w:link w:val="BodyTextIndent2Char"/>
    <w:rsid w:val="00AA5327"/>
    <w:pPr>
      <w:widowControl w:val="0"/>
      <w:spacing w:before="120" w:after="120"/>
      <w:ind w:firstLine="567"/>
    </w:pPr>
    <w:rPr>
      <w:rFonts w:ascii="Times New Roman" w:hAnsi="Times New Roman"/>
      <w:sz w:val="24"/>
      <w:szCs w:val="24"/>
    </w:rPr>
  </w:style>
  <w:style w:type="character" w:customStyle="1" w:styleId="BodyTextIndent2Char">
    <w:name w:val="Body Text Indent 2 Char"/>
    <w:link w:val="BodyTextIndent2"/>
    <w:rsid w:val="00AA5327"/>
    <w:rPr>
      <w:i/>
      <w:sz w:val="24"/>
      <w:szCs w:val="24"/>
      <w:lang w:val="ru-RU" w:eastAsia="ru-RU"/>
    </w:rPr>
  </w:style>
  <w:style w:type="character" w:customStyle="1" w:styleId="afd">
    <w:name w:val="Основной шрифт"/>
    <w:rsid w:val="00AA5327"/>
  </w:style>
  <w:style w:type="paragraph" w:customStyle="1" w:styleId="afe">
    <w:name w:val="Перечень ААА"/>
    <w:basedOn w:val="af7"/>
    <w:rsid w:val="00AA5327"/>
    <w:pPr>
      <w:tabs>
        <w:tab w:val="left" w:pos="1134"/>
        <w:tab w:val="num" w:pos="2155"/>
      </w:tabs>
      <w:spacing w:before="120" w:after="120" w:line="240" w:lineRule="auto"/>
      <w:ind w:left="2155" w:hanging="567"/>
      <w:jc w:val="both"/>
    </w:pPr>
    <w:rPr>
      <w:snapToGrid w:val="0"/>
      <w:szCs w:val="20"/>
    </w:rPr>
  </w:style>
  <w:style w:type="paragraph" w:customStyle="1" w:styleId="aff">
    <w:name w:val="Перечень АААА"/>
    <w:basedOn w:val="a3"/>
    <w:rsid w:val="00AA5327"/>
    <w:pPr>
      <w:tabs>
        <w:tab w:val="clear" w:pos="1134"/>
        <w:tab w:val="clear" w:pos="1211"/>
      </w:tabs>
      <w:spacing w:before="0" w:after="0" w:line="360" w:lineRule="auto"/>
      <w:ind w:left="0" w:firstLine="720"/>
      <w:jc w:val="left"/>
    </w:pPr>
    <w:rPr>
      <w:snapToGrid/>
      <w:szCs w:val="24"/>
    </w:rPr>
  </w:style>
  <w:style w:type="paragraph" w:customStyle="1" w:styleId="aff0">
    <w:name w:val="Рисунок"/>
    <w:basedOn w:val="Normal"/>
    <w:rsid w:val="00AA5327"/>
    <w:pPr>
      <w:spacing w:before="120" w:after="120"/>
      <w:jc w:val="center"/>
    </w:pPr>
    <w:rPr>
      <w:rFonts w:ascii="Times New Roman" w:hAnsi="Times New Roman"/>
      <w:i w:val="0"/>
      <w:sz w:val="22"/>
    </w:rPr>
  </w:style>
  <w:style w:type="character" w:styleId="Strong">
    <w:name w:val="Strong"/>
    <w:qFormat/>
    <w:rsid w:val="00AA5327"/>
    <w:rPr>
      <w:b/>
      <w:bCs/>
    </w:rPr>
  </w:style>
  <w:style w:type="paragraph" w:customStyle="1" w:styleId="aff1">
    <w:name w:val="Таблица заголовок"/>
    <w:basedOn w:val="12"/>
    <w:rsid w:val="00AA5327"/>
    <w:pPr>
      <w:ind w:firstLine="0"/>
      <w:jc w:val="center"/>
    </w:pPr>
    <w:rPr>
      <w:b/>
      <w:szCs w:val="20"/>
    </w:rPr>
  </w:style>
  <w:style w:type="paragraph" w:customStyle="1" w:styleId="aff2">
    <w:name w:val="Таблица текст"/>
    <w:basedOn w:val="12"/>
    <w:rsid w:val="00AA5327"/>
    <w:pPr>
      <w:ind w:firstLine="0"/>
      <w:jc w:val="left"/>
    </w:pPr>
    <w:rPr>
      <w:szCs w:val="20"/>
    </w:rPr>
  </w:style>
  <w:style w:type="paragraph" w:customStyle="1" w:styleId="aff3">
    <w:name w:val="указатель"/>
    <w:basedOn w:val="Normal"/>
    <w:next w:val="Normal"/>
    <w:rsid w:val="00AA5327"/>
    <w:pPr>
      <w:autoSpaceDE w:val="0"/>
      <w:autoSpaceDN w:val="0"/>
      <w:spacing w:before="120" w:after="120"/>
      <w:ind w:firstLine="567"/>
    </w:pPr>
    <w:rPr>
      <w:rFonts w:ascii="Times New Roman" w:hAnsi="Times New Roman"/>
      <w:i w:val="0"/>
      <w:sz w:val="20"/>
    </w:rPr>
  </w:style>
  <w:style w:type="paragraph" w:customStyle="1" w:styleId="15">
    <w:name w:val="указатель 1"/>
    <w:basedOn w:val="Normal"/>
    <w:next w:val="Normal"/>
    <w:autoRedefine/>
    <w:rsid w:val="00AA5327"/>
    <w:pPr>
      <w:tabs>
        <w:tab w:val="right" w:pos="4176"/>
      </w:tabs>
      <w:autoSpaceDE w:val="0"/>
      <w:autoSpaceDN w:val="0"/>
      <w:spacing w:before="120" w:after="120"/>
      <w:ind w:left="240" w:hanging="240"/>
    </w:pPr>
    <w:rPr>
      <w:rFonts w:ascii="Times New Roman" w:hAnsi="Times New Roman"/>
      <w:i w:val="0"/>
      <w:sz w:val="20"/>
    </w:rPr>
  </w:style>
  <w:style w:type="paragraph" w:customStyle="1" w:styleId="23">
    <w:name w:val="указатель 2"/>
    <w:basedOn w:val="Normal"/>
    <w:next w:val="Normal"/>
    <w:autoRedefine/>
    <w:rsid w:val="00AA5327"/>
    <w:pPr>
      <w:tabs>
        <w:tab w:val="right" w:pos="4176"/>
      </w:tabs>
      <w:autoSpaceDE w:val="0"/>
      <w:autoSpaceDN w:val="0"/>
      <w:spacing w:before="120" w:after="120"/>
      <w:ind w:left="480" w:hanging="240"/>
    </w:pPr>
    <w:rPr>
      <w:rFonts w:ascii="Times New Roman" w:hAnsi="Times New Roman"/>
      <w:i w:val="0"/>
      <w:sz w:val="20"/>
    </w:rPr>
  </w:style>
  <w:style w:type="paragraph" w:customStyle="1" w:styleId="31">
    <w:name w:val="указатель 3"/>
    <w:basedOn w:val="Normal"/>
    <w:next w:val="Normal"/>
    <w:autoRedefine/>
    <w:rsid w:val="00AA5327"/>
    <w:pPr>
      <w:tabs>
        <w:tab w:val="right" w:pos="4176"/>
      </w:tabs>
      <w:autoSpaceDE w:val="0"/>
      <w:autoSpaceDN w:val="0"/>
      <w:spacing w:before="120" w:after="120"/>
      <w:ind w:left="720" w:hanging="240"/>
    </w:pPr>
    <w:rPr>
      <w:rFonts w:ascii="Times New Roman" w:hAnsi="Times New Roman"/>
      <w:i w:val="0"/>
      <w:sz w:val="20"/>
    </w:rPr>
  </w:style>
  <w:style w:type="paragraph" w:customStyle="1" w:styleId="40">
    <w:name w:val="указатель 4"/>
    <w:basedOn w:val="Normal"/>
    <w:next w:val="Normal"/>
    <w:autoRedefine/>
    <w:rsid w:val="00AA5327"/>
    <w:pPr>
      <w:tabs>
        <w:tab w:val="right" w:pos="4176"/>
      </w:tabs>
      <w:autoSpaceDE w:val="0"/>
      <w:autoSpaceDN w:val="0"/>
      <w:spacing w:before="120" w:after="120"/>
      <w:ind w:left="960" w:hanging="240"/>
    </w:pPr>
    <w:rPr>
      <w:rFonts w:ascii="Times New Roman" w:hAnsi="Times New Roman"/>
      <w:i w:val="0"/>
      <w:sz w:val="20"/>
    </w:rPr>
  </w:style>
  <w:style w:type="paragraph" w:customStyle="1" w:styleId="5">
    <w:name w:val="указатель 5"/>
    <w:basedOn w:val="Normal"/>
    <w:next w:val="Normal"/>
    <w:autoRedefine/>
    <w:rsid w:val="00AA5327"/>
    <w:pPr>
      <w:tabs>
        <w:tab w:val="right" w:pos="4176"/>
      </w:tabs>
      <w:autoSpaceDE w:val="0"/>
      <w:autoSpaceDN w:val="0"/>
      <w:spacing w:before="120" w:after="120"/>
      <w:ind w:left="1200" w:hanging="240"/>
    </w:pPr>
    <w:rPr>
      <w:rFonts w:ascii="Times New Roman" w:hAnsi="Times New Roman"/>
      <w:i w:val="0"/>
      <w:sz w:val="20"/>
    </w:rPr>
  </w:style>
  <w:style w:type="paragraph" w:customStyle="1" w:styleId="6">
    <w:name w:val="указатель 6"/>
    <w:basedOn w:val="Normal"/>
    <w:next w:val="Normal"/>
    <w:autoRedefine/>
    <w:rsid w:val="00AA5327"/>
    <w:pPr>
      <w:tabs>
        <w:tab w:val="right" w:pos="4176"/>
      </w:tabs>
      <w:autoSpaceDE w:val="0"/>
      <w:autoSpaceDN w:val="0"/>
      <w:spacing w:before="120" w:after="120"/>
      <w:ind w:left="1440" w:hanging="240"/>
    </w:pPr>
    <w:rPr>
      <w:rFonts w:ascii="Times New Roman" w:hAnsi="Times New Roman"/>
      <w:i w:val="0"/>
      <w:sz w:val="20"/>
    </w:rPr>
  </w:style>
  <w:style w:type="paragraph" w:customStyle="1" w:styleId="7">
    <w:name w:val="указатель 7"/>
    <w:basedOn w:val="Normal"/>
    <w:next w:val="Normal"/>
    <w:autoRedefine/>
    <w:rsid w:val="00AA5327"/>
    <w:pPr>
      <w:tabs>
        <w:tab w:val="right" w:pos="4176"/>
      </w:tabs>
      <w:autoSpaceDE w:val="0"/>
      <w:autoSpaceDN w:val="0"/>
      <w:spacing w:before="120" w:after="120"/>
      <w:ind w:left="1680" w:hanging="240"/>
    </w:pPr>
    <w:rPr>
      <w:rFonts w:ascii="Times New Roman" w:hAnsi="Times New Roman"/>
      <w:i w:val="0"/>
      <w:sz w:val="20"/>
    </w:rPr>
  </w:style>
  <w:style w:type="paragraph" w:customStyle="1" w:styleId="8">
    <w:name w:val="указатель 8"/>
    <w:basedOn w:val="Normal"/>
    <w:next w:val="Normal"/>
    <w:autoRedefine/>
    <w:rsid w:val="00AA5327"/>
    <w:pPr>
      <w:tabs>
        <w:tab w:val="right" w:pos="4176"/>
      </w:tabs>
      <w:autoSpaceDE w:val="0"/>
      <w:autoSpaceDN w:val="0"/>
      <w:spacing w:before="120" w:after="120"/>
      <w:ind w:left="1920" w:hanging="240"/>
    </w:pPr>
    <w:rPr>
      <w:rFonts w:ascii="Times New Roman" w:hAnsi="Times New Roman"/>
      <w:i w:val="0"/>
      <w:sz w:val="20"/>
    </w:rPr>
  </w:style>
  <w:style w:type="paragraph" w:customStyle="1" w:styleId="9">
    <w:name w:val="указатель 9"/>
    <w:basedOn w:val="Normal"/>
    <w:next w:val="Normal"/>
    <w:autoRedefine/>
    <w:rsid w:val="00AA5327"/>
    <w:pPr>
      <w:tabs>
        <w:tab w:val="right" w:pos="4176"/>
      </w:tabs>
      <w:autoSpaceDE w:val="0"/>
      <w:autoSpaceDN w:val="0"/>
      <w:spacing w:before="120" w:after="120"/>
      <w:ind w:left="2160" w:hanging="240"/>
    </w:pPr>
    <w:rPr>
      <w:rFonts w:ascii="Times New Roman" w:hAnsi="Times New Roman"/>
      <w:i w:val="0"/>
      <w:sz w:val="20"/>
    </w:rPr>
  </w:style>
  <w:style w:type="paragraph" w:customStyle="1" w:styleId="aff4">
    <w:name w:val="Заголовок таблицы"/>
    <w:basedOn w:val="12"/>
    <w:rsid w:val="00AA5327"/>
    <w:pPr>
      <w:ind w:firstLine="0"/>
      <w:jc w:val="center"/>
    </w:pPr>
    <w:rPr>
      <w:b/>
    </w:rPr>
  </w:style>
  <w:style w:type="paragraph" w:customStyle="1" w:styleId="H2">
    <w:name w:val="H2"/>
    <w:basedOn w:val="Normal1"/>
    <w:next w:val="Normal1"/>
    <w:rsid w:val="000D473E"/>
    <w:pPr>
      <w:keepNext/>
      <w:outlineLvl w:val="2"/>
    </w:pPr>
    <w:rPr>
      <w:b/>
      <w:lang w:eastAsia="ru-RU"/>
    </w:rPr>
  </w:style>
  <w:style w:type="paragraph" w:customStyle="1" w:styleId="110">
    <w:name w:val="Абзац 11"/>
    <w:basedOn w:val="Normal"/>
    <w:rsid w:val="00AA5327"/>
    <w:pPr>
      <w:widowControl w:val="0"/>
      <w:overflowPunct w:val="0"/>
      <w:autoSpaceDE w:val="0"/>
      <w:autoSpaceDN w:val="0"/>
      <w:adjustRightInd w:val="0"/>
      <w:spacing w:before="120" w:after="120"/>
      <w:ind w:firstLine="851"/>
      <w:textAlignment w:val="baseline"/>
    </w:pPr>
    <w:rPr>
      <w:rFonts w:ascii="Courier New" w:hAnsi="Courier New"/>
      <w:i w:val="0"/>
      <w:sz w:val="22"/>
      <w:szCs w:val="24"/>
    </w:rPr>
  </w:style>
  <w:style w:type="paragraph" w:customStyle="1" w:styleId="16">
    <w:name w:val="Текст выноски1"/>
    <w:basedOn w:val="Normal"/>
    <w:semiHidden/>
    <w:rsid w:val="00AA5327"/>
    <w:pPr>
      <w:spacing w:before="120" w:after="120"/>
    </w:pPr>
    <w:rPr>
      <w:rFonts w:ascii="Tahoma" w:hAnsi="Tahoma" w:cs="Tahoma"/>
      <w:i w:val="0"/>
      <w:sz w:val="16"/>
      <w:szCs w:val="16"/>
    </w:rPr>
  </w:style>
  <w:style w:type="paragraph" w:customStyle="1" w:styleId="aff5">
    <w:name w:val="Обычный (веб)"/>
    <w:aliases w:val="Обычный (Web)"/>
    <w:basedOn w:val="Normal"/>
    <w:uiPriority w:val="99"/>
    <w:rsid w:val="00AA5327"/>
    <w:pPr>
      <w:spacing w:before="100" w:beforeAutospacing="1" w:after="100" w:afterAutospacing="1"/>
    </w:pPr>
    <w:rPr>
      <w:rFonts w:ascii="Arial" w:hAnsi="Arial" w:cs="Arial"/>
      <w:i w:val="0"/>
      <w:sz w:val="20"/>
    </w:rPr>
  </w:style>
  <w:style w:type="paragraph" w:styleId="HTMLPreformatted">
    <w:name w:val="HTML Preformatted"/>
    <w:basedOn w:val="Normal"/>
    <w:link w:val="HTMLPreformattedChar"/>
    <w:rsid w:val="00AA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eastAsia="Courier New" w:hAnsi="Courier" w:cs="Courier New"/>
      <w:i w:val="0"/>
      <w:color w:val="000000"/>
      <w:sz w:val="18"/>
      <w:szCs w:val="18"/>
    </w:rPr>
  </w:style>
  <w:style w:type="character" w:customStyle="1" w:styleId="HTMLPreformattedChar">
    <w:name w:val="HTML Preformatted Char"/>
    <w:link w:val="HTMLPreformatted"/>
    <w:rsid w:val="00AA5327"/>
    <w:rPr>
      <w:rFonts w:ascii="Courier" w:eastAsia="Courier New" w:hAnsi="Courier" w:cs="Courier New"/>
      <w:color w:val="000000"/>
      <w:sz w:val="18"/>
      <w:szCs w:val="18"/>
      <w:lang w:val="ru-RU" w:eastAsia="ru-RU"/>
    </w:rPr>
  </w:style>
  <w:style w:type="paragraph" w:customStyle="1" w:styleId="aff6">
    <w:name w:val="Основной"/>
    <w:basedOn w:val="Normal"/>
    <w:rsid w:val="00AA5327"/>
    <w:pPr>
      <w:widowControl w:val="0"/>
      <w:spacing w:before="60" w:line="240" w:lineRule="atLeast"/>
      <w:ind w:firstLine="709"/>
    </w:pPr>
    <w:rPr>
      <w:rFonts w:ascii="Times New Roman" w:hAnsi="Times New Roman"/>
      <w:i w:val="0"/>
      <w:sz w:val="24"/>
      <w:szCs w:val="24"/>
      <w:lang w:eastAsia="en-US"/>
    </w:rPr>
  </w:style>
  <w:style w:type="paragraph" w:customStyle="1" w:styleId="XMLText">
    <w:name w:val="XML Text"/>
    <w:autoRedefine/>
    <w:rsid w:val="00AA5327"/>
    <w:rPr>
      <w:rFonts w:ascii="Arial" w:eastAsia="Courier New" w:hAnsi="Arial" w:cs="Courier New"/>
      <w:color w:val="000000"/>
      <w:sz w:val="16"/>
      <w:szCs w:val="18"/>
      <w:lang w:val="en-US"/>
    </w:rPr>
  </w:style>
  <w:style w:type="paragraph" w:customStyle="1" w:styleId="10">
    <w:name w:val="1 Заголовок"/>
    <w:basedOn w:val="Normal"/>
    <w:rsid w:val="002160AC"/>
    <w:pPr>
      <w:numPr>
        <w:numId w:val="33"/>
      </w:numPr>
    </w:pPr>
    <w:rPr>
      <w:rFonts w:ascii="Times New Roman" w:hAnsi="Times New Roman"/>
      <w:i w:val="0"/>
      <w:sz w:val="24"/>
      <w:szCs w:val="24"/>
      <w:lang w:eastAsia="en-US"/>
    </w:rPr>
  </w:style>
  <w:style w:type="paragraph" w:customStyle="1" w:styleId="20">
    <w:name w:val="2 Заголовок"/>
    <w:basedOn w:val="Normal"/>
    <w:rsid w:val="004E5A12"/>
    <w:pPr>
      <w:numPr>
        <w:numId w:val="31"/>
      </w:numPr>
    </w:pPr>
    <w:rPr>
      <w:rFonts w:ascii="Times New Roman" w:hAnsi="Times New Roman"/>
      <w:i w:val="0"/>
      <w:sz w:val="24"/>
      <w:szCs w:val="24"/>
      <w:lang w:eastAsia="en-US"/>
    </w:rPr>
  </w:style>
  <w:style w:type="paragraph" w:customStyle="1" w:styleId="32">
    <w:name w:val="3 Заголовок"/>
    <w:basedOn w:val="Normal"/>
    <w:rsid w:val="00AA5327"/>
    <w:rPr>
      <w:rFonts w:ascii="Times New Roman" w:hAnsi="Times New Roman"/>
      <w:i w:val="0"/>
      <w:sz w:val="24"/>
      <w:szCs w:val="24"/>
      <w:lang w:eastAsia="en-US"/>
    </w:rPr>
  </w:style>
  <w:style w:type="paragraph" w:customStyle="1" w:styleId="41">
    <w:name w:val="4 Заголовок"/>
    <w:basedOn w:val="Normal"/>
    <w:rsid w:val="00AA5327"/>
    <w:rPr>
      <w:rFonts w:ascii="Times New Roman" w:hAnsi="Times New Roman"/>
      <w:i w:val="0"/>
      <w:sz w:val="24"/>
      <w:szCs w:val="24"/>
      <w:lang w:eastAsia="en-US"/>
    </w:rPr>
  </w:style>
  <w:style w:type="paragraph" w:customStyle="1" w:styleId="50">
    <w:name w:val="5 Заголовок"/>
    <w:basedOn w:val="Normal"/>
    <w:rsid w:val="00AA5327"/>
    <w:rPr>
      <w:rFonts w:ascii="Times New Roman" w:hAnsi="Times New Roman"/>
      <w:i w:val="0"/>
      <w:sz w:val="24"/>
      <w:szCs w:val="24"/>
      <w:lang w:eastAsia="en-US"/>
    </w:rPr>
  </w:style>
  <w:style w:type="paragraph" w:customStyle="1" w:styleId="60">
    <w:name w:val="6 Заголовок"/>
    <w:basedOn w:val="Normal"/>
    <w:rsid w:val="00AA5327"/>
    <w:rPr>
      <w:rFonts w:ascii="Times New Roman" w:hAnsi="Times New Roman"/>
      <w:i w:val="0"/>
      <w:sz w:val="24"/>
      <w:szCs w:val="24"/>
      <w:lang w:eastAsia="en-US"/>
    </w:rPr>
  </w:style>
  <w:style w:type="paragraph" w:customStyle="1" w:styleId="70">
    <w:name w:val="7 Заголовок"/>
    <w:basedOn w:val="Normal"/>
    <w:rsid w:val="00AA5327"/>
    <w:rPr>
      <w:rFonts w:ascii="Times New Roman" w:hAnsi="Times New Roman"/>
      <w:i w:val="0"/>
      <w:sz w:val="24"/>
      <w:szCs w:val="24"/>
      <w:lang w:eastAsia="en-US"/>
    </w:rPr>
  </w:style>
  <w:style w:type="character" w:customStyle="1" w:styleId="tx1">
    <w:name w:val="tx1"/>
    <w:rsid w:val="00AA5327"/>
    <w:rPr>
      <w:b/>
      <w:bCs/>
    </w:rPr>
  </w:style>
  <w:style w:type="paragraph" w:styleId="ListContinue2">
    <w:name w:val="List Continue 2"/>
    <w:basedOn w:val="Normal"/>
    <w:rsid w:val="00AA5327"/>
    <w:pPr>
      <w:spacing w:after="120"/>
      <w:ind w:left="566"/>
    </w:pPr>
    <w:rPr>
      <w:rFonts w:ascii="Times New Roman" w:hAnsi="Times New Roman"/>
      <w:i w:val="0"/>
    </w:rPr>
  </w:style>
  <w:style w:type="paragraph" w:styleId="ListContinue4">
    <w:name w:val="List Continue 4"/>
    <w:basedOn w:val="Normal"/>
    <w:rsid w:val="00AA5327"/>
    <w:pPr>
      <w:spacing w:before="120" w:after="120"/>
      <w:ind w:left="1440"/>
    </w:pPr>
    <w:rPr>
      <w:rFonts w:ascii="Times New Roman" w:hAnsi="Times New Roman"/>
      <w:i w:val="0"/>
      <w:sz w:val="24"/>
      <w:szCs w:val="24"/>
    </w:rPr>
  </w:style>
  <w:style w:type="paragraph" w:styleId="ListBullet4">
    <w:name w:val="List Bullet 4"/>
    <w:basedOn w:val="Normal"/>
    <w:autoRedefine/>
    <w:rsid w:val="00AA5327"/>
    <w:pPr>
      <w:tabs>
        <w:tab w:val="num" w:pos="1209"/>
      </w:tabs>
      <w:ind w:left="1209" w:hanging="360"/>
    </w:pPr>
    <w:rPr>
      <w:rFonts w:ascii="Times New Roman" w:hAnsi="Times New Roman"/>
      <w:i w:val="0"/>
      <w:sz w:val="24"/>
      <w:szCs w:val="24"/>
      <w:lang w:eastAsia="en-US"/>
    </w:rPr>
  </w:style>
  <w:style w:type="paragraph" w:customStyle="1" w:styleId="aff7">
    <w:name w:val="Абзац"/>
    <w:basedOn w:val="Normal"/>
    <w:rsid w:val="00AA5327"/>
    <w:pPr>
      <w:ind w:firstLine="709"/>
    </w:pPr>
    <w:rPr>
      <w:rFonts w:ascii="Times New Roman" w:hAnsi="Times New Roman"/>
      <w:i w:val="0"/>
      <w:sz w:val="24"/>
    </w:rPr>
  </w:style>
  <w:style w:type="character" w:customStyle="1" w:styleId="SalutationChar">
    <w:name w:val="Salutation Char"/>
    <w:link w:val="Salutation"/>
    <w:rsid w:val="00AA5327"/>
    <w:rPr>
      <w:rFonts w:ascii="Arial" w:hAnsi="Arial" w:cs="Arial"/>
      <w:b/>
      <w:bCs/>
      <w:kern w:val="32"/>
      <w:sz w:val="32"/>
      <w:szCs w:val="32"/>
      <w:lang w:val="ru-RU" w:eastAsia="ru-RU" w:bidi="ar-SA"/>
    </w:rPr>
  </w:style>
  <w:style w:type="paragraph" w:customStyle="1" w:styleId="aff8">
    <w:name w:val="Основной Знак"/>
    <w:basedOn w:val="Normal"/>
    <w:rsid w:val="00AA5327"/>
    <w:pPr>
      <w:widowControl w:val="0"/>
      <w:spacing w:before="60" w:line="240" w:lineRule="atLeast"/>
      <w:ind w:firstLine="709"/>
    </w:pPr>
    <w:rPr>
      <w:rFonts w:ascii="Times New Roman" w:hAnsi="Times New Roman"/>
      <w:i w:val="0"/>
      <w:sz w:val="24"/>
      <w:szCs w:val="24"/>
      <w:lang w:eastAsia="en-US"/>
    </w:rPr>
  </w:style>
  <w:style w:type="character" w:customStyle="1" w:styleId="zag1">
    <w:name w:val="zag1"/>
    <w:basedOn w:val="DefaultParagraphFont"/>
    <w:rsid w:val="00AA5327"/>
  </w:style>
  <w:style w:type="character" w:styleId="Emphasis">
    <w:name w:val="Emphasis"/>
    <w:qFormat/>
    <w:rsid w:val="00AA5327"/>
    <w:rPr>
      <w:i/>
      <w:iCs/>
    </w:rPr>
  </w:style>
  <w:style w:type="paragraph" w:customStyle="1" w:styleId="Default">
    <w:name w:val="Default"/>
    <w:rsid w:val="00AA5327"/>
    <w:rPr>
      <w:rFonts w:ascii="TimesNewRoman" w:hAnsi="TimesNewRoman"/>
      <w:snapToGrid w:val="0"/>
    </w:rPr>
  </w:style>
  <w:style w:type="paragraph" w:customStyle="1" w:styleId="NormalBlack">
    <w:name w:val="Normal + Black"/>
    <w:aliases w:val="Centered"/>
    <w:basedOn w:val="Normal"/>
    <w:rsid w:val="00AA5327"/>
    <w:pPr>
      <w:spacing w:before="120" w:after="120"/>
      <w:jc w:val="center"/>
    </w:pPr>
    <w:rPr>
      <w:rFonts w:ascii="Times New Roman" w:hAnsi="Times New Roman"/>
      <w:i w:val="0"/>
      <w:color w:val="000000"/>
      <w:sz w:val="24"/>
      <w:szCs w:val="24"/>
    </w:rPr>
  </w:style>
  <w:style w:type="numbering" w:customStyle="1" w:styleId="StyleBulleted">
    <w:name w:val="Style Bulleted"/>
    <w:basedOn w:val="NoList"/>
    <w:rsid w:val="00AA5327"/>
    <w:pPr>
      <w:numPr>
        <w:numId w:val="17"/>
      </w:numPr>
    </w:pPr>
  </w:style>
  <w:style w:type="numbering" w:customStyle="1" w:styleId="StyleBulleted10pt">
    <w:name w:val="Style Bulleted 10 pt"/>
    <w:basedOn w:val="NoList"/>
    <w:rsid w:val="00AA5327"/>
    <w:pPr>
      <w:numPr>
        <w:numId w:val="18"/>
      </w:numPr>
    </w:pPr>
  </w:style>
  <w:style w:type="table" w:styleId="TableTheme">
    <w:name w:val="Table Theme"/>
    <w:basedOn w:val="TableNormal"/>
    <w:rsid w:val="00AA532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rsid w:val="00AA5327"/>
    <w:rPr>
      <w:color w:val="0000FF"/>
    </w:rPr>
  </w:style>
  <w:style w:type="paragraph" w:styleId="ListBullet">
    <w:name w:val="List Bullet"/>
    <w:basedOn w:val="Normal"/>
    <w:rsid w:val="00FF3872"/>
    <w:pPr>
      <w:numPr>
        <w:numId w:val="19"/>
      </w:numPr>
      <w:spacing w:line="360" w:lineRule="auto"/>
    </w:pPr>
    <w:rPr>
      <w:rFonts w:ascii="Times New Roman" w:hAnsi="Times New Roman"/>
      <w:i w:val="0"/>
      <w:sz w:val="24"/>
      <w:szCs w:val="24"/>
    </w:rPr>
  </w:style>
  <w:style w:type="paragraph" w:customStyle="1" w:styleId="CharChar1">
    <w:name w:val="Знак Char Char"/>
    <w:basedOn w:val="Normal"/>
    <w:autoRedefine/>
    <w:rsid w:val="00AA5327"/>
    <w:pPr>
      <w:spacing w:after="160" w:line="240" w:lineRule="exact"/>
    </w:pPr>
    <w:rPr>
      <w:rFonts w:ascii="Times New Roman" w:hAnsi="Times New Roman"/>
      <w:i w:val="0"/>
      <w:lang w:val="en-US" w:eastAsia="en-US"/>
    </w:rPr>
  </w:style>
  <w:style w:type="paragraph" w:customStyle="1" w:styleId="CharChar2">
    <w:name w:val="Char Char"/>
    <w:basedOn w:val="Normal"/>
    <w:autoRedefine/>
    <w:rsid w:val="00AA5327"/>
    <w:pPr>
      <w:spacing w:after="160" w:line="240" w:lineRule="exact"/>
    </w:pPr>
    <w:rPr>
      <w:rFonts w:ascii="Times New Roman" w:hAnsi="Times New Roman"/>
      <w:bCs/>
      <w:i w:val="0"/>
      <w:lang w:val="en-US" w:eastAsia="en-US"/>
    </w:rPr>
  </w:style>
  <w:style w:type="paragraph" w:customStyle="1" w:styleId="CharChar10">
    <w:name w:val="Char Char1"/>
    <w:basedOn w:val="Normal"/>
    <w:autoRedefine/>
    <w:rsid w:val="00AA5327"/>
    <w:pPr>
      <w:spacing w:after="160" w:line="240" w:lineRule="exact"/>
    </w:pPr>
    <w:rPr>
      <w:rFonts w:ascii="Times New Roman" w:hAnsi="Times New Roman"/>
      <w:bCs/>
      <w:i w:val="0"/>
      <w:lang w:val="en-US" w:eastAsia="en-US"/>
    </w:rPr>
  </w:style>
  <w:style w:type="paragraph" w:styleId="ListBullet3">
    <w:name w:val="List Bullet 3"/>
    <w:basedOn w:val="Normal"/>
    <w:rsid w:val="00AA5327"/>
    <w:pPr>
      <w:numPr>
        <w:numId w:val="20"/>
      </w:numPr>
      <w:spacing w:before="120" w:after="120"/>
    </w:pPr>
    <w:rPr>
      <w:rFonts w:ascii="Times New Roman" w:hAnsi="Times New Roman"/>
      <w:i w:val="0"/>
      <w:sz w:val="24"/>
      <w:szCs w:val="24"/>
    </w:rPr>
  </w:style>
  <w:style w:type="character" w:customStyle="1" w:styleId="CharChar16">
    <w:name w:val="Char Char16"/>
    <w:rsid w:val="00AA5327"/>
    <w:rPr>
      <w:rFonts w:ascii="Arial" w:hAnsi="Arial" w:cs="Arial"/>
      <w:b/>
      <w:bCs/>
      <w:caps/>
      <w:kern w:val="32"/>
      <w:sz w:val="24"/>
      <w:szCs w:val="32"/>
      <w:lang w:val="ru-RU" w:eastAsia="ru-RU" w:bidi="ar-SA"/>
    </w:rPr>
  </w:style>
  <w:style w:type="character" w:customStyle="1" w:styleId="CharChar14">
    <w:name w:val="Char Char14"/>
    <w:rsid w:val="00AA5327"/>
    <w:rPr>
      <w:rFonts w:ascii="Arial" w:hAnsi="Arial" w:cs="Arial"/>
      <w:b/>
      <w:bCs/>
      <w:sz w:val="24"/>
      <w:szCs w:val="26"/>
      <w:lang w:val="ru-RU" w:eastAsia="ru-RU" w:bidi="ar-SA"/>
    </w:rPr>
  </w:style>
  <w:style w:type="character" w:customStyle="1" w:styleId="CharChar12">
    <w:name w:val="Char Char12"/>
    <w:rsid w:val="00AA5327"/>
    <w:rPr>
      <w:rFonts w:ascii="Arial" w:hAnsi="Arial"/>
      <w:b/>
      <w:bCs/>
      <w:i/>
      <w:iCs/>
      <w:sz w:val="24"/>
      <w:szCs w:val="26"/>
      <w:lang w:val="ru-RU" w:eastAsia="ru-RU" w:bidi="ar-SA"/>
    </w:rPr>
  </w:style>
  <w:style w:type="paragraph" w:customStyle="1" w:styleId="2">
    <w:name w:val="Перечисления_2_уровень_цифра"/>
    <w:basedOn w:val="Normal"/>
    <w:qFormat/>
    <w:rsid w:val="00AA5327"/>
    <w:pPr>
      <w:numPr>
        <w:numId w:val="21"/>
      </w:numPr>
      <w:ind w:firstLine="0"/>
      <w:jc w:val="left"/>
    </w:pPr>
    <w:rPr>
      <w:rFonts w:ascii="Times New Roman" w:hAnsi="Times New Roman"/>
      <w:i w:val="0"/>
      <w:sz w:val="24"/>
      <w:szCs w:val="24"/>
    </w:rPr>
  </w:style>
  <w:style w:type="paragraph" w:customStyle="1" w:styleId="DecimalAligned">
    <w:name w:val="Decimal Aligned"/>
    <w:basedOn w:val="Normal"/>
    <w:qFormat/>
    <w:rsid w:val="00AA5327"/>
    <w:pPr>
      <w:tabs>
        <w:tab w:val="decimal" w:pos="360"/>
      </w:tabs>
      <w:spacing w:after="200" w:line="276" w:lineRule="auto"/>
      <w:jc w:val="left"/>
    </w:pPr>
    <w:rPr>
      <w:rFonts w:ascii="Calibri" w:hAnsi="Calibri"/>
      <w:i w:val="0"/>
      <w:sz w:val="22"/>
      <w:szCs w:val="22"/>
      <w:lang w:val="en-US" w:eastAsia="en-US"/>
    </w:rPr>
  </w:style>
  <w:style w:type="character" w:customStyle="1" w:styleId="SubtleEmphasis1">
    <w:name w:val="Subtle Emphasis1"/>
    <w:qFormat/>
    <w:rsid w:val="00AA5327"/>
    <w:rPr>
      <w:rFonts w:eastAsia="Times New Roman" w:cs="Times New Roman"/>
      <w:bCs w:val="0"/>
      <w:i/>
      <w:iCs/>
      <w:color w:val="808080"/>
      <w:szCs w:val="22"/>
      <w:lang w:val="en-US"/>
    </w:rPr>
  </w:style>
  <w:style w:type="table" w:customStyle="1" w:styleId="LightShading-Accent12">
    <w:name w:val="Light Shading - Accent 12"/>
    <w:basedOn w:val="TableNormal"/>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TableNormal"/>
    <w:rsid w:val="00AA5327"/>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ff9">
    <w:name w:val="Список_терминов"/>
    <w:basedOn w:val="TableNormal"/>
    <w:qFormat/>
    <w:rsid w:val="00AA5327"/>
    <w:tblPr>
      <w:tblStyleRowBandSize w:val="2"/>
      <w:tblStyleColBandSize w:val="2"/>
      <w:tblBorders>
        <w:top w:val="single" w:sz="4" w:space="0" w:color="auto"/>
        <w:bottom w:val="single" w:sz="4" w:space="0" w:color="auto"/>
        <w:insideH w:val="single" w:sz="4" w:space="0" w:color="auto"/>
      </w:tblBorders>
    </w:tblPr>
    <w:tcPr>
      <w:shd w:val="clear" w:color="auto" w:fill="auto"/>
    </w:tcPr>
  </w:style>
  <w:style w:type="paragraph" w:customStyle="1" w:styleId="Style2">
    <w:name w:val="Style2"/>
    <w:basedOn w:val="2"/>
    <w:qFormat/>
    <w:rsid w:val="00AA5327"/>
    <w:pPr>
      <w:numPr>
        <w:numId w:val="22"/>
      </w:numPr>
      <w:ind w:left="1584" w:firstLine="0"/>
    </w:pPr>
  </w:style>
  <w:style w:type="paragraph" w:customStyle="1" w:styleId="3">
    <w:name w:val="Перечисление_3_уровень"/>
    <w:basedOn w:val="Normal"/>
    <w:qFormat/>
    <w:rsid w:val="00AA5327"/>
    <w:pPr>
      <w:numPr>
        <w:numId w:val="23"/>
      </w:numPr>
      <w:jc w:val="left"/>
    </w:pPr>
    <w:rPr>
      <w:rFonts w:ascii="Times New Roman" w:hAnsi="Times New Roman"/>
      <w:i w:val="0"/>
      <w:sz w:val="24"/>
      <w:szCs w:val="24"/>
    </w:rPr>
  </w:style>
  <w:style w:type="paragraph" w:customStyle="1" w:styleId="TableText0">
    <w:name w:val="Table_Text"/>
    <w:basedOn w:val="Normal"/>
    <w:rsid w:val="0067322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uppressAutoHyphens/>
      <w:spacing w:before="30" w:after="30" w:line="200" w:lineRule="atLeast"/>
      <w:jc w:val="left"/>
    </w:pPr>
    <w:rPr>
      <w:rFonts w:ascii="Times" w:hAnsi="Times"/>
      <w:i w:val="0"/>
      <w:sz w:val="24"/>
      <w:lang w:val="en-GB" w:eastAsia="ar-SA"/>
    </w:rPr>
  </w:style>
  <w:style w:type="paragraph" w:customStyle="1" w:styleId="Heding">
    <w:name w:val="Heding_протокол"/>
    <w:basedOn w:val="Heading3"/>
    <w:qFormat/>
    <w:rsid w:val="00AA5327"/>
    <w:pPr>
      <w:numPr>
        <w:ilvl w:val="0"/>
        <w:numId w:val="0"/>
      </w:numPr>
      <w:suppressAutoHyphens w:val="0"/>
      <w:spacing w:before="240" w:after="120" w:line="360" w:lineRule="auto"/>
      <w:ind w:left="720"/>
      <w:outlineLvl w:val="9"/>
    </w:pPr>
    <w:rPr>
      <w:rFonts w:ascii="Arial" w:hAnsi="Arial"/>
      <w:i/>
    </w:rPr>
  </w:style>
  <w:style w:type="paragraph" w:customStyle="1" w:styleId="Title">
    <w:name w:val="Title_протокол"/>
    <w:basedOn w:val="a8"/>
    <w:qFormat/>
    <w:rsid w:val="00AA5327"/>
    <w:pPr>
      <w:keepNext/>
      <w:pageBreakBefore/>
      <w:ind w:left="1080" w:right="1440"/>
    </w:pPr>
    <w:rPr>
      <w:rFonts w:cs="Times New Roman"/>
    </w:rPr>
  </w:style>
  <w:style w:type="character" w:styleId="FootnoteReference">
    <w:name w:val="footnote reference"/>
    <w:unhideWhenUsed/>
    <w:rsid w:val="00AA5327"/>
    <w:rPr>
      <w:vertAlign w:val="superscript"/>
    </w:rPr>
  </w:style>
  <w:style w:type="paragraph" w:customStyle="1" w:styleId="affa">
    <w:name w:val="Приложения"/>
    <w:basedOn w:val="Heading1"/>
    <w:next w:val="a2"/>
    <w:qFormat/>
    <w:rsid w:val="00AA5327"/>
    <w:pPr>
      <w:numPr>
        <w:numId w:val="0"/>
      </w:numPr>
      <w:suppressAutoHyphens w:val="0"/>
      <w:spacing w:after="120"/>
    </w:pPr>
    <w:rPr>
      <w:rFonts w:ascii="Arial" w:hAnsi="Arial" w:cs="Arial"/>
      <w:bCs/>
      <w:i/>
      <w:caps w:val="0"/>
      <w:kern w:val="32"/>
      <w:sz w:val="32"/>
      <w:szCs w:val="32"/>
    </w:rPr>
  </w:style>
  <w:style w:type="paragraph" w:customStyle="1" w:styleId="Heading">
    <w:name w:val="Heading_Протокол"/>
    <w:basedOn w:val="Normal"/>
    <w:qFormat/>
    <w:rsid w:val="00AA5327"/>
    <w:pPr>
      <w:pageBreakBefore/>
      <w:spacing w:before="120" w:after="120"/>
      <w:jc w:val="center"/>
    </w:pPr>
    <w:rPr>
      <w:rFonts w:ascii="Arial" w:hAnsi="Arial" w:cs="Arial"/>
      <w:b/>
      <w:i w:val="0"/>
      <w:sz w:val="24"/>
      <w:szCs w:val="24"/>
    </w:rPr>
  </w:style>
  <w:style w:type="paragraph" w:styleId="BodyTextIndent3">
    <w:name w:val="Body Text Indent 3"/>
    <w:basedOn w:val="Normal"/>
    <w:link w:val="BodyTextIndent3Char"/>
    <w:rsid w:val="00AA5327"/>
    <w:pPr>
      <w:spacing w:before="30" w:after="120"/>
      <w:ind w:left="283"/>
      <w:jc w:val="left"/>
    </w:pPr>
    <w:rPr>
      <w:rFonts w:ascii="Times New Roman" w:hAnsi="Times New Roman"/>
      <w:i w:val="0"/>
      <w:sz w:val="16"/>
      <w:szCs w:val="16"/>
    </w:rPr>
  </w:style>
  <w:style w:type="character" w:customStyle="1" w:styleId="BodyTextIndent3Char">
    <w:name w:val="Body Text Indent 3 Char"/>
    <w:link w:val="BodyTextIndent3"/>
    <w:rsid w:val="00AA5327"/>
    <w:rPr>
      <w:sz w:val="16"/>
      <w:szCs w:val="16"/>
      <w:lang w:val="ru-RU" w:eastAsia="ru-RU"/>
    </w:rPr>
  </w:style>
  <w:style w:type="paragraph" w:customStyle="1" w:styleId="KZ">
    <w:name w:val="Стандарт KZ"/>
    <w:basedOn w:val="Normal"/>
    <w:rsid w:val="00AA5327"/>
    <w:pPr>
      <w:ind w:firstLine="708"/>
    </w:pPr>
    <w:rPr>
      <w:rFonts w:ascii="Times New Roman" w:hAnsi="Times New Roman"/>
      <w:i w:val="0"/>
      <w:noProof/>
      <w:szCs w:val="28"/>
      <w:lang w:eastAsia="en-US"/>
    </w:rPr>
  </w:style>
  <w:style w:type="character" w:customStyle="1" w:styleId="s1">
    <w:name w:val="s1"/>
    <w:rsid w:val="00AA5327"/>
    <w:rPr>
      <w:rFonts w:ascii="Times New Roman" w:hAnsi="Times New Roman" w:cs="Times New Roman" w:hint="default"/>
      <w:b/>
      <w:bCs/>
      <w:i w:val="0"/>
      <w:iCs w:val="0"/>
      <w:strike w:val="0"/>
      <w:dstrike w:val="0"/>
      <w:color w:val="000000"/>
      <w:sz w:val="20"/>
      <w:szCs w:val="20"/>
      <w:u w:val="none"/>
      <w:effect w:val="none"/>
      <w:lang w:val="en-US" w:eastAsia="en-US" w:bidi="ar-SA"/>
    </w:rPr>
  </w:style>
  <w:style w:type="paragraph" w:styleId="PlainText">
    <w:name w:val="Plain Text"/>
    <w:aliases w:val="Текст Знак"/>
    <w:basedOn w:val="Normal"/>
    <w:link w:val="PlainTextChar"/>
    <w:rsid w:val="00AA5327"/>
    <w:pPr>
      <w:jc w:val="left"/>
    </w:pPr>
    <w:rPr>
      <w:rFonts w:ascii="Courier New" w:hAnsi="Courier New" w:cs="Courier New"/>
      <w:i w:val="0"/>
      <w:sz w:val="20"/>
    </w:rPr>
  </w:style>
  <w:style w:type="character" w:customStyle="1" w:styleId="PlainTextChar">
    <w:name w:val="Plain Text Char"/>
    <w:aliases w:val="Текст Знак Char"/>
    <w:link w:val="PlainText"/>
    <w:rsid w:val="00AA5327"/>
    <w:rPr>
      <w:rFonts w:ascii="Courier New" w:hAnsi="Courier New" w:cs="Courier New"/>
      <w:lang w:val="ru-RU" w:eastAsia="ru-RU"/>
    </w:rPr>
  </w:style>
  <w:style w:type="paragraph" w:customStyle="1" w:styleId="affb">
    <w:name w:val="Нумерованный"/>
    <w:basedOn w:val="Normal"/>
    <w:rsid w:val="00AA5327"/>
    <w:pPr>
      <w:tabs>
        <w:tab w:val="num"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Normal"/>
    <w:rsid w:val="00AA5327"/>
    <w:pPr>
      <w:spacing w:before="30" w:after="30"/>
      <w:jc w:val="left"/>
    </w:pPr>
    <w:rPr>
      <w:rFonts w:ascii="Courier New" w:hAnsi="Courier New"/>
      <w:i w:val="0"/>
      <w:sz w:val="20"/>
    </w:rPr>
  </w:style>
  <w:style w:type="paragraph" w:customStyle="1" w:styleId="affc">
    <w:name w:val="Маркированный"/>
    <w:basedOn w:val="Normal"/>
    <w:autoRedefine/>
    <w:rsid w:val="00AA5327"/>
    <w:pPr>
      <w:tabs>
        <w:tab w:val="num" w:pos="851"/>
        <w:tab w:val="num" w:pos="1429"/>
      </w:tabs>
      <w:spacing w:before="120" w:after="120" w:line="288" w:lineRule="auto"/>
      <w:ind w:firstLine="567"/>
    </w:pPr>
    <w:rPr>
      <w:rFonts w:ascii="Times New Roman" w:hAnsi="Times New Roman"/>
      <w:i w:val="0"/>
      <w:color w:val="000000"/>
      <w:sz w:val="24"/>
      <w:lang w:eastAsia="en-US"/>
    </w:rPr>
  </w:style>
  <w:style w:type="paragraph" w:customStyle="1" w:styleId="TableHead0">
    <w:name w:val="TableHead"/>
    <w:basedOn w:val="Normal"/>
    <w:rsid w:val="00AA5327"/>
    <w:pPr>
      <w:shd w:val="clear" w:color="auto" w:fill="C0C0C0"/>
      <w:jc w:val="center"/>
    </w:pPr>
    <w:rPr>
      <w:rFonts w:ascii="Times New Roman" w:hAnsi="Times New Roman"/>
      <w:b/>
      <w:i w:val="0"/>
      <w:sz w:val="24"/>
      <w:szCs w:val="24"/>
    </w:rPr>
  </w:style>
  <w:style w:type="paragraph" w:customStyle="1" w:styleId="affd">
    <w:name w:val="Центрировать"/>
    <w:basedOn w:val="Normal"/>
    <w:next w:val="Normal"/>
    <w:autoRedefine/>
    <w:rsid w:val="00AA5327"/>
    <w:pPr>
      <w:spacing w:line="288" w:lineRule="auto"/>
      <w:jc w:val="center"/>
    </w:pPr>
    <w:rPr>
      <w:rFonts w:ascii="Times New Roman" w:hAnsi="Times New Roman"/>
      <w:b/>
      <w:bCs/>
      <w:i w:val="0"/>
      <w:sz w:val="24"/>
      <w:szCs w:val="18"/>
    </w:rPr>
  </w:style>
  <w:style w:type="paragraph" w:customStyle="1" w:styleId="affe">
    <w:name w:val="Основной текст ГОСТ"/>
    <w:basedOn w:val="Normal"/>
    <w:autoRedefine/>
    <w:rsid w:val="00AA5327"/>
    <w:pPr>
      <w:ind w:firstLine="706"/>
      <w:jc w:val="left"/>
    </w:pPr>
    <w:rPr>
      <w:rFonts w:ascii="Times New Roman" w:hAnsi="Times New Roman"/>
      <w:i w:val="0"/>
      <w:sz w:val="24"/>
      <w:szCs w:val="24"/>
    </w:rPr>
  </w:style>
  <w:style w:type="numbering" w:customStyle="1" w:styleId="StyleNumbered">
    <w:name w:val="Style Numbered"/>
    <w:basedOn w:val="NoList"/>
    <w:rsid w:val="00AA5327"/>
    <w:pPr>
      <w:numPr>
        <w:numId w:val="24"/>
      </w:numPr>
    </w:pPr>
  </w:style>
  <w:style w:type="paragraph" w:customStyle="1" w:styleId="StyleCenteredBefore5ptAfter5pt">
    <w:name w:val="Style Centered Before:  5 pt After:  5 pt"/>
    <w:basedOn w:val="Normal"/>
    <w:rsid w:val="00AA5327"/>
    <w:pPr>
      <w:spacing w:before="120" w:after="120"/>
      <w:jc w:val="center"/>
    </w:pPr>
    <w:rPr>
      <w:rFonts w:ascii="Times New Roman" w:hAnsi="Times New Roman"/>
      <w:i w:val="0"/>
      <w:sz w:val="24"/>
    </w:rPr>
  </w:style>
  <w:style w:type="paragraph" w:customStyle="1" w:styleId="afff">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AA5327"/>
    <w:pPr>
      <w:spacing w:after="160" w:line="240" w:lineRule="exact"/>
      <w:jc w:val="left"/>
    </w:pPr>
    <w:rPr>
      <w:rFonts w:ascii="Times New Roman" w:hAnsi="Times New Roman"/>
      <w:i w:val="0"/>
      <w:lang w:val="en-US" w:eastAsia="en-US"/>
    </w:rPr>
  </w:style>
  <w:style w:type="paragraph" w:customStyle="1" w:styleId="CharChar3">
    <w:name w:val="Знак Знак Char Char"/>
    <w:basedOn w:val="Normal"/>
    <w:autoRedefine/>
    <w:rsid w:val="00AA5327"/>
    <w:pPr>
      <w:spacing w:after="160" w:line="240" w:lineRule="exact"/>
      <w:jc w:val="left"/>
    </w:pPr>
    <w:rPr>
      <w:rFonts w:ascii="Times New Roman" w:hAnsi="Times New Roman"/>
      <w:i w:val="0"/>
      <w:lang w:val="en-US" w:eastAsia="en-US"/>
    </w:rPr>
  </w:style>
  <w:style w:type="character" w:customStyle="1" w:styleId="H1Char">
    <w:name w:val="H1 Char"/>
    <w:aliases w:val="h1 Char,MajorTopic.Title Char,1 ghost Char,g Char,Section Heading Char,ghost Char,Guardent-H1 Char,ResHeading Char,Chapter Title Char,II+ Char,I Char,Head1 Char,Heading apps Char,A MAJOR/BOLD Char,stydde Char,Part Char,Top of Page Header Char"/>
    <w:rsid w:val="00AA5327"/>
    <w:rPr>
      <w:rFonts w:ascii="Arial" w:hAnsi="Arial" w:cs="Arial"/>
      <w:b/>
      <w:bCs/>
      <w:kern w:val="32"/>
      <w:sz w:val="32"/>
      <w:szCs w:val="32"/>
      <w:lang w:val="ru-RU" w:eastAsia="ru-RU" w:bidi="ar-SA"/>
    </w:rPr>
  </w:style>
  <w:style w:type="character" w:customStyle="1" w:styleId="Heading3CharChar">
    <w:name w:val="Heading 3 Char Char"/>
    <w:rsid w:val="00AA5327"/>
    <w:rPr>
      <w:rFonts w:ascii="Arial" w:hAnsi="Arial" w:cs="Arial"/>
      <w:b/>
      <w:bCs/>
      <w:sz w:val="28"/>
      <w:szCs w:val="26"/>
      <w:lang w:val="ru-RU" w:eastAsia="ru-RU" w:bidi="ar-SA"/>
    </w:rPr>
  </w:style>
  <w:style w:type="paragraph" w:styleId="BodyText3">
    <w:name w:val="Body Text 3"/>
    <w:basedOn w:val="Normal"/>
    <w:link w:val="BodyText3Char"/>
    <w:rsid w:val="00AA5327"/>
    <w:pPr>
      <w:spacing w:after="120"/>
      <w:jc w:val="left"/>
    </w:pPr>
    <w:rPr>
      <w:rFonts w:ascii="Times New Roman" w:hAnsi="Times New Roman"/>
      <w:i w:val="0"/>
      <w:sz w:val="16"/>
      <w:szCs w:val="16"/>
      <w:lang w:val="en-US" w:eastAsia="en-US"/>
    </w:rPr>
  </w:style>
  <w:style w:type="character" w:customStyle="1" w:styleId="BodyText3Char">
    <w:name w:val="Body Text 3 Char"/>
    <w:link w:val="BodyText3"/>
    <w:rsid w:val="00AA5327"/>
    <w:rPr>
      <w:sz w:val="16"/>
      <w:szCs w:val="16"/>
    </w:rPr>
  </w:style>
  <w:style w:type="paragraph" w:styleId="ListNumber">
    <w:name w:val="List Number"/>
    <w:basedOn w:val="Normal"/>
    <w:rsid w:val="00AA5327"/>
    <w:pPr>
      <w:tabs>
        <w:tab w:val="num" w:pos="360"/>
      </w:tabs>
      <w:ind w:left="360" w:hanging="360"/>
      <w:jc w:val="left"/>
    </w:pPr>
    <w:rPr>
      <w:rFonts w:ascii="Times New Roman" w:hAnsi="Times New Roman"/>
      <w:i w:val="0"/>
      <w:sz w:val="24"/>
      <w:szCs w:val="24"/>
    </w:rPr>
  </w:style>
  <w:style w:type="paragraph" w:customStyle="1" w:styleId="Captionstyle">
    <w:name w:val="Caption_style"/>
    <w:basedOn w:val="BodyText"/>
    <w:rsid w:val="00AA5327"/>
    <w:pPr>
      <w:keepLines/>
      <w:widowControl w:val="0"/>
      <w:spacing w:after="120" w:line="240" w:lineRule="atLeast"/>
      <w:ind w:firstLine="720"/>
      <w:jc w:val="center"/>
    </w:pPr>
    <w:rPr>
      <w:i/>
      <w:sz w:val="16"/>
      <w:lang w:val="en-US" w:eastAsia="en-US"/>
    </w:rPr>
  </w:style>
  <w:style w:type="numbering" w:styleId="1ai">
    <w:name w:val="Outline List 1"/>
    <w:basedOn w:val="NoList"/>
    <w:rsid w:val="00AA5327"/>
    <w:pPr>
      <w:numPr>
        <w:numId w:val="25"/>
      </w:numPr>
    </w:pPr>
  </w:style>
  <w:style w:type="character" w:customStyle="1" w:styleId="pi1">
    <w:name w:val="pi1"/>
    <w:rsid w:val="00AA5327"/>
    <w:rPr>
      <w:color w:val="0000FF"/>
    </w:rPr>
  </w:style>
  <w:style w:type="character" w:customStyle="1" w:styleId="t1">
    <w:name w:val="t1"/>
    <w:rsid w:val="00AA5327"/>
    <w:rPr>
      <w:color w:val="990000"/>
    </w:rPr>
  </w:style>
  <w:style w:type="paragraph" w:customStyle="1" w:styleId="24">
    <w:name w:val="Абзац списка2"/>
    <w:basedOn w:val="Normal"/>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Heading10">
    <w:name w:val="Heading_1_Прил"/>
    <w:basedOn w:val="Heading1"/>
    <w:qFormat/>
    <w:rsid w:val="00AA5327"/>
    <w:pPr>
      <w:pageBreakBefore w:val="0"/>
      <w:numPr>
        <w:numId w:val="28"/>
      </w:numPr>
      <w:suppressAutoHyphens w:val="0"/>
      <w:spacing w:before="240" w:line="360" w:lineRule="auto"/>
      <w:ind w:firstLine="0"/>
    </w:pPr>
    <w:rPr>
      <w:rFonts w:ascii="Arial" w:hAnsi="Arial" w:cs="Arial"/>
      <w:bCs/>
      <w:i/>
      <w:kern w:val="32"/>
      <w:szCs w:val="24"/>
    </w:rPr>
  </w:style>
  <w:style w:type="paragraph" w:customStyle="1" w:styleId="Heading20">
    <w:name w:val="Heading_2_Прил"/>
    <w:basedOn w:val="Heading2"/>
    <w:next w:val="Normal"/>
    <w:qFormat/>
    <w:rsid w:val="00AA5327"/>
    <w:pPr>
      <w:numPr>
        <w:numId w:val="28"/>
      </w:numPr>
      <w:suppressAutoHyphens w:val="0"/>
      <w:spacing w:before="240"/>
      <w:ind w:left="1152"/>
    </w:pPr>
    <w:rPr>
      <w:rFonts w:ascii="Arial" w:hAnsi="Arial"/>
      <w:i/>
      <w:iCs w:val="0"/>
      <w:szCs w:val="24"/>
    </w:rPr>
  </w:style>
  <w:style w:type="paragraph" w:customStyle="1" w:styleId="Heading30">
    <w:name w:val="Heading_3_Прил"/>
    <w:basedOn w:val="Heading3"/>
    <w:qFormat/>
    <w:rsid w:val="00AA5327"/>
    <w:pPr>
      <w:numPr>
        <w:numId w:val="28"/>
      </w:numPr>
      <w:suppressAutoHyphens w:val="0"/>
      <w:spacing w:before="240" w:after="120" w:line="360" w:lineRule="auto"/>
      <w:ind w:left="1152"/>
    </w:pPr>
    <w:rPr>
      <w:rFonts w:ascii="Arial" w:hAnsi="Arial"/>
      <w:i/>
      <w:szCs w:val="24"/>
    </w:rPr>
  </w:style>
  <w:style w:type="numbering" w:customStyle="1" w:styleId="Style3">
    <w:name w:val="Style3"/>
    <w:uiPriority w:val="99"/>
    <w:rsid w:val="00AA5327"/>
    <w:pPr>
      <w:numPr>
        <w:numId w:val="26"/>
      </w:numPr>
    </w:pPr>
  </w:style>
  <w:style w:type="numbering" w:customStyle="1" w:styleId="Style4">
    <w:name w:val="Style4"/>
    <w:uiPriority w:val="99"/>
    <w:rsid w:val="00AA5327"/>
    <w:pPr>
      <w:numPr>
        <w:numId w:val="27"/>
      </w:numPr>
    </w:pPr>
  </w:style>
  <w:style w:type="numbering" w:customStyle="1" w:styleId="Style5">
    <w:name w:val="Style5"/>
    <w:uiPriority w:val="99"/>
    <w:rsid w:val="00AA5327"/>
    <w:pPr>
      <w:numPr>
        <w:numId w:val="28"/>
      </w:numPr>
    </w:pPr>
  </w:style>
  <w:style w:type="numbering" w:customStyle="1" w:styleId="Style6">
    <w:name w:val="Style6"/>
    <w:uiPriority w:val="99"/>
    <w:rsid w:val="00AA5327"/>
    <w:pPr>
      <w:numPr>
        <w:numId w:val="29"/>
      </w:numPr>
    </w:pPr>
  </w:style>
  <w:style w:type="numbering" w:customStyle="1" w:styleId="Style7">
    <w:name w:val="Style7"/>
    <w:uiPriority w:val="99"/>
    <w:rsid w:val="00AA5327"/>
    <w:pPr>
      <w:numPr>
        <w:numId w:val="30"/>
      </w:numPr>
    </w:pPr>
  </w:style>
  <w:style w:type="table" w:customStyle="1" w:styleId="LightShading-Accent11">
    <w:name w:val="Light Shading - Accent 11"/>
    <w:basedOn w:val="TableNormal"/>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7">
    <w:name w:val="Абзац списка1"/>
    <w:basedOn w:val="Normal"/>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Style8">
    <w:name w:val="Style8"/>
    <w:basedOn w:val="10"/>
    <w:next w:val="StyleCourierNew10ptFirstline125cm"/>
    <w:qFormat/>
    <w:rsid w:val="004E5A12"/>
  </w:style>
  <w:style w:type="paragraph" w:customStyle="1" w:styleId="StyleListParagraphAfter10ptLinespacingMultiple115">
    <w:name w:val="Style List Paragraph + After:  10 pt Line spacing:  Multiple 1.15 ..."/>
    <w:basedOn w:val="ListParagraph1"/>
    <w:link w:val="StyleListParagraphAfter10ptLinespacingMultiple115Char"/>
    <w:rsid w:val="002160AC"/>
    <w:pPr>
      <w:spacing w:after="200" w:line="276" w:lineRule="auto"/>
    </w:pPr>
    <w:rPr>
      <w:szCs w:val="20"/>
    </w:rPr>
  </w:style>
  <w:style w:type="paragraph" w:customStyle="1" w:styleId="Firstline127mm">
    <w:name w:val="First line:  12.7 mm"/>
    <w:basedOn w:val="Normal"/>
    <w:rsid w:val="00DA7086"/>
    <w:pPr>
      <w:keepNext/>
      <w:ind w:firstLine="720"/>
    </w:pPr>
    <w:rPr>
      <w:iCs/>
    </w:rPr>
  </w:style>
  <w:style w:type="character" w:customStyle="1" w:styleId="ListParagraphChar">
    <w:name w:val="List Paragraph Char"/>
    <w:link w:val="ListParagraph1"/>
    <w:uiPriority w:val="34"/>
    <w:rsid w:val="002160AC"/>
    <w:rPr>
      <w:sz w:val="24"/>
      <w:szCs w:val="24"/>
      <w:lang w:val="ru-RU" w:eastAsia="ru-RU"/>
    </w:rPr>
  </w:style>
  <w:style w:type="character" w:customStyle="1" w:styleId="StyleListParagraphAfter10ptLinespacingMultiple115Char">
    <w:name w:val="Style List Paragraph + After:  10 pt Line spacing:  Multiple 1.15 ... Char"/>
    <w:basedOn w:val="ListParagraphChar"/>
    <w:link w:val="StyleListParagraphAfter10ptLinespacingMultiple115"/>
    <w:rsid w:val="002160AC"/>
    <w:rPr>
      <w:sz w:val="24"/>
      <w:szCs w:val="24"/>
      <w:lang w:val="ru-RU" w:eastAsia="ru-RU"/>
    </w:rPr>
  </w:style>
  <w:style w:type="character" w:customStyle="1" w:styleId="listBulleted1">
    <w:name w:val="list_Bulleted Знак"/>
    <w:link w:val="listBulleted"/>
    <w:rsid w:val="0044455A"/>
    <w:rPr>
      <w:sz w:val="24"/>
      <w:szCs w:val="24"/>
      <w:lang w:val="en-US"/>
    </w:rPr>
  </w:style>
  <w:style w:type="character" w:customStyle="1" w:styleId="Heading2CharChar">
    <w:name w:val="Heading 2 Char Char"/>
    <w:locked/>
    <w:rsid w:val="00891439"/>
    <w:rPr>
      <w:rFonts w:cs="Arial"/>
      <w:b/>
      <w:bCs/>
      <w:iCs/>
      <w:sz w:val="24"/>
      <w:szCs w:val="28"/>
      <w:lang w:val="ru-RU" w:eastAsia="ru-RU" w:bidi="ar-SA"/>
    </w:rPr>
  </w:style>
  <w:style w:type="paragraph" w:customStyle="1" w:styleId="tabletext1">
    <w:name w:val="table_text"/>
    <w:basedOn w:val="BodyText"/>
    <w:rsid w:val="00B3530A"/>
    <w:pPr>
      <w:jc w:val="left"/>
    </w:pPr>
    <w:rPr>
      <w:b/>
    </w:rPr>
  </w:style>
  <w:style w:type="paragraph" w:styleId="MessageHeader">
    <w:name w:val="Message Header"/>
    <w:basedOn w:val="Normal"/>
    <w:rsid w:val="003059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lockText">
    <w:name w:val="Block Text"/>
    <w:basedOn w:val="Normal"/>
    <w:rsid w:val="00750466"/>
    <w:pPr>
      <w:spacing w:after="120"/>
      <w:ind w:left="1440" w:right="1440"/>
    </w:pPr>
  </w:style>
  <w:style w:type="character" w:customStyle="1" w:styleId="CharChar44">
    <w:name w:val="Char Char44"/>
    <w:rsid w:val="00471243"/>
    <w:rPr>
      <w:sz w:val="22"/>
      <w:szCs w:val="22"/>
      <w:lang w:eastAsia="en-US"/>
    </w:rPr>
  </w:style>
  <w:style w:type="character" w:customStyle="1" w:styleId="CharChar43">
    <w:name w:val="Char Char43"/>
    <w:rsid w:val="00471243"/>
    <w:rPr>
      <w:sz w:val="22"/>
      <w:szCs w:val="22"/>
      <w:lang w:eastAsia="en-US"/>
    </w:rPr>
  </w:style>
  <w:style w:type="character" w:customStyle="1" w:styleId="CharChar42">
    <w:name w:val="Char Char42"/>
    <w:semiHidden/>
    <w:rsid w:val="00471243"/>
    <w:rPr>
      <w:rFonts w:ascii="Tahoma" w:hAnsi="Tahoma" w:cs="Tahoma"/>
      <w:sz w:val="16"/>
      <w:szCs w:val="16"/>
      <w:lang w:eastAsia="en-US"/>
    </w:rPr>
  </w:style>
  <w:style w:type="character" w:customStyle="1" w:styleId="CharChar49">
    <w:name w:val="Char Char49"/>
    <w:rsid w:val="00471243"/>
    <w:rPr>
      <w:rFonts w:ascii="Times New Roman Bold" w:hAnsi="Times New Roman Bold"/>
      <w:color w:val="0070C0"/>
      <w:sz w:val="24"/>
      <w:szCs w:val="28"/>
      <w:lang w:val="ru-RU" w:eastAsia="en-US" w:bidi="ar-SA"/>
    </w:rPr>
  </w:style>
  <w:style w:type="paragraph" w:customStyle="1" w:styleId="MyCaptionCenter">
    <w:name w:val="MyCaptionCenter"/>
    <w:basedOn w:val="Normal"/>
    <w:link w:val="MyCaptionCenterChar"/>
    <w:rsid w:val="00471243"/>
    <w:pPr>
      <w:spacing w:before="120" w:after="120"/>
      <w:ind w:firstLine="432"/>
      <w:jc w:val="center"/>
    </w:pPr>
    <w:rPr>
      <w:rFonts w:ascii="Times New Roman" w:hAnsi="Times New Roman"/>
      <w:sz w:val="20"/>
      <w:szCs w:val="24"/>
    </w:rPr>
  </w:style>
  <w:style w:type="character" w:customStyle="1" w:styleId="MyCaptionCenterChar">
    <w:name w:val="MyCaptionCenter Char"/>
    <w:link w:val="MyCaptionCenter"/>
    <w:rsid w:val="00471243"/>
    <w:rPr>
      <w:i/>
      <w:szCs w:val="24"/>
      <w:lang w:val="ru-RU" w:eastAsia="ru-RU" w:bidi="ar-SA"/>
    </w:rPr>
  </w:style>
  <w:style w:type="character" w:customStyle="1" w:styleId="CharChar48">
    <w:name w:val="Char Char48"/>
    <w:rsid w:val="00471243"/>
    <w:rPr>
      <w:rFonts w:ascii="Calibri" w:eastAsia="Times New Roman" w:hAnsi="Calibri" w:cs="Times New Roman"/>
      <w:b/>
      <w:bCs/>
      <w:i/>
      <w:iCs/>
      <w:sz w:val="26"/>
      <w:szCs w:val="26"/>
      <w:lang w:eastAsia="en-US"/>
    </w:rPr>
  </w:style>
  <w:style w:type="character" w:customStyle="1" w:styleId="ListBullet2Char">
    <w:name w:val="List Bullet 2 Char"/>
    <w:link w:val="ListBullet2"/>
    <w:rsid w:val="00471243"/>
    <w:rPr>
      <w:sz w:val="28"/>
      <w:lang w:val="ru-RU" w:eastAsia="ru-RU" w:bidi="ar-SA"/>
    </w:rPr>
  </w:style>
  <w:style w:type="character" w:customStyle="1" w:styleId="CharChar50">
    <w:name w:val="Char Char50"/>
    <w:rsid w:val="00471243"/>
    <w:rPr>
      <w:rFonts w:ascii="Cambria" w:hAnsi="Cambria"/>
      <w:b/>
      <w:bCs/>
      <w:color w:val="0070C0"/>
      <w:sz w:val="26"/>
      <w:szCs w:val="26"/>
      <w:lang w:val="ru-RU" w:eastAsia="en-US" w:bidi="ar-SA"/>
    </w:rPr>
  </w:style>
  <w:style w:type="character" w:customStyle="1" w:styleId="CharChar47">
    <w:name w:val="Char Char47"/>
    <w:rsid w:val="00471243"/>
    <w:rPr>
      <w:rFonts w:ascii="Times New Roman" w:eastAsia="Times New Roman" w:hAnsi="Times New Roman"/>
      <w:i/>
      <w:iCs/>
      <w:sz w:val="22"/>
      <w:szCs w:val="22"/>
    </w:rPr>
  </w:style>
  <w:style w:type="character" w:customStyle="1" w:styleId="CharChar46">
    <w:name w:val="Char Char46"/>
    <w:rsid w:val="00471243"/>
    <w:rPr>
      <w:rFonts w:ascii="Arial" w:eastAsia="Times New Roman" w:hAnsi="Arial" w:cs="Arial"/>
      <w:sz w:val="24"/>
      <w:szCs w:val="24"/>
    </w:rPr>
  </w:style>
  <w:style w:type="character" w:customStyle="1" w:styleId="CharChar45">
    <w:name w:val="Char Char45"/>
    <w:rsid w:val="00471243"/>
    <w:rPr>
      <w:rFonts w:ascii="Arial" w:eastAsia="Times New Roman" w:hAnsi="Arial" w:cs="Arial"/>
      <w:i/>
      <w:iCs/>
      <w:sz w:val="24"/>
      <w:szCs w:val="24"/>
    </w:rPr>
  </w:style>
  <w:style w:type="character" w:customStyle="1" w:styleId="90CharChar1">
    <w:name w:val="Заголовок 90 Char Char1"/>
    <w:rsid w:val="00471243"/>
    <w:rPr>
      <w:rFonts w:ascii="Arial" w:eastAsia="Times New Roman" w:hAnsi="Arial" w:cs="Arial"/>
      <w:b/>
      <w:bCs/>
      <w:i/>
      <w:iCs/>
      <w:sz w:val="18"/>
      <w:szCs w:val="18"/>
    </w:rPr>
  </w:style>
  <w:style w:type="character" w:customStyle="1" w:styleId="CharChar40">
    <w:name w:val="Char Char40"/>
    <w:semiHidden/>
    <w:rsid w:val="00471243"/>
    <w:rPr>
      <w:rFonts w:ascii="Tahoma" w:eastAsia="Times New Roman" w:hAnsi="Tahoma" w:cs="Tahoma"/>
      <w:sz w:val="16"/>
      <w:szCs w:val="16"/>
    </w:rPr>
  </w:style>
  <w:style w:type="character" w:customStyle="1" w:styleId="CharChar39">
    <w:name w:val="Char Char39"/>
    <w:rsid w:val="00471243"/>
    <w:rPr>
      <w:rFonts w:ascii="Times New Roman" w:eastAsia="Times New Roman" w:hAnsi="Times New Roman"/>
      <w:sz w:val="28"/>
      <w:lang w:eastAsia="en-US"/>
    </w:rPr>
  </w:style>
  <w:style w:type="paragraph" w:customStyle="1" w:styleId="StyleCaptionCentered">
    <w:name w:val="Style Caption + Centered"/>
    <w:basedOn w:val="Caption"/>
    <w:autoRedefine/>
    <w:rsid w:val="00471243"/>
    <w:pPr>
      <w:spacing w:before="0" w:after="0"/>
      <w:ind w:firstLine="360"/>
    </w:pPr>
    <w:rPr>
      <w:b/>
      <w:i/>
    </w:rPr>
  </w:style>
  <w:style w:type="paragraph" w:customStyle="1" w:styleId="18">
    <w:name w:val="Заголовки текста1"/>
    <w:basedOn w:val="Heading1"/>
    <w:rsid w:val="00471243"/>
    <w:pPr>
      <w:tabs>
        <w:tab w:val="num" w:pos="1571"/>
      </w:tabs>
      <w:spacing w:before="240" w:after="320" w:line="360" w:lineRule="auto"/>
      <w:ind w:left="1931" w:hanging="360"/>
      <w:contextualSpacing/>
      <w:jc w:val="center"/>
    </w:pPr>
    <w:rPr>
      <w:rFonts w:ascii="Arial" w:hAnsi="Arial" w:cs="Arial"/>
      <w:bCs/>
      <w:i/>
      <w:kern w:val="32"/>
      <w:sz w:val="32"/>
      <w:szCs w:val="32"/>
    </w:rPr>
  </w:style>
  <w:style w:type="paragraph" w:customStyle="1" w:styleId="afff0">
    <w:name w:val="Комментарии"/>
    <w:basedOn w:val="Normal"/>
    <w:rsid w:val="00471243"/>
    <w:pPr>
      <w:spacing w:line="360" w:lineRule="auto"/>
      <w:ind w:firstLine="851"/>
      <w:jc w:val="left"/>
    </w:pPr>
    <w:rPr>
      <w:rFonts w:ascii="Times New Roman" w:hAnsi="Times New Roman"/>
      <w:i w:val="0"/>
      <w:color w:val="0000FF"/>
      <w:szCs w:val="24"/>
    </w:rPr>
  </w:style>
  <w:style w:type="paragraph" w:customStyle="1" w:styleId="afff1">
    <w:name w:val="Подпись к иллюстрации"/>
    <w:basedOn w:val="Caption"/>
    <w:rsid w:val="00471243"/>
    <w:pPr>
      <w:spacing w:before="0" w:after="0" w:line="360" w:lineRule="auto"/>
    </w:pPr>
    <w:rPr>
      <w:i/>
    </w:rPr>
  </w:style>
  <w:style w:type="character" w:customStyle="1" w:styleId="afff2">
    <w:name w:val="Комментарии Знак Знак"/>
    <w:rsid w:val="00471243"/>
    <w:rPr>
      <w:color w:val="0000FF"/>
      <w:sz w:val="28"/>
      <w:szCs w:val="24"/>
      <w:lang w:val="ru-RU" w:eastAsia="ru-RU" w:bidi="ar-SA"/>
    </w:rPr>
  </w:style>
  <w:style w:type="paragraph" w:customStyle="1" w:styleId="afff3">
    <w:name w:val="ед.измер в таблицах"/>
    <w:basedOn w:val="afff1"/>
    <w:rsid w:val="00471243"/>
    <w:pPr>
      <w:spacing w:after="60" w:line="240" w:lineRule="auto"/>
      <w:contextualSpacing/>
      <w:jc w:val="right"/>
    </w:pPr>
  </w:style>
  <w:style w:type="paragraph" w:customStyle="1" w:styleId="afff4">
    <w:name w:val="название таблички"/>
    <w:basedOn w:val="Caption"/>
    <w:rsid w:val="00471243"/>
    <w:pPr>
      <w:spacing w:before="0" w:after="0"/>
      <w:jc w:val="left"/>
    </w:pPr>
    <w:rPr>
      <w:i/>
    </w:rPr>
  </w:style>
  <w:style w:type="paragraph" w:customStyle="1" w:styleId="afff5">
    <w:name w:val="Приложенение"/>
    <w:basedOn w:val="Caption"/>
    <w:rsid w:val="00471243"/>
    <w:pPr>
      <w:pageBreakBefore/>
      <w:suppressAutoHyphens/>
      <w:spacing w:before="0" w:line="360" w:lineRule="auto"/>
    </w:pPr>
    <w:rPr>
      <w:sz w:val="28"/>
    </w:rPr>
  </w:style>
  <w:style w:type="paragraph" w:customStyle="1" w:styleId="afff6">
    <w:name w:val="текст в таблице"/>
    <w:rsid w:val="00471243"/>
    <w:rPr>
      <w:sz w:val="24"/>
      <w:szCs w:val="24"/>
    </w:rPr>
  </w:style>
  <w:style w:type="paragraph" w:customStyle="1" w:styleId="afff7">
    <w:name w:val="Иллюстрация"/>
    <w:basedOn w:val="Normal"/>
    <w:rsid w:val="00471243"/>
    <w:pPr>
      <w:keepNext/>
      <w:spacing w:line="360" w:lineRule="auto"/>
      <w:ind w:firstLine="851"/>
      <w:jc w:val="center"/>
    </w:pPr>
    <w:rPr>
      <w:rFonts w:ascii="Times New Roman" w:hAnsi="Times New Roman"/>
      <w:i w:val="0"/>
      <w:sz w:val="24"/>
      <w:szCs w:val="24"/>
    </w:rPr>
  </w:style>
  <w:style w:type="paragraph" w:customStyle="1" w:styleId="afff8">
    <w:name w:val="тип приложения"/>
    <w:basedOn w:val="Normal"/>
    <w:rsid w:val="00471243"/>
    <w:pPr>
      <w:spacing w:after="120" w:line="360" w:lineRule="auto"/>
      <w:jc w:val="center"/>
    </w:pPr>
    <w:rPr>
      <w:rFonts w:ascii="Times New Roman" w:hAnsi="Times New Roman"/>
      <w:i w:val="0"/>
      <w:sz w:val="24"/>
    </w:rPr>
  </w:style>
  <w:style w:type="character" w:customStyle="1" w:styleId="afff9">
    <w:name w:val="Примечание Знак Знак"/>
    <w:rsid w:val="00471243"/>
    <w:rPr>
      <w:b/>
      <w:i/>
      <w:sz w:val="24"/>
      <w:szCs w:val="24"/>
      <w:lang w:val="ru-RU" w:eastAsia="ru-RU" w:bidi="ar-SA"/>
    </w:rPr>
  </w:style>
  <w:style w:type="paragraph" w:customStyle="1" w:styleId="a0">
    <w:name w:val="список литературы"/>
    <w:basedOn w:val="Normal"/>
    <w:rsid w:val="00471243"/>
    <w:pPr>
      <w:numPr>
        <w:numId w:val="35"/>
      </w:numPr>
      <w:spacing w:line="360" w:lineRule="auto"/>
      <w:jc w:val="left"/>
    </w:pPr>
    <w:rPr>
      <w:rFonts w:ascii="Times New Roman" w:hAnsi="Times New Roman"/>
      <w:i w:val="0"/>
      <w:sz w:val="24"/>
      <w:szCs w:val="24"/>
    </w:rPr>
  </w:style>
  <w:style w:type="paragraph" w:customStyle="1" w:styleId="afffa">
    <w:name w:val="синий список"/>
    <w:basedOn w:val="a0"/>
    <w:rsid w:val="00471243"/>
    <w:pPr>
      <w:numPr>
        <w:numId w:val="0"/>
      </w:numPr>
      <w:tabs>
        <w:tab w:val="num" w:pos="1211"/>
      </w:tabs>
      <w:ind w:left="1211" w:hanging="360"/>
    </w:pPr>
    <w:rPr>
      <w:color w:val="0000FF"/>
    </w:rPr>
  </w:style>
  <w:style w:type="paragraph" w:customStyle="1" w:styleId="afffb">
    <w:name w:val="все прописные"/>
    <w:basedOn w:val="Normal"/>
    <w:rsid w:val="00471243"/>
    <w:pPr>
      <w:jc w:val="center"/>
      <w:outlineLvl w:val="0"/>
    </w:pPr>
    <w:rPr>
      <w:rFonts w:ascii="Times New Roman" w:hAnsi="Times New Roman"/>
      <w:b/>
      <w:bCs/>
      <w:i w:val="0"/>
      <w:caps/>
      <w:sz w:val="24"/>
      <w:szCs w:val="28"/>
    </w:rPr>
  </w:style>
  <w:style w:type="paragraph" w:customStyle="1" w:styleId="afffc">
    <w:name w:val="текст по центру"/>
    <w:basedOn w:val="afffd"/>
    <w:rsid w:val="00471243"/>
    <w:pPr>
      <w:jc w:val="center"/>
    </w:pPr>
    <w:rPr>
      <w:b/>
    </w:rPr>
  </w:style>
  <w:style w:type="paragraph" w:customStyle="1" w:styleId="afffd">
    <w:name w:val="текст без отступа"/>
    <w:basedOn w:val="Normal"/>
    <w:rsid w:val="00471243"/>
    <w:pPr>
      <w:spacing w:line="360" w:lineRule="auto"/>
      <w:jc w:val="left"/>
    </w:pPr>
    <w:rPr>
      <w:rFonts w:ascii="Times New Roman" w:hAnsi="Times New Roman"/>
      <w:i w:val="0"/>
      <w:sz w:val="24"/>
      <w:szCs w:val="24"/>
    </w:rPr>
  </w:style>
  <w:style w:type="character" w:customStyle="1" w:styleId="CharChar38">
    <w:name w:val="Char Char38"/>
    <w:rsid w:val="00471243"/>
    <w:rPr>
      <w:rFonts w:ascii="Arial" w:eastAsia="Times New Roman" w:hAnsi="Arial" w:cs="Arial"/>
      <w:b/>
      <w:bCs/>
      <w:kern w:val="28"/>
      <w:sz w:val="32"/>
      <w:szCs w:val="32"/>
    </w:rPr>
  </w:style>
  <w:style w:type="paragraph" w:customStyle="1" w:styleId="afffe">
    <w:name w:val="ШТ Бок.надписи"/>
    <w:rsid w:val="00471243"/>
    <w:pPr>
      <w:jc w:val="center"/>
    </w:pPr>
    <w:rPr>
      <w:noProof/>
      <w:lang w:val="en-US" w:eastAsia="en-US"/>
    </w:rPr>
  </w:style>
  <w:style w:type="paragraph" w:customStyle="1" w:styleId="affff">
    <w:name w:val="ШТ Центр.надписи"/>
    <w:basedOn w:val="Normal"/>
    <w:rsid w:val="00471243"/>
    <w:pPr>
      <w:jc w:val="center"/>
    </w:pPr>
    <w:rPr>
      <w:rFonts w:ascii="Times New Roman" w:hAnsi="Times New Roman"/>
      <w:i w:val="0"/>
      <w:noProof/>
      <w:sz w:val="18"/>
      <w:szCs w:val="18"/>
    </w:rPr>
  </w:style>
  <w:style w:type="paragraph" w:customStyle="1" w:styleId="25">
    <w:name w:val="ШТ2 Лист"/>
    <w:basedOn w:val="affff"/>
    <w:rsid w:val="00471243"/>
    <w:pPr>
      <w:spacing w:before="60"/>
    </w:pPr>
  </w:style>
  <w:style w:type="character" w:customStyle="1" w:styleId="CharChar37">
    <w:name w:val="Char Char37"/>
    <w:rsid w:val="00471243"/>
    <w:rPr>
      <w:rFonts w:ascii="Times New Roman" w:eastAsia="Times New Roman" w:hAnsi="Times New Roman"/>
      <w:b/>
      <w:bCs/>
      <w:sz w:val="28"/>
      <w:szCs w:val="28"/>
    </w:rPr>
  </w:style>
  <w:style w:type="paragraph" w:customStyle="1" w:styleId="OOEEiaN">
    <w:name w:val="OOE Eia.N"/>
    <w:next w:val="OOEYecN"/>
    <w:rsid w:val="00471243"/>
    <w:pPr>
      <w:spacing w:before="2640"/>
      <w:jc w:val="right"/>
    </w:pPr>
    <w:rPr>
      <w:noProof/>
      <w:sz w:val="28"/>
      <w:szCs w:val="28"/>
      <w:lang w:val="en-US" w:eastAsia="en-US"/>
    </w:rPr>
  </w:style>
  <w:style w:type="paragraph" w:customStyle="1" w:styleId="OOEYecN">
    <w:name w:val="OOE Yec.N"/>
    <w:rsid w:val="00471243"/>
    <w:pPr>
      <w:spacing w:before="240"/>
      <w:jc w:val="right"/>
    </w:pPr>
    <w:rPr>
      <w:noProof/>
      <w:sz w:val="28"/>
      <w:szCs w:val="28"/>
      <w:lang w:val="en-US" w:eastAsia="en-US"/>
    </w:rPr>
  </w:style>
  <w:style w:type="character" w:customStyle="1" w:styleId="CharChar36">
    <w:name w:val="Char Char36"/>
    <w:semiHidden/>
    <w:rsid w:val="00471243"/>
    <w:rPr>
      <w:rFonts w:ascii="Times New Roman" w:eastAsia="Times New Roman" w:hAnsi="Times New Roman"/>
    </w:rPr>
  </w:style>
  <w:style w:type="paragraph" w:customStyle="1" w:styleId="affff0">
    <w:name w:val="Таблица содержимое"/>
    <w:basedOn w:val="Normal"/>
    <w:rsid w:val="00471243"/>
    <w:pPr>
      <w:keepNext/>
      <w:keepLines/>
      <w:spacing w:before="120" w:line="360" w:lineRule="auto"/>
      <w:jc w:val="left"/>
    </w:pPr>
    <w:rPr>
      <w:rFonts w:ascii="Arial" w:hAnsi="Arial" w:cs="Arial"/>
      <w:i w:val="0"/>
      <w:szCs w:val="28"/>
    </w:rPr>
  </w:style>
  <w:style w:type="character" w:customStyle="1" w:styleId="CharChar35">
    <w:name w:val="Char Char35"/>
    <w:rsid w:val="00471243"/>
    <w:rPr>
      <w:rFonts w:ascii="Times New Roman" w:eastAsia="Times New Roman" w:hAnsi="Times New Roman"/>
      <w:sz w:val="24"/>
      <w:szCs w:val="24"/>
    </w:rPr>
  </w:style>
  <w:style w:type="paragraph" w:customStyle="1" w:styleId="affff1">
    <w:name w:val="ТТЛ УТВЕРЖДЕН"/>
    <w:next w:val="affff2"/>
    <w:rsid w:val="00471243"/>
    <w:pPr>
      <w:spacing w:line="360" w:lineRule="auto"/>
      <w:ind w:right="6350"/>
      <w:jc w:val="center"/>
    </w:pPr>
    <w:rPr>
      <w:b/>
      <w:bCs/>
      <w:noProof/>
      <w:sz w:val="28"/>
      <w:szCs w:val="28"/>
      <w:lang w:val="en-US" w:eastAsia="en-US"/>
    </w:rPr>
  </w:style>
  <w:style w:type="paragraph" w:customStyle="1" w:styleId="affff2">
    <w:name w:val="ТТЛ Фирма"/>
    <w:next w:val="19"/>
    <w:rsid w:val="00471243"/>
    <w:pPr>
      <w:spacing w:before="480"/>
      <w:jc w:val="center"/>
    </w:pPr>
    <w:rPr>
      <w:b/>
      <w:bCs/>
      <w:noProof/>
      <w:sz w:val="36"/>
      <w:szCs w:val="36"/>
      <w:lang w:val="en-US" w:eastAsia="en-US"/>
    </w:rPr>
  </w:style>
  <w:style w:type="paragraph" w:customStyle="1" w:styleId="19">
    <w:name w:val="ТТЛ Назв.1"/>
    <w:basedOn w:val="a8"/>
    <w:next w:val="26"/>
    <w:rsid w:val="00471243"/>
    <w:pPr>
      <w:spacing w:before="3120" w:after="240"/>
      <w:ind w:firstLine="0"/>
    </w:pPr>
    <w:rPr>
      <w:rFonts w:ascii="Times New Roman" w:hAnsi="Times New Roman" w:cs="Times New Roman"/>
      <w:sz w:val="44"/>
      <w:szCs w:val="44"/>
    </w:rPr>
  </w:style>
  <w:style w:type="paragraph" w:customStyle="1" w:styleId="26">
    <w:name w:val="ТТЛ Назв.2"/>
    <w:next w:val="N0"/>
    <w:rsid w:val="00471243"/>
    <w:pPr>
      <w:spacing w:before="360"/>
      <w:jc w:val="center"/>
    </w:pPr>
    <w:rPr>
      <w:b/>
      <w:bCs/>
      <w:noProof/>
      <w:sz w:val="32"/>
      <w:szCs w:val="32"/>
      <w:lang w:val="en-US" w:eastAsia="en-US"/>
    </w:rPr>
  </w:style>
  <w:style w:type="paragraph" w:customStyle="1" w:styleId="N0">
    <w:name w:val="ТТЛ Док.N"/>
    <w:next w:val="N1"/>
    <w:rsid w:val="00471243"/>
    <w:pPr>
      <w:spacing w:before="240"/>
      <w:jc w:val="center"/>
    </w:pPr>
    <w:rPr>
      <w:b/>
      <w:bCs/>
      <w:noProof/>
      <w:sz w:val="32"/>
      <w:szCs w:val="32"/>
      <w:lang w:val="en-US" w:eastAsia="en-US"/>
    </w:rPr>
  </w:style>
  <w:style w:type="paragraph" w:customStyle="1" w:styleId="N1">
    <w:name w:val="ТТЛ Инв.N"/>
    <w:next w:val="N2"/>
    <w:rsid w:val="00471243"/>
    <w:pPr>
      <w:spacing w:before="2640"/>
      <w:jc w:val="right"/>
    </w:pPr>
    <w:rPr>
      <w:noProof/>
      <w:sz w:val="28"/>
      <w:szCs w:val="28"/>
      <w:lang w:val="en-US" w:eastAsia="en-US"/>
    </w:rPr>
  </w:style>
  <w:style w:type="paragraph" w:customStyle="1" w:styleId="N2">
    <w:name w:val="ТТЛ Экз.N"/>
    <w:rsid w:val="00471243"/>
    <w:pPr>
      <w:spacing w:before="240"/>
      <w:jc w:val="right"/>
    </w:pPr>
    <w:rPr>
      <w:noProof/>
      <w:sz w:val="28"/>
      <w:szCs w:val="28"/>
      <w:lang w:val="en-US" w:eastAsia="en-US"/>
    </w:rPr>
  </w:style>
  <w:style w:type="paragraph" w:customStyle="1" w:styleId="affff3">
    <w:name w:val="ТТЛ Г.изд."/>
    <w:rsid w:val="00471243"/>
    <w:pPr>
      <w:keepNext/>
      <w:widowControl w:val="0"/>
      <w:jc w:val="center"/>
    </w:pPr>
    <w:rPr>
      <w:b/>
      <w:bCs/>
      <w:sz w:val="32"/>
      <w:szCs w:val="32"/>
      <w:lang w:eastAsia="en-US"/>
    </w:rPr>
  </w:style>
  <w:style w:type="paragraph" w:customStyle="1" w:styleId="1a">
    <w:name w:val="ШТ Назв.1"/>
    <w:next w:val="27"/>
    <w:rsid w:val="00471243"/>
    <w:pPr>
      <w:jc w:val="center"/>
    </w:pPr>
    <w:rPr>
      <w:b/>
      <w:bCs/>
      <w:noProof/>
      <w:sz w:val="32"/>
      <w:szCs w:val="32"/>
      <w:lang w:val="en-US" w:eastAsia="en-US"/>
    </w:rPr>
  </w:style>
  <w:style w:type="paragraph" w:customStyle="1" w:styleId="27">
    <w:name w:val="ШТ Назв.2"/>
    <w:basedOn w:val="1a"/>
    <w:rsid w:val="00471243"/>
    <w:pPr>
      <w:spacing w:before="60"/>
    </w:pPr>
    <w:rPr>
      <w:sz w:val="24"/>
      <w:szCs w:val="24"/>
    </w:rPr>
  </w:style>
  <w:style w:type="paragraph" w:customStyle="1" w:styleId="affff4">
    <w:name w:val="Сп."/>
    <w:basedOn w:val="Normal"/>
    <w:rsid w:val="00471243"/>
    <w:pPr>
      <w:spacing w:after="120"/>
      <w:jc w:val="left"/>
    </w:pPr>
    <w:rPr>
      <w:rFonts w:ascii="Times New Roman" w:hAnsi="Times New Roman"/>
      <w:i w:val="0"/>
      <w:sz w:val="26"/>
      <w:szCs w:val="26"/>
    </w:rPr>
  </w:style>
  <w:style w:type="paragraph" w:customStyle="1" w:styleId="affff5">
    <w:name w:val="Центрир."/>
    <w:basedOn w:val="a8"/>
    <w:rsid w:val="00471243"/>
    <w:pPr>
      <w:spacing w:before="0" w:after="240"/>
      <w:ind w:firstLine="0"/>
    </w:pPr>
    <w:rPr>
      <w:rFonts w:ascii="Times New Roman" w:hAnsi="Times New Roman" w:cs="Times New Roman"/>
      <w:sz w:val="24"/>
      <w:szCs w:val="24"/>
    </w:rPr>
  </w:style>
  <w:style w:type="paragraph" w:customStyle="1" w:styleId="affff6">
    <w:name w:val="ЗТабл."/>
    <w:basedOn w:val="Normal"/>
    <w:rsid w:val="00471243"/>
    <w:pPr>
      <w:spacing w:after="120"/>
      <w:jc w:val="center"/>
    </w:pPr>
    <w:rPr>
      <w:rFonts w:ascii="Times New Roman" w:hAnsi="Times New Roman"/>
      <w:b/>
      <w:bCs/>
      <w:i w:val="0"/>
      <w:sz w:val="20"/>
    </w:rPr>
  </w:style>
  <w:style w:type="paragraph" w:customStyle="1" w:styleId="affff7">
    <w:name w:val="Нрм.н."/>
    <w:basedOn w:val="Normal"/>
    <w:next w:val="Heading2"/>
    <w:rsid w:val="00471243"/>
    <w:pPr>
      <w:spacing w:after="240"/>
      <w:jc w:val="left"/>
    </w:pPr>
    <w:rPr>
      <w:rFonts w:ascii="Times New Roman" w:hAnsi="Times New Roman"/>
      <w:i w:val="0"/>
      <w:sz w:val="26"/>
      <w:szCs w:val="26"/>
    </w:rPr>
  </w:style>
  <w:style w:type="paragraph" w:customStyle="1" w:styleId="1b">
    <w:name w:val="Тбл.ш.1"/>
    <w:basedOn w:val="Normal"/>
    <w:rsid w:val="00471243"/>
    <w:pPr>
      <w:spacing w:before="60"/>
      <w:jc w:val="center"/>
    </w:pPr>
    <w:rPr>
      <w:rFonts w:ascii="Times New Roman" w:hAnsi="Times New Roman"/>
      <w:b/>
      <w:bCs/>
      <w:i w:val="0"/>
      <w:sz w:val="24"/>
      <w:szCs w:val="24"/>
    </w:rPr>
  </w:style>
  <w:style w:type="paragraph" w:customStyle="1" w:styleId="33">
    <w:name w:val="Тбл.ш.3"/>
    <w:basedOn w:val="Normal"/>
    <w:rsid w:val="00471243"/>
    <w:pPr>
      <w:spacing w:after="120"/>
      <w:jc w:val="center"/>
    </w:pPr>
    <w:rPr>
      <w:rFonts w:ascii="Times New Roman" w:hAnsi="Times New Roman"/>
      <w:b/>
      <w:bCs/>
      <w:i w:val="0"/>
      <w:sz w:val="24"/>
      <w:szCs w:val="24"/>
    </w:rPr>
  </w:style>
  <w:style w:type="paragraph" w:customStyle="1" w:styleId="affff8">
    <w:name w:val="Тбл.ц."/>
    <w:basedOn w:val="Normal"/>
    <w:rsid w:val="00471243"/>
    <w:pPr>
      <w:spacing w:before="60"/>
      <w:jc w:val="center"/>
    </w:pPr>
    <w:rPr>
      <w:rFonts w:ascii="Times New Roman" w:hAnsi="Times New Roman"/>
      <w:i w:val="0"/>
      <w:sz w:val="24"/>
      <w:szCs w:val="24"/>
    </w:rPr>
  </w:style>
  <w:style w:type="paragraph" w:customStyle="1" w:styleId="affff9">
    <w:name w:val="Нрм.ц.ж."/>
    <w:basedOn w:val="Normal"/>
    <w:rsid w:val="00471243"/>
    <w:pPr>
      <w:spacing w:before="60"/>
      <w:jc w:val="center"/>
    </w:pPr>
    <w:rPr>
      <w:rFonts w:ascii="Times New Roman" w:hAnsi="Times New Roman"/>
      <w:b/>
      <w:bCs/>
      <w:i w:val="0"/>
      <w:sz w:val="24"/>
      <w:szCs w:val="24"/>
    </w:rPr>
  </w:style>
  <w:style w:type="paragraph" w:customStyle="1" w:styleId="affffa">
    <w:name w:val="Сп.н."/>
    <w:basedOn w:val="Normal"/>
    <w:rsid w:val="00471243"/>
    <w:pPr>
      <w:spacing w:after="240"/>
      <w:jc w:val="left"/>
    </w:pPr>
    <w:rPr>
      <w:rFonts w:ascii="Times New Roman" w:hAnsi="Times New Roman"/>
      <w:i w:val="0"/>
      <w:sz w:val="24"/>
      <w:szCs w:val="24"/>
    </w:rPr>
  </w:style>
  <w:style w:type="paragraph" w:customStyle="1" w:styleId="affffb">
    <w:name w:val="Нрм.н.св."/>
    <w:basedOn w:val="Normal"/>
    <w:rsid w:val="00471243"/>
    <w:pPr>
      <w:keepNext/>
      <w:spacing w:after="240"/>
      <w:jc w:val="left"/>
    </w:pPr>
    <w:rPr>
      <w:rFonts w:ascii="Times New Roman" w:hAnsi="Times New Roman"/>
      <w:i w:val="0"/>
      <w:sz w:val="24"/>
      <w:szCs w:val="24"/>
    </w:rPr>
  </w:style>
  <w:style w:type="paragraph" w:customStyle="1" w:styleId="affffc">
    <w:name w:val="Табл.л."/>
    <w:basedOn w:val="affff8"/>
    <w:rsid w:val="00471243"/>
    <w:pPr>
      <w:jc w:val="left"/>
    </w:pPr>
  </w:style>
  <w:style w:type="paragraph" w:customStyle="1" w:styleId="ReturnAddress">
    <w:name w:val="Return Address"/>
    <w:basedOn w:val="Normal"/>
    <w:rsid w:val="00471243"/>
    <w:pPr>
      <w:keepLines/>
      <w:widowControl w:val="0"/>
      <w:spacing w:after="120"/>
      <w:ind w:right="4320"/>
      <w:jc w:val="left"/>
    </w:pPr>
    <w:rPr>
      <w:rFonts w:ascii="Times New Roman" w:hAnsi="Times New Roman"/>
      <w:i w:val="0"/>
      <w:sz w:val="24"/>
      <w:szCs w:val="24"/>
    </w:rPr>
  </w:style>
  <w:style w:type="paragraph" w:customStyle="1" w:styleId="CompanyName">
    <w:name w:val="Company Name"/>
    <w:basedOn w:val="BodyText"/>
    <w:rsid w:val="00471243"/>
    <w:pPr>
      <w:widowControl w:val="0"/>
      <w:spacing w:before="120" w:after="80" w:line="240" w:lineRule="auto"/>
      <w:ind w:firstLine="0"/>
      <w:jc w:val="left"/>
    </w:pPr>
    <w:rPr>
      <w:rFonts w:ascii="Arial" w:hAnsi="Arial" w:cs="Arial"/>
      <w:b/>
      <w:bCs/>
      <w:sz w:val="28"/>
      <w:szCs w:val="28"/>
    </w:rPr>
  </w:style>
  <w:style w:type="paragraph" w:customStyle="1" w:styleId="Paragraf1">
    <w:name w:val="Paragraf 1"/>
    <w:basedOn w:val="Heading1"/>
    <w:next w:val="Normal"/>
    <w:rsid w:val="00471243"/>
    <w:pPr>
      <w:keepLines/>
      <w:widowControl w:val="0"/>
      <w:tabs>
        <w:tab w:val="num" w:pos="432"/>
        <w:tab w:val="num" w:pos="720"/>
        <w:tab w:val="num" w:pos="1571"/>
      </w:tabs>
      <w:suppressAutoHyphens w:val="0"/>
      <w:spacing w:before="360"/>
      <w:ind w:firstLine="567"/>
      <w:outlineLvl w:val="9"/>
    </w:pPr>
    <w:rPr>
      <w:rFonts w:ascii="Arial" w:hAnsi="Arial" w:cs="Arial"/>
      <w:bCs/>
      <w:i/>
      <w:sz w:val="32"/>
      <w:szCs w:val="32"/>
    </w:rPr>
  </w:style>
  <w:style w:type="paragraph" w:customStyle="1" w:styleId="Paragraf2">
    <w:name w:val="Paragraf 2"/>
    <w:basedOn w:val="Heading2"/>
    <w:next w:val="Normal"/>
    <w:rsid w:val="00471243"/>
    <w:pPr>
      <w:keepNext w:val="0"/>
      <w:keepLines/>
      <w:widowControl w:val="0"/>
      <w:tabs>
        <w:tab w:val="num" w:pos="432"/>
      </w:tabs>
      <w:suppressAutoHyphens w:val="0"/>
      <w:spacing w:before="120" w:after="120"/>
      <w:outlineLvl w:val="9"/>
    </w:pPr>
    <w:rPr>
      <w:rFonts w:ascii="Arial" w:hAnsi="Arial"/>
      <w:iCs w:val="0"/>
      <w:kern w:val="28"/>
      <w:sz w:val="32"/>
      <w:szCs w:val="32"/>
    </w:rPr>
  </w:style>
  <w:style w:type="paragraph" w:customStyle="1" w:styleId="Left">
    <w:name w:val="Left"/>
    <w:basedOn w:val="Normal"/>
    <w:rsid w:val="00471243"/>
    <w:pPr>
      <w:widowControl w:val="0"/>
      <w:spacing w:after="120"/>
      <w:jc w:val="left"/>
    </w:pPr>
    <w:rPr>
      <w:rFonts w:ascii="Times New Roman" w:hAnsi="Times New Roman"/>
      <w:i w:val="0"/>
      <w:sz w:val="24"/>
      <w:szCs w:val="24"/>
    </w:rPr>
  </w:style>
  <w:style w:type="paragraph" w:customStyle="1" w:styleId="Position">
    <w:name w:val="Position"/>
    <w:basedOn w:val="Normal"/>
    <w:rsid w:val="00471243"/>
    <w:pPr>
      <w:keepLines/>
      <w:widowControl w:val="0"/>
      <w:tabs>
        <w:tab w:val="left" w:pos="1440"/>
        <w:tab w:val="right" w:leader="dot" w:pos="10368"/>
      </w:tabs>
      <w:spacing w:after="120"/>
      <w:ind w:left="1440" w:right="830" w:hanging="1440"/>
      <w:jc w:val="left"/>
    </w:pPr>
    <w:rPr>
      <w:rFonts w:ascii="Times New Roman" w:hAnsi="Times New Roman"/>
      <w:i w:val="0"/>
      <w:sz w:val="20"/>
    </w:rPr>
  </w:style>
  <w:style w:type="paragraph" w:customStyle="1" w:styleId="Caption1">
    <w:name w:val="Caption1"/>
    <w:basedOn w:val="Caption"/>
    <w:next w:val="Normal"/>
    <w:rsid w:val="00471243"/>
    <w:pPr>
      <w:widowControl w:val="0"/>
    </w:pPr>
    <w:rPr>
      <w:b/>
      <w:bCs w:val="0"/>
      <w:i/>
      <w:szCs w:val="24"/>
    </w:rPr>
  </w:style>
  <w:style w:type="paragraph" w:customStyle="1" w:styleId="Bullet">
    <w:name w:val="Bullet"/>
    <w:basedOn w:val="Normal"/>
    <w:rsid w:val="00471243"/>
    <w:pPr>
      <w:widowControl w:val="0"/>
      <w:tabs>
        <w:tab w:val="num" w:pos="360"/>
      </w:tabs>
      <w:ind w:left="360" w:hanging="360"/>
      <w:jc w:val="left"/>
    </w:pPr>
    <w:rPr>
      <w:rFonts w:ascii="Times New Roman" w:hAnsi="Times New Roman"/>
      <w:i w:val="0"/>
      <w:sz w:val="24"/>
      <w:szCs w:val="24"/>
    </w:rPr>
  </w:style>
  <w:style w:type="paragraph" w:customStyle="1" w:styleId="Paragraf10">
    <w:name w:val="Paragraf1"/>
    <w:basedOn w:val="Normal"/>
    <w:rsid w:val="00471243"/>
    <w:pPr>
      <w:spacing w:after="120"/>
      <w:ind w:firstLine="567"/>
      <w:jc w:val="left"/>
    </w:pPr>
    <w:rPr>
      <w:rFonts w:ascii="Aria Cyr" w:hAnsi="Aria Cyr"/>
      <w:i w:val="0"/>
      <w:sz w:val="24"/>
      <w:szCs w:val="24"/>
      <w:lang w:val="en-US"/>
    </w:rPr>
  </w:style>
  <w:style w:type="paragraph" w:customStyle="1" w:styleId="NormalLine">
    <w:name w:val="Normal_Line"/>
    <w:basedOn w:val="Normal"/>
    <w:rsid w:val="00471243"/>
    <w:pPr>
      <w:widowControl w:val="0"/>
      <w:spacing w:after="120"/>
      <w:jc w:val="left"/>
    </w:pPr>
    <w:rPr>
      <w:rFonts w:ascii="Times New Roman" w:hAnsi="Times New Roman"/>
      <w:i w:val="0"/>
      <w:sz w:val="24"/>
      <w:szCs w:val="24"/>
    </w:rPr>
  </w:style>
  <w:style w:type="paragraph" w:customStyle="1" w:styleId="Center">
    <w:name w:val="Center"/>
    <w:basedOn w:val="Normal"/>
    <w:rsid w:val="00471243"/>
    <w:pPr>
      <w:keepNext/>
      <w:widowControl w:val="0"/>
      <w:spacing w:after="120"/>
      <w:jc w:val="center"/>
    </w:pPr>
    <w:rPr>
      <w:rFonts w:ascii="Times New Roman" w:hAnsi="Times New Roman"/>
      <w:i w:val="0"/>
      <w:sz w:val="24"/>
      <w:szCs w:val="24"/>
    </w:rPr>
  </w:style>
  <w:style w:type="paragraph" w:customStyle="1" w:styleId="Bullet0">
    <w:name w:val="Bullet_"/>
    <w:basedOn w:val="Normal"/>
    <w:rsid w:val="00471243"/>
    <w:pPr>
      <w:spacing w:before="60"/>
      <w:ind w:left="851" w:hanging="283"/>
      <w:jc w:val="left"/>
    </w:pPr>
    <w:rPr>
      <w:rFonts w:ascii="Times New Roman" w:hAnsi="Times New Roman"/>
      <w:i w:val="0"/>
      <w:sz w:val="24"/>
      <w:szCs w:val="24"/>
    </w:rPr>
  </w:style>
  <w:style w:type="paragraph" w:customStyle="1" w:styleId="Bullet1">
    <w:name w:val="Bullet_1"/>
    <w:basedOn w:val="Bullet"/>
    <w:rsid w:val="00471243"/>
    <w:pPr>
      <w:tabs>
        <w:tab w:val="left" w:pos="851"/>
      </w:tabs>
    </w:pPr>
  </w:style>
  <w:style w:type="paragraph" w:customStyle="1" w:styleId="Iauiue">
    <w:name w:val="Iau?iue"/>
    <w:rsid w:val="00471243"/>
    <w:pPr>
      <w:widowControl w:val="0"/>
      <w:spacing w:after="120"/>
      <w:jc w:val="both"/>
    </w:pPr>
    <w:rPr>
      <w:sz w:val="24"/>
      <w:szCs w:val="24"/>
      <w:lang w:eastAsia="en-US"/>
    </w:rPr>
  </w:style>
  <w:style w:type="paragraph" w:customStyle="1" w:styleId="affffd">
    <w:name w:val="ÒÒË ÓÒÂÅÐÆÄÅÍ"/>
    <w:next w:val="affffe"/>
    <w:rsid w:val="00471243"/>
    <w:pPr>
      <w:spacing w:line="360" w:lineRule="auto"/>
      <w:ind w:right="6350"/>
      <w:jc w:val="center"/>
    </w:pPr>
    <w:rPr>
      <w:b/>
      <w:bCs/>
      <w:noProof/>
      <w:sz w:val="28"/>
      <w:szCs w:val="28"/>
      <w:lang w:val="en-US" w:eastAsia="en-US"/>
    </w:rPr>
  </w:style>
  <w:style w:type="paragraph" w:customStyle="1" w:styleId="affffe">
    <w:name w:val="ÒÒË Ôèðìà"/>
    <w:next w:val="1c"/>
    <w:rsid w:val="00471243"/>
    <w:pPr>
      <w:spacing w:before="480"/>
      <w:jc w:val="center"/>
    </w:pPr>
    <w:rPr>
      <w:b/>
      <w:bCs/>
      <w:noProof/>
      <w:sz w:val="36"/>
      <w:szCs w:val="36"/>
      <w:lang w:val="en-US" w:eastAsia="en-US"/>
    </w:rPr>
  </w:style>
  <w:style w:type="paragraph" w:customStyle="1" w:styleId="1c">
    <w:name w:val="ÒÒË Íàçâ.1"/>
    <w:basedOn w:val="a8"/>
    <w:next w:val="28"/>
    <w:rsid w:val="00471243"/>
    <w:pPr>
      <w:spacing w:before="3120" w:after="240"/>
      <w:ind w:firstLine="0"/>
    </w:pPr>
    <w:rPr>
      <w:rFonts w:ascii="Times New Roman" w:hAnsi="Times New Roman" w:cs="Times New Roman"/>
      <w:sz w:val="44"/>
      <w:szCs w:val="44"/>
    </w:rPr>
  </w:style>
  <w:style w:type="paragraph" w:customStyle="1" w:styleId="28">
    <w:name w:val="ÒÒË Íàçâ.2"/>
    <w:next w:val="N3"/>
    <w:rsid w:val="00471243"/>
    <w:pPr>
      <w:spacing w:before="360"/>
      <w:jc w:val="center"/>
    </w:pPr>
    <w:rPr>
      <w:b/>
      <w:bCs/>
      <w:noProof/>
      <w:sz w:val="32"/>
      <w:szCs w:val="32"/>
      <w:lang w:val="en-US" w:eastAsia="en-US"/>
    </w:rPr>
  </w:style>
  <w:style w:type="paragraph" w:customStyle="1" w:styleId="N3">
    <w:name w:val="ÒÒË Äîê.N"/>
    <w:next w:val="N4"/>
    <w:rsid w:val="00471243"/>
    <w:pPr>
      <w:spacing w:before="240"/>
      <w:jc w:val="center"/>
    </w:pPr>
    <w:rPr>
      <w:b/>
      <w:bCs/>
      <w:noProof/>
      <w:sz w:val="32"/>
      <w:szCs w:val="32"/>
      <w:lang w:val="en-US" w:eastAsia="en-US"/>
    </w:rPr>
  </w:style>
  <w:style w:type="paragraph" w:customStyle="1" w:styleId="N4">
    <w:name w:val="ÒÒË Èíâ.N"/>
    <w:next w:val="N5"/>
    <w:rsid w:val="00471243"/>
    <w:pPr>
      <w:spacing w:before="2640"/>
      <w:jc w:val="right"/>
    </w:pPr>
    <w:rPr>
      <w:noProof/>
      <w:sz w:val="28"/>
      <w:szCs w:val="28"/>
      <w:lang w:val="en-US" w:eastAsia="en-US"/>
    </w:rPr>
  </w:style>
  <w:style w:type="paragraph" w:customStyle="1" w:styleId="N5">
    <w:name w:val="ÒÒË Ýêç.N"/>
    <w:rsid w:val="00471243"/>
    <w:pPr>
      <w:spacing w:before="240"/>
      <w:jc w:val="right"/>
    </w:pPr>
    <w:rPr>
      <w:noProof/>
      <w:sz w:val="28"/>
      <w:szCs w:val="28"/>
      <w:lang w:val="en-US" w:eastAsia="en-US"/>
    </w:rPr>
  </w:style>
  <w:style w:type="paragraph" w:customStyle="1" w:styleId="afffff">
    <w:name w:val="ÒÒË Ã.èçä."/>
    <w:rsid w:val="00471243"/>
    <w:pPr>
      <w:spacing w:before="2040"/>
      <w:jc w:val="center"/>
    </w:pPr>
    <w:rPr>
      <w:b/>
      <w:bCs/>
      <w:noProof/>
      <w:sz w:val="32"/>
      <w:szCs w:val="32"/>
      <w:lang w:val="en-US" w:eastAsia="en-US"/>
    </w:rPr>
  </w:style>
  <w:style w:type="paragraph" w:customStyle="1" w:styleId="afffff0">
    <w:name w:val="ØÒ Áîê.íàäïèñè"/>
    <w:rsid w:val="00471243"/>
    <w:pPr>
      <w:jc w:val="center"/>
    </w:pPr>
    <w:rPr>
      <w:noProof/>
      <w:lang w:val="en-US" w:eastAsia="en-US"/>
    </w:rPr>
  </w:style>
  <w:style w:type="paragraph" w:customStyle="1" w:styleId="afffff1">
    <w:name w:val="ØÒ Ëåâ.íàäïèñè"/>
    <w:rsid w:val="00471243"/>
    <w:rPr>
      <w:noProof/>
      <w:sz w:val="18"/>
      <w:szCs w:val="18"/>
      <w:lang w:val="en-US" w:eastAsia="en-US"/>
    </w:rPr>
  </w:style>
  <w:style w:type="paragraph" w:customStyle="1" w:styleId="afffff2">
    <w:name w:val="ØÒ Öåíòð.íàäïèñè"/>
    <w:basedOn w:val="afffff1"/>
    <w:rsid w:val="00471243"/>
    <w:pPr>
      <w:jc w:val="center"/>
    </w:pPr>
  </w:style>
  <w:style w:type="paragraph" w:customStyle="1" w:styleId="N6">
    <w:name w:val="ØÒ Äîê.N"/>
    <w:rsid w:val="00471243"/>
    <w:pPr>
      <w:spacing w:before="240"/>
      <w:jc w:val="center"/>
    </w:pPr>
    <w:rPr>
      <w:b/>
      <w:bCs/>
      <w:noProof/>
      <w:sz w:val="32"/>
      <w:szCs w:val="32"/>
      <w:lang w:val="en-US" w:eastAsia="en-US"/>
    </w:rPr>
  </w:style>
  <w:style w:type="paragraph" w:customStyle="1" w:styleId="1d">
    <w:name w:val="ØÒ Íàçâ.1"/>
    <w:next w:val="29"/>
    <w:rsid w:val="00471243"/>
    <w:pPr>
      <w:jc w:val="center"/>
    </w:pPr>
    <w:rPr>
      <w:b/>
      <w:bCs/>
      <w:noProof/>
      <w:sz w:val="32"/>
      <w:szCs w:val="32"/>
      <w:lang w:val="en-US" w:eastAsia="en-US"/>
    </w:rPr>
  </w:style>
  <w:style w:type="paragraph" w:customStyle="1" w:styleId="29">
    <w:name w:val="ØÒ Íàçâ.2"/>
    <w:basedOn w:val="1d"/>
    <w:rsid w:val="00471243"/>
    <w:pPr>
      <w:spacing w:before="60"/>
    </w:pPr>
    <w:rPr>
      <w:sz w:val="24"/>
      <w:szCs w:val="24"/>
    </w:rPr>
  </w:style>
  <w:style w:type="paragraph" w:customStyle="1" w:styleId="afffff3">
    <w:name w:val="ØÒ Ôèðìà"/>
    <w:rsid w:val="00471243"/>
    <w:pPr>
      <w:spacing w:before="240"/>
      <w:jc w:val="center"/>
    </w:pPr>
    <w:rPr>
      <w:b/>
      <w:bCs/>
      <w:noProof/>
      <w:sz w:val="32"/>
      <w:szCs w:val="32"/>
      <w:lang w:val="en-US" w:eastAsia="en-US"/>
    </w:rPr>
  </w:style>
  <w:style w:type="paragraph" w:customStyle="1" w:styleId="2a">
    <w:name w:val="ØÒ2 Ëèñò"/>
    <w:basedOn w:val="afffff2"/>
    <w:rsid w:val="00471243"/>
    <w:pPr>
      <w:spacing w:before="60"/>
    </w:pPr>
  </w:style>
  <w:style w:type="paragraph" w:customStyle="1" w:styleId="afffff4">
    <w:name w:val="Ñï."/>
    <w:basedOn w:val="Normal"/>
    <w:rsid w:val="00471243"/>
    <w:pPr>
      <w:spacing w:after="120"/>
      <w:jc w:val="left"/>
    </w:pPr>
    <w:rPr>
      <w:rFonts w:ascii="Times New Roman" w:hAnsi="Times New Roman"/>
      <w:i w:val="0"/>
      <w:sz w:val="26"/>
      <w:szCs w:val="26"/>
    </w:rPr>
  </w:style>
  <w:style w:type="paragraph" w:customStyle="1" w:styleId="afffff5">
    <w:name w:val="Öåíòðèð."/>
    <w:basedOn w:val="a8"/>
    <w:rsid w:val="00471243"/>
    <w:pPr>
      <w:spacing w:before="0" w:after="240"/>
      <w:ind w:firstLine="0"/>
    </w:pPr>
    <w:rPr>
      <w:rFonts w:ascii="Times New Roman" w:hAnsi="Times New Roman" w:cs="Times New Roman"/>
      <w:sz w:val="24"/>
      <w:szCs w:val="24"/>
    </w:rPr>
  </w:style>
  <w:style w:type="paragraph" w:customStyle="1" w:styleId="afffff6">
    <w:name w:val="ÇÒàáë."/>
    <w:basedOn w:val="Normal"/>
    <w:rsid w:val="00471243"/>
    <w:pPr>
      <w:spacing w:after="120"/>
      <w:jc w:val="center"/>
    </w:pPr>
    <w:rPr>
      <w:rFonts w:ascii="Times New Roman" w:hAnsi="Times New Roman"/>
      <w:b/>
      <w:bCs/>
      <w:i w:val="0"/>
      <w:sz w:val="20"/>
    </w:rPr>
  </w:style>
  <w:style w:type="paragraph" w:customStyle="1" w:styleId="afffff7">
    <w:name w:val="Íðì.í."/>
    <w:basedOn w:val="Normal"/>
    <w:next w:val="Heading2"/>
    <w:rsid w:val="00471243"/>
    <w:pPr>
      <w:spacing w:after="240"/>
      <w:jc w:val="left"/>
    </w:pPr>
    <w:rPr>
      <w:rFonts w:ascii="Times New Roman" w:hAnsi="Times New Roman"/>
      <w:i w:val="0"/>
      <w:sz w:val="26"/>
      <w:szCs w:val="26"/>
    </w:rPr>
  </w:style>
  <w:style w:type="paragraph" w:customStyle="1" w:styleId="1e">
    <w:name w:val="Òáë.ø.1"/>
    <w:basedOn w:val="Normal"/>
    <w:rsid w:val="00471243"/>
    <w:pPr>
      <w:spacing w:before="60"/>
      <w:jc w:val="center"/>
    </w:pPr>
    <w:rPr>
      <w:rFonts w:ascii="Times New Roman" w:hAnsi="Times New Roman"/>
      <w:b/>
      <w:bCs/>
      <w:i w:val="0"/>
      <w:sz w:val="24"/>
      <w:szCs w:val="24"/>
    </w:rPr>
  </w:style>
  <w:style w:type="paragraph" w:customStyle="1" w:styleId="34">
    <w:name w:val="Òáë.ø.3"/>
    <w:basedOn w:val="Normal"/>
    <w:rsid w:val="00471243"/>
    <w:pPr>
      <w:spacing w:after="120"/>
      <w:jc w:val="center"/>
    </w:pPr>
    <w:rPr>
      <w:rFonts w:ascii="Times New Roman" w:hAnsi="Times New Roman"/>
      <w:b/>
      <w:bCs/>
      <w:i w:val="0"/>
      <w:sz w:val="24"/>
      <w:szCs w:val="24"/>
    </w:rPr>
  </w:style>
  <w:style w:type="paragraph" w:customStyle="1" w:styleId="afffff8">
    <w:name w:val="Òáë.ö."/>
    <w:basedOn w:val="Normal"/>
    <w:rsid w:val="00471243"/>
    <w:pPr>
      <w:spacing w:before="60"/>
      <w:jc w:val="center"/>
    </w:pPr>
    <w:rPr>
      <w:rFonts w:ascii="Times New Roman" w:hAnsi="Times New Roman"/>
      <w:i w:val="0"/>
      <w:sz w:val="24"/>
      <w:szCs w:val="24"/>
    </w:rPr>
  </w:style>
  <w:style w:type="paragraph" w:customStyle="1" w:styleId="afffff9">
    <w:name w:val="Íðì.ö.æ."/>
    <w:basedOn w:val="Normal"/>
    <w:rsid w:val="00471243"/>
    <w:pPr>
      <w:spacing w:before="60"/>
      <w:jc w:val="center"/>
    </w:pPr>
    <w:rPr>
      <w:rFonts w:ascii="Times New Roman" w:hAnsi="Times New Roman"/>
      <w:b/>
      <w:bCs/>
      <w:i w:val="0"/>
      <w:sz w:val="24"/>
      <w:szCs w:val="24"/>
    </w:rPr>
  </w:style>
  <w:style w:type="paragraph" w:customStyle="1" w:styleId="afffffa">
    <w:name w:val="Ñï.í."/>
    <w:basedOn w:val="Normal"/>
    <w:rsid w:val="00471243"/>
    <w:pPr>
      <w:spacing w:after="240"/>
      <w:jc w:val="left"/>
    </w:pPr>
    <w:rPr>
      <w:rFonts w:ascii="Times New Roman" w:hAnsi="Times New Roman"/>
      <w:i w:val="0"/>
      <w:sz w:val="24"/>
      <w:szCs w:val="24"/>
    </w:rPr>
  </w:style>
  <w:style w:type="paragraph" w:customStyle="1" w:styleId="afffffb">
    <w:name w:val="Íðì.í.ñâ."/>
    <w:basedOn w:val="Normal"/>
    <w:rsid w:val="00471243"/>
    <w:pPr>
      <w:keepNext/>
      <w:spacing w:after="240"/>
      <w:jc w:val="left"/>
    </w:pPr>
    <w:rPr>
      <w:rFonts w:ascii="Times New Roman" w:hAnsi="Times New Roman"/>
      <w:i w:val="0"/>
      <w:sz w:val="24"/>
      <w:szCs w:val="24"/>
    </w:rPr>
  </w:style>
  <w:style w:type="paragraph" w:customStyle="1" w:styleId="afffffc">
    <w:name w:val="Òàáë.ë."/>
    <w:basedOn w:val="afffff8"/>
    <w:rsid w:val="00471243"/>
    <w:pPr>
      <w:jc w:val="left"/>
    </w:pPr>
  </w:style>
  <w:style w:type="paragraph" w:customStyle="1" w:styleId="afffffd">
    <w:name w:val="Îáû÷íûé"/>
    <w:rsid w:val="00471243"/>
    <w:pPr>
      <w:spacing w:before="120"/>
    </w:pPr>
    <w:rPr>
      <w:rFonts w:ascii="PragmaticaCTT" w:hAnsi="PragmaticaCTT"/>
      <w:sz w:val="24"/>
      <w:szCs w:val="24"/>
      <w:lang w:eastAsia="en-US"/>
    </w:rPr>
  </w:style>
  <w:style w:type="paragraph" w:customStyle="1" w:styleId="1f">
    <w:name w:val="Обычный1"/>
    <w:rsid w:val="00471243"/>
    <w:rPr>
      <w:lang w:eastAsia="en-US"/>
    </w:rPr>
  </w:style>
  <w:style w:type="paragraph" w:styleId="List">
    <w:name w:val="List"/>
    <w:basedOn w:val="Normal"/>
    <w:rsid w:val="00471243"/>
    <w:pPr>
      <w:spacing w:after="120"/>
      <w:ind w:left="283" w:hanging="283"/>
      <w:jc w:val="left"/>
    </w:pPr>
    <w:rPr>
      <w:rFonts w:ascii="Times New Roman" w:hAnsi="Times New Roman"/>
      <w:i w:val="0"/>
      <w:sz w:val="24"/>
      <w:szCs w:val="24"/>
    </w:rPr>
  </w:style>
  <w:style w:type="paragraph" w:customStyle="1" w:styleId="FR2">
    <w:name w:val="FR2"/>
    <w:rsid w:val="00471243"/>
    <w:pPr>
      <w:widowControl w:val="0"/>
      <w:spacing w:before="180" w:line="260" w:lineRule="auto"/>
    </w:pPr>
    <w:rPr>
      <w:rFonts w:ascii="Arial" w:hAnsi="Arial" w:cs="Arial"/>
      <w:b/>
      <w:bCs/>
      <w:sz w:val="22"/>
      <w:szCs w:val="22"/>
    </w:rPr>
  </w:style>
  <w:style w:type="paragraph" w:customStyle="1" w:styleId="FR3">
    <w:name w:val="FR3"/>
    <w:rsid w:val="00471243"/>
    <w:pPr>
      <w:widowControl w:val="0"/>
      <w:spacing w:before="300" w:line="300" w:lineRule="auto"/>
      <w:jc w:val="both"/>
    </w:pPr>
    <w:rPr>
      <w:rFonts w:ascii="Arial Narrow" w:hAnsi="Arial Narrow"/>
      <w:i/>
      <w:iCs/>
      <w:sz w:val="16"/>
      <w:szCs w:val="16"/>
    </w:rPr>
  </w:style>
  <w:style w:type="paragraph" w:customStyle="1" w:styleId="n7">
    <w:name w:val="n"/>
    <w:basedOn w:val="Caption"/>
    <w:rsid w:val="00471243"/>
    <w:pPr>
      <w:jc w:val="both"/>
    </w:pPr>
    <w:rPr>
      <w:i/>
      <w:szCs w:val="24"/>
      <w:lang w:val="en-US"/>
    </w:rPr>
  </w:style>
  <w:style w:type="paragraph" w:customStyle="1" w:styleId="StyleHeading3LeftLeft0cmHanging127cm">
    <w:name w:val="Style Heading 3 + Left Left:  0 cm Hanging:  127 cm"/>
    <w:basedOn w:val="Heading3"/>
    <w:autoRedefine/>
    <w:rsid w:val="00471243"/>
    <w:pPr>
      <w:tabs>
        <w:tab w:val="num" w:pos="1571"/>
      </w:tabs>
      <w:suppressAutoHyphens w:val="0"/>
      <w:ind w:left="1571" w:hanging="720"/>
    </w:pPr>
    <w:rPr>
      <w:rFonts w:cs="Times New Roman"/>
      <w:bCs w:val="0"/>
      <w:szCs w:val="24"/>
      <w:lang w:eastAsia="en-US"/>
    </w:rPr>
  </w:style>
  <w:style w:type="character" w:customStyle="1" w:styleId="StyleHeading3Left03cmCharCharCharCharCharCharCharCharCharCharCharCharCharCharCharCharChar">
    <w:name w:val="Style Heading 3 + Left:  03 cm Char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1Heading1">
    <w:name w:val="1 Heading 1"/>
    <w:basedOn w:val="Normal"/>
    <w:next w:val="Normal"/>
    <w:autoRedefine/>
    <w:rsid w:val="00471243"/>
    <w:pPr>
      <w:pageBreakBefore/>
      <w:numPr>
        <w:numId w:val="44"/>
      </w:numPr>
      <w:spacing w:before="160" w:after="300"/>
      <w:jc w:val="left"/>
    </w:pPr>
    <w:rPr>
      <w:rFonts w:ascii="Times New Roman Bold" w:eastAsia="Calibri" w:hAnsi="Times New Roman Bold"/>
      <w:b/>
      <w:i w:val="0"/>
      <w:caps/>
      <w:color w:val="000000"/>
      <w:sz w:val="24"/>
    </w:rPr>
  </w:style>
  <w:style w:type="paragraph" w:customStyle="1" w:styleId="StyleHeading1">
    <w:name w:val="Style Heading 1"/>
    <w:basedOn w:val="Heading1"/>
    <w:autoRedefine/>
    <w:rsid w:val="00471243"/>
    <w:pPr>
      <w:tabs>
        <w:tab w:val="num" w:pos="1571"/>
      </w:tabs>
      <w:suppressAutoHyphens w:val="0"/>
      <w:spacing w:before="240" w:after="60"/>
      <w:ind w:left="1931" w:hanging="360"/>
    </w:pPr>
    <w:rPr>
      <w:bCs/>
      <w:caps w:val="0"/>
    </w:rPr>
  </w:style>
  <w:style w:type="paragraph" w:customStyle="1" w:styleId="Heading1-nonumber">
    <w:name w:val="Heading 1 - no number"/>
    <w:basedOn w:val="Heading1"/>
    <w:autoRedefine/>
    <w:rsid w:val="00DA2076"/>
    <w:pPr>
      <w:numPr>
        <w:numId w:val="49"/>
      </w:numPr>
      <w:suppressAutoHyphens w:val="0"/>
      <w:spacing w:after="300" w:line="360" w:lineRule="auto"/>
      <w:ind w:left="1213" w:firstLine="0"/>
    </w:pPr>
    <w:rPr>
      <w:rFonts w:cs="Arial"/>
      <w:szCs w:val="28"/>
    </w:rPr>
  </w:style>
  <w:style w:type="paragraph" w:customStyle="1" w:styleId="StyleHeading2Left03cm">
    <w:name w:val="Style Heading 2 + Left:  03 cm"/>
    <w:basedOn w:val="Heading2"/>
    <w:autoRedefine/>
    <w:rsid w:val="00471243"/>
    <w:pPr>
      <w:numPr>
        <w:numId w:val="40"/>
      </w:numPr>
      <w:suppressAutoHyphens w:val="0"/>
      <w:spacing w:before="240" w:after="60" w:line="276" w:lineRule="auto"/>
    </w:pPr>
    <w:rPr>
      <w:rFonts w:ascii="Cambria" w:hAnsi="Cambria" w:cs="Times New Roman"/>
      <w:i/>
      <w:color w:val="0070C0"/>
      <w:lang w:eastAsia="en-US"/>
    </w:rPr>
  </w:style>
  <w:style w:type="paragraph" w:customStyle="1" w:styleId="StyleHeading3Left03cmChar">
    <w:name w:val="Style Heading 3 + Left:  03 cm Char"/>
    <w:basedOn w:val="Heading3"/>
    <w:autoRedefine/>
    <w:rsid w:val="00471243"/>
    <w:pPr>
      <w:tabs>
        <w:tab w:val="num" w:pos="890"/>
        <w:tab w:val="num" w:pos="1571"/>
      </w:tabs>
      <w:suppressAutoHyphens w:val="0"/>
      <w:spacing w:before="240" w:after="60" w:line="360" w:lineRule="auto"/>
      <w:ind w:left="890" w:hanging="720"/>
    </w:pPr>
    <w:rPr>
      <w:rFonts w:ascii="Arial" w:hAnsi="Arial" w:cs="Times New Roman"/>
      <w:b w:val="0"/>
      <w:i/>
      <w:iCs/>
      <w:sz w:val="28"/>
      <w:szCs w:val="20"/>
      <w:lang w:eastAsia="en-US"/>
    </w:rPr>
  </w:style>
  <w:style w:type="table" w:styleId="TableList3">
    <w:name w:val="Table List 3"/>
    <w:basedOn w:val="TableNormal"/>
    <w:rsid w:val="00471243"/>
    <w:pPr>
      <w:spacing w:line="360" w:lineRule="auto"/>
      <w:ind w:firstLine="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tyleHeading3Left03cmCharChar">
    <w:name w:val="Style Heading 3 + Left:  03 cm Char Char"/>
    <w:rsid w:val="00471243"/>
    <w:rPr>
      <w:rFonts w:ascii="Arial" w:hAnsi="Arial" w:cs="Arial"/>
      <w:b/>
      <w:bCs/>
      <w:i/>
      <w:iCs/>
      <w:sz w:val="24"/>
      <w:szCs w:val="24"/>
      <w:lang w:val="ru-RU" w:eastAsia="en-US" w:bidi="ar-SA"/>
    </w:rPr>
  </w:style>
  <w:style w:type="character" w:customStyle="1" w:styleId="Heading3CharCharChar">
    <w:name w:val="Heading 3 Char Char Char"/>
    <w:rsid w:val="00471243"/>
    <w:rPr>
      <w:rFonts w:ascii="Arial" w:hAnsi="Arial" w:cs="Arial"/>
      <w:sz w:val="24"/>
      <w:szCs w:val="24"/>
      <w:lang w:val="ru-RU" w:eastAsia="en-US" w:bidi="ar-SA"/>
    </w:rPr>
  </w:style>
  <w:style w:type="character" w:customStyle="1" w:styleId="StyleHeading3Left03cmCharCharChar">
    <w:name w:val="Style Heading 3 + Left:  03 cm Char Char Char"/>
    <w:rsid w:val="00471243"/>
    <w:rPr>
      <w:rFonts w:ascii="Arial" w:hAnsi="Arial"/>
      <w:b/>
      <w:bCs/>
      <w:i/>
      <w:iCs/>
      <w:sz w:val="24"/>
      <w:lang w:val="ru-RU" w:eastAsia="en-US" w:bidi="ar-SA"/>
    </w:rPr>
  </w:style>
  <w:style w:type="character" w:customStyle="1" w:styleId="Heading3CharCharCharChar">
    <w:name w:val="Heading 3 Char Char Char Char"/>
    <w:rsid w:val="00471243"/>
    <w:rPr>
      <w:rFonts w:ascii="Arial" w:hAnsi="Arial" w:cs="Arial"/>
      <w:sz w:val="24"/>
      <w:szCs w:val="24"/>
      <w:lang w:val="ru-RU" w:eastAsia="en-US" w:bidi="ar-SA"/>
    </w:rPr>
  </w:style>
  <w:style w:type="character" w:customStyle="1" w:styleId="StyleHeading3Left03cmCharCharCharCharCharCharCharCharChar">
    <w:name w:val="Style Heading 3 + Left:  03 cm Char Char Char Char Char Char Char Char Char"/>
    <w:rsid w:val="00471243"/>
    <w:rPr>
      <w:rFonts w:ascii="Arial" w:hAnsi="Arial"/>
      <w:b/>
      <w:bCs/>
      <w:i/>
      <w:iCs/>
      <w:sz w:val="24"/>
      <w:lang w:val="ru-RU" w:eastAsia="en-US" w:bidi="ar-SA"/>
    </w:rPr>
  </w:style>
  <w:style w:type="paragraph" w:customStyle="1" w:styleId="StyleHeading3Left03cm">
    <w:name w:val="Style Heading 3 + Left:  03 cm"/>
    <w:basedOn w:val="Heading3"/>
    <w:autoRedefine/>
    <w:rsid w:val="00471243"/>
    <w:pPr>
      <w:numPr>
        <w:numId w:val="40"/>
      </w:numPr>
      <w:suppressAutoHyphens w:val="0"/>
      <w:spacing w:before="240" w:after="60" w:line="360" w:lineRule="auto"/>
    </w:pPr>
    <w:rPr>
      <w:rFonts w:ascii="Arial" w:hAnsi="Arial" w:cs="Times New Roman"/>
      <w:b w:val="0"/>
      <w:i/>
      <w:iCs/>
      <w:sz w:val="28"/>
      <w:szCs w:val="20"/>
      <w:lang w:eastAsia="en-US"/>
    </w:rPr>
  </w:style>
  <w:style w:type="character" w:customStyle="1" w:styleId="StyleHeading3Left03cmCharCharCharCharCharCharCharCharCharChar">
    <w:name w:val="Style Heading 3 + Left:  03 cm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
    <w:name w:val="Heading 3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
    <w:name w:val="Style Heading 3 + Left:  03 cm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
    <w:name w:val="Heading 3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
    <w:name w:val="Style Heading 3 + Left:  03 cm Char Char Char Char Char Char Char Char Char Char Char Char"/>
    <w:rsid w:val="00471243"/>
    <w:rPr>
      <w:rFonts w:ascii="Arial" w:hAnsi="Arial" w:cs="Arial"/>
      <w:b/>
      <w:bCs/>
      <w:i/>
      <w:iCs/>
      <w:sz w:val="24"/>
      <w:szCs w:val="24"/>
      <w:lang w:val="ru-RU" w:eastAsia="en-US" w:bidi="ar-SA"/>
    </w:rPr>
  </w:style>
  <w:style w:type="paragraph" w:customStyle="1" w:styleId="StyleHeading210ptJustified1">
    <w:name w:val="Style Heading 2 + 10 pt Justified1"/>
    <w:basedOn w:val="Heading2"/>
    <w:autoRedefine/>
    <w:rsid w:val="00471243"/>
    <w:pPr>
      <w:numPr>
        <w:ilvl w:val="0"/>
        <w:numId w:val="0"/>
      </w:numPr>
      <w:suppressAutoHyphens w:val="0"/>
      <w:spacing w:before="240" w:after="60"/>
    </w:pPr>
    <w:rPr>
      <w:rFonts w:ascii="Arial" w:hAnsi="Arial" w:cs="Times New Roman"/>
      <w:i/>
      <w:sz w:val="20"/>
      <w:szCs w:val="20"/>
      <w:lang w:val="en-GB"/>
    </w:rPr>
  </w:style>
  <w:style w:type="character" w:customStyle="1" w:styleId="Heading3CharCharCharCharCharCharCharChar">
    <w:name w:val="Heading 3 Char Char Char Char Char Char Char Char"/>
    <w:rsid w:val="00471243"/>
    <w:rPr>
      <w:rFonts w:ascii="Arial" w:hAnsi="Arial" w:cs="Arial"/>
      <w:sz w:val="24"/>
      <w:szCs w:val="24"/>
      <w:lang w:val="ru-RU" w:eastAsia="en-US" w:bidi="ar-SA"/>
    </w:rPr>
  </w:style>
  <w:style w:type="character" w:customStyle="1" w:styleId="Heading3CharCharCharCharCharCharCharCharChar">
    <w:name w:val="Heading 3 Char Char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CharChar">
    <w:name w:val="Style Heading 3 + Left:  03 cm Char Char Char Char Char Char Char Char Char Char Char Char Char Char Char"/>
    <w:rsid w:val="00471243"/>
    <w:rPr>
      <w:rFonts w:ascii="Arial" w:hAnsi="Arial" w:cs="Arial"/>
      <w:b/>
      <w:bCs/>
      <w:i/>
      <w:iCs/>
      <w:sz w:val="24"/>
      <w:szCs w:val="24"/>
      <w:lang w:val="ru-RU" w:eastAsia="en-US" w:bidi="ar-SA"/>
    </w:rPr>
  </w:style>
  <w:style w:type="paragraph" w:customStyle="1" w:styleId="Style1Heading1Left0cmHanging076cm">
    <w:name w:val="Style 1 Heading 1 + Left:  0 cm Hanging:  076 cm"/>
    <w:basedOn w:val="Normal"/>
    <w:autoRedefine/>
    <w:rsid w:val="00471243"/>
    <w:pPr>
      <w:keepNext/>
      <w:pageBreakBefore/>
      <w:spacing w:before="240" w:after="60"/>
      <w:jc w:val="left"/>
      <w:outlineLvl w:val="0"/>
    </w:pPr>
    <w:rPr>
      <w:rFonts w:ascii="Arial" w:hAnsi="Arial"/>
      <w:b/>
      <w:bCs/>
      <w:i w:val="0"/>
      <w:kern w:val="28"/>
      <w:lang w:eastAsia="en-US"/>
    </w:rPr>
  </w:style>
  <w:style w:type="character" w:customStyle="1" w:styleId="Heading3CharCharCharCharCharCharCharCharCharChar">
    <w:name w:val="Heading 3 Char Char Char Char Char Char Char Char Char Char"/>
    <w:aliases w:val="Heading 3 Char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
    <w:name w:val="Style Heading 3 + Left:  03 cm Char Char Char Char Char"/>
    <w:rsid w:val="00471243"/>
    <w:rPr>
      <w:rFonts w:ascii="Arial" w:hAnsi="Arial"/>
      <w:b/>
      <w:bCs/>
      <w:i/>
      <w:iCs/>
      <w:sz w:val="24"/>
      <w:lang w:val="ru-RU" w:eastAsia="en-US" w:bidi="ar-SA"/>
    </w:rPr>
  </w:style>
  <w:style w:type="character" w:customStyle="1" w:styleId="StyleHeading3Left03cmCharCharCharCharCharCharCharCharCharCharCharCharCharChar">
    <w:name w:val="Style Heading 3 + Left:  03 cm Char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CharCharCharChar">
    <w:name w:val="Heading 3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Char">
    <w:name w:val="Style Heading 3 + Left:  03 cm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
    <w:name w:val="Style Heading 3 + Left:  03 cm Char Char Char Char Char Char Char"/>
    <w:rsid w:val="00471243"/>
    <w:rPr>
      <w:rFonts w:ascii="Arial" w:hAnsi="Arial" w:cs="Arial"/>
      <w:b/>
      <w:bCs/>
      <w:i/>
      <w:iCs/>
      <w:sz w:val="24"/>
      <w:szCs w:val="24"/>
      <w:lang w:val="ru-RU" w:eastAsia="en-US" w:bidi="ar-SA"/>
    </w:rPr>
  </w:style>
  <w:style w:type="character" w:customStyle="1" w:styleId="CharChar34">
    <w:name w:val="Char Char34"/>
    <w:rsid w:val="00471243"/>
    <w:rPr>
      <w:rFonts w:ascii="Times New Roman" w:eastAsia="Times New Roman" w:hAnsi="Times New Roman"/>
      <w:sz w:val="24"/>
      <w:szCs w:val="24"/>
    </w:rPr>
  </w:style>
  <w:style w:type="paragraph" w:styleId="BodyTextFirstIndent">
    <w:name w:val="Body Text First Indent"/>
    <w:basedOn w:val="BodyText"/>
    <w:link w:val="BodyTextFirstIndentChar"/>
    <w:rsid w:val="00471243"/>
    <w:pPr>
      <w:spacing w:after="120" w:line="240" w:lineRule="auto"/>
      <w:ind w:firstLine="210"/>
      <w:jc w:val="left"/>
    </w:pPr>
    <w:rPr>
      <w:szCs w:val="24"/>
    </w:rPr>
  </w:style>
  <w:style w:type="character" w:customStyle="1" w:styleId="BodyTextFirstIndentChar">
    <w:name w:val="Body Text First Indent Char"/>
    <w:link w:val="BodyTextFirstIndent"/>
    <w:rsid w:val="00471243"/>
    <w:rPr>
      <w:rFonts w:ascii="Times New Roman" w:eastAsia="Times New Roman" w:hAnsi="Times New Roman"/>
      <w:sz w:val="24"/>
      <w:szCs w:val="24"/>
      <w:lang w:val="ru-RU" w:eastAsia="ru-RU" w:bidi="ar-SA"/>
    </w:rPr>
  </w:style>
  <w:style w:type="paragraph" w:styleId="BodyTextFirstIndent2">
    <w:name w:val="Body Text First Indent 2"/>
    <w:basedOn w:val="BodyTextIndent"/>
    <w:link w:val="BodyTextFirstIndent2Char"/>
    <w:rsid w:val="00471243"/>
    <w:pPr>
      <w:spacing w:before="0"/>
      <w:ind w:left="283" w:firstLine="210"/>
    </w:pPr>
  </w:style>
  <w:style w:type="character" w:customStyle="1" w:styleId="BodyTextFirstIndent2Char">
    <w:name w:val="Body Text First Indent 2 Char"/>
    <w:link w:val="BodyTextFirstIndent2"/>
    <w:rsid w:val="00471243"/>
    <w:rPr>
      <w:rFonts w:ascii="Times New Roman" w:eastAsia="Times New Roman" w:hAnsi="Times New Roman"/>
      <w:sz w:val="24"/>
      <w:szCs w:val="24"/>
      <w:lang w:val="ru-RU" w:eastAsia="ru-RU" w:bidi="ar-SA"/>
    </w:rPr>
  </w:style>
  <w:style w:type="character" w:customStyle="1" w:styleId="CharChar31">
    <w:name w:val="Char Char31"/>
    <w:rsid w:val="00471243"/>
    <w:rPr>
      <w:rFonts w:ascii="Times New Roman" w:eastAsia="Times New Roman" w:hAnsi="Times New Roman"/>
      <w:sz w:val="24"/>
      <w:szCs w:val="24"/>
    </w:rPr>
  </w:style>
  <w:style w:type="paragraph" w:styleId="Closing">
    <w:name w:val="Closing"/>
    <w:basedOn w:val="Normal"/>
    <w:rsid w:val="00471243"/>
    <w:pPr>
      <w:ind w:left="4252"/>
      <w:jc w:val="left"/>
    </w:pPr>
    <w:rPr>
      <w:rFonts w:ascii="Times New Roman" w:hAnsi="Times New Roman"/>
      <w:i w:val="0"/>
      <w:sz w:val="24"/>
      <w:szCs w:val="24"/>
    </w:rPr>
  </w:style>
  <w:style w:type="paragraph" w:styleId="Date">
    <w:name w:val="Date"/>
    <w:basedOn w:val="Normal"/>
    <w:next w:val="Normal"/>
    <w:rsid w:val="00471243"/>
    <w:pPr>
      <w:jc w:val="left"/>
    </w:pPr>
    <w:rPr>
      <w:rFonts w:ascii="Times New Roman" w:hAnsi="Times New Roman"/>
      <w:i w:val="0"/>
      <w:sz w:val="24"/>
      <w:szCs w:val="24"/>
    </w:rPr>
  </w:style>
  <w:style w:type="paragraph" w:styleId="EmailSignature">
    <w:name w:val="E-mail Signature"/>
    <w:basedOn w:val="Normal"/>
    <w:rsid w:val="00471243"/>
    <w:pPr>
      <w:jc w:val="left"/>
    </w:pPr>
    <w:rPr>
      <w:rFonts w:ascii="Times New Roman" w:hAnsi="Times New Roman"/>
      <w:i w:val="0"/>
      <w:sz w:val="24"/>
      <w:szCs w:val="24"/>
    </w:rPr>
  </w:style>
  <w:style w:type="paragraph" w:styleId="EnvelopeAddress">
    <w:name w:val="envelope address"/>
    <w:basedOn w:val="Normal"/>
    <w:rsid w:val="00471243"/>
    <w:pPr>
      <w:framePr w:w="7920" w:h="1980" w:hRule="exact" w:hSpace="180" w:wrap="auto" w:hAnchor="page" w:xAlign="center" w:yAlign="bottom"/>
      <w:ind w:left="2880"/>
      <w:jc w:val="left"/>
    </w:pPr>
    <w:rPr>
      <w:rFonts w:ascii="Arial" w:hAnsi="Arial" w:cs="Arial"/>
      <w:i w:val="0"/>
      <w:sz w:val="24"/>
      <w:szCs w:val="24"/>
    </w:rPr>
  </w:style>
  <w:style w:type="paragraph" w:styleId="EnvelopeReturn">
    <w:name w:val="envelope return"/>
    <w:basedOn w:val="Normal"/>
    <w:rsid w:val="00471243"/>
    <w:pPr>
      <w:jc w:val="left"/>
    </w:pPr>
    <w:rPr>
      <w:rFonts w:ascii="Arial" w:hAnsi="Arial" w:cs="Arial"/>
      <w:i w:val="0"/>
      <w:sz w:val="20"/>
    </w:rPr>
  </w:style>
  <w:style w:type="paragraph" w:styleId="HTMLAddress">
    <w:name w:val="HTML Address"/>
    <w:basedOn w:val="Normal"/>
    <w:rsid w:val="00471243"/>
    <w:pPr>
      <w:jc w:val="left"/>
    </w:pPr>
    <w:rPr>
      <w:rFonts w:ascii="Times New Roman" w:hAnsi="Times New Roman"/>
      <w:iCs/>
      <w:sz w:val="24"/>
      <w:szCs w:val="24"/>
    </w:rPr>
  </w:style>
  <w:style w:type="paragraph" w:styleId="Index1">
    <w:name w:val="index 1"/>
    <w:basedOn w:val="Normal"/>
    <w:next w:val="Normal"/>
    <w:autoRedefine/>
    <w:semiHidden/>
    <w:rsid w:val="00471243"/>
    <w:pPr>
      <w:ind w:left="240" w:hanging="240"/>
      <w:jc w:val="left"/>
    </w:pPr>
    <w:rPr>
      <w:rFonts w:ascii="Times New Roman" w:hAnsi="Times New Roman"/>
      <w:i w:val="0"/>
      <w:sz w:val="24"/>
      <w:szCs w:val="24"/>
    </w:rPr>
  </w:style>
  <w:style w:type="paragraph" w:styleId="Index2">
    <w:name w:val="index 2"/>
    <w:basedOn w:val="Normal"/>
    <w:next w:val="Normal"/>
    <w:autoRedefine/>
    <w:semiHidden/>
    <w:rsid w:val="00471243"/>
    <w:pPr>
      <w:ind w:left="480" w:hanging="240"/>
      <w:jc w:val="left"/>
    </w:pPr>
    <w:rPr>
      <w:rFonts w:ascii="Times New Roman" w:hAnsi="Times New Roman"/>
      <w:i w:val="0"/>
      <w:sz w:val="24"/>
      <w:szCs w:val="24"/>
    </w:rPr>
  </w:style>
  <w:style w:type="paragraph" w:styleId="Index3">
    <w:name w:val="index 3"/>
    <w:basedOn w:val="Normal"/>
    <w:next w:val="Normal"/>
    <w:autoRedefine/>
    <w:semiHidden/>
    <w:rsid w:val="00471243"/>
    <w:pPr>
      <w:ind w:left="720" w:hanging="240"/>
      <w:jc w:val="left"/>
    </w:pPr>
    <w:rPr>
      <w:rFonts w:ascii="Times New Roman" w:hAnsi="Times New Roman"/>
      <w:i w:val="0"/>
      <w:sz w:val="24"/>
      <w:szCs w:val="24"/>
    </w:rPr>
  </w:style>
  <w:style w:type="paragraph" w:styleId="Index4">
    <w:name w:val="index 4"/>
    <w:basedOn w:val="Normal"/>
    <w:next w:val="Normal"/>
    <w:autoRedefine/>
    <w:semiHidden/>
    <w:rsid w:val="00471243"/>
    <w:pPr>
      <w:ind w:left="960" w:hanging="240"/>
      <w:jc w:val="left"/>
    </w:pPr>
    <w:rPr>
      <w:rFonts w:ascii="Times New Roman" w:hAnsi="Times New Roman"/>
      <w:i w:val="0"/>
      <w:sz w:val="24"/>
      <w:szCs w:val="24"/>
    </w:rPr>
  </w:style>
  <w:style w:type="paragraph" w:styleId="Index5">
    <w:name w:val="index 5"/>
    <w:basedOn w:val="Normal"/>
    <w:next w:val="Normal"/>
    <w:autoRedefine/>
    <w:semiHidden/>
    <w:rsid w:val="00471243"/>
    <w:pPr>
      <w:ind w:left="1200" w:hanging="240"/>
      <w:jc w:val="left"/>
    </w:pPr>
    <w:rPr>
      <w:rFonts w:ascii="Times New Roman" w:hAnsi="Times New Roman"/>
      <w:i w:val="0"/>
      <w:sz w:val="24"/>
      <w:szCs w:val="24"/>
    </w:rPr>
  </w:style>
  <w:style w:type="paragraph" w:styleId="Index6">
    <w:name w:val="index 6"/>
    <w:basedOn w:val="Normal"/>
    <w:next w:val="Normal"/>
    <w:autoRedefine/>
    <w:semiHidden/>
    <w:rsid w:val="00471243"/>
    <w:pPr>
      <w:ind w:left="1440" w:hanging="240"/>
      <w:jc w:val="left"/>
    </w:pPr>
    <w:rPr>
      <w:rFonts w:ascii="Times New Roman" w:hAnsi="Times New Roman"/>
      <w:i w:val="0"/>
      <w:sz w:val="24"/>
      <w:szCs w:val="24"/>
    </w:rPr>
  </w:style>
  <w:style w:type="paragraph" w:styleId="Index7">
    <w:name w:val="index 7"/>
    <w:basedOn w:val="Normal"/>
    <w:next w:val="Normal"/>
    <w:autoRedefine/>
    <w:semiHidden/>
    <w:rsid w:val="00471243"/>
    <w:pPr>
      <w:ind w:left="1680" w:hanging="240"/>
      <w:jc w:val="left"/>
    </w:pPr>
    <w:rPr>
      <w:rFonts w:ascii="Times New Roman" w:hAnsi="Times New Roman"/>
      <w:i w:val="0"/>
      <w:sz w:val="24"/>
      <w:szCs w:val="24"/>
    </w:rPr>
  </w:style>
  <w:style w:type="paragraph" w:styleId="Index8">
    <w:name w:val="index 8"/>
    <w:basedOn w:val="Normal"/>
    <w:next w:val="Normal"/>
    <w:autoRedefine/>
    <w:semiHidden/>
    <w:rsid w:val="00471243"/>
    <w:pPr>
      <w:ind w:left="1920" w:hanging="240"/>
      <w:jc w:val="left"/>
    </w:pPr>
    <w:rPr>
      <w:rFonts w:ascii="Times New Roman" w:hAnsi="Times New Roman"/>
      <w:i w:val="0"/>
      <w:sz w:val="24"/>
      <w:szCs w:val="24"/>
    </w:rPr>
  </w:style>
  <w:style w:type="paragraph" w:styleId="Index9">
    <w:name w:val="index 9"/>
    <w:basedOn w:val="Normal"/>
    <w:next w:val="Normal"/>
    <w:autoRedefine/>
    <w:semiHidden/>
    <w:rsid w:val="00471243"/>
    <w:pPr>
      <w:ind w:left="2160" w:hanging="240"/>
      <w:jc w:val="left"/>
    </w:pPr>
    <w:rPr>
      <w:rFonts w:ascii="Times New Roman" w:hAnsi="Times New Roman"/>
      <w:i w:val="0"/>
      <w:sz w:val="24"/>
      <w:szCs w:val="24"/>
    </w:rPr>
  </w:style>
  <w:style w:type="paragraph" w:styleId="IndexHeading">
    <w:name w:val="index heading"/>
    <w:basedOn w:val="Normal"/>
    <w:next w:val="Index1"/>
    <w:semiHidden/>
    <w:rsid w:val="00471243"/>
    <w:pPr>
      <w:jc w:val="left"/>
    </w:pPr>
    <w:rPr>
      <w:rFonts w:ascii="Arial" w:hAnsi="Arial" w:cs="Arial"/>
      <w:b/>
      <w:bCs/>
      <w:i w:val="0"/>
      <w:sz w:val="24"/>
      <w:szCs w:val="24"/>
    </w:rPr>
  </w:style>
  <w:style w:type="paragraph" w:styleId="List20">
    <w:name w:val="List 2"/>
    <w:basedOn w:val="Normal"/>
    <w:rsid w:val="00471243"/>
    <w:pPr>
      <w:ind w:left="566" w:hanging="283"/>
      <w:jc w:val="left"/>
    </w:pPr>
    <w:rPr>
      <w:rFonts w:ascii="Times New Roman" w:hAnsi="Times New Roman"/>
      <w:i w:val="0"/>
      <w:sz w:val="24"/>
      <w:szCs w:val="24"/>
    </w:rPr>
  </w:style>
  <w:style w:type="paragraph" w:styleId="List3">
    <w:name w:val="List 3"/>
    <w:basedOn w:val="Normal"/>
    <w:rsid w:val="00471243"/>
    <w:pPr>
      <w:ind w:left="849" w:hanging="283"/>
      <w:jc w:val="left"/>
    </w:pPr>
    <w:rPr>
      <w:rFonts w:ascii="Times New Roman" w:hAnsi="Times New Roman"/>
      <w:i w:val="0"/>
      <w:sz w:val="24"/>
      <w:szCs w:val="24"/>
    </w:rPr>
  </w:style>
  <w:style w:type="paragraph" w:styleId="List4">
    <w:name w:val="List 4"/>
    <w:basedOn w:val="Normal"/>
    <w:rsid w:val="00471243"/>
    <w:pPr>
      <w:ind w:left="1132" w:hanging="283"/>
      <w:jc w:val="left"/>
    </w:pPr>
    <w:rPr>
      <w:rFonts w:ascii="Times New Roman" w:hAnsi="Times New Roman"/>
      <w:i w:val="0"/>
      <w:sz w:val="24"/>
      <w:szCs w:val="24"/>
    </w:rPr>
  </w:style>
  <w:style w:type="paragraph" w:styleId="List5">
    <w:name w:val="List 5"/>
    <w:basedOn w:val="Normal"/>
    <w:rsid w:val="00471243"/>
    <w:pPr>
      <w:ind w:left="1415" w:hanging="283"/>
      <w:jc w:val="left"/>
    </w:pPr>
    <w:rPr>
      <w:rFonts w:ascii="Times New Roman" w:hAnsi="Times New Roman"/>
      <w:i w:val="0"/>
      <w:sz w:val="24"/>
      <w:szCs w:val="24"/>
    </w:rPr>
  </w:style>
  <w:style w:type="paragraph" w:styleId="ListBullet5">
    <w:name w:val="List Bullet 5"/>
    <w:basedOn w:val="Normal"/>
    <w:autoRedefine/>
    <w:rsid w:val="00471243"/>
    <w:pPr>
      <w:numPr>
        <w:numId w:val="37"/>
      </w:numPr>
      <w:jc w:val="left"/>
    </w:pPr>
    <w:rPr>
      <w:rFonts w:ascii="Times New Roman" w:hAnsi="Times New Roman"/>
      <w:i w:val="0"/>
      <w:sz w:val="24"/>
      <w:szCs w:val="24"/>
    </w:rPr>
  </w:style>
  <w:style w:type="paragraph" w:styleId="ListContinue">
    <w:name w:val="List Continue"/>
    <w:basedOn w:val="Normal"/>
    <w:rsid w:val="00471243"/>
    <w:pPr>
      <w:spacing w:after="120"/>
      <w:ind w:left="283"/>
      <w:jc w:val="left"/>
    </w:pPr>
    <w:rPr>
      <w:rFonts w:ascii="Times New Roman" w:hAnsi="Times New Roman"/>
      <w:i w:val="0"/>
      <w:sz w:val="24"/>
      <w:szCs w:val="24"/>
    </w:rPr>
  </w:style>
  <w:style w:type="paragraph" w:styleId="ListContinue3">
    <w:name w:val="List Continue 3"/>
    <w:basedOn w:val="Normal"/>
    <w:rsid w:val="00471243"/>
    <w:pPr>
      <w:spacing w:after="120"/>
      <w:ind w:left="849"/>
      <w:jc w:val="left"/>
    </w:pPr>
    <w:rPr>
      <w:rFonts w:ascii="Times New Roman" w:hAnsi="Times New Roman"/>
      <w:i w:val="0"/>
      <w:sz w:val="24"/>
      <w:szCs w:val="24"/>
    </w:rPr>
  </w:style>
  <w:style w:type="paragraph" w:styleId="ListContinue5">
    <w:name w:val="List Continue 5"/>
    <w:basedOn w:val="Normal"/>
    <w:rsid w:val="00471243"/>
    <w:pPr>
      <w:spacing w:after="120"/>
      <w:ind w:left="1415"/>
      <w:jc w:val="left"/>
    </w:pPr>
    <w:rPr>
      <w:rFonts w:ascii="Times New Roman" w:hAnsi="Times New Roman"/>
      <w:i w:val="0"/>
      <w:sz w:val="24"/>
      <w:szCs w:val="24"/>
    </w:rPr>
  </w:style>
  <w:style w:type="paragraph" w:styleId="ListNumber2">
    <w:name w:val="List Number 2"/>
    <w:basedOn w:val="Normal"/>
    <w:rsid w:val="00471243"/>
    <w:pPr>
      <w:numPr>
        <w:numId w:val="36"/>
      </w:numPr>
      <w:jc w:val="left"/>
    </w:pPr>
    <w:rPr>
      <w:rFonts w:ascii="Times New Roman" w:hAnsi="Times New Roman"/>
      <w:i w:val="0"/>
      <w:sz w:val="24"/>
      <w:szCs w:val="24"/>
    </w:rPr>
  </w:style>
  <w:style w:type="paragraph" w:styleId="ListNumber3">
    <w:name w:val="List Number 3"/>
    <w:basedOn w:val="Normal"/>
    <w:rsid w:val="00471243"/>
    <w:pPr>
      <w:numPr>
        <w:numId w:val="38"/>
      </w:numPr>
      <w:jc w:val="left"/>
    </w:pPr>
    <w:rPr>
      <w:rFonts w:ascii="Times New Roman" w:hAnsi="Times New Roman"/>
      <w:i w:val="0"/>
      <w:sz w:val="24"/>
      <w:szCs w:val="24"/>
    </w:rPr>
  </w:style>
  <w:style w:type="paragraph" w:styleId="ListNumber4">
    <w:name w:val="List Number 4"/>
    <w:basedOn w:val="Normal"/>
    <w:rsid w:val="00471243"/>
    <w:pPr>
      <w:tabs>
        <w:tab w:val="num" w:pos="1209"/>
      </w:tabs>
      <w:ind w:left="1209" w:hanging="360"/>
      <w:jc w:val="left"/>
    </w:pPr>
    <w:rPr>
      <w:rFonts w:ascii="Times New Roman" w:hAnsi="Times New Roman"/>
      <w:i w:val="0"/>
      <w:sz w:val="24"/>
      <w:szCs w:val="24"/>
    </w:rPr>
  </w:style>
  <w:style w:type="paragraph" w:styleId="ListNumber5">
    <w:name w:val="List Number 5"/>
    <w:basedOn w:val="Normal"/>
    <w:rsid w:val="00471243"/>
    <w:pPr>
      <w:numPr>
        <w:numId w:val="39"/>
      </w:numPr>
      <w:jc w:val="left"/>
    </w:pPr>
    <w:rPr>
      <w:rFonts w:ascii="Times New Roman" w:hAnsi="Times New Roman"/>
      <w:i w:val="0"/>
      <w:sz w:val="24"/>
      <w:szCs w:val="24"/>
    </w:rPr>
  </w:style>
  <w:style w:type="paragraph" w:styleId="MacroText">
    <w:name w:val="macro"/>
    <w:semiHidden/>
    <w:rsid w:val="0047124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NoteHeading">
    <w:name w:val="Note Heading"/>
    <w:basedOn w:val="Normal"/>
    <w:next w:val="Normal"/>
    <w:rsid w:val="00471243"/>
    <w:pPr>
      <w:jc w:val="left"/>
    </w:pPr>
    <w:rPr>
      <w:rFonts w:ascii="Times New Roman" w:hAnsi="Times New Roman"/>
      <w:i w:val="0"/>
      <w:sz w:val="24"/>
      <w:szCs w:val="24"/>
    </w:rPr>
  </w:style>
  <w:style w:type="character" w:customStyle="1" w:styleId="CharChar4">
    <w:name w:val="Текст Знак Char Char"/>
    <w:rsid w:val="00471243"/>
    <w:rPr>
      <w:rFonts w:ascii="Courier New" w:eastAsia="Times New Roman" w:hAnsi="Courier New" w:cs="Courier New"/>
    </w:rPr>
  </w:style>
  <w:style w:type="paragraph" w:styleId="Salutation">
    <w:name w:val="Salutation"/>
    <w:basedOn w:val="Normal"/>
    <w:next w:val="Normal"/>
    <w:link w:val="SalutationChar"/>
    <w:rsid w:val="00471243"/>
    <w:pPr>
      <w:jc w:val="left"/>
    </w:pPr>
    <w:rPr>
      <w:rFonts w:ascii="Arial" w:hAnsi="Arial" w:cs="Arial"/>
      <w:b/>
      <w:bCs/>
      <w:i w:val="0"/>
      <w:kern w:val="32"/>
      <w:sz w:val="32"/>
      <w:szCs w:val="32"/>
    </w:rPr>
  </w:style>
  <w:style w:type="paragraph" w:styleId="Signature">
    <w:name w:val="Signature"/>
    <w:basedOn w:val="Normal"/>
    <w:rsid w:val="00471243"/>
    <w:pPr>
      <w:ind w:left="4252"/>
      <w:jc w:val="left"/>
    </w:pPr>
    <w:rPr>
      <w:rFonts w:ascii="Times New Roman" w:hAnsi="Times New Roman"/>
      <w:i w:val="0"/>
      <w:sz w:val="24"/>
      <w:szCs w:val="24"/>
    </w:rPr>
  </w:style>
  <w:style w:type="paragraph" w:styleId="TOAHeading">
    <w:name w:val="toa heading"/>
    <w:basedOn w:val="Normal"/>
    <w:next w:val="Normal"/>
    <w:semiHidden/>
    <w:rsid w:val="00471243"/>
    <w:pPr>
      <w:spacing w:before="120"/>
      <w:jc w:val="left"/>
    </w:pPr>
    <w:rPr>
      <w:rFonts w:ascii="Arial" w:hAnsi="Arial" w:cs="Arial"/>
      <w:b/>
      <w:bCs/>
      <w:i w:val="0"/>
      <w:sz w:val="24"/>
      <w:szCs w:val="24"/>
    </w:rPr>
  </w:style>
  <w:style w:type="character" w:customStyle="1" w:styleId="StyleHeading3Left03cmCharCharCharCharCharCharCharCharCharCharChar">
    <w:name w:val="Style Heading 3 + Left:  03 cm Char Char Char Char Char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Char">
    <w:name w:val="Style Heading 3 + Left:  03 cm Char Char Char Char Char Char Char Char"/>
    <w:rsid w:val="00471243"/>
    <w:rPr>
      <w:rFonts w:ascii="Arial" w:hAnsi="Arial" w:cs="Arial"/>
      <w:b/>
      <w:bCs/>
      <w:i/>
      <w:iCs/>
      <w:sz w:val="24"/>
      <w:szCs w:val="24"/>
      <w:lang w:val="ru-RU" w:eastAsia="en-US" w:bidi="ar-SA"/>
    </w:rPr>
  </w:style>
  <w:style w:type="character" w:customStyle="1" w:styleId="StyleHeading3Left03cmCharCharCharChar">
    <w:name w:val="Style Heading 3 + Left:  03 cm Char Char Char Char"/>
    <w:rsid w:val="00471243"/>
    <w:rPr>
      <w:rFonts w:ascii="Arial" w:hAnsi="Arial"/>
      <w:b/>
      <w:bCs/>
      <w:i/>
      <w:iCs/>
      <w:sz w:val="24"/>
      <w:lang w:val="ru-RU" w:eastAsia="en-US" w:bidi="ar-SA"/>
    </w:rPr>
  </w:style>
  <w:style w:type="character" w:customStyle="1" w:styleId="StyleHeading3Left03cmCharCharCharCharCharCharCharCharCharCharCharCharCharCharCharChar">
    <w:name w:val="Style Heading 3 + Left:  03 cm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list10">
    <w:name w:val="list1"/>
    <w:basedOn w:val="Normal"/>
    <w:rsid w:val="00471243"/>
    <w:pPr>
      <w:tabs>
        <w:tab w:val="num" w:pos="360"/>
      </w:tabs>
      <w:ind w:left="360" w:hanging="360"/>
      <w:jc w:val="left"/>
    </w:pPr>
    <w:rPr>
      <w:rFonts w:ascii="PragmaticaCTT" w:hAnsi="PragmaticaCTT"/>
      <w:i w:val="0"/>
      <w:sz w:val="20"/>
    </w:rPr>
  </w:style>
  <w:style w:type="paragraph" w:customStyle="1" w:styleId="a">
    <w:name w:val="Стиль"/>
    <w:rsid w:val="00471243"/>
    <w:pPr>
      <w:numPr>
        <w:numId w:val="41"/>
      </w:numPr>
      <w:tabs>
        <w:tab w:val="clear" w:pos="360"/>
      </w:tabs>
      <w:ind w:left="0" w:firstLine="0"/>
    </w:pPr>
    <w:rPr>
      <w:rFonts w:ascii="Arial CYR" w:eastAsia="MS Serif" w:hAnsi="Arial CYR"/>
      <w:snapToGrid w:val="0"/>
      <w:color w:val="FF0000"/>
      <w:spacing w:val="-1"/>
      <w:w w:val="65535"/>
      <w:kern w:val="65535"/>
      <w:position w:val="-1"/>
      <w:bdr w:val="nil"/>
    </w:rPr>
  </w:style>
  <w:style w:type="paragraph" w:customStyle="1" w:styleId="MainTXT">
    <w:name w:val="MainTXT"/>
    <w:basedOn w:val="Normal"/>
    <w:rsid w:val="00471243"/>
    <w:pPr>
      <w:suppressAutoHyphens/>
      <w:ind w:left="142" w:firstLine="709"/>
      <w:jc w:val="left"/>
    </w:pPr>
    <w:rPr>
      <w:rFonts w:ascii="Arial" w:hAnsi="Arial"/>
      <w:i w:val="0"/>
      <w:sz w:val="24"/>
    </w:rPr>
  </w:style>
  <w:style w:type="paragraph" w:customStyle="1" w:styleId="List1">
    <w:name w:val="List1"/>
    <w:basedOn w:val="Normal"/>
    <w:rsid w:val="00471243"/>
    <w:pPr>
      <w:numPr>
        <w:numId w:val="42"/>
      </w:numPr>
      <w:spacing w:before="60"/>
      <w:jc w:val="left"/>
    </w:pPr>
    <w:rPr>
      <w:rFonts w:ascii="Arial" w:hAnsi="Arial"/>
      <w:i w:val="0"/>
      <w:sz w:val="24"/>
    </w:rPr>
  </w:style>
  <w:style w:type="paragraph" w:customStyle="1" w:styleId="List2">
    <w:name w:val="List2"/>
    <w:basedOn w:val="Normal"/>
    <w:rsid w:val="00471243"/>
    <w:pPr>
      <w:numPr>
        <w:numId w:val="43"/>
      </w:numPr>
      <w:tabs>
        <w:tab w:val="left" w:pos="1701"/>
      </w:tabs>
      <w:jc w:val="left"/>
    </w:pPr>
    <w:rPr>
      <w:rFonts w:ascii="Arial" w:hAnsi="Arial"/>
      <w:i w:val="0"/>
      <w:sz w:val="24"/>
    </w:rPr>
  </w:style>
  <w:style w:type="paragraph" w:customStyle="1" w:styleId="FMainTXT">
    <w:name w:val="FMainTXT"/>
    <w:basedOn w:val="MainTXT"/>
    <w:rsid w:val="00471243"/>
    <w:pPr>
      <w:spacing w:before="120"/>
    </w:pPr>
  </w:style>
  <w:style w:type="paragraph" w:customStyle="1" w:styleId="NormalIdent">
    <w:name w:val="Normal Ident"/>
    <w:basedOn w:val="Normal"/>
    <w:rsid w:val="00471243"/>
    <w:pPr>
      <w:tabs>
        <w:tab w:val="left" w:pos="360"/>
      </w:tabs>
      <w:spacing w:before="60" w:after="60"/>
      <w:ind w:left="360"/>
      <w:jc w:val="left"/>
    </w:pPr>
    <w:rPr>
      <w:rFonts w:ascii="Century Schoolbook" w:hAnsi="Century Schoolbook"/>
      <w:i w:val="0"/>
      <w:sz w:val="22"/>
      <w:lang w:val="en-US" w:eastAsia="en-US"/>
    </w:rPr>
  </w:style>
  <w:style w:type="paragraph" w:customStyle="1" w:styleId="Body">
    <w:name w:val="Body"/>
    <w:basedOn w:val="Normal"/>
    <w:rsid w:val="00471243"/>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jc w:val="left"/>
    </w:pPr>
    <w:rPr>
      <w:rFonts w:ascii="Arial" w:hAnsi="Arial"/>
      <w:i w:val="0"/>
      <w:sz w:val="20"/>
    </w:rPr>
  </w:style>
  <w:style w:type="paragraph" w:customStyle="1" w:styleId="MainTXT0">
    <w:name w:val="MainTXT Знак"/>
    <w:basedOn w:val="Normal"/>
    <w:rsid w:val="00471243"/>
    <w:pPr>
      <w:spacing w:line="360" w:lineRule="auto"/>
      <w:ind w:left="142" w:firstLine="709"/>
      <w:jc w:val="left"/>
    </w:pPr>
    <w:rPr>
      <w:rFonts w:ascii="Arial" w:hAnsi="Arial"/>
      <w:i w:val="0"/>
      <w:sz w:val="24"/>
      <w:szCs w:val="24"/>
    </w:rPr>
  </w:style>
  <w:style w:type="character" w:customStyle="1" w:styleId="MainTXT1">
    <w:name w:val="MainTXT Знак Знак"/>
    <w:rsid w:val="00471243"/>
    <w:rPr>
      <w:rFonts w:ascii="Arial" w:hAnsi="Arial"/>
      <w:sz w:val="24"/>
      <w:szCs w:val="24"/>
      <w:lang w:val="ru-RU" w:eastAsia="ru-RU" w:bidi="ar-SA"/>
    </w:rPr>
  </w:style>
  <w:style w:type="paragraph" w:customStyle="1" w:styleId="-1">
    <w:name w:val="Список-1"/>
    <w:basedOn w:val="Normal"/>
    <w:rsid w:val="00471243"/>
    <w:pPr>
      <w:numPr>
        <w:numId w:val="45"/>
      </w:numPr>
      <w:spacing w:before="60" w:after="60" w:line="312" w:lineRule="auto"/>
      <w:jc w:val="left"/>
    </w:pPr>
    <w:rPr>
      <w:rFonts w:ascii="Times New Roman" w:hAnsi="Times New Roman"/>
      <w:i w:val="0"/>
      <w:sz w:val="24"/>
      <w:lang w:eastAsia="en-US"/>
    </w:rPr>
  </w:style>
  <w:style w:type="paragraph" w:customStyle="1" w:styleId="Table">
    <w:name w:val="Table"/>
    <w:basedOn w:val="Normal"/>
    <w:rsid w:val="00471243"/>
    <w:pPr>
      <w:tabs>
        <w:tab w:val="left" w:pos="6345"/>
        <w:tab w:val="left" w:pos="8755"/>
      </w:tabs>
      <w:ind w:left="-57" w:right="-57"/>
      <w:jc w:val="center"/>
    </w:pPr>
    <w:rPr>
      <w:rFonts w:ascii="Arial" w:hAnsi="Arial"/>
      <w:i w:val="0"/>
      <w:sz w:val="20"/>
    </w:rPr>
  </w:style>
  <w:style w:type="paragraph" w:customStyle="1" w:styleId="afffffe">
    <w:name w:val="шапка таблицы"/>
    <w:basedOn w:val="afff6"/>
    <w:rsid w:val="00471243"/>
    <w:pPr>
      <w:jc w:val="center"/>
    </w:pPr>
    <w:rPr>
      <w:b/>
      <w:bCs/>
      <w:szCs w:val="20"/>
    </w:rPr>
  </w:style>
  <w:style w:type="paragraph" w:customStyle="1" w:styleId="Twordizme">
    <w:name w:val="Tword_izme"/>
    <w:basedOn w:val="Normal"/>
    <w:rsid w:val="00471243"/>
    <w:pPr>
      <w:jc w:val="center"/>
    </w:pPr>
    <w:rPr>
      <w:rFonts w:ascii="Arial" w:hAnsi="Arial"/>
      <w:sz w:val="16"/>
      <w:szCs w:val="24"/>
    </w:rPr>
  </w:style>
  <w:style w:type="character" w:customStyle="1" w:styleId="TwordizmeChar">
    <w:name w:val="Tword_izme Char"/>
    <w:rsid w:val="00471243"/>
    <w:rPr>
      <w:rFonts w:ascii="Arial" w:hAnsi="Arial"/>
      <w:i/>
      <w:sz w:val="16"/>
      <w:szCs w:val="24"/>
      <w:lang w:val="ru-RU" w:eastAsia="ru-RU" w:bidi="ar-SA"/>
    </w:rPr>
  </w:style>
  <w:style w:type="paragraph" w:customStyle="1" w:styleId="Twordfami">
    <w:name w:val="Tword_fami"/>
    <w:basedOn w:val="Normal"/>
    <w:rsid w:val="00471243"/>
    <w:pPr>
      <w:jc w:val="left"/>
    </w:pPr>
    <w:rPr>
      <w:rFonts w:ascii="Arial" w:hAnsi="Arial" w:cs="Arial"/>
      <w:sz w:val="18"/>
    </w:rPr>
  </w:style>
  <w:style w:type="paragraph" w:customStyle="1" w:styleId="Twordjobs">
    <w:name w:val="Tword_jobs"/>
    <w:basedOn w:val="Normal"/>
    <w:rsid w:val="00471243"/>
    <w:pPr>
      <w:jc w:val="left"/>
    </w:pPr>
    <w:rPr>
      <w:rFonts w:ascii="Arial" w:hAnsi="Arial"/>
      <w:sz w:val="18"/>
      <w:szCs w:val="24"/>
    </w:rPr>
  </w:style>
  <w:style w:type="paragraph" w:customStyle="1" w:styleId="Tworddate">
    <w:name w:val="Tword_date"/>
    <w:basedOn w:val="Normal"/>
    <w:rsid w:val="00471243"/>
    <w:pPr>
      <w:jc w:val="center"/>
    </w:pPr>
    <w:rPr>
      <w:rFonts w:ascii="Arial Narrow" w:hAnsi="Arial Narrow"/>
      <w:sz w:val="16"/>
      <w:szCs w:val="24"/>
    </w:rPr>
  </w:style>
  <w:style w:type="paragraph" w:customStyle="1" w:styleId="Twordoboz">
    <w:name w:val="Tword_oboz"/>
    <w:basedOn w:val="Normal"/>
    <w:rsid w:val="00471243"/>
    <w:pPr>
      <w:jc w:val="center"/>
    </w:pPr>
    <w:rPr>
      <w:rFonts w:ascii="Arial" w:hAnsi="Arial" w:cs="Arial"/>
      <w:sz w:val="36"/>
      <w:szCs w:val="36"/>
    </w:rPr>
  </w:style>
  <w:style w:type="paragraph" w:customStyle="1" w:styleId="Twordpage">
    <w:name w:val="Tword_page"/>
    <w:basedOn w:val="Normal"/>
    <w:rsid w:val="00471243"/>
    <w:pPr>
      <w:jc w:val="center"/>
    </w:pPr>
    <w:rPr>
      <w:rFonts w:ascii="Arial" w:hAnsi="Arial"/>
      <w:sz w:val="18"/>
      <w:szCs w:val="24"/>
    </w:rPr>
  </w:style>
  <w:style w:type="paragraph" w:customStyle="1" w:styleId="Twordnaim">
    <w:name w:val="Tword_naim"/>
    <w:basedOn w:val="Normal"/>
    <w:rsid w:val="00471243"/>
    <w:pPr>
      <w:jc w:val="center"/>
    </w:pPr>
    <w:rPr>
      <w:rFonts w:ascii="Arial" w:hAnsi="Arial" w:cs="Arial"/>
      <w:szCs w:val="28"/>
    </w:rPr>
  </w:style>
  <w:style w:type="paragraph" w:customStyle="1" w:styleId="Twordaddfield">
    <w:name w:val="Tword_add_field"/>
    <w:basedOn w:val="Normal"/>
    <w:rsid w:val="00471243"/>
    <w:pPr>
      <w:jc w:val="center"/>
    </w:pPr>
    <w:rPr>
      <w:rFonts w:ascii="Arial" w:hAnsi="Arial" w:cs="Arial"/>
      <w:sz w:val="18"/>
    </w:rPr>
  </w:style>
  <w:style w:type="paragraph" w:customStyle="1" w:styleId="Twordaddfielddate">
    <w:name w:val="Tword_add_field_date"/>
    <w:basedOn w:val="Normal"/>
    <w:rsid w:val="00471243"/>
    <w:pPr>
      <w:jc w:val="right"/>
    </w:pPr>
    <w:rPr>
      <w:rFonts w:ascii="Arial" w:hAnsi="Arial"/>
      <w:sz w:val="20"/>
      <w:szCs w:val="24"/>
    </w:rPr>
  </w:style>
  <w:style w:type="paragraph" w:customStyle="1" w:styleId="Twordcopyformat">
    <w:name w:val="Tword_copy_format"/>
    <w:basedOn w:val="Normal"/>
    <w:rsid w:val="00471243"/>
    <w:pPr>
      <w:jc w:val="center"/>
    </w:pPr>
    <w:rPr>
      <w:rFonts w:ascii="Arial" w:hAnsi="Arial" w:cs="Arial"/>
      <w:sz w:val="20"/>
    </w:rPr>
  </w:style>
  <w:style w:type="paragraph" w:customStyle="1" w:styleId="-">
    <w:name w:val="- Перечисления"/>
    <w:basedOn w:val="BodyTextIndent"/>
    <w:rsid w:val="00471243"/>
    <w:pPr>
      <w:numPr>
        <w:numId w:val="46"/>
      </w:numPr>
      <w:tabs>
        <w:tab w:val="clear" w:pos="1620"/>
        <w:tab w:val="num" w:pos="1080"/>
      </w:tabs>
      <w:spacing w:before="0" w:after="0" w:line="360" w:lineRule="auto"/>
      <w:ind w:left="1080" w:hanging="360"/>
    </w:pPr>
    <w:rPr>
      <w:sz w:val="28"/>
    </w:rPr>
  </w:style>
  <w:style w:type="paragraph" w:customStyle="1" w:styleId="affffff">
    <w:name w:val="для титульного листа"/>
    <w:basedOn w:val="Normal"/>
    <w:rsid w:val="00471243"/>
    <w:pPr>
      <w:spacing w:line="360" w:lineRule="auto"/>
      <w:ind w:firstLine="851"/>
      <w:jc w:val="left"/>
    </w:pPr>
    <w:rPr>
      <w:rFonts w:ascii="Times New Roman" w:hAnsi="Times New Roman"/>
      <w:b/>
      <w:i w:val="0"/>
      <w:iCs/>
      <w:sz w:val="24"/>
      <w:szCs w:val="24"/>
    </w:rPr>
  </w:style>
  <w:style w:type="paragraph" w:customStyle="1" w:styleId="affffff0">
    <w:name w:val="титульний лист"/>
    <w:aliases w:val="текст"/>
    <w:basedOn w:val="afffd"/>
    <w:rsid w:val="00471243"/>
  </w:style>
  <w:style w:type="character" w:customStyle="1" w:styleId="affffff1">
    <w:name w:val="текст без отступа Знак"/>
    <w:rsid w:val="00471243"/>
    <w:rPr>
      <w:sz w:val="28"/>
      <w:szCs w:val="24"/>
      <w:lang w:val="ru-RU" w:eastAsia="ru-RU" w:bidi="ar-SA"/>
    </w:rPr>
  </w:style>
  <w:style w:type="character" w:customStyle="1" w:styleId="affffff2">
    <w:name w:val="титульний лист;текст Знак Знак"/>
    <w:rsid w:val="00471243"/>
    <w:rPr>
      <w:sz w:val="24"/>
      <w:szCs w:val="24"/>
      <w:lang w:val="ru-RU" w:eastAsia="ru-RU" w:bidi="ar-SA"/>
    </w:rPr>
  </w:style>
  <w:style w:type="paragraph" w:customStyle="1" w:styleId="affffff3">
    <w:name w:val="титульный лист"/>
    <w:aliases w:val="центрирование"/>
    <w:basedOn w:val="Normal"/>
    <w:rsid w:val="00471243"/>
    <w:pPr>
      <w:spacing w:line="360" w:lineRule="auto"/>
      <w:jc w:val="center"/>
    </w:pPr>
    <w:rPr>
      <w:rFonts w:ascii="Times New Roman" w:hAnsi="Times New Roman"/>
      <w:i w:val="0"/>
      <w:sz w:val="24"/>
    </w:rPr>
  </w:style>
  <w:style w:type="paragraph" w:customStyle="1" w:styleId="affffff4">
    <w:name w:val="титульний"/>
    <w:aliases w:val="подчеркивание"/>
    <w:basedOn w:val="affffff0"/>
    <w:rsid w:val="00471243"/>
    <w:rPr>
      <w:u w:val="single"/>
    </w:rPr>
  </w:style>
  <w:style w:type="character" w:customStyle="1" w:styleId="affffff5">
    <w:name w:val="титульний;подчеркивание Знак Знак"/>
    <w:rsid w:val="00471243"/>
    <w:rPr>
      <w:sz w:val="24"/>
      <w:szCs w:val="24"/>
      <w:u w:val="single"/>
      <w:lang w:val="ru-RU" w:eastAsia="ru-RU" w:bidi="ar-SA"/>
    </w:rPr>
  </w:style>
  <w:style w:type="paragraph" w:customStyle="1" w:styleId="phNormal">
    <w:name w:val="ph_Normal"/>
    <w:basedOn w:val="Normal"/>
    <w:rsid w:val="00471243"/>
    <w:pPr>
      <w:spacing w:line="360" w:lineRule="auto"/>
      <w:ind w:firstLine="851"/>
      <w:jc w:val="left"/>
    </w:pPr>
    <w:rPr>
      <w:rFonts w:ascii="Arial" w:hAnsi="Arial"/>
      <w:i w:val="0"/>
      <w:sz w:val="24"/>
      <w:szCs w:val="24"/>
    </w:rPr>
  </w:style>
  <w:style w:type="character" w:customStyle="1" w:styleId="phBullet0">
    <w:name w:val="ph_Bullet Знак"/>
    <w:rsid w:val="00471243"/>
    <w:rPr>
      <w:rFonts w:ascii="Arial" w:hAnsi="Arial"/>
      <w:sz w:val="28"/>
      <w:szCs w:val="24"/>
      <w:lang w:val="ru-RU" w:eastAsia="ru-RU" w:bidi="ar-SA"/>
    </w:rPr>
  </w:style>
  <w:style w:type="paragraph" w:customStyle="1" w:styleId="phBullet20">
    <w:name w:val="ph_Bullet_2"/>
    <w:basedOn w:val="phBullet"/>
    <w:rsid w:val="00471243"/>
    <w:pPr>
      <w:numPr>
        <w:numId w:val="0"/>
      </w:numPr>
      <w:tabs>
        <w:tab w:val="num" w:pos="851"/>
      </w:tabs>
      <w:spacing w:before="0" w:line="360" w:lineRule="auto"/>
      <w:ind w:firstLine="851"/>
    </w:pPr>
    <w:rPr>
      <w:rFonts w:ascii="Arial" w:hAnsi="Arial"/>
      <w:szCs w:val="20"/>
    </w:rPr>
  </w:style>
  <w:style w:type="paragraph" w:customStyle="1" w:styleId="phBullet2">
    <w:name w:val="ph_Bullet2"/>
    <w:basedOn w:val="phBullet"/>
    <w:rsid w:val="00471243"/>
    <w:pPr>
      <w:numPr>
        <w:ilvl w:val="4"/>
        <w:numId w:val="47"/>
      </w:numPr>
      <w:tabs>
        <w:tab w:val="clear" w:pos="2107"/>
        <w:tab w:val="num" w:pos="360"/>
      </w:tabs>
      <w:spacing w:before="0" w:line="360" w:lineRule="auto"/>
      <w:ind w:left="1209" w:hanging="358"/>
    </w:pPr>
    <w:rPr>
      <w:rFonts w:ascii="Arial" w:hAnsi="Arial"/>
    </w:rPr>
  </w:style>
  <w:style w:type="character" w:customStyle="1" w:styleId="phNormal0">
    <w:name w:val="ph_Normal Знак"/>
    <w:rsid w:val="00471243"/>
    <w:rPr>
      <w:rFonts w:ascii="Arial" w:hAnsi="Arial"/>
      <w:sz w:val="28"/>
      <w:szCs w:val="24"/>
      <w:lang w:val="ru-RU" w:eastAsia="ru-RU" w:bidi="ar-SA"/>
    </w:rPr>
  </w:style>
  <w:style w:type="paragraph" w:customStyle="1" w:styleId="affffff6">
    <w:name w:val="Текс таблицы Слева"/>
    <w:basedOn w:val="Normal"/>
    <w:rsid w:val="00471243"/>
    <w:pPr>
      <w:spacing w:line="280" w:lineRule="atLeast"/>
      <w:jc w:val="left"/>
    </w:pPr>
    <w:rPr>
      <w:rFonts w:ascii="Arial" w:hAnsi="Arial"/>
      <w:i w:val="0"/>
      <w:spacing w:val="-2"/>
      <w:sz w:val="24"/>
      <w:szCs w:val="24"/>
    </w:rPr>
  </w:style>
  <w:style w:type="character" w:customStyle="1" w:styleId="s0">
    <w:name w:val="s0"/>
    <w:rsid w:val="00471243"/>
    <w:rPr>
      <w:rFonts w:ascii="Times New Roman" w:hAnsi="Times New Roman" w:cs="Times New Roman"/>
      <w:color w:val="000000"/>
      <w:sz w:val="24"/>
      <w:szCs w:val="24"/>
    </w:rPr>
  </w:style>
  <w:style w:type="character" w:styleId="EndnoteReference">
    <w:name w:val="endnote reference"/>
    <w:semiHidden/>
    <w:rsid w:val="00471243"/>
    <w:rPr>
      <w:vertAlign w:val="superscript"/>
    </w:rPr>
  </w:style>
  <w:style w:type="paragraph" w:customStyle="1" w:styleId="affffff7">
    <w:name w:val="Стиль Название объекта + По ширине"/>
    <w:basedOn w:val="Caption"/>
    <w:rsid w:val="00471243"/>
    <w:pPr>
      <w:spacing w:before="0" w:after="0" w:line="360" w:lineRule="auto"/>
      <w:jc w:val="both"/>
    </w:pPr>
    <w:rPr>
      <w:i/>
    </w:rPr>
  </w:style>
  <w:style w:type="paragraph" w:customStyle="1" w:styleId="affffff8">
    <w:name w:val="Знак Знак Знак Знак"/>
    <w:basedOn w:val="Normal"/>
    <w:autoRedefine/>
    <w:rsid w:val="00471243"/>
    <w:pPr>
      <w:spacing w:after="160" w:line="240" w:lineRule="exact"/>
      <w:jc w:val="left"/>
    </w:pPr>
    <w:rPr>
      <w:rFonts w:ascii="Times New Roman" w:hAnsi="Times New Roman"/>
      <w:i w:val="0"/>
      <w:sz w:val="24"/>
      <w:lang w:val="en-US" w:eastAsia="en-US"/>
    </w:rPr>
  </w:style>
  <w:style w:type="paragraph" w:customStyle="1" w:styleId="Fortables">
    <w:name w:val="For tables"/>
    <w:basedOn w:val="Normal"/>
    <w:rsid w:val="00471243"/>
    <w:pPr>
      <w:jc w:val="left"/>
    </w:pPr>
    <w:rPr>
      <w:rFonts w:ascii="Times New Roman" w:hAnsi="Times New Roman"/>
      <w:i w:val="0"/>
      <w:sz w:val="24"/>
      <w:szCs w:val="24"/>
    </w:rPr>
  </w:style>
  <w:style w:type="character" w:customStyle="1" w:styleId="mainarticle1">
    <w:name w:val="main_article1"/>
    <w:rsid w:val="00471243"/>
    <w:rPr>
      <w:vanish w:val="0"/>
      <w:webHidden w:val="0"/>
      <w:color w:val="333333"/>
      <w:sz w:val="29"/>
      <w:szCs w:val="29"/>
      <w:specVanish w:val="0"/>
    </w:rPr>
  </w:style>
  <w:style w:type="paragraph" w:customStyle="1" w:styleId="text">
    <w:name w:val="text"/>
    <w:basedOn w:val="Normal"/>
    <w:rsid w:val="00471243"/>
    <w:pPr>
      <w:spacing w:before="100" w:beforeAutospacing="1" w:after="100" w:afterAutospacing="1" w:line="300" w:lineRule="atLeast"/>
      <w:jc w:val="left"/>
    </w:pPr>
    <w:rPr>
      <w:rFonts w:ascii="Arial" w:hAnsi="Arial" w:cs="Arial"/>
      <w:i w:val="0"/>
      <w:color w:val="000000"/>
      <w:sz w:val="18"/>
      <w:szCs w:val="18"/>
    </w:rPr>
  </w:style>
  <w:style w:type="paragraph" w:customStyle="1" w:styleId="affffff9">
    <w:name w:val="a"/>
    <w:basedOn w:val="Normal"/>
    <w:rsid w:val="00471243"/>
    <w:pPr>
      <w:spacing w:before="100" w:beforeAutospacing="1" w:after="100" w:afterAutospacing="1"/>
      <w:jc w:val="left"/>
    </w:pPr>
    <w:rPr>
      <w:rFonts w:ascii="Times New Roman" w:hAnsi="Times New Roman"/>
      <w:i w:val="0"/>
      <w:sz w:val="24"/>
      <w:szCs w:val="24"/>
    </w:rPr>
  </w:style>
  <w:style w:type="paragraph" w:customStyle="1" w:styleId="stf">
    <w:name w:val="stf"/>
    <w:basedOn w:val="Normal"/>
    <w:rsid w:val="00471243"/>
    <w:pPr>
      <w:spacing w:before="100" w:beforeAutospacing="1" w:after="100" w:afterAutospacing="1"/>
      <w:jc w:val="left"/>
    </w:pPr>
    <w:rPr>
      <w:rFonts w:ascii="Verdana" w:hAnsi="Verdana"/>
      <w:i w:val="0"/>
      <w:sz w:val="18"/>
      <w:szCs w:val="18"/>
    </w:rPr>
  </w:style>
  <w:style w:type="paragraph" w:customStyle="1" w:styleId="st">
    <w:name w:val="st"/>
    <w:basedOn w:val="Normal"/>
    <w:rsid w:val="00471243"/>
    <w:pPr>
      <w:spacing w:before="100" w:beforeAutospacing="1" w:after="100" w:afterAutospacing="1"/>
      <w:jc w:val="left"/>
    </w:pPr>
    <w:rPr>
      <w:rFonts w:ascii="Verdana" w:hAnsi="Verdana"/>
      <w:i w:val="0"/>
      <w:sz w:val="18"/>
      <w:szCs w:val="18"/>
    </w:rPr>
  </w:style>
  <w:style w:type="paragraph" w:customStyle="1" w:styleId="StyleListBulletLeft">
    <w:name w:val="Style List Bullet + Left"/>
    <w:basedOn w:val="ListBullet"/>
    <w:rsid w:val="00471243"/>
    <w:pPr>
      <w:numPr>
        <w:numId w:val="0"/>
      </w:numPr>
      <w:ind w:left="357" w:hanging="357"/>
      <w:jc w:val="left"/>
    </w:pPr>
    <w:rPr>
      <w:szCs w:val="20"/>
    </w:rPr>
  </w:style>
  <w:style w:type="paragraph" w:customStyle="1" w:styleId="StyleListNumberBold">
    <w:name w:val="Style List Number + Bold"/>
    <w:basedOn w:val="ListNumber"/>
    <w:rsid w:val="00471243"/>
    <w:pPr>
      <w:tabs>
        <w:tab w:val="clear" w:pos="360"/>
      </w:tabs>
      <w:spacing w:line="360" w:lineRule="auto"/>
      <w:ind w:left="357" w:hanging="357"/>
    </w:pPr>
    <w:rPr>
      <w:b/>
      <w:bCs/>
    </w:rPr>
  </w:style>
  <w:style w:type="paragraph" w:customStyle="1" w:styleId="heading0inclintoc">
    <w:name w:val="heading_0 (incl in toc)"/>
    <w:basedOn w:val="Heading0"/>
    <w:qFormat/>
    <w:rsid w:val="00471243"/>
    <w:pPr>
      <w:keepNext w:val="0"/>
      <w:spacing w:before="360" w:after="240" w:line="276" w:lineRule="auto"/>
      <w:ind w:firstLine="0"/>
      <w:outlineLvl w:val="0"/>
    </w:pPr>
    <w:rPr>
      <w:rFonts w:ascii="Times New Roman" w:hAnsi="Times New Roman" w:cs="Times New Roman"/>
      <w:bCs w:val="0"/>
      <w:szCs w:val="20"/>
      <w:lang w:val="ru-RU"/>
    </w:rPr>
  </w:style>
  <w:style w:type="table" w:customStyle="1" w:styleId="LightShading-Accent13">
    <w:name w:val="Light Shading - Accent 13"/>
    <w:basedOn w:val="TableNormal"/>
    <w:rsid w:val="00471243"/>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fffa">
    <w:name w:val="Знак"/>
    <w:basedOn w:val="Normal"/>
    <w:autoRedefine/>
    <w:rsid w:val="00471243"/>
    <w:pPr>
      <w:spacing w:after="160" w:line="240" w:lineRule="exact"/>
      <w:jc w:val="left"/>
    </w:pPr>
    <w:rPr>
      <w:rFonts w:ascii="Times New Roman" w:hAnsi="Times New Roman"/>
      <w:i w:val="0"/>
      <w:lang w:val="en-US" w:eastAsia="en-US"/>
    </w:rPr>
  </w:style>
  <w:style w:type="paragraph" w:customStyle="1" w:styleId="PlainText1">
    <w:name w:val="Plain Text1"/>
    <w:basedOn w:val="Normal"/>
    <w:rsid w:val="00471243"/>
    <w:pPr>
      <w:spacing w:line="360" w:lineRule="auto"/>
      <w:ind w:firstLine="720"/>
    </w:pPr>
    <w:rPr>
      <w:rFonts w:ascii="Times New Roman" w:hAnsi="Times New Roman"/>
      <w:i w:val="0"/>
    </w:rPr>
  </w:style>
  <w:style w:type="paragraph" w:customStyle="1" w:styleId="MyCaption">
    <w:name w:val="MyCaption"/>
    <w:basedOn w:val="Normal"/>
    <w:link w:val="MyCaptionChar"/>
    <w:rsid w:val="00471243"/>
    <w:pPr>
      <w:spacing w:before="120" w:after="120"/>
      <w:ind w:firstLine="432"/>
      <w:jc w:val="left"/>
    </w:pPr>
    <w:rPr>
      <w:rFonts w:ascii="Times New Roman" w:hAnsi="Times New Roman"/>
      <w:sz w:val="20"/>
      <w:szCs w:val="24"/>
    </w:rPr>
  </w:style>
  <w:style w:type="character" w:customStyle="1" w:styleId="MyCaptionChar">
    <w:name w:val="MyCaption Char"/>
    <w:link w:val="MyCaption"/>
    <w:rsid w:val="00471243"/>
    <w:rPr>
      <w:i/>
      <w:szCs w:val="24"/>
      <w:lang w:val="ru-RU" w:eastAsia="ru-RU" w:bidi="ar-SA"/>
    </w:rPr>
  </w:style>
  <w:style w:type="paragraph" w:customStyle="1" w:styleId="affffffb">
    <w:name w:val="Стиль Название объекта + по ширине"/>
    <w:basedOn w:val="Caption"/>
    <w:rsid w:val="00471243"/>
    <w:pPr>
      <w:widowControl w:val="0"/>
    </w:pPr>
    <w:rPr>
      <w:i/>
      <w:sz w:val="20"/>
    </w:rPr>
  </w:style>
  <w:style w:type="character" w:customStyle="1" w:styleId="CharChar29">
    <w:name w:val="Char Char29"/>
    <w:locked/>
    <w:rsid w:val="00471243"/>
    <w:rPr>
      <w:rFonts w:cs="Arial"/>
      <w:b/>
      <w:bCs/>
      <w:sz w:val="28"/>
      <w:szCs w:val="26"/>
      <w:lang w:val="ru-RU" w:eastAsia="ru-RU" w:bidi="ar-SA"/>
    </w:rPr>
  </w:style>
  <w:style w:type="paragraph" w:customStyle="1" w:styleId="StyleHeading2H2Charh2CharAttributeHeading2CharSubsection">
    <w:name w:val="Style Heading 2H2 Charh2 CharAttribute Heading 2 CharSubsection..."/>
    <w:basedOn w:val="Heading1"/>
    <w:rsid w:val="00471243"/>
    <w:pPr>
      <w:pageBreakBefore w:val="0"/>
      <w:numPr>
        <w:numId w:val="0"/>
      </w:numPr>
      <w:tabs>
        <w:tab w:val="num" w:pos="1571"/>
      </w:tabs>
      <w:suppressAutoHyphens w:val="0"/>
      <w:spacing w:after="300"/>
      <w:ind w:left="1282" w:hanging="431"/>
    </w:pPr>
    <w:rPr>
      <w:bCs/>
      <w:kern w:val="32"/>
      <w:szCs w:val="32"/>
      <w:lang w:eastAsia="en-US"/>
    </w:rPr>
  </w:style>
  <w:style w:type="character" w:customStyle="1" w:styleId="wpstinytext">
    <w:name w:val="wpstinytext"/>
    <w:basedOn w:val="DefaultParagraphFont"/>
    <w:rsid w:val="00471243"/>
  </w:style>
  <w:style w:type="character" w:customStyle="1" w:styleId="CaptionTableChar">
    <w:name w:val="Caption_Table Char"/>
    <w:link w:val="CaptionTable0"/>
    <w:rsid w:val="00471243"/>
    <w:rPr>
      <w:b/>
      <w:bCs/>
      <w:lang w:val="ru-RU" w:eastAsia="ru-RU" w:bidi="ar-SA"/>
    </w:rPr>
  </w:style>
  <w:style w:type="paragraph" w:customStyle="1" w:styleId="StyleHeading1H1h1MajorTopicTitle1ghostgSectionHeadinggh">
    <w:name w:val="Style Heading 1H1h1MajorTopic.Title1 ghostgSection Headinggh..."/>
    <w:basedOn w:val="Heading1"/>
    <w:rsid w:val="000505BB"/>
    <w:pPr>
      <w:spacing w:after="200" w:line="360" w:lineRule="auto"/>
    </w:pPr>
    <w:rPr>
      <w:bCs/>
      <w:caps w:val="0"/>
    </w:rPr>
  </w:style>
  <w:style w:type="character" w:customStyle="1" w:styleId="CaptionChar">
    <w:name w:val="Caption Char"/>
    <w:link w:val="Caption"/>
    <w:rsid w:val="00876DEE"/>
    <w:rPr>
      <w:bCs/>
      <w:sz w:val="24"/>
      <w:lang w:val="ru-RU" w:eastAsia="ru-RU" w:bidi="ar-SA"/>
    </w:rPr>
  </w:style>
  <w:style w:type="paragraph" w:customStyle="1" w:styleId="tablenormal0">
    <w:name w:val="table_normal"/>
    <w:basedOn w:val="Normal"/>
    <w:rsid w:val="00737544"/>
    <w:pPr>
      <w:jc w:val="left"/>
    </w:pPr>
    <w:rPr>
      <w:rFonts w:ascii="Times New Roman" w:hAnsi="Times New Roman"/>
      <w:i w:val="0"/>
      <w:color w:val="000000"/>
      <w:sz w:val="24"/>
    </w:rPr>
  </w:style>
  <w:style w:type="paragraph" w:customStyle="1" w:styleId="StyleBodyTextBold">
    <w:name w:val="Style Body Text + Bold"/>
    <w:basedOn w:val="BodyText"/>
    <w:link w:val="StyleBodyTextBoldChar"/>
    <w:rsid w:val="00E64E80"/>
    <w:pPr>
      <w:ind w:firstLine="709"/>
    </w:pPr>
    <w:rPr>
      <w:b/>
      <w:bCs/>
      <w:szCs w:val="24"/>
    </w:rPr>
  </w:style>
  <w:style w:type="character" w:customStyle="1" w:styleId="StyleBodyTextBoldChar">
    <w:name w:val="Style Body Text + Bold Char"/>
    <w:link w:val="StyleBodyTextBold"/>
    <w:rsid w:val="00E64E80"/>
    <w:rPr>
      <w:b/>
      <w:bCs/>
      <w:sz w:val="24"/>
      <w:szCs w:val="24"/>
      <w:lang w:val="ru-RU" w:eastAsia="ru-RU" w:bidi="ar-SA"/>
    </w:rPr>
  </w:style>
  <w:style w:type="paragraph" w:customStyle="1" w:styleId="StyleCaptionBoldItalic">
    <w:name w:val="Style Caption + Bold Italic"/>
    <w:basedOn w:val="Caption"/>
    <w:link w:val="StyleCaptionBoldItalicChar"/>
    <w:rsid w:val="007D6BCE"/>
    <w:rPr>
      <w:iCs/>
    </w:rPr>
  </w:style>
  <w:style w:type="character" w:customStyle="1" w:styleId="StyleCaptionBoldItalicChar">
    <w:name w:val="Style Caption + Bold Italic Char"/>
    <w:link w:val="StyleCaptionBoldItalic"/>
    <w:rsid w:val="007D6BCE"/>
    <w:rPr>
      <w:bCs/>
      <w:iCs/>
      <w:sz w:val="24"/>
      <w:lang w:val="ru-RU" w:eastAsia="ru-RU" w:bidi="ar-SA"/>
    </w:rPr>
  </w:style>
  <w:style w:type="paragraph" w:customStyle="1" w:styleId="CharCharCharCharCharCharCharChar">
    <w:name w:val="Char Char Знак Знак Char Char Знак Знак Char Char Знак Знак Char Char Знак Знак"/>
    <w:basedOn w:val="Normal"/>
    <w:autoRedefine/>
    <w:rsid w:val="00C34E79"/>
    <w:pPr>
      <w:spacing w:after="160" w:line="240" w:lineRule="exact"/>
      <w:jc w:val="left"/>
    </w:pPr>
    <w:rPr>
      <w:rFonts w:ascii="Times New Roman" w:hAnsi="Times New Roman"/>
      <w:i w:val="0"/>
      <w:lang w:val="en-US" w:eastAsia="en-US"/>
    </w:rPr>
  </w:style>
  <w:style w:type="paragraph" w:styleId="TOCHeading">
    <w:name w:val="TOC Heading"/>
    <w:basedOn w:val="Heading1"/>
    <w:next w:val="Normal"/>
    <w:uiPriority w:val="39"/>
    <w:unhideWhenUsed/>
    <w:qFormat/>
    <w:rsid w:val="00790F1C"/>
    <w:pPr>
      <w:keepLines/>
      <w:pageBreakBefore w:val="0"/>
      <w:numPr>
        <w:numId w:val="0"/>
      </w:numPr>
      <w:suppressAutoHyphens w:val="0"/>
      <w:spacing w:before="240" w:after="0" w:line="259" w:lineRule="auto"/>
      <w:outlineLvl w:val="9"/>
    </w:pPr>
    <w:rPr>
      <w:rFonts w:asciiTheme="majorHAnsi" w:eastAsiaTheme="majorEastAsia" w:hAnsiTheme="majorHAnsi" w:cstheme="majorBidi"/>
      <w:b w:val="0"/>
      <w:caps w:val="0"/>
      <w:color w:val="0F4761" w:themeColor="accent1" w:themeShade="BF"/>
      <w:sz w:val="32"/>
      <w:szCs w:val="32"/>
    </w:rPr>
  </w:style>
  <w:style w:type="paragraph" w:styleId="Revision">
    <w:name w:val="Revision"/>
    <w:hidden/>
    <w:uiPriority w:val="99"/>
    <w:semiHidden/>
    <w:rsid w:val="000B7D17"/>
    <w:rPr>
      <w:rFonts w:ascii="ГОСТ тип А" w:hAnsi="ГОСТ тип А"/>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82">
      <w:bodyDiv w:val="1"/>
      <w:marLeft w:val="0"/>
      <w:marRight w:val="0"/>
      <w:marTop w:val="0"/>
      <w:marBottom w:val="0"/>
      <w:divBdr>
        <w:top w:val="none" w:sz="0" w:space="0" w:color="auto"/>
        <w:left w:val="none" w:sz="0" w:space="0" w:color="auto"/>
        <w:bottom w:val="none" w:sz="0" w:space="0" w:color="auto"/>
        <w:right w:val="none" w:sz="0" w:space="0" w:color="auto"/>
      </w:divBdr>
    </w:div>
    <w:div w:id="426923133">
      <w:bodyDiv w:val="1"/>
      <w:marLeft w:val="0"/>
      <w:marRight w:val="0"/>
      <w:marTop w:val="0"/>
      <w:marBottom w:val="0"/>
      <w:divBdr>
        <w:top w:val="none" w:sz="0" w:space="0" w:color="auto"/>
        <w:left w:val="none" w:sz="0" w:space="0" w:color="auto"/>
        <w:bottom w:val="none" w:sz="0" w:space="0" w:color="auto"/>
        <w:right w:val="none" w:sz="0" w:space="0" w:color="auto"/>
      </w:divBdr>
    </w:div>
    <w:div w:id="435488679">
      <w:bodyDiv w:val="1"/>
      <w:marLeft w:val="0"/>
      <w:marRight w:val="0"/>
      <w:marTop w:val="0"/>
      <w:marBottom w:val="0"/>
      <w:divBdr>
        <w:top w:val="none" w:sz="0" w:space="0" w:color="auto"/>
        <w:left w:val="none" w:sz="0" w:space="0" w:color="auto"/>
        <w:bottom w:val="none" w:sz="0" w:space="0" w:color="auto"/>
        <w:right w:val="none" w:sz="0" w:space="0" w:color="auto"/>
      </w:divBdr>
    </w:div>
    <w:div w:id="667755728">
      <w:bodyDiv w:val="1"/>
      <w:marLeft w:val="0"/>
      <w:marRight w:val="0"/>
      <w:marTop w:val="0"/>
      <w:marBottom w:val="0"/>
      <w:divBdr>
        <w:top w:val="none" w:sz="0" w:space="0" w:color="auto"/>
        <w:left w:val="none" w:sz="0" w:space="0" w:color="auto"/>
        <w:bottom w:val="none" w:sz="0" w:space="0" w:color="auto"/>
        <w:right w:val="none" w:sz="0" w:space="0" w:color="auto"/>
      </w:divBdr>
    </w:div>
    <w:div w:id="774832201">
      <w:bodyDiv w:val="1"/>
      <w:marLeft w:val="0"/>
      <w:marRight w:val="0"/>
      <w:marTop w:val="0"/>
      <w:marBottom w:val="0"/>
      <w:divBdr>
        <w:top w:val="none" w:sz="0" w:space="0" w:color="auto"/>
        <w:left w:val="none" w:sz="0" w:space="0" w:color="auto"/>
        <w:bottom w:val="none" w:sz="0" w:space="0" w:color="auto"/>
        <w:right w:val="none" w:sz="0" w:space="0" w:color="auto"/>
      </w:divBdr>
    </w:div>
    <w:div w:id="787433079">
      <w:bodyDiv w:val="1"/>
      <w:marLeft w:val="0"/>
      <w:marRight w:val="0"/>
      <w:marTop w:val="0"/>
      <w:marBottom w:val="0"/>
      <w:divBdr>
        <w:top w:val="none" w:sz="0" w:space="0" w:color="auto"/>
        <w:left w:val="none" w:sz="0" w:space="0" w:color="auto"/>
        <w:bottom w:val="none" w:sz="0" w:space="0" w:color="auto"/>
        <w:right w:val="none" w:sz="0" w:space="0" w:color="auto"/>
      </w:divBdr>
    </w:div>
    <w:div w:id="872764939">
      <w:bodyDiv w:val="1"/>
      <w:marLeft w:val="0"/>
      <w:marRight w:val="0"/>
      <w:marTop w:val="0"/>
      <w:marBottom w:val="0"/>
      <w:divBdr>
        <w:top w:val="none" w:sz="0" w:space="0" w:color="auto"/>
        <w:left w:val="none" w:sz="0" w:space="0" w:color="auto"/>
        <w:bottom w:val="none" w:sz="0" w:space="0" w:color="auto"/>
        <w:right w:val="none" w:sz="0" w:space="0" w:color="auto"/>
      </w:divBdr>
    </w:div>
    <w:div w:id="902906491">
      <w:bodyDiv w:val="1"/>
      <w:marLeft w:val="0"/>
      <w:marRight w:val="0"/>
      <w:marTop w:val="0"/>
      <w:marBottom w:val="0"/>
      <w:divBdr>
        <w:top w:val="none" w:sz="0" w:space="0" w:color="auto"/>
        <w:left w:val="none" w:sz="0" w:space="0" w:color="auto"/>
        <w:bottom w:val="none" w:sz="0" w:space="0" w:color="auto"/>
        <w:right w:val="none" w:sz="0" w:space="0" w:color="auto"/>
      </w:divBdr>
    </w:div>
    <w:div w:id="964389282">
      <w:bodyDiv w:val="1"/>
      <w:marLeft w:val="0"/>
      <w:marRight w:val="0"/>
      <w:marTop w:val="0"/>
      <w:marBottom w:val="0"/>
      <w:divBdr>
        <w:top w:val="none" w:sz="0" w:space="0" w:color="auto"/>
        <w:left w:val="none" w:sz="0" w:space="0" w:color="auto"/>
        <w:bottom w:val="none" w:sz="0" w:space="0" w:color="auto"/>
        <w:right w:val="none" w:sz="0" w:space="0" w:color="auto"/>
      </w:divBdr>
    </w:div>
    <w:div w:id="1005715474">
      <w:bodyDiv w:val="1"/>
      <w:marLeft w:val="0"/>
      <w:marRight w:val="0"/>
      <w:marTop w:val="0"/>
      <w:marBottom w:val="0"/>
      <w:divBdr>
        <w:top w:val="none" w:sz="0" w:space="0" w:color="auto"/>
        <w:left w:val="none" w:sz="0" w:space="0" w:color="auto"/>
        <w:bottom w:val="none" w:sz="0" w:space="0" w:color="auto"/>
        <w:right w:val="none" w:sz="0" w:space="0" w:color="auto"/>
      </w:divBdr>
    </w:div>
    <w:div w:id="1082919902">
      <w:bodyDiv w:val="1"/>
      <w:marLeft w:val="0"/>
      <w:marRight w:val="0"/>
      <w:marTop w:val="0"/>
      <w:marBottom w:val="0"/>
      <w:divBdr>
        <w:top w:val="none" w:sz="0" w:space="0" w:color="auto"/>
        <w:left w:val="none" w:sz="0" w:space="0" w:color="auto"/>
        <w:bottom w:val="none" w:sz="0" w:space="0" w:color="auto"/>
        <w:right w:val="none" w:sz="0" w:space="0" w:color="auto"/>
      </w:divBdr>
    </w:div>
    <w:div w:id="1110660215">
      <w:bodyDiv w:val="1"/>
      <w:marLeft w:val="0"/>
      <w:marRight w:val="0"/>
      <w:marTop w:val="0"/>
      <w:marBottom w:val="0"/>
      <w:divBdr>
        <w:top w:val="none" w:sz="0" w:space="0" w:color="auto"/>
        <w:left w:val="none" w:sz="0" w:space="0" w:color="auto"/>
        <w:bottom w:val="none" w:sz="0" w:space="0" w:color="auto"/>
        <w:right w:val="none" w:sz="0" w:space="0" w:color="auto"/>
      </w:divBdr>
    </w:div>
    <w:div w:id="1136526778">
      <w:bodyDiv w:val="1"/>
      <w:marLeft w:val="0"/>
      <w:marRight w:val="0"/>
      <w:marTop w:val="0"/>
      <w:marBottom w:val="0"/>
      <w:divBdr>
        <w:top w:val="none" w:sz="0" w:space="0" w:color="auto"/>
        <w:left w:val="none" w:sz="0" w:space="0" w:color="auto"/>
        <w:bottom w:val="none" w:sz="0" w:space="0" w:color="auto"/>
        <w:right w:val="none" w:sz="0" w:space="0" w:color="auto"/>
      </w:divBdr>
    </w:div>
    <w:div w:id="1350371109">
      <w:bodyDiv w:val="1"/>
      <w:marLeft w:val="0"/>
      <w:marRight w:val="0"/>
      <w:marTop w:val="0"/>
      <w:marBottom w:val="0"/>
      <w:divBdr>
        <w:top w:val="none" w:sz="0" w:space="0" w:color="auto"/>
        <w:left w:val="none" w:sz="0" w:space="0" w:color="auto"/>
        <w:bottom w:val="none" w:sz="0" w:space="0" w:color="auto"/>
        <w:right w:val="none" w:sz="0" w:space="0" w:color="auto"/>
      </w:divBdr>
      <w:divsChild>
        <w:div w:id="140273064">
          <w:marLeft w:val="0"/>
          <w:marRight w:val="0"/>
          <w:marTop w:val="0"/>
          <w:marBottom w:val="0"/>
          <w:divBdr>
            <w:top w:val="none" w:sz="0" w:space="0" w:color="auto"/>
            <w:left w:val="none" w:sz="0" w:space="0" w:color="auto"/>
            <w:bottom w:val="none" w:sz="0" w:space="0" w:color="auto"/>
            <w:right w:val="none" w:sz="0" w:space="0" w:color="auto"/>
          </w:divBdr>
        </w:div>
        <w:div w:id="268704686">
          <w:marLeft w:val="0"/>
          <w:marRight w:val="0"/>
          <w:marTop w:val="0"/>
          <w:marBottom w:val="0"/>
          <w:divBdr>
            <w:top w:val="none" w:sz="0" w:space="0" w:color="auto"/>
            <w:left w:val="none" w:sz="0" w:space="0" w:color="auto"/>
            <w:bottom w:val="none" w:sz="0" w:space="0" w:color="auto"/>
            <w:right w:val="none" w:sz="0" w:space="0" w:color="auto"/>
          </w:divBdr>
        </w:div>
        <w:div w:id="487743960">
          <w:marLeft w:val="0"/>
          <w:marRight w:val="0"/>
          <w:marTop w:val="0"/>
          <w:marBottom w:val="0"/>
          <w:divBdr>
            <w:top w:val="none" w:sz="0" w:space="0" w:color="auto"/>
            <w:left w:val="none" w:sz="0" w:space="0" w:color="auto"/>
            <w:bottom w:val="none" w:sz="0" w:space="0" w:color="auto"/>
            <w:right w:val="none" w:sz="0" w:space="0" w:color="auto"/>
          </w:divBdr>
        </w:div>
        <w:div w:id="502743087">
          <w:marLeft w:val="0"/>
          <w:marRight w:val="0"/>
          <w:marTop w:val="0"/>
          <w:marBottom w:val="0"/>
          <w:divBdr>
            <w:top w:val="none" w:sz="0" w:space="0" w:color="auto"/>
            <w:left w:val="none" w:sz="0" w:space="0" w:color="auto"/>
            <w:bottom w:val="none" w:sz="0" w:space="0" w:color="auto"/>
            <w:right w:val="none" w:sz="0" w:space="0" w:color="auto"/>
          </w:divBdr>
        </w:div>
        <w:div w:id="517694706">
          <w:marLeft w:val="0"/>
          <w:marRight w:val="0"/>
          <w:marTop w:val="0"/>
          <w:marBottom w:val="0"/>
          <w:divBdr>
            <w:top w:val="none" w:sz="0" w:space="0" w:color="auto"/>
            <w:left w:val="none" w:sz="0" w:space="0" w:color="auto"/>
            <w:bottom w:val="none" w:sz="0" w:space="0" w:color="auto"/>
            <w:right w:val="none" w:sz="0" w:space="0" w:color="auto"/>
          </w:divBdr>
        </w:div>
        <w:div w:id="520630583">
          <w:marLeft w:val="0"/>
          <w:marRight w:val="0"/>
          <w:marTop w:val="0"/>
          <w:marBottom w:val="0"/>
          <w:divBdr>
            <w:top w:val="none" w:sz="0" w:space="0" w:color="auto"/>
            <w:left w:val="none" w:sz="0" w:space="0" w:color="auto"/>
            <w:bottom w:val="none" w:sz="0" w:space="0" w:color="auto"/>
            <w:right w:val="none" w:sz="0" w:space="0" w:color="auto"/>
          </w:divBdr>
        </w:div>
        <w:div w:id="526022685">
          <w:marLeft w:val="0"/>
          <w:marRight w:val="0"/>
          <w:marTop w:val="0"/>
          <w:marBottom w:val="0"/>
          <w:divBdr>
            <w:top w:val="none" w:sz="0" w:space="0" w:color="auto"/>
            <w:left w:val="none" w:sz="0" w:space="0" w:color="auto"/>
            <w:bottom w:val="none" w:sz="0" w:space="0" w:color="auto"/>
            <w:right w:val="none" w:sz="0" w:space="0" w:color="auto"/>
          </w:divBdr>
        </w:div>
        <w:div w:id="543715262">
          <w:marLeft w:val="0"/>
          <w:marRight w:val="0"/>
          <w:marTop w:val="0"/>
          <w:marBottom w:val="0"/>
          <w:divBdr>
            <w:top w:val="none" w:sz="0" w:space="0" w:color="auto"/>
            <w:left w:val="none" w:sz="0" w:space="0" w:color="auto"/>
            <w:bottom w:val="none" w:sz="0" w:space="0" w:color="auto"/>
            <w:right w:val="none" w:sz="0" w:space="0" w:color="auto"/>
          </w:divBdr>
        </w:div>
        <w:div w:id="703529593">
          <w:marLeft w:val="0"/>
          <w:marRight w:val="0"/>
          <w:marTop w:val="0"/>
          <w:marBottom w:val="0"/>
          <w:divBdr>
            <w:top w:val="none" w:sz="0" w:space="0" w:color="auto"/>
            <w:left w:val="none" w:sz="0" w:space="0" w:color="auto"/>
            <w:bottom w:val="none" w:sz="0" w:space="0" w:color="auto"/>
            <w:right w:val="none" w:sz="0" w:space="0" w:color="auto"/>
          </w:divBdr>
        </w:div>
        <w:div w:id="1003510571">
          <w:marLeft w:val="0"/>
          <w:marRight w:val="0"/>
          <w:marTop w:val="0"/>
          <w:marBottom w:val="0"/>
          <w:divBdr>
            <w:top w:val="none" w:sz="0" w:space="0" w:color="auto"/>
            <w:left w:val="none" w:sz="0" w:space="0" w:color="auto"/>
            <w:bottom w:val="none" w:sz="0" w:space="0" w:color="auto"/>
            <w:right w:val="none" w:sz="0" w:space="0" w:color="auto"/>
          </w:divBdr>
        </w:div>
        <w:div w:id="1107384261">
          <w:marLeft w:val="0"/>
          <w:marRight w:val="0"/>
          <w:marTop w:val="0"/>
          <w:marBottom w:val="0"/>
          <w:divBdr>
            <w:top w:val="none" w:sz="0" w:space="0" w:color="auto"/>
            <w:left w:val="none" w:sz="0" w:space="0" w:color="auto"/>
            <w:bottom w:val="none" w:sz="0" w:space="0" w:color="auto"/>
            <w:right w:val="none" w:sz="0" w:space="0" w:color="auto"/>
          </w:divBdr>
        </w:div>
        <w:div w:id="1129281845">
          <w:marLeft w:val="0"/>
          <w:marRight w:val="0"/>
          <w:marTop w:val="0"/>
          <w:marBottom w:val="0"/>
          <w:divBdr>
            <w:top w:val="none" w:sz="0" w:space="0" w:color="auto"/>
            <w:left w:val="none" w:sz="0" w:space="0" w:color="auto"/>
            <w:bottom w:val="none" w:sz="0" w:space="0" w:color="auto"/>
            <w:right w:val="none" w:sz="0" w:space="0" w:color="auto"/>
          </w:divBdr>
        </w:div>
        <w:div w:id="1228497544">
          <w:marLeft w:val="0"/>
          <w:marRight w:val="0"/>
          <w:marTop w:val="0"/>
          <w:marBottom w:val="0"/>
          <w:divBdr>
            <w:top w:val="none" w:sz="0" w:space="0" w:color="auto"/>
            <w:left w:val="none" w:sz="0" w:space="0" w:color="auto"/>
            <w:bottom w:val="none" w:sz="0" w:space="0" w:color="auto"/>
            <w:right w:val="none" w:sz="0" w:space="0" w:color="auto"/>
          </w:divBdr>
        </w:div>
        <w:div w:id="1386098875">
          <w:marLeft w:val="0"/>
          <w:marRight w:val="0"/>
          <w:marTop w:val="0"/>
          <w:marBottom w:val="0"/>
          <w:divBdr>
            <w:top w:val="none" w:sz="0" w:space="0" w:color="auto"/>
            <w:left w:val="none" w:sz="0" w:space="0" w:color="auto"/>
            <w:bottom w:val="none" w:sz="0" w:space="0" w:color="auto"/>
            <w:right w:val="none" w:sz="0" w:space="0" w:color="auto"/>
          </w:divBdr>
        </w:div>
        <w:div w:id="1561482803">
          <w:marLeft w:val="0"/>
          <w:marRight w:val="0"/>
          <w:marTop w:val="0"/>
          <w:marBottom w:val="0"/>
          <w:divBdr>
            <w:top w:val="none" w:sz="0" w:space="0" w:color="auto"/>
            <w:left w:val="none" w:sz="0" w:space="0" w:color="auto"/>
            <w:bottom w:val="none" w:sz="0" w:space="0" w:color="auto"/>
            <w:right w:val="none" w:sz="0" w:space="0" w:color="auto"/>
          </w:divBdr>
        </w:div>
        <w:div w:id="1586038581">
          <w:marLeft w:val="0"/>
          <w:marRight w:val="0"/>
          <w:marTop w:val="0"/>
          <w:marBottom w:val="0"/>
          <w:divBdr>
            <w:top w:val="none" w:sz="0" w:space="0" w:color="auto"/>
            <w:left w:val="none" w:sz="0" w:space="0" w:color="auto"/>
            <w:bottom w:val="none" w:sz="0" w:space="0" w:color="auto"/>
            <w:right w:val="none" w:sz="0" w:space="0" w:color="auto"/>
          </w:divBdr>
        </w:div>
        <w:div w:id="1600941786">
          <w:marLeft w:val="0"/>
          <w:marRight w:val="0"/>
          <w:marTop w:val="0"/>
          <w:marBottom w:val="0"/>
          <w:divBdr>
            <w:top w:val="none" w:sz="0" w:space="0" w:color="auto"/>
            <w:left w:val="none" w:sz="0" w:space="0" w:color="auto"/>
            <w:bottom w:val="none" w:sz="0" w:space="0" w:color="auto"/>
            <w:right w:val="none" w:sz="0" w:space="0" w:color="auto"/>
          </w:divBdr>
        </w:div>
        <w:div w:id="1992713737">
          <w:marLeft w:val="0"/>
          <w:marRight w:val="0"/>
          <w:marTop w:val="0"/>
          <w:marBottom w:val="0"/>
          <w:divBdr>
            <w:top w:val="none" w:sz="0" w:space="0" w:color="auto"/>
            <w:left w:val="none" w:sz="0" w:space="0" w:color="auto"/>
            <w:bottom w:val="none" w:sz="0" w:space="0" w:color="auto"/>
            <w:right w:val="none" w:sz="0" w:space="0" w:color="auto"/>
          </w:divBdr>
        </w:div>
        <w:div w:id="2002125306">
          <w:marLeft w:val="0"/>
          <w:marRight w:val="0"/>
          <w:marTop w:val="0"/>
          <w:marBottom w:val="0"/>
          <w:divBdr>
            <w:top w:val="none" w:sz="0" w:space="0" w:color="auto"/>
            <w:left w:val="none" w:sz="0" w:space="0" w:color="auto"/>
            <w:bottom w:val="none" w:sz="0" w:space="0" w:color="auto"/>
            <w:right w:val="none" w:sz="0" w:space="0" w:color="auto"/>
          </w:divBdr>
        </w:div>
        <w:div w:id="2002538690">
          <w:marLeft w:val="0"/>
          <w:marRight w:val="0"/>
          <w:marTop w:val="0"/>
          <w:marBottom w:val="0"/>
          <w:divBdr>
            <w:top w:val="none" w:sz="0" w:space="0" w:color="auto"/>
            <w:left w:val="none" w:sz="0" w:space="0" w:color="auto"/>
            <w:bottom w:val="none" w:sz="0" w:space="0" w:color="auto"/>
            <w:right w:val="none" w:sz="0" w:space="0" w:color="auto"/>
          </w:divBdr>
        </w:div>
        <w:div w:id="2076778482">
          <w:marLeft w:val="0"/>
          <w:marRight w:val="0"/>
          <w:marTop w:val="0"/>
          <w:marBottom w:val="0"/>
          <w:divBdr>
            <w:top w:val="none" w:sz="0" w:space="0" w:color="auto"/>
            <w:left w:val="none" w:sz="0" w:space="0" w:color="auto"/>
            <w:bottom w:val="none" w:sz="0" w:space="0" w:color="auto"/>
            <w:right w:val="none" w:sz="0" w:space="0" w:color="auto"/>
          </w:divBdr>
        </w:div>
        <w:div w:id="2093356185">
          <w:marLeft w:val="0"/>
          <w:marRight w:val="0"/>
          <w:marTop w:val="0"/>
          <w:marBottom w:val="0"/>
          <w:divBdr>
            <w:top w:val="none" w:sz="0" w:space="0" w:color="auto"/>
            <w:left w:val="none" w:sz="0" w:space="0" w:color="auto"/>
            <w:bottom w:val="none" w:sz="0" w:space="0" w:color="auto"/>
            <w:right w:val="none" w:sz="0" w:space="0" w:color="auto"/>
          </w:divBdr>
        </w:div>
      </w:divsChild>
    </w:div>
    <w:div w:id="1637834401">
      <w:bodyDiv w:val="1"/>
      <w:marLeft w:val="0"/>
      <w:marRight w:val="0"/>
      <w:marTop w:val="0"/>
      <w:marBottom w:val="0"/>
      <w:divBdr>
        <w:top w:val="none" w:sz="0" w:space="0" w:color="auto"/>
        <w:left w:val="none" w:sz="0" w:space="0" w:color="auto"/>
        <w:bottom w:val="none" w:sz="0" w:space="0" w:color="auto"/>
        <w:right w:val="none" w:sz="0" w:space="0" w:color="auto"/>
      </w:divBdr>
    </w:div>
    <w:div w:id="1639799234">
      <w:bodyDiv w:val="1"/>
      <w:marLeft w:val="0"/>
      <w:marRight w:val="0"/>
      <w:marTop w:val="0"/>
      <w:marBottom w:val="0"/>
      <w:divBdr>
        <w:top w:val="none" w:sz="0" w:space="0" w:color="auto"/>
        <w:left w:val="none" w:sz="0" w:space="0" w:color="auto"/>
        <w:bottom w:val="none" w:sz="0" w:space="0" w:color="auto"/>
        <w:right w:val="none" w:sz="0" w:space="0" w:color="auto"/>
      </w:divBdr>
    </w:div>
    <w:div w:id="1689984018">
      <w:bodyDiv w:val="1"/>
      <w:marLeft w:val="0"/>
      <w:marRight w:val="0"/>
      <w:marTop w:val="0"/>
      <w:marBottom w:val="0"/>
      <w:divBdr>
        <w:top w:val="none" w:sz="0" w:space="0" w:color="auto"/>
        <w:left w:val="none" w:sz="0" w:space="0" w:color="auto"/>
        <w:bottom w:val="none" w:sz="0" w:space="0" w:color="auto"/>
        <w:right w:val="none" w:sz="0" w:space="0" w:color="auto"/>
      </w:divBdr>
    </w:div>
    <w:div w:id="1742825784">
      <w:bodyDiv w:val="1"/>
      <w:marLeft w:val="0"/>
      <w:marRight w:val="0"/>
      <w:marTop w:val="0"/>
      <w:marBottom w:val="0"/>
      <w:divBdr>
        <w:top w:val="none" w:sz="0" w:space="0" w:color="auto"/>
        <w:left w:val="none" w:sz="0" w:space="0" w:color="auto"/>
        <w:bottom w:val="none" w:sz="0" w:space="0" w:color="auto"/>
        <w:right w:val="none" w:sz="0" w:space="0" w:color="auto"/>
      </w:divBdr>
    </w:div>
    <w:div w:id="17854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CC8B7-D8B2-45AA-A29E-206A7DBC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20</Pages>
  <Words>3759</Words>
  <Characters>21430</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пользователя</vt:lpstr>
      <vt:lpstr>Пояснительная записка к техническому проекту</vt:lpstr>
    </vt:vector>
  </TitlesOfParts>
  <Company>WolfishLair</Company>
  <LinksUpToDate>false</LinksUpToDate>
  <CharactersWithSpaces>25139</CharactersWithSpaces>
  <SharedDoc>false</SharedDoc>
  <HLinks>
    <vt:vector size="96" baseType="variant">
      <vt:variant>
        <vt:i4>1376305</vt:i4>
      </vt:variant>
      <vt:variant>
        <vt:i4>95</vt:i4>
      </vt:variant>
      <vt:variant>
        <vt:i4>0</vt:i4>
      </vt:variant>
      <vt:variant>
        <vt:i4>5</vt:i4>
      </vt:variant>
      <vt:variant>
        <vt:lpwstr/>
      </vt:variant>
      <vt:variant>
        <vt:lpwstr>_Toc274425542</vt:lpwstr>
      </vt:variant>
      <vt:variant>
        <vt:i4>1376305</vt:i4>
      </vt:variant>
      <vt:variant>
        <vt:i4>89</vt:i4>
      </vt:variant>
      <vt:variant>
        <vt:i4>0</vt:i4>
      </vt:variant>
      <vt:variant>
        <vt:i4>5</vt:i4>
      </vt:variant>
      <vt:variant>
        <vt:lpwstr/>
      </vt:variant>
      <vt:variant>
        <vt:lpwstr>_Toc274425541</vt:lpwstr>
      </vt:variant>
      <vt:variant>
        <vt:i4>1376305</vt:i4>
      </vt:variant>
      <vt:variant>
        <vt:i4>83</vt:i4>
      </vt:variant>
      <vt:variant>
        <vt:i4>0</vt:i4>
      </vt:variant>
      <vt:variant>
        <vt:i4>5</vt:i4>
      </vt:variant>
      <vt:variant>
        <vt:lpwstr/>
      </vt:variant>
      <vt:variant>
        <vt:lpwstr>_Toc274425540</vt:lpwstr>
      </vt:variant>
      <vt:variant>
        <vt:i4>1179697</vt:i4>
      </vt:variant>
      <vt:variant>
        <vt:i4>77</vt:i4>
      </vt:variant>
      <vt:variant>
        <vt:i4>0</vt:i4>
      </vt:variant>
      <vt:variant>
        <vt:i4>5</vt:i4>
      </vt:variant>
      <vt:variant>
        <vt:lpwstr/>
      </vt:variant>
      <vt:variant>
        <vt:lpwstr>_Toc274425539</vt:lpwstr>
      </vt:variant>
      <vt:variant>
        <vt:i4>1179697</vt:i4>
      </vt:variant>
      <vt:variant>
        <vt:i4>71</vt:i4>
      </vt:variant>
      <vt:variant>
        <vt:i4>0</vt:i4>
      </vt:variant>
      <vt:variant>
        <vt:i4>5</vt:i4>
      </vt:variant>
      <vt:variant>
        <vt:lpwstr/>
      </vt:variant>
      <vt:variant>
        <vt:lpwstr>_Toc274425538</vt:lpwstr>
      </vt:variant>
      <vt:variant>
        <vt:i4>1179697</vt:i4>
      </vt:variant>
      <vt:variant>
        <vt:i4>65</vt:i4>
      </vt:variant>
      <vt:variant>
        <vt:i4>0</vt:i4>
      </vt:variant>
      <vt:variant>
        <vt:i4>5</vt:i4>
      </vt:variant>
      <vt:variant>
        <vt:lpwstr/>
      </vt:variant>
      <vt:variant>
        <vt:lpwstr>_Toc274425537</vt:lpwstr>
      </vt:variant>
      <vt:variant>
        <vt:i4>1179697</vt:i4>
      </vt:variant>
      <vt:variant>
        <vt:i4>59</vt:i4>
      </vt:variant>
      <vt:variant>
        <vt:i4>0</vt:i4>
      </vt:variant>
      <vt:variant>
        <vt:i4>5</vt:i4>
      </vt:variant>
      <vt:variant>
        <vt:lpwstr/>
      </vt:variant>
      <vt:variant>
        <vt:lpwstr>_Toc274425536</vt:lpwstr>
      </vt:variant>
      <vt:variant>
        <vt:i4>1179697</vt:i4>
      </vt:variant>
      <vt:variant>
        <vt:i4>53</vt:i4>
      </vt:variant>
      <vt:variant>
        <vt:i4>0</vt:i4>
      </vt:variant>
      <vt:variant>
        <vt:i4>5</vt:i4>
      </vt:variant>
      <vt:variant>
        <vt:lpwstr/>
      </vt:variant>
      <vt:variant>
        <vt:lpwstr>_Toc274425535</vt:lpwstr>
      </vt:variant>
      <vt:variant>
        <vt:i4>1179697</vt:i4>
      </vt:variant>
      <vt:variant>
        <vt:i4>47</vt:i4>
      </vt:variant>
      <vt:variant>
        <vt:i4>0</vt:i4>
      </vt:variant>
      <vt:variant>
        <vt:i4>5</vt:i4>
      </vt:variant>
      <vt:variant>
        <vt:lpwstr/>
      </vt:variant>
      <vt:variant>
        <vt:lpwstr>_Toc274425534</vt:lpwstr>
      </vt:variant>
      <vt:variant>
        <vt:i4>1179697</vt:i4>
      </vt:variant>
      <vt:variant>
        <vt:i4>41</vt:i4>
      </vt:variant>
      <vt:variant>
        <vt:i4>0</vt:i4>
      </vt:variant>
      <vt:variant>
        <vt:i4>5</vt:i4>
      </vt:variant>
      <vt:variant>
        <vt:lpwstr/>
      </vt:variant>
      <vt:variant>
        <vt:lpwstr>_Toc274425533</vt:lpwstr>
      </vt:variant>
      <vt:variant>
        <vt:i4>1179697</vt:i4>
      </vt:variant>
      <vt:variant>
        <vt:i4>35</vt:i4>
      </vt:variant>
      <vt:variant>
        <vt:i4>0</vt:i4>
      </vt:variant>
      <vt:variant>
        <vt:i4>5</vt:i4>
      </vt:variant>
      <vt:variant>
        <vt:lpwstr/>
      </vt:variant>
      <vt:variant>
        <vt:lpwstr>_Toc274425532</vt:lpwstr>
      </vt:variant>
      <vt:variant>
        <vt:i4>1179697</vt:i4>
      </vt:variant>
      <vt:variant>
        <vt:i4>29</vt:i4>
      </vt:variant>
      <vt:variant>
        <vt:i4>0</vt:i4>
      </vt:variant>
      <vt:variant>
        <vt:i4>5</vt:i4>
      </vt:variant>
      <vt:variant>
        <vt:lpwstr/>
      </vt:variant>
      <vt:variant>
        <vt:lpwstr>_Toc274425531</vt:lpwstr>
      </vt:variant>
      <vt:variant>
        <vt:i4>1179697</vt:i4>
      </vt:variant>
      <vt:variant>
        <vt:i4>23</vt:i4>
      </vt:variant>
      <vt:variant>
        <vt:i4>0</vt:i4>
      </vt:variant>
      <vt:variant>
        <vt:i4>5</vt:i4>
      </vt:variant>
      <vt:variant>
        <vt:lpwstr/>
      </vt:variant>
      <vt:variant>
        <vt:lpwstr>_Toc274425530</vt:lpwstr>
      </vt:variant>
      <vt:variant>
        <vt:i4>1245233</vt:i4>
      </vt:variant>
      <vt:variant>
        <vt:i4>17</vt:i4>
      </vt:variant>
      <vt:variant>
        <vt:i4>0</vt:i4>
      </vt:variant>
      <vt:variant>
        <vt:i4>5</vt:i4>
      </vt:variant>
      <vt:variant>
        <vt:lpwstr/>
      </vt:variant>
      <vt:variant>
        <vt:lpwstr>_Toc274425529</vt:lpwstr>
      </vt:variant>
      <vt:variant>
        <vt:i4>1245233</vt:i4>
      </vt:variant>
      <vt:variant>
        <vt:i4>11</vt:i4>
      </vt:variant>
      <vt:variant>
        <vt:i4>0</vt:i4>
      </vt:variant>
      <vt:variant>
        <vt:i4>5</vt:i4>
      </vt:variant>
      <vt:variant>
        <vt:lpwstr/>
      </vt:variant>
      <vt:variant>
        <vt:lpwstr>_Toc274425528</vt:lpwstr>
      </vt:variant>
      <vt:variant>
        <vt:i4>1245233</vt:i4>
      </vt:variant>
      <vt:variant>
        <vt:i4>5</vt:i4>
      </vt:variant>
      <vt:variant>
        <vt:i4>0</vt:i4>
      </vt:variant>
      <vt:variant>
        <vt:i4>5</vt:i4>
      </vt:variant>
      <vt:variant>
        <vt:lpwstr/>
      </vt:variant>
      <vt:variant>
        <vt:lpwstr>_Toc274425527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пользователя</dc:title>
  <dc:subject/>
  <dc:creator>user</dc:creator>
  <cp:keywords/>
  <cp:lastModifiedBy>Софья Зименкова</cp:lastModifiedBy>
  <cp:revision>9</cp:revision>
  <cp:lastPrinted>2008-08-05T18:35:00Z</cp:lastPrinted>
  <dcterms:created xsi:type="dcterms:W3CDTF">2025-04-21T09:19:00Z</dcterms:created>
  <dcterms:modified xsi:type="dcterms:W3CDTF">2025-04-21T12:44:00Z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